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BF2D4" w14:textId="77777777" w:rsidR="00902F69" w:rsidRDefault="00902F69" w:rsidP="00902F69">
      <w:pPr>
        <w:widowControl w:val="0"/>
        <w:autoSpaceDE w:val="0"/>
        <w:autoSpaceDN w:val="0"/>
        <w:adjustRightInd w:val="0"/>
        <w:rPr>
          <w:rFonts w:ascii="Helvetica" w:hAnsi="Helvetica" w:cs="Helvetica"/>
          <w:color w:val="2A2C2E"/>
          <w:sz w:val="64"/>
          <w:szCs w:val="64"/>
        </w:rPr>
      </w:pPr>
      <w:r>
        <w:rPr>
          <w:rFonts w:ascii="Helvetica" w:hAnsi="Helvetica" w:cs="Helvetica" w:hint="eastAsia"/>
          <w:color w:val="2A2C2E"/>
          <w:sz w:val="64"/>
          <w:szCs w:val="64"/>
        </w:rPr>
        <w:t xml:space="preserve">HW2 </w:t>
      </w:r>
      <w:bookmarkStart w:id="0" w:name="_GoBack"/>
      <w:bookmarkEnd w:id="0"/>
      <w:r>
        <w:rPr>
          <w:rFonts w:ascii="Helvetica" w:hAnsi="Helvetica" w:cs="Helvetica"/>
          <w:color w:val="2A2C2E"/>
          <w:sz w:val="64"/>
          <w:szCs w:val="64"/>
        </w:rPr>
        <w:t>Boosting a decision stump</w:t>
      </w:r>
    </w:p>
    <w:p w14:paraId="12AF72D4"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In this homework you will implement your own boosting module.</w:t>
      </w:r>
    </w:p>
    <w:p w14:paraId="6FD4F14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Brace yourselves</w:t>
      </w:r>
      <w:r>
        <w:rPr>
          <w:rFonts w:ascii="Helvetica" w:hAnsi="Helvetica" w:cs="Helvetica"/>
          <w:color w:val="2A2C2E"/>
          <w:sz w:val="28"/>
          <w:szCs w:val="28"/>
        </w:rPr>
        <w:t>! This is going to be a fun and challenging assignment.</w:t>
      </w:r>
    </w:p>
    <w:p w14:paraId="573813F8" w14:textId="77777777" w:rsidR="00902F69" w:rsidRDefault="00902F69" w:rsidP="00902F6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Use SFrames to do some feature engineering.</w:t>
      </w:r>
    </w:p>
    <w:p w14:paraId="1D62E457" w14:textId="77777777" w:rsidR="00902F69" w:rsidRDefault="00902F69" w:rsidP="00902F6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 a boosted ensemble of decision-trees (gradient boosted trees) on the lending club dataset.</w:t>
      </w:r>
    </w:p>
    <w:p w14:paraId="75DEAFE0" w14:textId="77777777" w:rsidR="00902F69" w:rsidRDefault="00902F69" w:rsidP="00902F6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Predict whether a loan will default along with prediction probabilities (on a validation set).</w:t>
      </w:r>
    </w:p>
    <w:p w14:paraId="7B0E0F25" w14:textId="77777777" w:rsidR="00902F69" w:rsidRDefault="00902F69" w:rsidP="00902F6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Evaluate the trained model and compare it with a baseline.</w:t>
      </w:r>
    </w:p>
    <w:p w14:paraId="6567F87F" w14:textId="77777777" w:rsidR="00902F69" w:rsidRDefault="00902F69" w:rsidP="00902F6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Find the most positive and negative loans using the learned model.</w:t>
      </w:r>
    </w:p>
    <w:p w14:paraId="60B51C4B" w14:textId="77777777" w:rsidR="00902F69" w:rsidRDefault="00902F69" w:rsidP="00902F6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Explore how the number of trees influences classification performance.</w:t>
      </w:r>
    </w:p>
    <w:p w14:paraId="1F0B4243" w14:textId="77777777" w:rsidR="00902F69" w:rsidRDefault="00902F69" w:rsidP="00902F6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doing the assignment with IPython Notebook</w:t>
      </w:r>
    </w:p>
    <w:p w14:paraId="0DF9D61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An IPython Notebook has been provided below to you for this assignment. This notebook contains the instructions, quiz questions and partially-completed code for you to use as well as some cells to test your code.</w:t>
      </w:r>
    </w:p>
    <w:p w14:paraId="4496EA5A"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Make sure that you are using the latest version of GraphLab Create.</w:t>
      </w:r>
    </w:p>
    <w:p w14:paraId="6CA948CC" w14:textId="77777777" w:rsidR="00902F69" w:rsidRDefault="00902F69" w:rsidP="00902F6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What you need to download</w:t>
      </w:r>
    </w:p>
    <w:p w14:paraId="355AAC9A"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using GraphLab Create:</w:t>
      </w:r>
    </w:p>
    <w:p w14:paraId="729C5866" w14:textId="77777777" w:rsidR="00902F69" w:rsidRDefault="00902F69" w:rsidP="00902F69">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Lending club data In SFrame format:</w:t>
      </w:r>
    </w:p>
    <w:p w14:paraId="72F833B1" w14:textId="77777777" w:rsidR="00902F69" w:rsidRDefault="00902F69" w:rsidP="00902F69">
      <w:pPr>
        <w:widowControl w:val="0"/>
        <w:autoSpaceDE w:val="0"/>
        <w:autoSpaceDN w:val="0"/>
        <w:adjustRightInd w:val="0"/>
        <w:rPr>
          <w:rFonts w:ascii="Helvetica" w:hAnsi="Helvetica" w:cs="Helvetica"/>
          <w:color w:val="626262"/>
          <w:sz w:val="32"/>
          <w:szCs w:val="32"/>
        </w:rPr>
      </w:pPr>
      <w:hyperlink r:id="rId5" w:history="1">
        <w:r>
          <w:rPr>
            <w:rFonts w:ascii="Helvetica" w:hAnsi="Helvetica" w:cs="Helvetica"/>
            <w:color w:val="626262"/>
            <w:sz w:val="32"/>
            <w:szCs w:val="32"/>
          </w:rPr>
          <w:t>lending-club-data.gl.zip</w:t>
        </w:r>
      </w:hyperlink>
    </w:p>
    <w:p w14:paraId="36E40A35" w14:textId="77777777" w:rsidR="00902F69" w:rsidRDefault="00902F69" w:rsidP="00902F69">
      <w:pPr>
        <w:widowControl w:val="0"/>
        <w:numPr>
          <w:ilvl w:val="0"/>
          <w:numId w:val="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companion IPython Notebook:</w:t>
      </w:r>
    </w:p>
    <w:p w14:paraId="6568654C" w14:textId="77777777" w:rsidR="00902F69" w:rsidRDefault="00902F69" w:rsidP="00902F69">
      <w:pPr>
        <w:widowControl w:val="0"/>
        <w:autoSpaceDE w:val="0"/>
        <w:autoSpaceDN w:val="0"/>
        <w:adjustRightInd w:val="0"/>
        <w:rPr>
          <w:rFonts w:ascii="Helvetica" w:hAnsi="Helvetica" w:cs="Helvetica"/>
          <w:color w:val="626262"/>
          <w:sz w:val="32"/>
          <w:szCs w:val="32"/>
        </w:rPr>
      </w:pPr>
      <w:hyperlink r:id="rId6" w:history="1">
        <w:r>
          <w:rPr>
            <w:rFonts w:ascii="Helvetica" w:hAnsi="Helvetica" w:cs="Helvetica"/>
            <w:color w:val="626262"/>
            <w:sz w:val="32"/>
            <w:szCs w:val="32"/>
          </w:rPr>
          <w:t>module-8-boosting-assignment-2-blank.ipynb.zip</w:t>
        </w:r>
      </w:hyperlink>
    </w:p>
    <w:p w14:paraId="710310D6" w14:textId="77777777" w:rsidR="00902F69" w:rsidRDefault="00902F69" w:rsidP="00902F69">
      <w:pPr>
        <w:widowControl w:val="0"/>
        <w:numPr>
          <w:ilvl w:val="0"/>
          <w:numId w:val="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Save both of these files in the same directory (where you are calling IPython notebook from) and unzip the data file.</w:t>
      </w:r>
    </w:p>
    <w:p w14:paraId="1DA9E817" w14:textId="77777777" w:rsidR="00902F69" w:rsidRDefault="00902F69" w:rsidP="00902F69">
      <w:pPr>
        <w:widowControl w:val="0"/>
        <w:numPr>
          <w:ilvl w:val="0"/>
          <w:numId w:val="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Follow the instructions contained in the IPython notebook.</w:t>
      </w:r>
    </w:p>
    <w:p w14:paraId="1A39880F"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not using GraphLab Create</w:t>
      </w:r>
    </w:p>
    <w:p w14:paraId="2C2568CA" w14:textId="77777777" w:rsidR="00902F69" w:rsidRDefault="00902F69" w:rsidP="00902F69">
      <w:pPr>
        <w:widowControl w:val="0"/>
        <w:numPr>
          <w:ilvl w:val="0"/>
          <w:numId w:val="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SFrame, download the LendingClub dataset in SFrame format:</w:t>
      </w:r>
    </w:p>
    <w:p w14:paraId="3231CFD8" w14:textId="77777777" w:rsidR="00902F69" w:rsidRDefault="00902F69" w:rsidP="00902F69">
      <w:pPr>
        <w:widowControl w:val="0"/>
        <w:autoSpaceDE w:val="0"/>
        <w:autoSpaceDN w:val="0"/>
        <w:adjustRightInd w:val="0"/>
        <w:rPr>
          <w:rFonts w:ascii="Helvetica" w:hAnsi="Helvetica" w:cs="Helvetica"/>
          <w:color w:val="626262"/>
          <w:sz w:val="32"/>
          <w:szCs w:val="32"/>
        </w:rPr>
      </w:pPr>
      <w:hyperlink r:id="rId7" w:history="1">
        <w:r>
          <w:rPr>
            <w:rFonts w:ascii="Helvetica" w:hAnsi="Helvetica" w:cs="Helvetica"/>
            <w:color w:val="626262"/>
            <w:sz w:val="32"/>
            <w:szCs w:val="32"/>
          </w:rPr>
          <w:t>lending-club-data.gl.zip</w:t>
        </w:r>
      </w:hyperlink>
    </w:p>
    <w:p w14:paraId="3BFF6FBB" w14:textId="77777777" w:rsidR="00902F69" w:rsidRDefault="00902F69" w:rsidP="00902F69">
      <w:pPr>
        <w:widowControl w:val="0"/>
        <w:numPr>
          <w:ilvl w:val="0"/>
          <w:numId w:val="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a different package, download the LendingClub dataset in CSV format:</w:t>
      </w:r>
    </w:p>
    <w:p w14:paraId="516E1FBD" w14:textId="77777777" w:rsidR="00902F69" w:rsidRDefault="00902F69" w:rsidP="00902F69">
      <w:pPr>
        <w:widowControl w:val="0"/>
        <w:autoSpaceDE w:val="0"/>
        <w:autoSpaceDN w:val="0"/>
        <w:adjustRightInd w:val="0"/>
        <w:rPr>
          <w:rFonts w:ascii="Helvetica" w:hAnsi="Helvetica" w:cs="Helvetica"/>
          <w:color w:val="626262"/>
          <w:sz w:val="32"/>
          <w:szCs w:val="32"/>
        </w:rPr>
      </w:pPr>
      <w:hyperlink r:id="rId8" w:history="1">
        <w:r>
          <w:rPr>
            <w:rFonts w:ascii="Helvetica" w:hAnsi="Helvetica" w:cs="Helvetica"/>
            <w:color w:val="626262"/>
            <w:sz w:val="32"/>
            <w:szCs w:val="32"/>
          </w:rPr>
          <w:t>lending-club-data.csv.zip</w:t>
        </w:r>
      </w:hyperlink>
    </w:p>
    <w:p w14:paraId="08C48874" w14:textId="77777777" w:rsidR="00902F69" w:rsidRDefault="00902F69" w:rsidP="00902F6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 xml:space="preserve">If you are using GraphLab Create and the </w:t>
      </w:r>
      <w:r>
        <w:rPr>
          <w:rFonts w:ascii="Helvetica" w:hAnsi="Helvetica" w:cs="Helvetica"/>
          <w:color w:val="2A2C2E"/>
          <w:sz w:val="44"/>
          <w:szCs w:val="44"/>
        </w:rPr>
        <w:lastRenderedPageBreak/>
        <w:t>companion IPython Notebook</w:t>
      </w:r>
    </w:p>
    <w:p w14:paraId="76B3881A"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Open the companion IPython notebook and follow the instructions in the notebook.</w:t>
      </w:r>
    </w:p>
    <w:p w14:paraId="607955F7" w14:textId="77777777" w:rsidR="00902F69" w:rsidRDefault="00902F69" w:rsidP="00902F6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using other tools</w:t>
      </w:r>
    </w:p>
    <w:p w14:paraId="29E3BCC6"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This section is designed for people using tools other than GraphLab Create. </w:t>
      </w:r>
      <w:r>
        <w:rPr>
          <w:rFonts w:ascii="Helvetica" w:hAnsi="Helvetica" w:cs="Helvetica"/>
          <w:b/>
          <w:bCs/>
          <w:color w:val="2A2C2E"/>
          <w:sz w:val="28"/>
          <w:szCs w:val="28"/>
        </w:rPr>
        <w:t>You will not need any machine learning packages</w:t>
      </w:r>
      <w:r>
        <w:rPr>
          <w:rFonts w:ascii="Helvetica" w:hAnsi="Helvetica" w:cs="Helvetica"/>
          <w:color w:val="2A2C2E"/>
          <w:sz w:val="28"/>
          <w:szCs w:val="28"/>
        </w:rPr>
        <w:t xml:space="preserve"> since we will be implementing decision trees from scratch. </w:t>
      </w:r>
      <w:r>
        <w:rPr>
          <w:rFonts w:ascii="Helvetica" w:hAnsi="Helvetica" w:cs="Helvetica"/>
          <w:b/>
          <w:bCs/>
          <w:color w:val="2A2C2E"/>
          <w:sz w:val="28"/>
          <w:szCs w:val="28"/>
        </w:rPr>
        <w:t xml:space="preserve">We highly suggest you use </w:t>
      </w:r>
      <w:hyperlink r:id="rId9" w:history="1">
        <w:r>
          <w:rPr>
            <w:rFonts w:ascii="Helvetica" w:hAnsi="Helvetica" w:cs="Helvetica"/>
            <w:b/>
            <w:bCs/>
            <w:color w:val="225CC0"/>
            <w:sz w:val="28"/>
            <w:szCs w:val="28"/>
            <w:u w:val="single" w:color="225CC0"/>
          </w:rPr>
          <w:t>SFrame</w:t>
        </w:r>
      </w:hyperlink>
      <w:r>
        <w:rPr>
          <w:rFonts w:ascii="Helvetica" w:hAnsi="Helvetica" w:cs="Helvetica"/>
          <w:b/>
          <w:bCs/>
          <w:color w:val="2A2C2E"/>
          <w:sz w:val="28"/>
          <w:szCs w:val="28"/>
        </w:rPr>
        <w:t xml:space="preserve"> since it is open source.</w:t>
      </w:r>
      <w:r>
        <w:rPr>
          <w:rFonts w:ascii="Helvetica" w:hAnsi="Helvetica" w:cs="Helvetica"/>
          <w:color w:val="2A2C2E"/>
          <w:sz w:val="28"/>
          <w:szCs w:val="28"/>
        </w:rPr>
        <w:t xml:space="preserve"> In this part of the assignment, we describe general instructions, however we will tailor the instructions for SFrame.</w:t>
      </w:r>
    </w:p>
    <w:p w14:paraId="20CDBBD1" w14:textId="77777777" w:rsidR="00902F69" w:rsidRDefault="00902F69" w:rsidP="00902F69">
      <w:pPr>
        <w:widowControl w:val="0"/>
        <w:numPr>
          <w:ilvl w:val="0"/>
          <w:numId w:val="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If you choose to use SFrame, you should be able to follow the instructions in the next section and complete the assessment. </w:t>
      </w:r>
      <w:r>
        <w:rPr>
          <w:rFonts w:ascii="Helvetica" w:hAnsi="Helvetica" w:cs="Helvetica"/>
          <w:b/>
          <w:bCs/>
          <w:color w:val="2A2C2E"/>
          <w:sz w:val="28"/>
          <w:szCs w:val="28"/>
        </w:rPr>
        <w:t>All code samples given here will be applicable to SFrame</w:t>
      </w:r>
      <w:r>
        <w:rPr>
          <w:rFonts w:ascii="Helvetica" w:hAnsi="Helvetica" w:cs="Helvetica"/>
          <w:color w:val="2A2C2E"/>
          <w:sz w:val="28"/>
          <w:szCs w:val="28"/>
        </w:rPr>
        <w:t>.</w:t>
      </w:r>
    </w:p>
    <w:p w14:paraId="0FAB0A22" w14:textId="77777777" w:rsidR="00902F69" w:rsidRDefault="00902F69" w:rsidP="00902F69">
      <w:pPr>
        <w:widowControl w:val="0"/>
        <w:numPr>
          <w:ilvl w:val="0"/>
          <w:numId w:val="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You are free to experiment with any tool of your choice, but </w:t>
      </w:r>
      <w:r>
        <w:rPr>
          <w:rFonts w:ascii="Helvetica" w:hAnsi="Helvetica" w:cs="Helvetica"/>
          <w:b/>
          <w:bCs/>
          <w:color w:val="2A2C2E"/>
          <w:sz w:val="28"/>
          <w:szCs w:val="28"/>
        </w:rPr>
        <w:t>some many not produce correct numbers for the quiz questions.</w:t>
      </w:r>
    </w:p>
    <w:p w14:paraId="2FB07F96" w14:textId="77777777" w:rsidR="00902F69" w:rsidRDefault="00902F69" w:rsidP="00902F6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 xml:space="preserve">If you are using </w:t>
      </w:r>
      <w:hyperlink r:id="rId10" w:history="1">
        <w:r>
          <w:rPr>
            <w:rFonts w:ascii="Helvetica" w:hAnsi="Helvetica" w:cs="Helvetica"/>
            <w:color w:val="225CC0"/>
            <w:sz w:val="44"/>
            <w:szCs w:val="44"/>
            <w:u w:val="single" w:color="225CC0"/>
          </w:rPr>
          <w:t>SFrame</w:t>
        </w:r>
      </w:hyperlink>
    </w:p>
    <w:p w14:paraId="211B710A"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Make sure to download the companion IPython notebook:</w:t>
      </w:r>
    </w:p>
    <w:p w14:paraId="34CC546A" w14:textId="77777777" w:rsidR="00902F69" w:rsidRDefault="00902F69" w:rsidP="00902F69">
      <w:pPr>
        <w:widowControl w:val="0"/>
        <w:autoSpaceDE w:val="0"/>
        <w:autoSpaceDN w:val="0"/>
        <w:adjustRightInd w:val="0"/>
        <w:rPr>
          <w:rFonts w:ascii="Helvetica" w:hAnsi="Helvetica" w:cs="Helvetica"/>
          <w:color w:val="626262"/>
          <w:sz w:val="32"/>
          <w:szCs w:val="32"/>
        </w:rPr>
      </w:pPr>
      <w:hyperlink r:id="rId11" w:history="1">
        <w:r>
          <w:rPr>
            <w:rFonts w:ascii="Helvetica" w:hAnsi="Helvetica" w:cs="Helvetica"/>
            <w:color w:val="626262"/>
            <w:sz w:val="32"/>
            <w:szCs w:val="32"/>
          </w:rPr>
          <w:t>module-8-boosting-assignment-2-blank.ipynb.zip</w:t>
        </w:r>
      </w:hyperlink>
    </w:p>
    <w:p w14:paraId="1DCF40CC"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 will be able to follow along exactly</w:t>
      </w:r>
      <w:r>
        <w:rPr>
          <w:rFonts w:ascii="Helvetica" w:hAnsi="Helvetica" w:cs="Helvetica"/>
          <w:b/>
          <w:bCs/>
          <w:color w:val="2A2C2E"/>
          <w:sz w:val="28"/>
          <w:szCs w:val="28"/>
        </w:rPr>
        <w:t xml:space="preserve"> if you replace the first two lines of code with these two lines:</w:t>
      </w:r>
    </w:p>
    <w:p w14:paraId="32F5A73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151D431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1EA3E68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10D0B293" w14:textId="77777777" w:rsidR="00902F69" w:rsidRDefault="00902F69" w:rsidP="00902F69">
      <w:pPr>
        <w:widowControl w:val="0"/>
        <w:autoSpaceDE w:val="0"/>
        <w:autoSpaceDN w:val="0"/>
        <w:adjustRightInd w:val="0"/>
        <w:rPr>
          <w:rFonts w:ascii="Monaco" w:hAnsi="Monaco" w:cs="Monaco"/>
          <w:color w:val="3C3C3B"/>
        </w:rPr>
      </w:pPr>
    </w:p>
    <w:p w14:paraId="315F74D7" w14:textId="77777777" w:rsidR="00902F69" w:rsidRDefault="00902F69" w:rsidP="00902F69">
      <w:pPr>
        <w:widowControl w:val="0"/>
        <w:autoSpaceDE w:val="0"/>
        <w:autoSpaceDN w:val="0"/>
        <w:adjustRightInd w:val="0"/>
        <w:rPr>
          <w:rFonts w:ascii="Monaco" w:hAnsi="Monaco" w:cs="Monaco"/>
          <w:color w:val="3C3C3B"/>
        </w:rPr>
      </w:pPr>
    </w:p>
    <w:p w14:paraId="361221DD" w14:textId="77777777" w:rsidR="00902F69" w:rsidRDefault="00902F69" w:rsidP="00902F69">
      <w:pPr>
        <w:widowControl w:val="0"/>
        <w:autoSpaceDE w:val="0"/>
        <w:autoSpaceDN w:val="0"/>
        <w:adjustRightInd w:val="0"/>
        <w:rPr>
          <w:rFonts w:ascii="Monaco" w:hAnsi="Monaco" w:cs="Monaco"/>
          <w:color w:val="3C3C3B"/>
        </w:rPr>
      </w:pPr>
    </w:p>
    <w:p w14:paraId="70A9F93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import</w:t>
      </w:r>
      <w:r>
        <w:rPr>
          <w:rFonts w:ascii="Monaco" w:hAnsi="Monaco" w:cs="Monaco"/>
          <w:color w:val="3C3C3B"/>
        </w:rPr>
        <w:t xml:space="preserve"> sframe</w:t>
      </w:r>
    </w:p>
    <w:p w14:paraId="43CBB72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loans </w:t>
      </w:r>
      <w:r>
        <w:rPr>
          <w:rFonts w:ascii="Monaco" w:hAnsi="Monaco" w:cs="Monaco"/>
          <w:color w:val="33888D"/>
        </w:rPr>
        <w:t>=</w:t>
      </w:r>
      <w:r>
        <w:rPr>
          <w:rFonts w:ascii="Monaco" w:hAnsi="Monaco" w:cs="Monaco"/>
          <w:color w:val="3C3C3B"/>
        </w:rPr>
        <w:t xml:space="preserve"> sframe.SFrame(</w:t>
      </w:r>
      <w:r>
        <w:rPr>
          <w:rFonts w:ascii="Monaco" w:hAnsi="Monaco" w:cs="Monaco"/>
          <w:color w:val="5F7C03"/>
        </w:rPr>
        <w:t>'lending-club-data.gl/'</w:t>
      </w:r>
      <w:r>
        <w:rPr>
          <w:rFonts w:ascii="Monaco" w:hAnsi="Monaco" w:cs="Monaco"/>
          <w:color w:val="3C3C3B"/>
        </w:rPr>
        <w:t>)</w:t>
      </w:r>
    </w:p>
    <w:p w14:paraId="793F630F" w14:textId="77777777" w:rsidR="00902F69" w:rsidRDefault="00902F69" w:rsidP="00902F69">
      <w:pPr>
        <w:widowControl w:val="0"/>
        <w:autoSpaceDE w:val="0"/>
        <w:autoSpaceDN w:val="0"/>
        <w:adjustRightInd w:val="0"/>
        <w:rPr>
          <w:rFonts w:ascii="Monaco" w:hAnsi="Monaco" w:cs="Monaco"/>
          <w:color w:val="3C3C3B"/>
        </w:rPr>
      </w:pPr>
    </w:p>
    <w:p w14:paraId="0FC82040" w14:textId="77777777" w:rsidR="00902F69" w:rsidRDefault="00902F69" w:rsidP="00902F69">
      <w:pPr>
        <w:widowControl w:val="0"/>
        <w:autoSpaceDE w:val="0"/>
        <w:autoSpaceDN w:val="0"/>
        <w:adjustRightInd w:val="0"/>
        <w:rPr>
          <w:rFonts w:ascii="Monaco" w:hAnsi="Monaco" w:cs="Monaco"/>
          <w:color w:val="9E9F9D"/>
        </w:rPr>
      </w:pPr>
    </w:p>
    <w:p w14:paraId="0B89FD03" w14:textId="77777777" w:rsidR="00902F69" w:rsidRDefault="00902F69" w:rsidP="00902F69">
      <w:pPr>
        <w:widowControl w:val="0"/>
        <w:autoSpaceDE w:val="0"/>
        <w:autoSpaceDN w:val="0"/>
        <w:adjustRightInd w:val="0"/>
        <w:rPr>
          <w:rFonts w:ascii="Monaco" w:hAnsi="Monaco" w:cs="Monaco"/>
          <w:color w:val="3C3C3B"/>
        </w:rPr>
      </w:pPr>
    </w:p>
    <w:p w14:paraId="47BC13B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54C183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After running this, </w:t>
      </w:r>
      <w:r>
        <w:rPr>
          <w:rFonts w:ascii="Helvetica" w:hAnsi="Helvetica" w:cs="Helvetica"/>
          <w:b/>
          <w:bCs/>
          <w:color w:val="2A2C2E"/>
          <w:sz w:val="28"/>
          <w:szCs w:val="28"/>
        </w:rPr>
        <w:t>you can follow the rest of the IPython notebook and disregard the rest of this reading.</w:t>
      </w:r>
    </w:p>
    <w:p w14:paraId="234A92B6"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xml:space="preserve"> To install SFrame (without installing GraphLab Create), run</w:t>
      </w:r>
    </w:p>
    <w:p w14:paraId="7EEB0C9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1A4EA06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556B3A3F" w14:textId="77777777" w:rsidR="00902F69" w:rsidRDefault="00902F69" w:rsidP="00902F69">
      <w:pPr>
        <w:widowControl w:val="0"/>
        <w:autoSpaceDE w:val="0"/>
        <w:autoSpaceDN w:val="0"/>
        <w:adjustRightInd w:val="0"/>
        <w:rPr>
          <w:rFonts w:ascii="Monaco" w:hAnsi="Monaco" w:cs="Monaco"/>
          <w:color w:val="3C3C3B"/>
        </w:rPr>
      </w:pPr>
    </w:p>
    <w:p w14:paraId="0DA665A5" w14:textId="77777777" w:rsidR="00902F69" w:rsidRDefault="00902F69" w:rsidP="00902F69">
      <w:pPr>
        <w:widowControl w:val="0"/>
        <w:autoSpaceDE w:val="0"/>
        <w:autoSpaceDN w:val="0"/>
        <w:adjustRightInd w:val="0"/>
        <w:rPr>
          <w:rFonts w:ascii="Monaco" w:hAnsi="Monaco" w:cs="Monaco"/>
          <w:color w:val="3C3C3B"/>
        </w:rPr>
      </w:pPr>
    </w:p>
    <w:p w14:paraId="43962DDA" w14:textId="77777777" w:rsidR="00902F69" w:rsidRDefault="00902F69" w:rsidP="00902F69">
      <w:pPr>
        <w:widowControl w:val="0"/>
        <w:autoSpaceDE w:val="0"/>
        <w:autoSpaceDN w:val="0"/>
        <w:adjustRightInd w:val="0"/>
        <w:rPr>
          <w:rFonts w:ascii="Monaco" w:hAnsi="Monaco" w:cs="Monaco"/>
          <w:color w:val="3C3C3B"/>
        </w:rPr>
      </w:pPr>
    </w:p>
    <w:p w14:paraId="7369E5E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pip install sframe</w:t>
      </w:r>
    </w:p>
    <w:p w14:paraId="40A5A35D" w14:textId="77777777" w:rsidR="00902F69" w:rsidRDefault="00902F69" w:rsidP="00902F69">
      <w:pPr>
        <w:widowControl w:val="0"/>
        <w:autoSpaceDE w:val="0"/>
        <w:autoSpaceDN w:val="0"/>
        <w:adjustRightInd w:val="0"/>
        <w:rPr>
          <w:rFonts w:ascii="Monaco" w:hAnsi="Monaco" w:cs="Monaco"/>
          <w:color w:val="3C3C3B"/>
        </w:rPr>
      </w:pPr>
    </w:p>
    <w:p w14:paraId="2D78F589" w14:textId="77777777" w:rsidR="00902F69" w:rsidRDefault="00902F69" w:rsidP="00902F69">
      <w:pPr>
        <w:widowControl w:val="0"/>
        <w:autoSpaceDE w:val="0"/>
        <w:autoSpaceDN w:val="0"/>
        <w:adjustRightInd w:val="0"/>
        <w:rPr>
          <w:rFonts w:ascii="Monaco" w:hAnsi="Monaco" w:cs="Monaco"/>
          <w:color w:val="9E9F9D"/>
        </w:rPr>
      </w:pPr>
    </w:p>
    <w:p w14:paraId="14705EF1" w14:textId="77777777" w:rsidR="00902F69" w:rsidRDefault="00902F69" w:rsidP="00902F69">
      <w:pPr>
        <w:widowControl w:val="0"/>
        <w:autoSpaceDE w:val="0"/>
        <w:autoSpaceDN w:val="0"/>
        <w:adjustRightInd w:val="0"/>
        <w:rPr>
          <w:rFonts w:ascii="Monaco" w:hAnsi="Monaco" w:cs="Monaco"/>
          <w:color w:val="3C3C3B"/>
        </w:rPr>
      </w:pPr>
    </w:p>
    <w:p w14:paraId="35F6F2A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DC8E0B7" w14:textId="77777777" w:rsidR="00902F69" w:rsidRDefault="00902F69" w:rsidP="00902F6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NOT using SFrame</w:t>
      </w:r>
    </w:p>
    <w:p w14:paraId="7E61AEB5"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Getting the data ready</w:t>
      </w:r>
    </w:p>
    <w:p w14:paraId="04785AFB"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We will be using a dataset from the </w:t>
      </w:r>
      <w:hyperlink r:id="rId12" w:history="1">
        <w:r>
          <w:rPr>
            <w:rFonts w:ascii="Helvetica" w:hAnsi="Helvetica" w:cs="Helvetica"/>
            <w:color w:val="225CC0"/>
            <w:sz w:val="28"/>
            <w:szCs w:val="28"/>
            <w:u w:val="single" w:color="225CC0"/>
          </w:rPr>
          <w:t>LendingClub</w:t>
        </w:r>
      </w:hyperlink>
      <w:r>
        <w:rPr>
          <w:rFonts w:ascii="Helvetica" w:hAnsi="Helvetica" w:cs="Helvetica"/>
          <w:color w:val="2A2C2E"/>
          <w:sz w:val="28"/>
          <w:szCs w:val="28"/>
        </w:rPr>
        <w:t>.</w:t>
      </w:r>
    </w:p>
    <w:p w14:paraId="1847012A"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w:t>
      </w:r>
      <w:r>
        <w:rPr>
          <w:rFonts w:ascii="Helvetica" w:hAnsi="Helvetica" w:cs="Helvetica"/>
          <w:color w:val="2A2C2E"/>
          <w:sz w:val="28"/>
          <w:szCs w:val="28"/>
        </w:rPr>
        <w:t xml:space="preserve"> Load the dataset into a data frame named </w:t>
      </w:r>
      <w:r>
        <w:rPr>
          <w:rFonts w:ascii="Helvetica" w:hAnsi="Helvetica" w:cs="Helvetica"/>
          <w:b/>
          <w:bCs/>
          <w:color w:val="2A2C2E"/>
          <w:sz w:val="28"/>
          <w:szCs w:val="28"/>
        </w:rPr>
        <w:t>loans</w:t>
      </w:r>
      <w:r>
        <w:rPr>
          <w:rFonts w:ascii="Helvetica" w:hAnsi="Helvetica" w:cs="Helvetica"/>
          <w:color w:val="2A2C2E"/>
          <w:sz w:val="28"/>
          <w:szCs w:val="28"/>
        </w:rPr>
        <w:t>.</w:t>
      </w:r>
    </w:p>
    <w:p w14:paraId="770461A6"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Extracting the target and the feature columns</w:t>
      </w:r>
    </w:p>
    <w:p w14:paraId="7E2322C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 </w:t>
      </w:r>
      <w:r>
        <w:rPr>
          <w:rFonts w:ascii="Helvetica" w:hAnsi="Helvetica" w:cs="Helvetica"/>
          <w:color w:val="2A2C2E"/>
          <w:sz w:val="28"/>
          <w:szCs w:val="28"/>
        </w:rPr>
        <w:t>We will now repeat some of the feature processing steps that we saw in the previous assignment:</w:t>
      </w:r>
    </w:p>
    <w:p w14:paraId="24F90CEC"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First, we re-assign the target to have +1 as a safe (good) loan, and -1 as a risky (bad) loan.</w:t>
      </w:r>
    </w:p>
    <w:p w14:paraId="0171863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Next, we select four categorical features:</w:t>
      </w:r>
    </w:p>
    <w:p w14:paraId="7B379717" w14:textId="77777777" w:rsidR="00902F69" w:rsidRDefault="00902F69" w:rsidP="00902F69">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grade of the loan</w:t>
      </w:r>
    </w:p>
    <w:p w14:paraId="1EAC51C2" w14:textId="77777777" w:rsidR="00902F69" w:rsidRDefault="00902F69" w:rsidP="00902F69">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the length of the loan term</w:t>
      </w:r>
    </w:p>
    <w:p w14:paraId="53C93CFE" w14:textId="77777777" w:rsidR="00902F69" w:rsidRDefault="00902F69" w:rsidP="00902F69">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the home ownership status: own, mortgage, rent</w:t>
      </w:r>
    </w:p>
    <w:p w14:paraId="6A35BAFB" w14:textId="77777777" w:rsidR="00902F69" w:rsidRDefault="00902F69" w:rsidP="00902F69">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number of years of employment.</w:t>
      </w:r>
    </w:p>
    <w:p w14:paraId="2A531FC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Your code should be analogous to the following:</w:t>
      </w:r>
    </w:p>
    <w:p w14:paraId="51F7D58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2BC7CF5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2B6A565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297FD6C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285F2B1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6605F8C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0E261D8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674763B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38CA1D2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3CCC622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07DEC3AC" w14:textId="77777777" w:rsidR="00902F69" w:rsidRDefault="00902F69" w:rsidP="00902F69">
      <w:pPr>
        <w:widowControl w:val="0"/>
        <w:autoSpaceDE w:val="0"/>
        <w:autoSpaceDN w:val="0"/>
        <w:adjustRightInd w:val="0"/>
        <w:rPr>
          <w:rFonts w:ascii="Monaco" w:hAnsi="Monaco" w:cs="Monaco"/>
          <w:color w:val="3C3C3B"/>
        </w:rPr>
      </w:pPr>
    </w:p>
    <w:p w14:paraId="08054BDE" w14:textId="77777777" w:rsidR="00902F69" w:rsidRDefault="00902F69" w:rsidP="00902F69">
      <w:pPr>
        <w:widowControl w:val="0"/>
        <w:autoSpaceDE w:val="0"/>
        <w:autoSpaceDN w:val="0"/>
        <w:adjustRightInd w:val="0"/>
        <w:rPr>
          <w:rFonts w:ascii="Monaco" w:hAnsi="Monaco" w:cs="Monaco"/>
          <w:color w:val="3C3C3B"/>
        </w:rPr>
      </w:pPr>
    </w:p>
    <w:p w14:paraId="4E3C47D5" w14:textId="77777777" w:rsidR="00902F69" w:rsidRDefault="00902F69" w:rsidP="00902F69">
      <w:pPr>
        <w:widowControl w:val="0"/>
        <w:autoSpaceDE w:val="0"/>
        <w:autoSpaceDN w:val="0"/>
        <w:adjustRightInd w:val="0"/>
        <w:rPr>
          <w:rFonts w:ascii="Monaco" w:hAnsi="Monaco" w:cs="Monaco"/>
          <w:color w:val="3C3C3B"/>
        </w:rPr>
      </w:pPr>
    </w:p>
    <w:p w14:paraId="799C9B7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features </w:t>
      </w:r>
      <w:r>
        <w:rPr>
          <w:rFonts w:ascii="Monaco" w:hAnsi="Monaco" w:cs="Monaco"/>
          <w:color w:val="33888D"/>
        </w:rPr>
        <w:t>=</w:t>
      </w:r>
      <w:r>
        <w:rPr>
          <w:rFonts w:ascii="Monaco" w:hAnsi="Monaco" w:cs="Monaco"/>
          <w:color w:val="3C3C3B"/>
        </w:rPr>
        <w:t xml:space="preserve"> [</w:t>
      </w:r>
      <w:r>
        <w:rPr>
          <w:rFonts w:ascii="Monaco" w:hAnsi="Monaco" w:cs="Monaco"/>
          <w:color w:val="5F7C03"/>
        </w:rPr>
        <w:t>'grade'</w:t>
      </w:r>
      <w:r>
        <w:rPr>
          <w:rFonts w:ascii="Monaco" w:hAnsi="Monaco" w:cs="Monaco"/>
          <w:color w:val="3C3C3B"/>
        </w:rPr>
        <w:t xml:space="preserve">,              </w:t>
      </w:r>
      <w:r>
        <w:rPr>
          <w:rFonts w:ascii="Monaco" w:hAnsi="Monaco" w:cs="Monaco"/>
          <w:color w:val="7B7E79"/>
        </w:rPr>
        <w:t># grade of the loan</w:t>
      </w:r>
    </w:p>
    <w:p w14:paraId="0804B29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'term'</w:t>
      </w:r>
      <w:r>
        <w:rPr>
          <w:rFonts w:ascii="Monaco" w:hAnsi="Monaco" w:cs="Monaco"/>
          <w:color w:val="3C3C3B"/>
        </w:rPr>
        <w:t xml:space="preserve">,               </w:t>
      </w:r>
      <w:r>
        <w:rPr>
          <w:rFonts w:ascii="Monaco" w:hAnsi="Monaco" w:cs="Monaco"/>
          <w:color w:val="7B7E79"/>
        </w:rPr>
        <w:t># the term of the loan</w:t>
      </w:r>
    </w:p>
    <w:p w14:paraId="37452C7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'home_ownership'</w:t>
      </w:r>
      <w:r>
        <w:rPr>
          <w:rFonts w:ascii="Monaco" w:hAnsi="Monaco" w:cs="Monaco"/>
          <w:color w:val="3C3C3B"/>
        </w:rPr>
        <w:t xml:space="preserve">,     </w:t>
      </w:r>
      <w:r>
        <w:rPr>
          <w:rFonts w:ascii="Monaco" w:hAnsi="Monaco" w:cs="Monaco"/>
          <w:color w:val="7B7E79"/>
        </w:rPr>
        <w:t># home ownership status: own, mortgage or rent</w:t>
      </w:r>
    </w:p>
    <w:p w14:paraId="73C6CB1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'emp_length'</w:t>
      </w:r>
      <w:r>
        <w:rPr>
          <w:rFonts w:ascii="Monaco" w:hAnsi="Monaco" w:cs="Monaco"/>
          <w:color w:val="3C3C3B"/>
        </w:rPr>
        <w:t xml:space="preserve">,         </w:t>
      </w:r>
      <w:r>
        <w:rPr>
          <w:rFonts w:ascii="Monaco" w:hAnsi="Monaco" w:cs="Monaco"/>
          <w:color w:val="7B7E79"/>
        </w:rPr>
        <w:t># number of years of employment</w:t>
      </w:r>
    </w:p>
    <w:p w14:paraId="2C6AC5C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731CCE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loans[</w:t>
      </w:r>
      <w:r>
        <w:rPr>
          <w:rFonts w:ascii="Monaco" w:hAnsi="Monaco" w:cs="Monaco"/>
          <w:color w:val="5F7C03"/>
        </w:rPr>
        <w:t>'safe_loans'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loans[</w:t>
      </w:r>
      <w:r>
        <w:rPr>
          <w:rFonts w:ascii="Monaco" w:hAnsi="Monaco" w:cs="Monaco"/>
          <w:color w:val="5F7C03"/>
        </w:rPr>
        <w:t>'bad_loans'</w:t>
      </w:r>
      <w:r>
        <w:rPr>
          <w:rFonts w:ascii="Monaco" w:hAnsi="Monaco" w:cs="Monaco"/>
          <w:color w:val="3C3C3B"/>
        </w:rPr>
        <w:t>].</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x : </w:t>
      </w:r>
      <w:r>
        <w:rPr>
          <w:rFonts w:ascii="Monaco" w:hAnsi="Monaco" w:cs="Monaco"/>
          <w:color w:val="33888D"/>
        </w:rPr>
        <w:t>+</w:t>
      </w:r>
      <w:r>
        <w:rPr>
          <w:rFonts w:ascii="Monaco" w:hAnsi="Monaco" w:cs="Monaco"/>
          <w:color w:val="F07319"/>
        </w:rPr>
        <w:t>1</w:t>
      </w: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x</w:t>
      </w:r>
      <w:r>
        <w:rPr>
          <w:rFonts w:ascii="Monaco" w:hAnsi="Monaco" w:cs="Monaco"/>
          <w:color w:val="33888D"/>
        </w:rPr>
        <w:t>==</w:t>
      </w:r>
      <w:r>
        <w:rPr>
          <w:rFonts w:ascii="Monaco" w:hAnsi="Monaco" w:cs="Monaco"/>
          <w:color w:val="F07319"/>
        </w:rPr>
        <w:t>0</w:t>
      </w:r>
      <w:r>
        <w:rPr>
          <w:rFonts w:ascii="Monaco" w:hAnsi="Monaco" w:cs="Monaco"/>
          <w:color w:val="3C3C3B"/>
        </w:rPr>
        <w:t xml:space="preserve"> </w:t>
      </w:r>
      <w:r>
        <w:rPr>
          <w:rFonts w:ascii="Monaco" w:hAnsi="Monaco" w:cs="Monaco"/>
          <w:color w:val="754297"/>
        </w:rPr>
        <w:t>else</w:t>
      </w:r>
      <w:r>
        <w:rPr>
          <w:rFonts w:ascii="Monaco" w:hAnsi="Monaco" w:cs="Monaco"/>
          <w:color w:val="3C3C3B"/>
        </w:rPr>
        <w:t xml:space="preserve"> </w:t>
      </w:r>
      <w:r>
        <w:rPr>
          <w:rFonts w:ascii="Monaco" w:hAnsi="Monaco" w:cs="Monaco"/>
          <w:color w:val="33888D"/>
        </w:rPr>
        <w:t>-</w:t>
      </w:r>
      <w:r>
        <w:rPr>
          <w:rFonts w:ascii="Monaco" w:hAnsi="Monaco" w:cs="Monaco"/>
          <w:color w:val="F07319"/>
        </w:rPr>
        <w:t>1</w:t>
      </w:r>
      <w:r>
        <w:rPr>
          <w:rFonts w:ascii="Monaco" w:hAnsi="Monaco" w:cs="Monaco"/>
          <w:color w:val="3C3C3B"/>
        </w:rPr>
        <w:t>)</w:t>
      </w:r>
    </w:p>
    <w:p w14:paraId="6C8E14C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loans.remove_column(</w:t>
      </w:r>
      <w:r>
        <w:rPr>
          <w:rFonts w:ascii="Monaco" w:hAnsi="Monaco" w:cs="Monaco"/>
          <w:color w:val="5F7C03"/>
        </w:rPr>
        <w:t>'bad_loans'</w:t>
      </w:r>
      <w:r>
        <w:rPr>
          <w:rFonts w:ascii="Monaco" w:hAnsi="Monaco" w:cs="Monaco"/>
          <w:color w:val="3C3C3B"/>
        </w:rPr>
        <w:t>)</w:t>
      </w:r>
    </w:p>
    <w:p w14:paraId="21BF065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target </w:t>
      </w:r>
      <w:r>
        <w:rPr>
          <w:rFonts w:ascii="Monaco" w:hAnsi="Monaco" w:cs="Monaco"/>
          <w:color w:val="33888D"/>
        </w:rPr>
        <w:t>=</w:t>
      </w:r>
      <w:r>
        <w:rPr>
          <w:rFonts w:ascii="Monaco" w:hAnsi="Monaco" w:cs="Monaco"/>
          <w:color w:val="3C3C3B"/>
        </w:rPr>
        <w:t xml:space="preserve"> </w:t>
      </w:r>
      <w:r>
        <w:rPr>
          <w:rFonts w:ascii="Monaco" w:hAnsi="Monaco" w:cs="Monaco"/>
          <w:color w:val="5F7C03"/>
        </w:rPr>
        <w:t>'safe_loans'</w:t>
      </w:r>
    </w:p>
    <w:p w14:paraId="3863AD9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loans </w:t>
      </w:r>
      <w:r>
        <w:rPr>
          <w:rFonts w:ascii="Monaco" w:hAnsi="Monaco" w:cs="Monaco"/>
          <w:color w:val="33888D"/>
        </w:rPr>
        <w:t>=</w:t>
      </w:r>
      <w:r>
        <w:rPr>
          <w:rFonts w:ascii="Monaco" w:hAnsi="Monaco" w:cs="Monaco"/>
          <w:color w:val="3C3C3B"/>
        </w:rPr>
        <w:t xml:space="preserve"> loans[features </w:t>
      </w:r>
      <w:r>
        <w:rPr>
          <w:rFonts w:ascii="Monaco" w:hAnsi="Monaco" w:cs="Monaco"/>
          <w:color w:val="33888D"/>
        </w:rPr>
        <w:t>+</w:t>
      </w:r>
      <w:r>
        <w:rPr>
          <w:rFonts w:ascii="Monaco" w:hAnsi="Monaco" w:cs="Monaco"/>
          <w:color w:val="3C3C3B"/>
        </w:rPr>
        <w:t xml:space="preserve"> [target]]</w:t>
      </w:r>
    </w:p>
    <w:p w14:paraId="63078692" w14:textId="77777777" w:rsidR="00902F69" w:rsidRDefault="00902F69" w:rsidP="00902F69">
      <w:pPr>
        <w:widowControl w:val="0"/>
        <w:autoSpaceDE w:val="0"/>
        <w:autoSpaceDN w:val="0"/>
        <w:adjustRightInd w:val="0"/>
        <w:rPr>
          <w:rFonts w:ascii="Monaco" w:hAnsi="Monaco" w:cs="Monaco"/>
          <w:color w:val="3C3C3B"/>
        </w:rPr>
      </w:pPr>
    </w:p>
    <w:p w14:paraId="32C26D86" w14:textId="77777777" w:rsidR="00902F69" w:rsidRDefault="00902F69" w:rsidP="00902F69">
      <w:pPr>
        <w:widowControl w:val="0"/>
        <w:autoSpaceDE w:val="0"/>
        <w:autoSpaceDN w:val="0"/>
        <w:adjustRightInd w:val="0"/>
        <w:rPr>
          <w:rFonts w:ascii="Monaco" w:hAnsi="Monaco" w:cs="Monaco"/>
          <w:color w:val="9E9F9D"/>
        </w:rPr>
      </w:pPr>
    </w:p>
    <w:p w14:paraId="67F08964" w14:textId="77777777" w:rsidR="00902F69" w:rsidRDefault="00902F69" w:rsidP="00902F69">
      <w:pPr>
        <w:widowControl w:val="0"/>
        <w:autoSpaceDE w:val="0"/>
        <w:autoSpaceDN w:val="0"/>
        <w:adjustRightInd w:val="0"/>
        <w:rPr>
          <w:rFonts w:ascii="Monaco" w:hAnsi="Monaco" w:cs="Monaco"/>
          <w:color w:val="3C3C3B"/>
        </w:rPr>
      </w:pPr>
    </w:p>
    <w:p w14:paraId="11D3A7C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FD77C90"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Notes to people using other tools</w:t>
      </w:r>
    </w:p>
    <w:p w14:paraId="08D29E45"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If you are using SFrame, proceed to the section "Subsample dataset to make sure classes are balanced".</w:t>
      </w:r>
    </w:p>
    <w:p w14:paraId="130E7D95"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If you are NOT using SFrame, download the list of indices for the training and test sets</w:t>
      </w:r>
      <w:r>
        <w:rPr>
          <w:rFonts w:ascii="Helvetica" w:hAnsi="Helvetica" w:cs="Helvetica"/>
          <w:color w:val="2A2C2E"/>
          <w:sz w:val="28"/>
          <w:szCs w:val="28"/>
        </w:rPr>
        <w:t>:</w:t>
      </w:r>
    </w:p>
    <w:p w14:paraId="2DF47FAB" w14:textId="77777777" w:rsidR="00902F69" w:rsidRDefault="00902F69" w:rsidP="00902F69">
      <w:pPr>
        <w:widowControl w:val="0"/>
        <w:autoSpaceDE w:val="0"/>
        <w:autoSpaceDN w:val="0"/>
        <w:adjustRightInd w:val="0"/>
        <w:rPr>
          <w:rFonts w:ascii="Helvetica" w:hAnsi="Helvetica" w:cs="Helvetica"/>
          <w:color w:val="626262"/>
          <w:sz w:val="32"/>
          <w:szCs w:val="32"/>
        </w:rPr>
      </w:pPr>
      <w:hyperlink r:id="rId13" w:history="1">
        <w:r>
          <w:rPr>
            <w:rFonts w:ascii="Helvetica" w:hAnsi="Helvetica" w:cs="Helvetica"/>
            <w:color w:val="626262"/>
            <w:sz w:val="32"/>
            <w:szCs w:val="32"/>
          </w:rPr>
          <w:t>module-8-assignment-2-train-idx.json.zip</w:t>
        </w:r>
      </w:hyperlink>
    </w:p>
    <w:p w14:paraId="17D281FD" w14:textId="77777777" w:rsidR="00902F69" w:rsidRDefault="00902F69" w:rsidP="00902F69">
      <w:pPr>
        <w:widowControl w:val="0"/>
        <w:autoSpaceDE w:val="0"/>
        <w:autoSpaceDN w:val="0"/>
        <w:adjustRightInd w:val="0"/>
        <w:rPr>
          <w:rFonts w:ascii="Helvetica" w:hAnsi="Helvetica" w:cs="Helvetica"/>
          <w:color w:val="626262"/>
          <w:sz w:val="32"/>
          <w:szCs w:val="32"/>
        </w:rPr>
      </w:pPr>
      <w:hyperlink r:id="rId14" w:history="1">
        <w:r>
          <w:rPr>
            <w:rFonts w:ascii="Helvetica" w:hAnsi="Helvetica" w:cs="Helvetica"/>
            <w:color w:val="626262"/>
            <w:sz w:val="32"/>
            <w:szCs w:val="32"/>
          </w:rPr>
          <w:t>module-8-assignment-2-test-idx.json.zip</w:t>
        </w:r>
      </w:hyperlink>
    </w:p>
    <w:p w14:paraId="01D1899A"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Then follow the following steps:</w:t>
      </w:r>
    </w:p>
    <w:p w14:paraId="5E987F62" w14:textId="77777777" w:rsidR="00902F69" w:rsidRDefault="00902F69" w:rsidP="00902F69">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Apply one-hot encoding to </w:t>
      </w:r>
      <w:r>
        <w:rPr>
          <w:rFonts w:ascii="Helvetica" w:hAnsi="Helvetica" w:cs="Helvetica"/>
          <w:b/>
          <w:bCs/>
          <w:color w:val="2A2C2E"/>
          <w:sz w:val="28"/>
          <w:szCs w:val="28"/>
        </w:rPr>
        <w:t>loans</w:t>
      </w:r>
      <w:r>
        <w:rPr>
          <w:rFonts w:ascii="Helvetica" w:hAnsi="Helvetica" w:cs="Helvetica"/>
          <w:color w:val="2A2C2E"/>
          <w:sz w:val="28"/>
          <w:szCs w:val="28"/>
        </w:rPr>
        <w:t>. Your tool may have a function for one-hot encoding. Alternatively, see #7 for implementation hints.</w:t>
      </w:r>
    </w:p>
    <w:p w14:paraId="1B5BB36A" w14:textId="77777777" w:rsidR="00902F69" w:rsidRDefault="00902F69" w:rsidP="00902F69">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Load the JSON files into the lists </w:t>
      </w:r>
      <w:r>
        <w:rPr>
          <w:rFonts w:ascii="Helvetica" w:hAnsi="Helvetica" w:cs="Helvetica"/>
          <w:b/>
          <w:bCs/>
          <w:color w:val="2A2C2E"/>
          <w:sz w:val="28"/>
          <w:szCs w:val="28"/>
        </w:rPr>
        <w:t xml:space="preserve">train_idx </w:t>
      </w:r>
      <w:r>
        <w:rPr>
          <w:rFonts w:ascii="Helvetica" w:hAnsi="Helvetica" w:cs="Helvetica"/>
          <w:color w:val="2A2C2E"/>
          <w:sz w:val="28"/>
          <w:szCs w:val="28"/>
        </w:rPr>
        <w:t xml:space="preserve">and </w:t>
      </w:r>
      <w:r>
        <w:rPr>
          <w:rFonts w:ascii="Helvetica" w:hAnsi="Helvetica" w:cs="Helvetica"/>
          <w:b/>
          <w:bCs/>
          <w:color w:val="2A2C2E"/>
          <w:sz w:val="28"/>
          <w:szCs w:val="28"/>
        </w:rPr>
        <w:t>test_idx</w:t>
      </w:r>
      <w:r>
        <w:rPr>
          <w:rFonts w:ascii="Helvetica" w:hAnsi="Helvetica" w:cs="Helvetica"/>
          <w:color w:val="2A2C2E"/>
          <w:sz w:val="28"/>
          <w:szCs w:val="28"/>
        </w:rPr>
        <w:t>.</w:t>
      </w:r>
    </w:p>
    <w:p w14:paraId="27FEA7B3" w14:textId="77777777" w:rsidR="00902F69" w:rsidRDefault="00902F69" w:rsidP="00902F69">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Perform train/validation split using </w:t>
      </w:r>
      <w:r>
        <w:rPr>
          <w:rFonts w:ascii="Helvetica" w:hAnsi="Helvetica" w:cs="Helvetica"/>
          <w:b/>
          <w:bCs/>
          <w:color w:val="2A2C2E"/>
          <w:sz w:val="28"/>
          <w:szCs w:val="28"/>
        </w:rPr>
        <w:t xml:space="preserve">train_idx </w:t>
      </w:r>
      <w:r>
        <w:rPr>
          <w:rFonts w:ascii="Helvetica" w:hAnsi="Helvetica" w:cs="Helvetica"/>
          <w:color w:val="2A2C2E"/>
          <w:sz w:val="28"/>
          <w:szCs w:val="28"/>
        </w:rPr>
        <w:t xml:space="preserve">and </w:t>
      </w:r>
      <w:r>
        <w:rPr>
          <w:rFonts w:ascii="Helvetica" w:hAnsi="Helvetica" w:cs="Helvetica"/>
          <w:b/>
          <w:bCs/>
          <w:color w:val="2A2C2E"/>
          <w:sz w:val="28"/>
          <w:szCs w:val="28"/>
        </w:rPr>
        <w:t>test_idx</w:t>
      </w:r>
      <w:r>
        <w:rPr>
          <w:rFonts w:ascii="Helvetica" w:hAnsi="Helvetica" w:cs="Helvetica"/>
          <w:color w:val="2A2C2E"/>
          <w:sz w:val="28"/>
          <w:szCs w:val="28"/>
        </w:rPr>
        <w:t>. In Pandas, for instance:</w:t>
      </w:r>
    </w:p>
    <w:p w14:paraId="6F744EB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5BFD011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141FF98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29B42A33" w14:textId="77777777" w:rsidR="00902F69" w:rsidRDefault="00902F69" w:rsidP="00902F69">
      <w:pPr>
        <w:widowControl w:val="0"/>
        <w:autoSpaceDE w:val="0"/>
        <w:autoSpaceDN w:val="0"/>
        <w:adjustRightInd w:val="0"/>
        <w:rPr>
          <w:rFonts w:ascii="Monaco" w:hAnsi="Monaco" w:cs="Monaco"/>
          <w:color w:val="3C3C3B"/>
        </w:rPr>
      </w:pPr>
    </w:p>
    <w:p w14:paraId="7FC3B9EB" w14:textId="77777777" w:rsidR="00902F69" w:rsidRDefault="00902F69" w:rsidP="00902F69">
      <w:pPr>
        <w:widowControl w:val="0"/>
        <w:autoSpaceDE w:val="0"/>
        <w:autoSpaceDN w:val="0"/>
        <w:adjustRightInd w:val="0"/>
        <w:rPr>
          <w:rFonts w:ascii="Monaco" w:hAnsi="Monaco" w:cs="Monaco"/>
          <w:color w:val="3C3C3B"/>
        </w:rPr>
      </w:pPr>
    </w:p>
    <w:p w14:paraId="12C072F2" w14:textId="77777777" w:rsidR="00902F69" w:rsidRDefault="00902F69" w:rsidP="00902F69">
      <w:pPr>
        <w:widowControl w:val="0"/>
        <w:autoSpaceDE w:val="0"/>
        <w:autoSpaceDN w:val="0"/>
        <w:adjustRightInd w:val="0"/>
        <w:rPr>
          <w:rFonts w:ascii="Monaco" w:hAnsi="Monaco" w:cs="Monaco"/>
          <w:color w:val="3C3C3B"/>
        </w:rPr>
      </w:pPr>
    </w:p>
    <w:p w14:paraId="7C066A1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train_data </w:t>
      </w:r>
      <w:r>
        <w:rPr>
          <w:rFonts w:ascii="Monaco" w:hAnsi="Monaco" w:cs="Monaco"/>
          <w:color w:val="33888D"/>
        </w:rPr>
        <w:t>=</w:t>
      </w:r>
      <w:r>
        <w:rPr>
          <w:rFonts w:ascii="Monaco" w:hAnsi="Monaco" w:cs="Monaco"/>
          <w:color w:val="3C3C3B"/>
        </w:rPr>
        <w:t xml:space="preserve"> loans.iloc[train_idx]</w:t>
      </w:r>
    </w:p>
    <w:p w14:paraId="1D207C0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test_data </w:t>
      </w:r>
      <w:r>
        <w:rPr>
          <w:rFonts w:ascii="Monaco" w:hAnsi="Monaco" w:cs="Monaco"/>
          <w:color w:val="33888D"/>
        </w:rPr>
        <w:t>=</w:t>
      </w:r>
      <w:r>
        <w:rPr>
          <w:rFonts w:ascii="Monaco" w:hAnsi="Monaco" w:cs="Monaco"/>
          <w:color w:val="3C3C3B"/>
        </w:rPr>
        <w:t xml:space="preserve"> loans.iloc[test_idx]</w:t>
      </w:r>
    </w:p>
    <w:p w14:paraId="0241D3DC" w14:textId="77777777" w:rsidR="00902F69" w:rsidRDefault="00902F69" w:rsidP="00902F69">
      <w:pPr>
        <w:widowControl w:val="0"/>
        <w:autoSpaceDE w:val="0"/>
        <w:autoSpaceDN w:val="0"/>
        <w:adjustRightInd w:val="0"/>
        <w:rPr>
          <w:rFonts w:ascii="Monaco" w:hAnsi="Monaco" w:cs="Monaco"/>
          <w:color w:val="3C3C3B"/>
        </w:rPr>
      </w:pPr>
    </w:p>
    <w:p w14:paraId="326959D1" w14:textId="77777777" w:rsidR="00902F69" w:rsidRDefault="00902F69" w:rsidP="00902F69">
      <w:pPr>
        <w:widowControl w:val="0"/>
        <w:autoSpaceDE w:val="0"/>
        <w:autoSpaceDN w:val="0"/>
        <w:adjustRightInd w:val="0"/>
        <w:rPr>
          <w:rFonts w:ascii="Monaco" w:hAnsi="Monaco" w:cs="Monaco"/>
          <w:color w:val="9E9F9D"/>
        </w:rPr>
      </w:pPr>
    </w:p>
    <w:p w14:paraId="0EA777EE" w14:textId="77777777" w:rsidR="00902F69" w:rsidRDefault="00902F69" w:rsidP="00902F69">
      <w:pPr>
        <w:widowControl w:val="0"/>
        <w:autoSpaceDE w:val="0"/>
        <w:autoSpaceDN w:val="0"/>
        <w:adjustRightInd w:val="0"/>
        <w:rPr>
          <w:rFonts w:ascii="Monaco" w:hAnsi="Monaco" w:cs="Monaco"/>
          <w:color w:val="3C3C3B"/>
        </w:rPr>
      </w:pPr>
    </w:p>
    <w:p w14:paraId="49B0972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6A303F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IMPORTANT: If you are using a programming language with 1-based indexing (e.g. R, Matlab), make sure to increment all indices by 1.</w:t>
      </w:r>
    </w:p>
    <w:p w14:paraId="06DBE3F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Note. Some elements in loans are included neither in </w:t>
      </w:r>
      <w:r>
        <w:rPr>
          <w:rFonts w:ascii="Helvetica" w:hAnsi="Helvetica" w:cs="Helvetica"/>
          <w:b/>
          <w:bCs/>
          <w:color w:val="2A2C2E"/>
          <w:sz w:val="28"/>
          <w:szCs w:val="28"/>
        </w:rPr>
        <w:t xml:space="preserve">train_data </w:t>
      </w:r>
      <w:r>
        <w:rPr>
          <w:rFonts w:ascii="Helvetica" w:hAnsi="Helvetica" w:cs="Helvetica"/>
          <w:color w:val="2A2C2E"/>
          <w:sz w:val="28"/>
          <w:szCs w:val="28"/>
        </w:rPr>
        <w:t xml:space="preserve">nor </w:t>
      </w:r>
      <w:r>
        <w:rPr>
          <w:rFonts w:ascii="Helvetica" w:hAnsi="Helvetica" w:cs="Helvetica"/>
          <w:b/>
          <w:bCs/>
          <w:color w:val="2A2C2E"/>
          <w:sz w:val="28"/>
          <w:szCs w:val="28"/>
        </w:rPr>
        <w:t>test_data</w:t>
      </w:r>
      <w:r>
        <w:rPr>
          <w:rFonts w:ascii="Helvetica" w:hAnsi="Helvetica" w:cs="Helvetica"/>
          <w:color w:val="2A2C2E"/>
          <w:sz w:val="28"/>
          <w:szCs w:val="28"/>
        </w:rPr>
        <w:t>. This is to perform sampling to achieve class balance.</w:t>
      </w:r>
    </w:p>
    <w:p w14:paraId="3CC4336C"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Now proceed to the section "Weighted decision trees", skipping three sections below.</w:t>
      </w:r>
    </w:p>
    <w:p w14:paraId="4DF589C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Subsample dataset to make sure classes are balanced</w:t>
      </w:r>
    </w:p>
    <w:p w14:paraId="5FB3857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3. </w:t>
      </w:r>
      <w:r>
        <w:rPr>
          <w:rFonts w:ascii="Helvetica" w:hAnsi="Helvetica" w:cs="Helvetica"/>
          <w:color w:val="2A2C2E"/>
          <w:sz w:val="28"/>
          <w:szCs w:val="28"/>
        </w:rPr>
        <w:t>Just as we did in the previous assignment, we will undersample the larger class (safe loans) in order to balance out our dataset. This means we are throwing away many data points. We use seed=1 so everyone gets the same results. Your code should be analogous to the following:</w:t>
      </w:r>
    </w:p>
    <w:p w14:paraId="0512F3F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432692F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39DFE83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5DDC567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68ED7D2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79E61E6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0C2A015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4282DE1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318F16FC" w14:textId="77777777" w:rsidR="00902F69" w:rsidRDefault="00902F69" w:rsidP="00902F69">
      <w:pPr>
        <w:widowControl w:val="0"/>
        <w:autoSpaceDE w:val="0"/>
        <w:autoSpaceDN w:val="0"/>
        <w:adjustRightInd w:val="0"/>
        <w:rPr>
          <w:rFonts w:ascii="Monaco" w:hAnsi="Monaco" w:cs="Monaco"/>
          <w:color w:val="3C3C3B"/>
        </w:rPr>
      </w:pPr>
    </w:p>
    <w:p w14:paraId="59719A56" w14:textId="77777777" w:rsidR="00902F69" w:rsidRDefault="00902F69" w:rsidP="00902F69">
      <w:pPr>
        <w:widowControl w:val="0"/>
        <w:autoSpaceDE w:val="0"/>
        <w:autoSpaceDN w:val="0"/>
        <w:adjustRightInd w:val="0"/>
        <w:rPr>
          <w:rFonts w:ascii="Monaco" w:hAnsi="Monaco" w:cs="Monaco"/>
          <w:color w:val="3C3C3B"/>
        </w:rPr>
      </w:pPr>
    </w:p>
    <w:p w14:paraId="763AB872" w14:textId="77777777" w:rsidR="00902F69" w:rsidRDefault="00902F69" w:rsidP="00902F69">
      <w:pPr>
        <w:widowControl w:val="0"/>
        <w:autoSpaceDE w:val="0"/>
        <w:autoSpaceDN w:val="0"/>
        <w:adjustRightInd w:val="0"/>
        <w:rPr>
          <w:rFonts w:ascii="Monaco" w:hAnsi="Monaco" w:cs="Monaco"/>
          <w:color w:val="3C3C3B"/>
        </w:rPr>
      </w:pPr>
    </w:p>
    <w:p w14:paraId="45C2DA2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safe_loans_raw </w:t>
      </w:r>
      <w:r>
        <w:rPr>
          <w:rFonts w:ascii="Monaco" w:hAnsi="Monaco" w:cs="Monaco"/>
          <w:color w:val="33888D"/>
        </w:rPr>
        <w:t>=</w:t>
      </w:r>
      <w:r>
        <w:rPr>
          <w:rFonts w:ascii="Monaco" w:hAnsi="Monaco" w:cs="Monaco"/>
          <w:color w:val="3C3C3B"/>
        </w:rPr>
        <w:t xml:space="preserve"> loans[loans[target]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w:t>
      </w:r>
    </w:p>
    <w:p w14:paraId="5F3739C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risky_loans_raw </w:t>
      </w:r>
      <w:r>
        <w:rPr>
          <w:rFonts w:ascii="Monaco" w:hAnsi="Monaco" w:cs="Monaco"/>
          <w:color w:val="33888D"/>
        </w:rPr>
        <w:t>=</w:t>
      </w:r>
      <w:r>
        <w:rPr>
          <w:rFonts w:ascii="Monaco" w:hAnsi="Monaco" w:cs="Monaco"/>
          <w:color w:val="3C3C3B"/>
        </w:rPr>
        <w:t xml:space="preserve"> loans[loans[target] </w:t>
      </w:r>
      <w:r>
        <w:rPr>
          <w:rFonts w:ascii="Monaco" w:hAnsi="Monaco" w:cs="Monaco"/>
          <w:color w:val="33888D"/>
        </w:rPr>
        <w:t>==</w:t>
      </w:r>
      <w:r>
        <w:rPr>
          <w:rFonts w:ascii="Monaco" w:hAnsi="Monaco" w:cs="Monaco"/>
          <w:color w:val="3C3C3B"/>
        </w:rPr>
        <w:t xml:space="preserve"> </w:t>
      </w:r>
      <w:r>
        <w:rPr>
          <w:rFonts w:ascii="Monaco" w:hAnsi="Monaco" w:cs="Monaco"/>
          <w:color w:val="33888D"/>
        </w:rPr>
        <w:t>-</w:t>
      </w:r>
      <w:r>
        <w:rPr>
          <w:rFonts w:ascii="Monaco" w:hAnsi="Monaco" w:cs="Monaco"/>
          <w:color w:val="F07319"/>
        </w:rPr>
        <w:t>1</w:t>
      </w:r>
      <w:r>
        <w:rPr>
          <w:rFonts w:ascii="Monaco" w:hAnsi="Monaco" w:cs="Monaco"/>
          <w:color w:val="3C3C3B"/>
        </w:rPr>
        <w:t>]</w:t>
      </w:r>
    </w:p>
    <w:p w14:paraId="64B0183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B7E79"/>
        </w:rPr>
        <w:t># Undersample the safe loans.</w:t>
      </w:r>
    </w:p>
    <w:p w14:paraId="529E44D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percentage </w:t>
      </w:r>
      <w:r>
        <w:rPr>
          <w:rFonts w:ascii="Monaco" w:hAnsi="Monaco" w:cs="Monaco"/>
          <w:color w:val="33888D"/>
        </w:rPr>
        <w:t>=</w:t>
      </w:r>
      <w:r>
        <w:rPr>
          <w:rFonts w:ascii="Monaco" w:hAnsi="Monaco" w:cs="Monaco"/>
          <w:color w:val="3C3C3B"/>
        </w:rPr>
        <w:t xml:space="preserve"> </w:t>
      </w:r>
      <w:r>
        <w:rPr>
          <w:rFonts w:ascii="Monaco" w:hAnsi="Monaco" w:cs="Monaco"/>
          <w:color w:val="345C9E"/>
        </w:rPr>
        <w:t>len</w:t>
      </w:r>
      <w:r>
        <w:rPr>
          <w:rFonts w:ascii="Monaco" w:hAnsi="Monaco" w:cs="Monaco"/>
          <w:color w:val="3C3C3B"/>
        </w:rPr>
        <w:t>(risky_loans_raw)</w:t>
      </w:r>
      <w:r>
        <w:rPr>
          <w:rFonts w:ascii="Monaco" w:hAnsi="Monaco" w:cs="Monaco"/>
          <w:color w:val="33888D"/>
        </w:rPr>
        <w:t>/</w:t>
      </w:r>
      <w:r>
        <w:rPr>
          <w:rFonts w:ascii="Monaco" w:hAnsi="Monaco" w:cs="Monaco"/>
          <w:color w:val="345C9E"/>
        </w:rPr>
        <w:t>float</w:t>
      </w:r>
      <w:r>
        <w:rPr>
          <w:rFonts w:ascii="Monaco" w:hAnsi="Monaco" w:cs="Monaco"/>
          <w:color w:val="3C3C3B"/>
        </w:rPr>
        <w:t>(</w:t>
      </w:r>
      <w:r>
        <w:rPr>
          <w:rFonts w:ascii="Monaco" w:hAnsi="Monaco" w:cs="Monaco"/>
          <w:color w:val="345C9E"/>
        </w:rPr>
        <w:t>len</w:t>
      </w:r>
      <w:r>
        <w:rPr>
          <w:rFonts w:ascii="Monaco" w:hAnsi="Monaco" w:cs="Monaco"/>
          <w:color w:val="3C3C3B"/>
        </w:rPr>
        <w:t>(safe_loans_raw))</w:t>
      </w:r>
    </w:p>
    <w:p w14:paraId="1CC472F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risky_loans </w:t>
      </w:r>
      <w:r>
        <w:rPr>
          <w:rFonts w:ascii="Monaco" w:hAnsi="Monaco" w:cs="Monaco"/>
          <w:color w:val="33888D"/>
        </w:rPr>
        <w:t>=</w:t>
      </w:r>
      <w:r>
        <w:rPr>
          <w:rFonts w:ascii="Monaco" w:hAnsi="Monaco" w:cs="Monaco"/>
          <w:color w:val="3C3C3B"/>
        </w:rPr>
        <w:t xml:space="preserve"> risky_loans_raw</w:t>
      </w:r>
    </w:p>
    <w:p w14:paraId="377ADBF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safe_loans </w:t>
      </w:r>
      <w:r>
        <w:rPr>
          <w:rFonts w:ascii="Monaco" w:hAnsi="Monaco" w:cs="Monaco"/>
          <w:color w:val="33888D"/>
        </w:rPr>
        <w:t>=</w:t>
      </w:r>
      <w:r>
        <w:rPr>
          <w:rFonts w:ascii="Monaco" w:hAnsi="Monaco" w:cs="Monaco"/>
          <w:color w:val="3C3C3B"/>
        </w:rPr>
        <w:t xml:space="preserve"> safe_loans_raw.sample(percentage, seed</w:t>
      </w:r>
      <w:r>
        <w:rPr>
          <w:rFonts w:ascii="Monaco" w:hAnsi="Monaco" w:cs="Monaco"/>
          <w:color w:val="33888D"/>
        </w:rPr>
        <w:t>=</w:t>
      </w:r>
      <w:r>
        <w:rPr>
          <w:rFonts w:ascii="Monaco" w:hAnsi="Monaco" w:cs="Monaco"/>
          <w:color w:val="F07319"/>
        </w:rPr>
        <w:t>1</w:t>
      </w:r>
      <w:r>
        <w:rPr>
          <w:rFonts w:ascii="Monaco" w:hAnsi="Monaco" w:cs="Monaco"/>
          <w:color w:val="3C3C3B"/>
        </w:rPr>
        <w:t>)</w:t>
      </w:r>
    </w:p>
    <w:p w14:paraId="7F55B76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loans_data </w:t>
      </w:r>
      <w:r>
        <w:rPr>
          <w:rFonts w:ascii="Monaco" w:hAnsi="Monaco" w:cs="Monaco"/>
          <w:color w:val="33888D"/>
        </w:rPr>
        <w:t>=</w:t>
      </w:r>
      <w:r>
        <w:rPr>
          <w:rFonts w:ascii="Monaco" w:hAnsi="Monaco" w:cs="Monaco"/>
          <w:color w:val="3C3C3B"/>
        </w:rPr>
        <w:t xml:space="preserve"> risky_loans_raw.append(safe_loans)</w:t>
      </w:r>
    </w:p>
    <w:p w14:paraId="166A8D84" w14:textId="77777777" w:rsidR="00902F69" w:rsidRDefault="00902F69" w:rsidP="00902F69">
      <w:pPr>
        <w:widowControl w:val="0"/>
        <w:autoSpaceDE w:val="0"/>
        <w:autoSpaceDN w:val="0"/>
        <w:adjustRightInd w:val="0"/>
        <w:rPr>
          <w:rFonts w:ascii="Monaco" w:hAnsi="Monaco" w:cs="Monaco"/>
          <w:color w:val="3C3C3B"/>
        </w:rPr>
      </w:pPr>
    </w:p>
    <w:p w14:paraId="10C3CE5B" w14:textId="77777777" w:rsidR="00902F69" w:rsidRDefault="00902F69" w:rsidP="00902F69">
      <w:pPr>
        <w:widowControl w:val="0"/>
        <w:autoSpaceDE w:val="0"/>
        <w:autoSpaceDN w:val="0"/>
        <w:adjustRightInd w:val="0"/>
        <w:rPr>
          <w:rFonts w:ascii="Monaco" w:hAnsi="Monaco" w:cs="Monaco"/>
          <w:color w:val="9E9F9D"/>
        </w:rPr>
      </w:pPr>
    </w:p>
    <w:p w14:paraId="42D044E3" w14:textId="77777777" w:rsidR="00902F69" w:rsidRDefault="00902F69" w:rsidP="00902F69">
      <w:pPr>
        <w:widowControl w:val="0"/>
        <w:autoSpaceDE w:val="0"/>
        <w:autoSpaceDN w:val="0"/>
        <w:adjustRightInd w:val="0"/>
        <w:rPr>
          <w:rFonts w:ascii="Monaco" w:hAnsi="Monaco" w:cs="Monaco"/>
          <w:color w:val="3C3C3B"/>
        </w:rPr>
      </w:pPr>
    </w:p>
    <w:p w14:paraId="4AEF8B6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2C417E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xml:space="preserve"> There are many approaches for dealing with imbalanced data, including some where we modify the learning algorithm. These approaches are beyond the scope of this course, but some of them are reviewed in this </w:t>
      </w:r>
      <w:hyperlink r:id="rId15" w:history="1">
        <w:r>
          <w:rPr>
            <w:rFonts w:ascii="Helvetica" w:hAnsi="Helvetica" w:cs="Helvetica"/>
            <w:color w:val="225CC0"/>
            <w:sz w:val="28"/>
            <w:szCs w:val="28"/>
            <w:u w:val="single" w:color="225CC0"/>
          </w:rPr>
          <w:t>paper</w:t>
        </w:r>
      </w:hyperlink>
      <w:r>
        <w:rPr>
          <w:rFonts w:ascii="Helvetica" w:hAnsi="Helvetica" w:cs="Helvetica"/>
          <w:color w:val="2A2C2E"/>
          <w:sz w:val="28"/>
          <w:szCs w:val="28"/>
        </w:rPr>
        <w:t>. For this assignment, we use the simplest possible approach, where we subsample the overly represented class to get a more balanced dataset. In general, and especially when the data is highly imbalanced, we recommend using more advanced methods.</w:t>
      </w:r>
    </w:p>
    <w:p w14:paraId="17D5F42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Transform categorical data into binary features</w:t>
      </w:r>
    </w:p>
    <w:p w14:paraId="0605347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4. </w:t>
      </w:r>
      <w:r>
        <w:rPr>
          <w:rFonts w:ascii="Helvetica" w:hAnsi="Helvetica" w:cs="Helvetica"/>
          <w:color w:val="2A2C2E"/>
          <w:sz w:val="28"/>
          <w:szCs w:val="28"/>
        </w:rPr>
        <w:t xml:space="preserve">Just like the previous assignment, we will implement </w:t>
      </w:r>
      <w:r>
        <w:rPr>
          <w:rFonts w:ascii="Helvetica" w:hAnsi="Helvetica" w:cs="Helvetica"/>
          <w:b/>
          <w:bCs/>
          <w:color w:val="2A2C2E"/>
          <w:sz w:val="28"/>
          <w:szCs w:val="28"/>
        </w:rPr>
        <w:t>binary decision trees</w:t>
      </w:r>
      <w:r>
        <w:rPr>
          <w:rFonts w:ascii="Helvetica" w:hAnsi="Helvetica" w:cs="Helvetica"/>
          <w:color w:val="2A2C2E"/>
          <w:sz w:val="28"/>
          <w:szCs w:val="28"/>
        </w:rPr>
        <w:t>. Since all of our features are currently categorical features, we want to turn them into binary features. Here is a reminder of what one-hot encoding is.</w:t>
      </w:r>
    </w:p>
    <w:p w14:paraId="10BABC6F"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For instance, the </w:t>
      </w:r>
      <w:r>
        <w:rPr>
          <w:rFonts w:ascii="Helvetica" w:hAnsi="Helvetica" w:cs="Helvetica"/>
          <w:b/>
          <w:bCs/>
          <w:color w:val="2A2C2E"/>
          <w:sz w:val="28"/>
          <w:szCs w:val="28"/>
        </w:rPr>
        <w:t>home_ownership</w:t>
      </w:r>
      <w:r>
        <w:rPr>
          <w:rFonts w:ascii="Helvetica" w:hAnsi="Helvetica" w:cs="Helvetica"/>
          <w:color w:val="2A2C2E"/>
          <w:sz w:val="28"/>
          <w:szCs w:val="28"/>
        </w:rPr>
        <w:t xml:space="preserve"> feature represents the home ownership status of the loanee, which is either own, mortgage or rent. For example, if a data point has the feature</w:t>
      </w:r>
    </w:p>
    <w:p w14:paraId="66DBA3D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1328A3A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191B1AE2" w14:textId="77777777" w:rsidR="00902F69" w:rsidRDefault="00902F69" w:rsidP="00902F69">
      <w:pPr>
        <w:widowControl w:val="0"/>
        <w:autoSpaceDE w:val="0"/>
        <w:autoSpaceDN w:val="0"/>
        <w:adjustRightInd w:val="0"/>
        <w:rPr>
          <w:rFonts w:ascii="Monaco" w:hAnsi="Monaco" w:cs="Monaco"/>
          <w:color w:val="3C3C3B"/>
        </w:rPr>
      </w:pPr>
    </w:p>
    <w:p w14:paraId="3FE30214" w14:textId="77777777" w:rsidR="00902F69" w:rsidRDefault="00902F69" w:rsidP="00902F69">
      <w:pPr>
        <w:widowControl w:val="0"/>
        <w:autoSpaceDE w:val="0"/>
        <w:autoSpaceDN w:val="0"/>
        <w:adjustRightInd w:val="0"/>
        <w:rPr>
          <w:rFonts w:ascii="Monaco" w:hAnsi="Monaco" w:cs="Monaco"/>
          <w:color w:val="3C3C3B"/>
        </w:rPr>
      </w:pPr>
    </w:p>
    <w:p w14:paraId="02D39907" w14:textId="77777777" w:rsidR="00902F69" w:rsidRDefault="00902F69" w:rsidP="00902F69">
      <w:pPr>
        <w:widowControl w:val="0"/>
        <w:autoSpaceDE w:val="0"/>
        <w:autoSpaceDN w:val="0"/>
        <w:adjustRightInd w:val="0"/>
        <w:rPr>
          <w:rFonts w:ascii="Monaco" w:hAnsi="Monaco" w:cs="Monaco"/>
          <w:color w:val="3C3C3B"/>
        </w:rPr>
      </w:pPr>
    </w:p>
    <w:p w14:paraId="0AA25A4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'home_ownership'</w:t>
      </w:r>
      <w:r>
        <w:rPr>
          <w:rFonts w:ascii="Monaco" w:hAnsi="Monaco" w:cs="Monaco"/>
          <w:color w:val="3C3C3B"/>
        </w:rPr>
        <w:t xml:space="preserve">: </w:t>
      </w:r>
      <w:r>
        <w:rPr>
          <w:rFonts w:ascii="Monaco" w:hAnsi="Monaco" w:cs="Monaco"/>
          <w:color w:val="5F7C03"/>
        </w:rPr>
        <w:t>'RENT'</w:t>
      </w:r>
      <w:r>
        <w:rPr>
          <w:rFonts w:ascii="Monaco" w:hAnsi="Monaco" w:cs="Monaco"/>
          <w:color w:val="3C3C3B"/>
        </w:rPr>
        <w:t>}</w:t>
      </w:r>
    </w:p>
    <w:p w14:paraId="116DA971" w14:textId="77777777" w:rsidR="00902F69" w:rsidRDefault="00902F69" w:rsidP="00902F69">
      <w:pPr>
        <w:widowControl w:val="0"/>
        <w:autoSpaceDE w:val="0"/>
        <w:autoSpaceDN w:val="0"/>
        <w:adjustRightInd w:val="0"/>
        <w:rPr>
          <w:rFonts w:ascii="Monaco" w:hAnsi="Monaco" w:cs="Monaco"/>
          <w:color w:val="3C3C3B"/>
        </w:rPr>
      </w:pPr>
    </w:p>
    <w:p w14:paraId="370A0A24" w14:textId="77777777" w:rsidR="00902F69" w:rsidRDefault="00902F69" w:rsidP="00902F69">
      <w:pPr>
        <w:widowControl w:val="0"/>
        <w:autoSpaceDE w:val="0"/>
        <w:autoSpaceDN w:val="0"/>
        <w:adjustRightInd w:val="0"/>
        <w:rPr>
          <w:rFonts w:ascii="Monaco" w:hAnsi="Monaco" w:cs="Monaco"/>
          <w:color w:val="9E9F9D"/>
        </w:rPr>
      </w:pPr>
    </w:p>
    <w:p w14:paraId="1733D737" w14:textId="77777777" w:rsidR="00902F69" w:rsidRDefault="00902F69" w:rsidP="00902F69">
      <w:pPr>
        <w:widowControl w:val="0"/>
        <w:autoSpaceDE w:val="0"/>
        <w:autoSpaceDN w:val="0"/>
        <w:adjustRightInd w:val="0"/>
        <w:rPr>
          <w:rFonts w:ascii="Monaco" w:hAnsi="Monaco" w:cs="Monaco"/>
          <w:color w:val="3C3C3B"/>
        </w:rPr>
      </w:pPr>
    </w:p>
    <w:p w14:paraId="3AD429C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852A39B"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we want to turn this into three features:</w:t>
      </w:r>
    </w:p>
    <w:p w14:paraId="155B70F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700A612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593E7E7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4D8799E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66278BC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162B3EB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1411ED5E" w14:textId="77777777" w:rsidR="00902F69" w:rsidRDefault="00902F69" w:rsidP="00902F69">
      <w:pPr>
        <w:widowControl w:val="0"/>
        <w:autoSpaceDE w:val="0"/>
        <w:autoSpaceDN w:val="0"/>
        <w:adjustRightInd w:val="0"/>
        <w:rPr>
          <w:rFonts w:ascii="Monaco" w:hAnsi="Monaco" w:cs="Monaco"/>
          <w:color w:val="3C3C3B"/>
        </w:rPr>
      </w:pPr>
    </w:p>
    <w:p w14:paraId="0ECBDE6E" w14:textId="77777777" w:rsidR="00902F69" w:rsidRDefault="00902F69" w:rsidP="00902F69">
      <w:pPr>
        <w:widowControl w:val="0"/>
        <w:autoSpaceDE w:val="0"/>
        <w:autoSpaceDN w:val="0"/>
        <w:adjustRightInd w:val="0"/>
        <w:rPr>
          <w:rFonts w:ascii="Monaco" w:hAnsi="Monaco" w:cs="Monaco"/>
          <w:color w:val="3C3C3B"/>
        </w:rPr>
      </w:pPr>
    </w:p>
    <w:p w14:paraId="3E20ED0A" w14:textId="77777777" w:rsidR="00902F69" w:rsidRDefault="00902F69" w:rsidP="00902F69">
      <w:pPr>
        <w:widowControl w:val="0"/>
        <w:autoSpaceDE w:val="0"/>
        <w:autoSpaceDN w:val="0"/>
        <w:adjustRightInd w:val="0"/>
        <w:rPr>
          <w:rFonts w:ascii="Monaco" w:hAnsi="Monaco" w:cs="Monaco"/>
          <w:color w:val="3C3C3B"/>
        </w:rPr>
      </w:pPr>
    </w:p>
    <w:p w14:paraId="103272A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 </w:t>
      </w:r>
    </w:p>
    <w:p w14:paraId="7A641D5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'home_ownership = OWN'</w:t>
      </w:r>
      <w:r>
        <w:rPr>
          <w:rFonts w:ascii="Monaco" w:hAnsi="Monaco" w:cs="Monaco"/>
          <w:color w:val="3C3C3B"/>
        </w:rPr>
        <w:t xml:space="preserve">      : </w:t>
      </w:r>
      <w:r>
        <w:rPr>
          <w:rFonts w:ascii="Monaco" w:hAnsi="Monaco" w:cs="Monaco"/>
          <w:color w:val="F07319"/>
        </w:rPr>
        <w:t>0</w:t>
      </w:r>
      <w:r>
        <w:rPr>
          <w:rFonts w:ascii="Monaco" w:hAnsi="Monaco" w:cs="Monaco"/>
          <w:color w:val="3C3C3B"/>
        </w:rPr>
        <w:t xml:space="preserve">, </w:t>
      </w:r>
    </w:p>
    <w:p w14:paraId="6DC796A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'home_ownership = MORTGAGE'</w:t>
      </w:r>
      <w:r>
        <w:rPr>
          <w:rFonts w:ascii="Monaco" w:hAnsi="Monaco" w:cs="Monaco"/>
          <w:color w:val="3C3C3B"/>
        </w:rPr>
        <w:t xml:space="preserve"> : </w:t>
      </w:r>
      <w:r>
        <w:rPr>
          <w:rFonts w:ascii="Monaco" w:hAnsi="Monaco" w:cs="Monaco"/>
          <w:color w:val="F07319"/>
        </w:rPr>
        <w:t>0</w:t>
      </w:r>
      <w:r>
        <w:rPr>
          <w:rFonts w:ascii="Monaco" w:hAnsi="Monaco" w:cs="Monaco"/>
          <w:color w:val="3C3C3B"/>
        </w:rPr>
        <w:t xml:space="preserve">, </w:t>
      </w:r>
    </w:p>
    <w:p w14:paraId="1CEBA07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'home_ownership = RENT'</w:t>
      </w:r>
      <w:r>
        <w:rPr>
          <w:rFonts w:ascii="Monaco" w:hAnsi="Monaco" w:cs="Monaco"/>
          <w:color w:val="3C3C3B"/>
        </w:rPr>
        <w:t xml:space="preserve">     : </w:t>
      </w:r>
      <w:r>
        <w:rPr>
          <w:rFonts w:ascii="Monaco" w:hAnsi="Monaco" w:cs="Monaco"/>
          <w:color w:val="F07319"/>
        </w:rPr>
        <w:t>1</w:t>
      </w:r>
    </w:p>
    <w:p w14:paraId="1677012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E749A99" w14:textId="77777777" w:rsidR="00902F69" w:rsidRDefault="00902F69" w:rsidP="00902F69">
      <w:pPr>
        <w:widowControl w:val="0"/>
        <w:autoSpaceDE w:val="0"/>
        <w:autoSpaceDN w:val="0"/>
        <w:adjustRightInd w:val="0"/>
        <w:rPr>
          <w:rFonts w:ascii="Monaco" w:hAnsi="Monaco" w:cs="Monaco"/>
          <w:color w:val="3C3C3B"/>
        </w:rPr>
      </w:pPr>
    </w:p>
    <w:p w14:paraId="0A5BC078" w14:textId="77777777" w:rsidR="00902F69" w:rsidRDefault="00902F69" w:rsidP="00902F69">
      <w:pPr>
        <w:widowControl w:val="0"/>
        <w:autoSpaceDE w:val="0"/>
        <w:autoSpaceDN w:val="0"/>
        <w:adjustRightInd w:val="0"/>
        <w:rPr>
          <w:rFonts w:ascii="Monaco" w:hAnsi="Monaco" w:cs="Monaco"/>
          <w:color w:val="9E9F9D"/>
        </w:rPr>
      </w:pPr>
    </w:p>
    <w:p w14:paraId="7CF369D2" w14:textId="77777777" w:rsidR="00902F69" w:rsidRDefault="00902F69" w:rsidP="00902F69">
      <w:pPr>
        <w:widowControl w:val="0"/>
        <w:autoSpaceDE w:val="0"/>
        <w:autoSpaceDN w:val="0"/>
        <w:adjustRightInd w:val="0"/>
        <w:rPr>
          <w:rFonts w:ascii="Monaco" w:hAnsi="Monaco" w:cs="Monaco"/>
          <w:color w:val="3C3C3B"/>
        </w:rPr>
      </w:pPr>
    </w:p>
    <w:p w14:paraId="212FA04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B2417A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5.</w:t>
      </w:r>
      <w:r>
        <w:rPr>
          <w:rFonts w:ascii="Helvetica" w:hAnsi="Helvetica" w:cs="Helvetica"/>
          <w:color w:val="2A2C2E"/>
          <w:sz w:val="28"/>
          <w:szCs w:val="28"/>
        </w:rPr>
        <w:t xml:space="preserve"> This technique of turning categorical variables into binary variables is called one-hot encoding. Using the software of your choice, perform one-hot encoding on the four features described above. </w:t>
      </w:r>
      <w:r>
        <w:rPr>
          <w:rFonts w:ascii="Helvetica" w:hAnsi="Helvetica" w:cs="Helvetica"/>
          <w:b/>
          <w:bCs/>
          <w:color w:val="2A2C2E"/>
          <w:sz w:val="28"/>
          <w:szCs w:val="28"/>
        </w:rPr>
        <w:t>You should now have 25 binary features.</w:t>
      </w:r>
    </w:p>
    <w:p w14:paraId="72AC88C1"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Train-test split</w:t>
      </w:r>
    </w:p>
    <w:p w14:paraId="6007569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6.</w:t>
      </w:r>
      <w:r>
        <w:rPr>
          <w:rFonts w:ascii="Helvetica" w:hAnsi="Helvetica" w:cs="Helvetica"/>
          <w:color w:val="2A2C2E"/>
          <w:sz w:val="28"/>
          <w:szCs w:val="28"/>
        </w:rPr>
        <w:t xml:space="preserve"> We split the data into training and test sets with 80% of the data in the training set and 20% of the data in the test set. We use seed=1 so that everyone gets the same result. Using SFrame, this would look like:</w:t>
      </w:r>
    </w:p>
    <w:p w14:paraId="1490B54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0E87D61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0C2BF929" w14:textId="77777777" w:rsidR="00902F69" w:rsidRDefault="00902F69" w:rsidP="00902F69">
      <w:pPr>
        <w:widowControl w:val="0"/>
        <w:autoSpaceDE w:val="0"/>
        <w:autoSpaceDN w:val="0"/>
        <w:adjustRightInd w:val="0"/>
        <w:rPr>
          <w:rFonts w:ascii="Monaco" w:hAnsi="Monaco" w:cs="Monaco"/>
          <w:color w:val="3C3C3B"/>
        </w:rPr>
      </w:pPr>
    </w:p>
    <w:p w14:paraId="0E02491A" w14:textId="77777777" w:rsidR="00902F69" w:rsidRDefault="00902F69" w:rsidP="00902F69">
      <w:pPr>
        <w:widowControl w:val="0"/>
        <w:autoSpaceDE w:val="0"/>
        <w:autoSpaceDN w:val="0"/>
        <w:adjustRightInd w:val="0"/>
        <w:rPr>
          <w:rFonts w:ascii="Monaco" w:hAnsi="Monaco" w:cs="Monaco"/>
          <w:color w:val="3C3C3B"/>
        </w:rPr>
      </w:pPr>
    </w:p>
    <w:p w14:paraId="08BB2E8F" w14:textId="77777777" w:rsidR="00902F69" w:rsidRDefault="00902F69" w:rsidP="00902F69">
      <w:pPr>
        <w:widowControl w:val="0"/>
        <w:autoSpaceDE w:val="0"/>
        <w:autoSpaceDN w:val="0"/>
        <w:adjustRightInd w:val="0"/>
        <w:rPr>
          <w:rFonts w:ascii="Monaco" w:hAnsi="Monaco" w:cs="Monaco"/>
          <w:color w:val="3C3C3B"/>
        </w:rPr>
      </w:pPr>
    </w:p>
    <w:p w14:paraId="0FF5DBB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train_data, test_data </w:t>
      </w:r>
      <w:r>
        <w:rPr>
          <w:rFonts w:ascii="Monaco" w:hAnsi="Monaco" w:cs="Monaco"/>
          <w:color w:val="33888D"/>
        </w:rPr>
        <w:t>=</w:t>
      </w:r>
      <w:r>
        <w:rPr>
          <w:rFonts w:ascii="Monaco" w:hAnsi="Monaco" w:cs="Monaco"/>
          <w:color w:val="3C3C3B"/>
        </w:rPr>
        <w:t xml:space="preserve"> loans_data.random_split(</w:t>
      </w:r>
      <w:r>
        <w:rPr>
          <w:rFonts w:ascii="Monaco" w:hAnsi="Monaco" w:cs="Monaco"/>
          <w:color w:val="F07319"/>
        </w:rPr>
        <w:t>.8</w:t>
      </w:r>
      <w:r>
        <w:rPr>
          <w:rFonts w:ascii="Monaco" w:hAnsi="Monaco" w:cs="Monaco"/>
          <w:color w:val="3C3C3B"/>
        </w:rPr>
        <w:t>, seed</w:t>
      </w:r>
      <w:r>
        <w:rPr>
          <w:rFonts w:ascii="Monaco" w:hAnsi="Monaco" w:cs="Monaco"/>
          <w:color w:val="33888D"/>
        </w:rPr>
        <w:t>=</w:t>
      </w:r>
      <w:r>
        <w:rPr>
          <w:rFonts w:ascii="Monaco" w:hAnsi="Monaco" w:cs="Monaco"/>
          <w:color w:val="F07319"/>
        </w:rPr>
        <w:t>1</w:t>
      </w:r>
      <w:r>
        <w:rPr>
          <w:rFonts w:ascii="Monaco" w:hAnsi="Monaco" w:cs="Monaco"/>
          <w:color w:val="3C3C3B"/>
        </w:rPr>
        <w:t>)</w:t>
      </w:r>
    </w:p>
    <w:p w14:paraId="65FA1AE5" w14:textId="77777777" w:rsidR="00902F69" w:rsidRDefault="00902F69" w:rsidP="00902F69">
      <w:pPr>
        <w:widowControl w:val="0"/>
        <w:autoSpaceDE w:val="0"/>
        <w:autoSpaceDN w:val="0"/>
        <w:adjustRightInd w:val="0"/>
        <w:rPr>
          <w:rFonts w:ascii="Monaco" w:hAnsi="Monaco" w:cs="Monaco"/>
          <w:color w:val="3C3C3B"/>
        </w:rPr>
      </w:pPr>
    </w:p>
    <w:p w14:paraId="46E6BE39" w14:textId="77777777" w:rsidR="00902F69" w:rsidRDefault="00902F69" w:rsidP="00902F69">
      <w:pPr>
        <w:widowControl w:val="0"/>
        <w:autoSpaceDE w:val="0"/>
        <w:autoSpaceDN w:val="0"/>
        <w:adjustRightInd w:val="0"/>
        <w:rPr>
          <w:rFonts w:ascii="Monaco" w:hAnsi="Monaco" w:cs="Monaco"/>
          <w:color w:val="9E9F9D"/>
        </w:rPr>
      </w:pPr>
    </w:p>
    <w:p w14:paraId="1D1C744A" w14:textId="77777777" w:rsidR="00902F69" w:rsidRDefault="00902F69" w:rsidP="00902F69">
      <w:pPr>
        <w:widowControl w:val="0"/>
        <w:autoSpaceDE w:val="0"/>
        <w:autoSpaceDN w:val="0"/>
        <w:adjustRightInd w:val="0"/>
        <w:rPr>
          <w:rFonts w:ascii="Monaco" w:hAnsi="Monaco" w:cs="Monaco"/>
          <w:color w:val="3C3C3B"/>
        </w:rPr>
      </w:pPr>
    </w:p>
    <w:p w14:paraId="67A5FDB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6035694"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(with </w:t>
      </w:r>
      <w:r>
        <w:rPr>
          <w:rFonts w:ascii="Helvetica" w:hAnsi="Helvetica" w:cs="Helvetica"/>
          <w:b/>
          <w:bCs/>
          <w:color w:val="2A2C2E"/>
          <w:sz w:val="28"/>
          <w:szCs w:val="28"/>
        </w:rPr>
        <w:t>seed=1</w:t>
      </w:r>
      <w:r>
        <w:rPr>
          <w:rFonts w:ascii="Helvetica" w:hAnsi="Helvetica" w:cs="Helvetica"/>
          <w:color w:val="2A2C2E"/>
          <w:sz w:val="28"/>
          <w:szCs w:val="28"/>
        </w:rPr>
        <w:t xml:space="preserve"> to ensure people get the same results.)</w:t>
      </w:r>
    </w:p>
    <w:p w14:paraId="291D6AB2"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Call the training and test sets </w:t>
      </w:r>
      <w:r>
        <w:rPr>
          <w:rFonts w:ascii="Helvetica" w:hAnsi="Helvetica" w:cs="Helvetica"/>
          <w:b/>
          <w:bCs/>
          <w:color w:val="2A2C2E"/>
          <w:sz w:val="28"/>
          <w:szCs w:val="28"/>
        </w:rPr>
        <w:t>train_data</w:t>
      </w:r>
      <w:r>
        <w:rPr>
          <w:rFonts w:ascii="Helvetica" w:hAnsi="Helvetica" w:cs="Helvetica"/>
          <w:color w:val="2A2C2E"/>
          <w:sz w:val="28"/>
          <w:szCs w:val="28"/>
        </w:rPr>
        <w:t xml:space="preserve"> and </w:t>
      </w:r>
      <w:r>
        <w:rPr>
          <w:rFonts w:ascii="Helvetica" w:hAnsi="Helvetica" w:cs="Helvetica"/>
          <w:b/>
          <w:bCs/>
          <w:color w:val="2A2C2E"/>
          <w:sz w:val="28"/>
          <w:szCs w:val="28"/>
        </w:rPr>
        <w:t>test_data</w:t>
      </w:r>
      <w:r>
        <w:rPr>
          <w:rFonts w:ascii="Helvetica" w:hAnsi="Helvetica" w:cs="Helvetica"/>
          <w:color w:val="2A2C2E"/>
          <w:sz w:val="28"/>
          <w:szCs w:val="28"/>
        </w:rPr>
        <w:t>, respectively.</w:t>
      </w:r>
    </w:p>
    <w:p w14:paraId="6892FCF6"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Weighted decision trees</w:t>
      </w:r>
    </w:p>
    <w:p w14:paraId="69FF6273"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7.</w:t>
      </w:r>
      <w:r>
        <w:rPr>
          <w:rFonts w:ascii="Helvetica" w:hAnsi="Helvetica" w:cs="Helvetica"/>
          <w:color w:val="2A2C2E"/>
          <w:sz w:val="28"/>
          <w:szCs w:val="28"/>
        </w:rPr>
        <w:t xml:space="preserve"> Let's modify our decision tree code from Module 5 to support weighting of individual data points.</w:t>
      </w:r>
    </w:p>
    <w:p w14:paraId="0570C40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Weighted error definition</w:t>
      </w:r>
    </w:p>
    <w:p w14:paraId="521BEEE5"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8. </w:t>
      </w:r>
      <w:r>
        <w:rPr>
          <w:rFonts w:ascii="Helvetica" w:hAnsi="Helvetica" w:cs="Helvetica"/>
          <w:color w:val="2A2C2E"/>
          <w:sz w:val="28"/>
          <w:szCs w:val="28"/>
        </w:rPr>
        <w:t>Consider a model with N data points with:</w:t>
      </w:r>
    </w:p>
    <w:p w14:paraId="14A89831" w14:textId="77777777" w:rsidR="00902F69" w:rsidRDefault="00902F69" w:rsidP="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Predictions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25"/>
          <w:szCs w:val="25"/>
        </w:rPr>
        <w:t>1</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25"/>
          <w:szCs w:val="25"/>
        </w:rPr>
        <w:t>n</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\hat{y}_1, \ldots, \hat{y}_n</w:t>
      </w:r>
      <w:r>
        <w:rPr>
          <w:rFonts w:ascii="MS Mincho" w:eastAsia="MS Mincho" w:hAnsi="MS Mincho" w:cs="MS Mincho"/>
          <w:color w:val="2A2C2E"/>
          <w:sz w:val="33"/>
          <w:szCs w:val="33"/>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0FB1A8D5" w14:textId="77777777">
        <w:tblPrEx>
          <w:tblCellMar>
            <w:top w:w="0" w:type="dxa"/>
            <w:bottom w:w="0" w:type="dxa"/>
          </w:tblCellMar>
        </w:tblPrEx>
        <w:tc>
          <w:tcPr>
            <w:tcW w:w="178" w:type="dxa"/>
            <w:gridSpan w:val="2"/>
            <w:vAlign w:val="bottom"/>
          </w:tcPr>
          <w:p w14:paraId="22E350D7" w14:textId="77777777" w:rsidR="00902F69" w:rsidRDefault="00902F69">
            <w:pPr>
              <w:widowControl w:val="0"/>
              <w:numPr>
                <w:ilvl w:val="0"/>
                <w:numId w:val="10"/>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i/>
                <w:iCs/>
                <w:color w:val="2A2C2E"/>
                <w:sz w:val="33"/>
                <w:szCs w:val="33"/>
              </w:rPr>
              <w:t>y</w:t>
            </w:r>
            <w:r>
              <w:rPr>
                <w:rFonts w:ascii="Helvetica" w:hAnsi="Helvetica" w:cs="Helvetica"/>
                <w:color w:val="2A2C2E"/>
                <w:sz w:val="33"/>
                <w:szCs w:val="33"/>
              </w:rPr>
              <w:t> ^</w:t>
            </w:r>
          </w:p>
        </w:tc>
        <w:tc>
          <w:tcPr>
            <w:tcW w:w="40" w:type="dxa"/>
            <w:vAlign w:val="bottom"/>
          </w:tcPr>
          <w:p w14:paraId="05A11510" w14:textId="77777777" w:rsidR="00902F69" w:rsidRDefault="00902F69">
            <w:pPr>
              <w:widowControl w:val="0"/>
              <w:numPr>
                <w:ilvl w:val="0"/>
                <w:numId w:val="10"/>
              </w:numPr>
              <w:tabs>
                <w:tab w:val="left" w:pos="220"/>
                <w:tab w:val="left" w:pos="720"/>
              </w:tabs>
              <w:autoSpaceDE w:val="0"/>
              <w:autoSpaceDN w:val="0"/>
              <w:adjustRightInd w:val="0"/>
              <w:ind w:hanging="720"/>
              <w:jc w:val="center"/>
              <w:rPr>
                <w:rFonts w:ascii="Helvetica" w:hAnsi="Helvetica" w:cs="Helvetica"/>
                <w:color w:val="2A2C2E"/>
                <w:sz w:val="2"/>
                <w:szCs w:val="2"/>
              </w:rPr>
            </w:pPr>
          </w:p>
        </w:tc>
      </w:tr>
      <w:tr w:rsidR="00902F69" w14:paraId="00B8AFCE" w14:textId="77777777">
        <w:tblPrEx>
          <w:tblBorders>
            <w:top w:val="none" w:sz="0" w:space="0" w:color="auto"/>
          </w:tblBorders>
          <w:tblCellMar>
            <w:top w:w="0" w:type="dxa"/>
            <w:bottom w:w="0" w:type="dxa"/>
          </w:tblCellMar>
        </w:tblPrEx>
        <w:tc>
          <w:tcPr>
            <w:tcW w:w="178" w:type="dxa"/>
            <w:hMerge w:val="restart"/>
            <w:vAlign w:val="bottom"/>
          </w:tcPr>
          <w:p w14:paraId="2DA6B8B0" w14:textId="77777777" w:rsidR="00902F69" w:rsidRDefault="00902F69">
            <w:pPr>
              <w:widowControl w:val="0"/>
              <w:numPr>
                <w:ilvl w:val="0"/>
                <w:numId w:val="10"/>
              </w:numPr>
              <w:tabs>
                <w:tab w:val="left" w:pos="220"/>
                <w:tab w:val="left" w:pos="720"/>
              </w:tabs>
              <w:autoSpaceDE w:val="0"/>
              <w:autoSpaceDN w:val="0"/>
              <w:adjustRightInd w:val="0"/>
              <w:ind w:hanging="720"/>
              <w:jc w:val="center"/>
              <w:rPr>
                <w:rFonts w:ascii="Helvetica" w:hAnsi="Helvetica" w:cs="Helvetica"/>
                <w:color w:val="2A2C2E"/>
                <w:sz w:val="33"/>
                <w:szCs w:val="33"/>
              </w:rPr>
            </w:pPr>
          </w:p>
        </w:tc>
        <w:tc>
          <w:tcPr>
            <w:tcW w:w="178" w:type="dxa"/>
            <w:gridSpan w:val="2"/>
            <w:hMerge/>
            <w:vAlign w:val="bottom"/>
          </w:tcPr>
          <w:p w14:paraId="70081273"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445FEAD7" w14:textId="77777777">
        <w:tblPrEx>
          <w:tblBorders>
            <w:top w:val="none" w:sz="0" w:space="0" w:color="auto"/>
          </w:tblBorders>
          <w:tblCellMar>
            <w:top w:w="0" w:type="dxa"/>
            <w:bottom w:w="0" w:type="dxa"/>
          </w:tblCellMar>
        </w:tblPrEx>
        <w:tc>
          <w:tcPr>
            <w:tcW w:w="136" w:type="dxa"/>
            <w:gridSpan w:val="2"/>
            <w:vAlign w:val="bottom"/>
          </w:tcPr>
          <w:p w14:paraId="483D2636"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6CEFBE2E"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0BB225C1" w14:textId="77777777">
        <w:tblPrEx>
          <w:tblCellMar>
            <w:top w:w="0" w:type="dxa"/>
            <w:bottom w:w="0" w:type="dxa"/>
          </w:tblCellMar>
        </w:tblPrEx>
        <w:tc>
          <w:tcPr>
            <w:tcW w:w="136" w:type="dxa"/>
            <w:hMerge w:val="restart"/>
            <w:vAlign w:val="bottom"/>
          </w:tcPr>
          <w:p w14:paraId="2EC104F6"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p>
        </w:tc>
        <w:tc>
          <w:tcPr>
            <w:tcW w:w="136" w:type="dxa"/>
            <w:gridSpan w:val="2"/>
            <w:hMerge/>
            <w:vAlign w:val="bottom"/>
          </w:tcPr>
          <w:p w14:paraId="3DE81674" w14:textId="77777777" w:rsidR="00902F69" w:rsidRDefault="00902F69">
            <w:pPr>
              <w:widowControl w:val="0"/>
              <w:autoSpaceDE w:val="0"/>
              <w:autoSpaceDN w:val="0"/>
              <w:adjustRightInd w:val="0"/>
              <w:rPr>
                <w:rFonts w:ascii="Helvetica" w:hAnsi="Helvetica" w:cs="Helvetica"/>
                <w:color w:val="2A2C2E"/>
                <w:sz w:val="33"/>
                <w:szCs w:val="33"/>
              </w:rPr>
            </w:pPr>
          </w:p>
        </w:tc>
      </w:tr>
    </w:tbl>
    <w:p w14:paraId="4C5F06C6" w14:textId="77777777" w:rsidR="00902F69" w:rsidRDefault="00902F69" w:rsidP="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29667C23" w14:textId="77777777">
        <w:tblPrEx>
          <w:tblCellMar>
            <w:top w:w="0" w:type="dxa"/>
            <w:bottom w:w="0" w:type="dxa"/>
          </w:tblCellMar>
        </w:tblPrEx>
        <w:tc>
          <w:tcPr>
            <w:tcW w:w="178" w:type="dxa"/>
            <w:gridSpan w:val="2"/>
            <w:vAlign w:val="bottom"/>
          </w:tcPr>
          <w:p w14:paraId="7493B377" w14:textId="77777777" w:rsidR="00902F69" w:rsidRDefault="00902F69">
            <w:pPr>
              <w:widowControl w:val="0"/>
              <w:numPr>
                <w:ilvl w:val="0"/>
                <w:numId w:val="10"/>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i/>
                <w:iCs/>
                <w:color w:val="2A2C2E"/>
                <w:sz w:val="33"/>
                <w:szCs w:val="33"/>
              </w:rPr>
              <w:t>y</w:t>
            </w:r>
            <w:r>
              <w:rPr>
                <w:rFonts w:ascii="Helvetica" w:hAnsi="Helvetica" w:cs="Helvetica"/>
                <w:color w:val="2A2C2E"/>
                <w:sz w:val="33"/>
                <w:szCs w:val="33"/>
              </w:rPr>
              <w:t> ^</w:t>
            </w:r>
          </w:p>
        </w:tc>
        <w:tc>
          <w:tcPr>
            <w:tcW w:w="40" w:type="dxa"/>
            <w:vAlign w:val="bottom"/>
          </w:tcPr>
          <w:p w14:paraId="6158DEC1" w14:textId="77777777" w:rsidR="00902F69" w:rsidRDefault="00902F69">
            <w:pPr>
              <w:widowControl w:val="0"/>
              <w:numPr>
                <w:ilvl w:val="0"/>
                <w:numId w:val="10"/>
              </w:numPr>
              <w:tabs>
                <w:tab w:val="left" w:pos="220"/>
                <w:tab w:val="left" w:pos="720"/>
              </w:tabs>
              <w:autoSpaceDE w:val="0"/>
              <w:autoSpaceDN w:val="0"/>
              <w:adjustRightInd w:val="0"/>
              <w:ind w:hanging="720"/>
              <w:jc w:val="center"/>
              <w:rPr>
                <w:rFonts w:ascii="Helvetica" w:hAnsi="Helvetica" w:cs="Helvetica"/>
                <w:color w:val="2A2C2E"/>
                <w:sz w:val="2"/>
                <w:szCs w:val="2"/>
              </w:rPr>
            </w:pPr>
          </w:p>
        </w:tc>
      </w:tr>
      <w:tr w:rsidR="00902F69" w14:paraId="5C03A329" w14:textId="77777777">
        <w:tblPrEx>
          <w:tblBorders>
            <w:top w:val="none" w:sz="0" w:space="0" w:color="auto"/>
          </w:tblBorders>
          <w:tblCellMar>
            <w:top w:w="0" w:type="dxa"/>
            <w:bottom w:w="0" w:type="dxa"/>
          </w:tblCellMar>
        </w:tblPrEx>
        <w:tc>
          <w:tcPr>
            <w:tcW w:w="178" w:type="dxa"/>
            <w:hMerge w:val="restart"/>
            <w:vAlign w:val="bottom"/>
          </w:tcPr>
          <w:p w14:paraId="5BB52560" w14:textId="77777777" w:rsidR="00902F69" w:rsidRDefault="00902F69">
            <w:pPr>
              <w:widowControl w:val="0"/>
              <w:numPr>
                <w:ilvl w:val="0"/>
                <w:numId w:val="10"/>
              </w:numPr>
              <w:tabs>
                <w:tab w:val="left" w:pos="220"/>
                <w:tab w:val="left" w:pos="720"/>
              </w:tabs>
              <w:autoSpaceDE w:val="0"/>
              <w:autoSpaceDN w:val="0"/>
              <w:adjustRightInd w:val="0"/>
              <w:ind w:hanging="720"/>
              <w:jc w:val="center"/>
              <w:rPr>
                <w:rFonts w:ascii="Helvetica" w:hAnsi="Helvetica" w:cs="Helvetica"/>
                <w:color w:val="2A2C2E"/>
                <w:sz w:val="33"/>
                <w:szCs w:val="33"/>
              </w:rPr>
            </w:pPr>
          </w:p>
        </w:tc>
        <w:tc>
          <w:tcPr>
            <w:tcW w:w="178" w:type="dxa"/>
            <w:gridSpan w:val="2"/>
            <w:hMerge/>
            <w:vAlign w:val="bottom"/>
          </w:tcPr>
          <w:p w14:paraId="4F67CBD6"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4DCFF470" w14:textId="77777777">
        <w:tblPrEx>
          <w:tblBorders>
            <w:top w:val="none" w:sz="0" w:space="0" w:color="auto"/>
          </w:tblBorders>
          <w:tblCellMar>
            <w:top w:w="0" w:type="dxa"/>
            <w:bottom w:w="0" w:type="dxa"/>
          </w:tblCellMar>
        </w:tblPrEx>
        <w:tc>
          <w:tcPr>
            <w:tcW w:w="160" w:type="dxa"/>
            <w:gridSpan w:val="2"/>
            <w:vAlign w:val="bottom"/>
          </w:tcPr>
          <w:p w14:paraId="1297549B"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529589B0"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652A7181" w14:textId="77777777">
        <w:tblPrEx>
          <w:tblCellMar>
            <w:top w:w="0" w:type="dxa"/>
            <w:bottom w:w="0" w:type="dxa"/>
          </w:tblCellMar>
        </w:tblPrEx>
        <w:tc>
          <w:tcPr>
            <w:tcW w:w="160" w:type="dxa"/>
            <w:hMerge w:val="restart"/>
            <w:vAlign w:val="bottom"/>
          </w:tcPr>
          <w:p w14:paraId="3DE13BD0"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p>
        </w:tc>
        <w:tc>
          <w:tcPr>
            <w:tcW w:w="160" w:type="dxa"/>
            <w:gridSpan w:val="2"/>
            <w:hMerge/>
            <w:vAlign w:val="bottom"/>
          </w:tcPr>
          <w:p w14:paraId="04C06D3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851473E" w14:textId="77777777" w:rsidR="00902F69" w:rsidRDefault="00902F69" w:rsidP="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Target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1</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n</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y_1, \ldots, y_n</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37AC4558" w14:textId="77777777">
        <w:tblPrEx>
          <w:tblCellMar>
            <w:top w:w="0" w:type="dxa"/>
            <w:bottom w:w="0" w:type="dxa"/>
          </w:tblCellMar>
        </w:tblPrEx>
        <w:tc>
          <w:tcPr>
            <w:tcW w:w="125" w:type="dxa"/>
            <w:gridSpan w:val="2"/>
            <w:vAlign w:val="bottom"/>
          </w:tcPr>
          <w:p w14:paraId="5126E625"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5C58045D"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1B43B49D" w14:textId="77777777">
        <w:tblPrEx>
          <w:tblCellMar>
            <w:top w:w="0" w:type="dxa"/>
            <w:bottom w:w="0" w:type="dxa"/>
          </w:tblCellMar>
        </w:tblPrEx>
        <w:tc>
          <w:tcPr>
            <w:tcW w:w="125" w:type="dxa"/>
            <w:hMerge w:val="restart"/>
            <w:vAlign w:val="bottom"/>
          </w:tcPr>
          <w:p w14:paraId="66ED0779"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p>
        </w:tc>
        <w:tc>
          <w:tcPr>
            <w:tcW w:w="125" w:type="dxa"/>
            <w:gridSpan w:val="2"/>
            <w:hMerge/>
            <w:vAlign w:val="bottom"/>
          </w:tcPr>
          <w:p w14:paraId="2E44AA3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F74A555" w14:textId="77777777" w:rsidR="00902F69" w:rsidRDefault="00902F69" w:rsidP="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35642E9D" w14:textId="77777777">
        <w:tblPrEx>
          <w:tblCellMar>
            <w:top w:w="0" w:type="dxa"/>
            <w:bottom w:w="0" w:type="dxa"/>
          </w:tblCellMar>
        </w:tblPrEx>
        <w:tc>
          <w:tcPr>
            <w:tcW w:w="149" w:type="dxa"/>
            <w:gridSpan w:val="2"/>
            <w:vAlign w:val="bottom"/>
          </w:tcPr>
          <w:p w14:paraId="08F76D7F"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17305CC8"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6D704117" w14:textId="77777777">
        <w:tblPrEx>
          <w:tblCellMar>
            <w:top w:w="0" w:type="dxa"/>
            <w:bottom w:w="0" w:type="dxa"/>
          </w:tblCellMar>
        </w:tblPrEx>
        <w:tc>
          <w:tcPr>
            <w:tcW w:w="149" w:type="dxa"/>
            <w:hMerge w:val="restart"/>
            <w:vAlign w:val="bottom"/>
          </w:tcPr>
          <w:p w14:paraId="5F5CFB39"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p>
        </w:tc>
        <w:tc>
          <w:tcPr>
            <w:tcW w:w="149" w:type="dxa"/>
            <w:gridSpan w:val="2"/>
            <w:hMerge/>
            <w:vAlign w:val="bottom"/>
          </w:tcPr>
          <w:p w14:paraId="0D1EB0C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67E1328" w14:textId="77777777" w:rsidR="00902F69" w:rsidRDefault="00902F69" w:rsidP="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Data point weights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25"/>
          <w:szCs w:val="25"/>
        </w:rPr>
        <w:t>1</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25"/>
          <w:szCs w:val="25"/>
        </w:rPr>
        <w:t>n</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\alpha_1, \ldots, \alpha_n</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063DB505" w14:textId="77777777">
        <w:tblPrEx>
          <w:tblCellMar>
            <w:top w:w="0" w:type="dxa"/>
            <w:bottom w:w="0" w:type="dxa"/>
          </w:tblCellMar>
        </w:tblPrEx>
        <w:tc>
          <w:tcPr>
            <w:tcW w:w="135" w:type="dxa"/>
            <w:gridSpan w:val="2"/>
            <w:vAlign w:val="bottom"/>
          </w:tcPr>
          <w:p w14:paraId="2DB1AC7D"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143311C7"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205C0788" w14:textId="77777777">
        <w:tblPrEx>
          <w:tblCellMar>
            <w:top w:w="0" w:type="dxa"/>
            <w:bottom w:w="0" w:type="dxa"/>
          </w:tblCellMar>
        </w:tblPrEx>
        <w:tc>
          <w:tcPr>
            <w:tcW w:w="135" w:type="dxa"/>
            <w:hMerge w:val="restart"/>
            <w:vAlign w:val="bottom"/>
          </w:tcPr>
          <w:p w14:paraId="08563D5D"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p>
        </w:tc>
        <w:tc>
          <w:tcPr>
            <w:tcW w:w="135" w:type="dxa"/>
            <w:gridSpan w:val="2"/>
            <w:hMerge/>
            <w:vAlign w:val="bottom"/>
          </w:tcPr>
          <w:p w14:paraId="6F7CC344"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599C1C1" w14:textId="77777777" w:rsidR="00902F69" w:rsidRDefault="00902F69" w:rsidP="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291986BE" w14:textId="77777777">
        <w:tblPrEx>
          <w:tblCellMar>
            <w:top w:w="0" w:type="dxa"/>
            <w:bottom w:w="0" w:type="dxa"/>
          </w:tblCellMar>
        </w:tblPrEx>
        <w:tc>
          <w:tcPr>
            <w:tcW w:w="159" w:type="dxa"/>
            <w:gridSpan w:val="2"/>
            <w:vAlign w:val="bottom"/>
          </w:tcPr>
          <w:p w14:paraId="76AAB851"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0E6DE5E7"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0614DB56" w14:textId="77777777">
        <w:tblPrEx>
          <w:tblCellMar>
            <w:top w:w="0" w:type="dxa"/>
            <w:bottom w:w="0" w:type="dxa"/>
          </w:tblCellMar>
        </w:tblPrEx>
        <w:tc>
          <w:tcPr>
            <w:tcW w:w="159" w:type="dxa"/>
            <w:hMerge w:val="restart"/>
            <w:vAlign w:val="bottom"/>
          </w:tcPr>
          <w:p w14:paraId="5352E6DD" w14:textId="77777777" w:rsidR="00902F69" w:rsidRDefault="00902F6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33"/>
                <w:szCs w:val="33"/>
              </w:rPr>
            </w:pPr>
          </w:p>
        </w:tc>
        <w:tc>
          <w:tcPr>
            <w:tcW w:w="159" w:type="dxa"/>
            <w:gridSpan w:val="2"/>
            <w:hMerge/>
            <w:vAlign w:val="bottom"/>
          </w:tcPr>
          <w:p w14:paraId="2E6F7CD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92F318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Then the </w:t>
      </w:r>
      <w:r>
        <w:rPr>
          <w:rFonts w:ascii="Helvetica" w:hAnsi="Helvetica" w:cs="Helvetica"/>
          <w:b/>
          <w:bCs/>
          <w:color w:val="2A2C2E"/>
          <w:sz w:val="28"/>
          <w:szCs w:val="28"/>
        </w:rPr>
        <w:t>weighted error</w:t>
      </w:r>
      <w:r>
        <w:rPr>
          <w:rFonts w:ascii="Helvetica" w:hAnsi="Helvetica" w:cs="Helvetica"/>
          <w:color w:val="2A2C2E"/>
          <w:sz w:val="28"/>
          <w:szCs w:val="28"/>
        </w:rPr>
        <w:t xml:space="preserve"> is defined by:</w:t>
      </w:r>
    </w:p>
    <w:p w14:paraId="528D011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w:t>
      </w:r>
    </w:p>
    <w:p w14:paraId="066F5D1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952383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62440E3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7E24BA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6F7CAF7D"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D65313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E1EE17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1BCE9E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7650713"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9CD2F6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6FA16C6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1EC84BF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051609B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3980391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071A8E8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0DBB2B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7638A6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0C1FB5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1CD43BF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50CE97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B6459D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3D6382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0C354E3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4058AB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A74AF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F3163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FA8B9F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6F3EF9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473BFF46"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63BD04D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656F488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93D50A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\mathrm{E}(\mathbf{\alpha}, \mathbf{\hat{y}}) = \dfrac{\sum_{i=1}^{n} \alpha_i \times \mathbf{1}[y_i \neq \hat{y_i}]}{\sum_{i=1}^{n} \alpha_i}</w:t>
      </w:r>
    </w:p>
    <w:p w14:paraId="404B338A"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641A8E80" w14:textId="77777777">
        <w:tblPrEx>
          <w:tblCellMar>
            <w:top w:w="0" w:type="dxa"/>
            <w:bottom w:w="0" w:type="dxa"/>
          </w:tblCellMar>
        </w:tblPrEx>
        <w:tc>
          <w:tcPr>
            <w:tcW w:w="211" w:type="dxa"/>
            <w:gridSpan w:val="2"/>
            <w:vAlign w:val="bottom"/>
          </w:tcPr>
          <w:p w14:paraId="20050323"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7B560C8F"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2F2CC8A8"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2856865D" w14:textId="77777777">
        <w:tblPrEx>
          <w:tblCellMar>
            <w:top w:w="0" w:type="dxa"/>
            <w:bottom w:w="0" w:type="dxa"/>
          </w:tblCellMar>
        </w:tblPrEx>
        <w:tc>
          <w:tcPr>
            <w:tcW w:w="211" w:type="dxa"/>
            <w:hMerge w:val="restart"/>
            <w:vAlign w:val="bottom"/>
          </w:tcPr>
          <w:p w14:paraId="69D9AA8D"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5E70CC3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A6D5C5A"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924"/>
      </w:tblGrid>
      <w:tr w:rsidR="00902F69" w14:paraId="2CA87B4B" w14:textId="77777777">
        <w:tblPrEx>
          <w:tblCellMar>
            <w:top w:w="0" w:type="dxa"/>
            <w:bottom w:w="0" w:type="dxa"/>
          </w:tblCellMar>
        </w:tblPrEx>
        <w:tc>
          <w:tcPr>
            <w:tcW w:w="266" w:type="dxa"/>
            <w:hMerge w:val="restart"/>
            <w:vAlign w:val="bottom"/>
          </w:tcPr>
          <w:p w14:paraId="707CB5DE"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242F5BF3"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7B5A094B"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482387FE"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1624FDF5"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B625BEB"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47E738BE"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0C78A519"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76D03D0"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7F004FCE"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0C381A4F"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5F55F0B6"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BFC92FA"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4A027BEF"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5C596174"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39F79FA" w14:textId="77777777" w:rsidR="00902F69" w:rsidRDefault="00902F69">
            <w:pPr>
              <w:widowControl w:val="0"/>
              <w:autoSpaceDE w:val="0"/>
              <w:autoSpaceDN w:val="0"/>
              <w:adjustRightInd w:val="0"/>
              <w:jc w:val="center"/>
              <w:rPr>
                <w:rFonts w:ascii="Helvetica" w:hAnsi="Helvetica" w:cs="Helvetica"/>
                <w:color w:val="2A2C2E"/>
                <w:sz w:val="33"/>
                <w:szCs w:val="33"/>
              </w:rPr>
            </w:pPr>
          </w:p>
          <w:p w14:paraId="28176116"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13EF15E0"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23F446BC"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6D4A678C"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5A734A1D"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ED9E589"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5626F5F6"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2FB6B210"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8476474"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310FFBBE"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45E58C02"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123908B6"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430CBA56"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4D3988C1"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3340410F"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A553F92"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86"/>
              <w:gridCol w:w="40"/>
            </w:tblGrid>
            <w:tr w:rsidR="00902F69" w14:paraId="3F3A550A" w14:textId="77777777">
              <w:tblPrEx>
                <w:tblCellMar>
                  <w:top w:w="0" w:type="dxa"/>
                  <w:left w:w="0" w:type="dxa"/>
                  <w:bottom w:w="0" w:type="dxa"/>
                  <w:right w:w="0" w:type="dxa"/>
                </w:tblCellMar>
              </w:tblPrEx>
              <w:tc>
                <w:tcPr>
                  <w:tcW w:w="87" w:type="dxa"/>
                  <w:gridSpan w:val="2"/>
                  <w:tcBorders>
                    <w:top w:val="nil"/>
                    <w:left w:val="nil"/>
                    <w:bottom w:val="nil"/>
                    <w:right w:val="nil"/>
                  </w:tcBorders>
                  <w:vAlign w:val="bottom"/>
                </w:tcPr>
                <w:p w14:paraId="1374A513"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7CED85F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8D0DB38" w14:textId="77777777">
              <w:tblPrEx>
                <w:tblCellMar>
                  <w:top w:w="0" w:type="dxa"/>
                  <w:left w:w="0" w:type="dxa"/>
                  <w:bottom w:w="0" w:type="dxa"/>
                  <w:right w:w="0" w:type="dxa"/>
                </w:tblCellMar>
              </w:tblPrEx>
              <w:tc>
                <w:tcPr>
                  <w:tcW w:w="87" w:type="dxa"/>
                  <w:hMerge w:val="restart"/>
                  <w:tcBorders>
                    <w:top w:val="nil"/>
                    <w:left w:val="nil"/>
                    <w:bottom w:val="nil"/>
                    <w:right w:val="nil"/>
                  </w:tcBorders>
                  <w:vAlign w:val="bottom"/>
                </w:tcPr>
                <w:p w14:paraId="3BDD2C89"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tcBorders>
                    <w:top w:val="nil"/>
                    <w:left w:val="nil"/>
                    <w:bottom w:val="nil"/>
                    <w:right w:val="nil"/>
                  </w:tcBorders>
                  <w:vAlign w:val="bottom"/>
                </w:tcPr>
                <w:p w14:paraId="2F025DAF" w14:textId="77777777" w:rsidR="00902F69" w:rsidRDefault="00902F69">
                  <w:pPr>
                    <w:widowControl w:val="0"/>
                    <w:autoSpaceDE w:val="0"/>
                    <w:autoSpaceDN w:val="0"/>
                    <w:adjustRightInd w:val="0"/>
                    <w:rPr>
                      <w:rFonts w:ascii="Helvetica" w:hAnsi="Helvetica" w:cs="Helvetica"/>
                      <w:color w:val="2A2C2E"/>
                      <w:sz w:val="33"/>
                      <w:szCs w:val="33"/>
                    </w:rPr>
                  </w:pPr>
                </w:p>
              </w:tc>
            </w:tr>
          </w:tbl>
          <w:p w14:paraId="4F76A240"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265"/>
            </w:tblGrid>
            <w:tr w:rsidR="00902F69" w14:paraId="681AD798" w14:textId="77777777">
              <w:tblPrEx>
                <w:tblCellMar>
                  <w:top w:w="0" w:type="dxa"/>
                  <w:left w:w="0" w:type="dxa"/>
                  <w:bottom w:w="0" w:type="dxa"/>
                  <w:right w:w="0" w:type="dxa"/>
                </w:tblCellMar>
              </w:tblPrEx>
              <w:tc>
                <w:tcPr>
                  <w:tcW w:w="87" w:type="dxa"/>
                  <w:hMerge w:val="restart"/>
                  <w:tcBorders>
                    <w:top w:val="nil"/>
                    <w:left w:val="nil"/>
                    <w:bottom w:val="nil"/>
                    <w:right w:val="nil"/>
                  </w:tcBorders>
                  <w:vAlign w:val="bottom"/>
                </w:tcPr>
                <w:p w14:paraId="153B3FD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86"/>
                    <w:gridCol w:w="40"/>
                  </w:tblGrid>
                  <w:tr w:rsidR="00902F69" w14:paraId="1C3DACA3" w14:textId="77777777">
                    <w:tblPrEx>
                      <w:tblCellMar>
                        <w:top w:w="0" w:type="dxa"/>
                        <w:left w:w="0" w:type="dxa"/>
                        <w:bottom w:w="0" w:type="dxa"/>
                        <w:right w:w="0" w:type="dxa"/>
                      </w:tblCellMar>
                    </w:tblPrEx>
                    <w:tc>
                      <w:tcPr>
                        <w:tcW w:w="87" w:type="dxa"/>
                        <w:gridSpan w:val="2"/>
                        <w:tcBorders>
                          <w:top w:val="nil"/>
                          <w:left w:val="nil"/>
                          <w:bottom w:val="nil"/>
                          <w:right w:val="nil"/>
                        </w:tcBorders>
                        <w:vAlign w:val="bottom"/>
                      </w:tcPr>
                      <w:p w14:paraId="1D0D566E"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23B97156"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246A7653" w14:textId="77777777">
                    <w:tblPrEx>
                      <w:tblCellMar>
                        <w:top w:w="0" w:type="dxa"/>
                        <w:left w:w="0" w:type="dxa"/>
                        <w:bottom w:w="0" w:type="dxa"/>
                        <w:right w:w="0" w:type="dxa"/>
                      </w:tblCellMar>
                    </w:tblPrEx>
                    <w:tc>
                      <w:tcPr>
                        <w:tcW w:w="87" w:type="dxa"/>
                        <w:hMerge w:val="restart"/>
                        <w:tcBorders>
                          <w:top w:val="nil"/>
                          <w:left w:val="nil"/>
                          <w:bottom w:val="nil"/>
                          <w:right w:val="nil"/>
                        </w:tcBorders>
                        <w:vAlign w:val="bottom"/>
                      </w:tcPr>
                      <w:p w14:paraId="0514AC21"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tcBorders>
                          <w:top w:val="nil"/>
                          <w:left w:val="nil"/>
                          <w:bottom w:val="nil"/>
                          <w:right w:val="nil"/>
                        </w:tcBorders>
                        <w:vAlign w:val="bottom"/>
                      </w:tcPr>
                      <w:p w14:paraId="051C295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34A1CD4"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87" w:type="dxa"/>
                  <w:hMerge/>
                  <w:tcBorders>
                    <w:top w:val="nil"/>
                    <w:left w:val="nil"/>
                    <w:bottom w:val="nil"/>
                    <w:right w:val="nil"/>
                  </w:tcBorders>
                  <w:vAlign w:val="bottom"/>
                </w:tcPr>
                <w:p w14:paraId="6D40C036"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07809219" w14:textId="77777777">
              <w:tblPrEx>
                <w:tblCellMar>
                  <w:top w:w="0" w:type="dxa"/>
                  <w:left w:w="0" w:type="dxa"/>
                  <w:bottom w:w="0" w:type="dxa"/>
                  <w:right w:w="0" w:type="dxa"/>
                </w:tblCellMar>
              </w:tblPrEx>
              <w:tc>
                <w:tcPr>
                  <w:tcW w:w="266" w:type="dxa"/>
                  <w:hMerge w:val="restart"/>
                  <w:tcBorders>
                    <w:top w:val="nil"/>
                    <w:left w:val="nil"/>
                    <w:bottom w:val="nil"/>
                    <w:right w:val="nil"/>
                  </w:tcBorders>
                  <w:vAlign w:val="bottom"/>
                </w:tcPr>
                <w:p w14:paraId="68CDC559"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66" w:type="dxa"/>
                  <w:hMerge/>
                  <w:tcBorders>
                    <w:top w:val="nil"/>
                    <w:left w:val="nil"/>
                    <w:bottom w:val="nil"/>
                    <w:right w:val="nil"/>
                  </w:tcBorders>
                  <w:vAlign w:val="bottom"/>
                </w:tcPr>
                <w:p w14:paraId="3918CD1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A717909"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66" w:type="dxa"/>
            <w:hMerge/>
            <w:vAlign w:val="bottom"/>
          </w:tcPr>
          <w:p w14:paraId="1E3D31B4"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6D5100C9" w14:textId="77777777">
        <w:tblPrEx>
          <w:tblCellMar>
            <w:top w:w="0" w:type="dxa"/>
            <w:bottom w:w="0" w:type="dxa"/>
          </w:tblCellMar>
        </w:tblPrEx>
        <w:tc>
          <w:tcPr>
            <w:tcW w:w="2925" w:type="dxa"/>
            <w:hMerge w:val="restart"/>
            <w:vAlign w:val="bottom"/>
          </w:tcPr>
          <w:p w14:paraId="568EA8DD"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925" w:type="dxa"/>
            <w:hMerge/>
            <w:vAlign w:val="bottom"/>
          </w:tcPr>
          <w:p w14:paraId="39F0FE1A"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7981AF3"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where</w:t>
      </w:r>
    </w:p>
    <w:p w14:paraId="014EC6E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4631519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D1457F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07E731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E114E2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8EF4AF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5F1BACB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43BCB64D"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9AA840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D99165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\mathbf{1}[ y_i \neq \hat{y}_i ]</w:t>
      </w:r>
    </w:p>
    <w:p w14:paraId="54FB71E8"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7EE6B9C2" w14:textId="77777777">
        <w:tblPrEx>
          <w:tblCellMar>
            <w:top w:w="0" w:type="dxa"/>
            <w:bottom w:w="0" w:type="dxa"/>
          </w:tblCellMar>
        </w:tblPrEx>
        <w:tc>
          <w:tcPr>
            <w:tcW w:w="87" w:type="dxa"/>
            <w:gridSpan w:val="2"/>
            <w:vAlign w:val="bottom"/>
          </w:tcPr>
          <w:p w14:paraId="4D4DAABF"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379C3695"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3C03B61E" w14:textId="77777777">
        <w:tblPrEx>
          <w:tblCellMar>
            <w:top w:w="0" w:type="dxa"/>
            <w:bottom w:w="0" w:type="dxa"/>
          </w:tblCellMar>
        </w:tblPrEx>
        <w:tc>
          <w:tcPr>
            <w:tcW w:w="87" w:type="dxa"/>
            <w:hMerge w:val="restart"/>
            <w:vAlign w:val="bottom"/>
          </w:tcPr>
          <w:p w14:paraId="74713A30"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36D2473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56E7742"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7C159778" w14:textId="77777777">
        <w:tblPrEx>
          <w:tblCellMar>
            <w:top w:w="0" w:type="dxa"/>
            <w:bottom w:w="0" w:type="dxa"/>
          </w:tblCellMar>
        </w:tblPrEx>
        <w:tc>
          <w:tcPr>
            <w:tcW w:w="178" w:type="dxa"/>
            <w:gridSpan w:val="2"/>
            <w:vAlign w:val="bottom"/>
          </w:tcPr>
          <w:p w14:paraId="29E2216E"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y</w:t>
            </w:r>
          </w:p>
          <w:p w14:paraId="63293593"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3EF94695"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0BFDFB06" w14:textId="77777777">
        <w:tblPrEx>
          <w:tblBorders>
            <w:top w:val="none" w:sz="0" w:space="0" w:color="auto"/>
          </w:tblBorders>
          <w:tblCellMar>
            <w:top w:w="0" w:type="dxa"/>
            <w:bottom w:w="0" w:type="dxa"/>
          </w:tblCellMar>
        </w:tblPrEx>
        <w:tc>
          <w:tcPr>
            <w:tcW w:w="178" w:type="dxa"/>
            <w:hMerge w:val="restart"/>
            <w:vAlign w:val="bottom"/>
          </w:tcPr>
          <w:p w14:paraId="6360D286"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178" w:type="dxa"/>
            <w:gridSpan w:val="2"/>
            <w:hMerge/>
            <w:vAlign w:val="bottom"/>
          </w:tcPr>
          <w:p w14:paraId="1479494E"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34E568F0" w14:textId="77777777">
        <w:tblPrEx>
          <w:tblBorders>
            <w:top w:val="none" w:sz="0" w:space="0" w:color="auto"/>
          </w:tblBorders>
          <w:tblCellMar>
            <w:top w:w="0" w:type="dxa"/>
            <w:bottom w:w="0" w:type="dxa"/>
          </w:tblCellMar>
        </w:tblPrEx>
        <w:tc>
          <w:tcPr>
            <w:tcW w:w="99" w:type="dxa"/>
            <w:gridSpan w:val="2"/>
            <w:vAlign w:val="bottom"/>
          </w:tcPr>
          <w:p w14:paraId="2993C5CF"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5186B9F"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2D8A2A18" w14:textId="77777777">
        <w:tblPrEx>
          <w:tblCellMar>
            <w:top w:w="0" w:type="dxa"/>
            <w:bottom w:w="0" w:type="dxa"/>
          </w:tblCellMar>
        </w:tblPrEx>
        <w:tc>
          <w:tcPr>
            <w:tcW w:w="99" w:type="dxa"/>
            <w:hMerge w:val="restart"/>
            <w:vAlign w:val="bottom"/>
          </w:tcPr>
          <w:p w14:paraId="5FF77F2D" w14:textId="77777777" w:rsidR="00902F69" w:rsidRDefault="00902F6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4D6BFD5"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87D9AC9"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color w:val="2A2C2E"/>
          <w:sz w:val="28"/>
          <w:szCs w:val="28"/>
        </w:rPr>
        <w:t xml:space="preserve"> is an indicator function that is set to 1 if</w:t>
      </w:r>
    </w:p>
    <w:p w14:paraId="75A7D01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1E799C3"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D02B4B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BDBB96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5763A377"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2482F548"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F0897F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y_i \neq \hat{y}_i</w:t>
      </w:r>
    </w:p>
    <w:p w14:paraId="17BA72D0"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26D339AE" w14:textId="77777777">
        <w:tblPrEx>
          <w:tblCellMar>
            <w:top w:w="0" w:type="dxa"/>
            <w:bottom w:w="0" w:type="dxa"/>
          </w:tblCellMar>
        </w:tblPrEx>
        <w:tc>
          <w:tcPr>
            <w:tcW w:w="87" w:type="dxa"/>
            <w:gridSpan w:val="2"/>
            <w:vAlign w:val="bottom"/>
          </w:tcPr>
          <w:p w14:paraId="66D3631C"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68E294C"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268DEB4" w14:textId="77777777">
        <w:tblPrEx>
          <w:tblCellMar>
            <w:top w:w="0" w:type="dxa"/>
            <w:bottom w:w="0" w:type="dxa"/>
          </w:tblCellMar>
        </w:tblPrEx>
        <w:tc>
          <w:tcPr>
            <w:tcW w:w="87" w:type="dxa"/>
            <w:hMerge w:val="restart"/>
            <w:vAlign w:val="bottom"/>
          </w:tcPr>
          <w:p w14:paraId="10587F5D"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2E1ABA4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C347FFA"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655DBC13" w14:textId="77777777">
        <w:tblPrEx>
          <w:tblCellMar>
            <w:top w:w="0" w:type="dxa"/>
            <w:bottom w:w="0" w:type="dxa"/>
          </w:tblCellMar>
        </w:tblPrEx>
        <w:tc>
          <w:tcPr>
            <w:tcW w:w="178" w:type="dxa"/>
            <w:gridSpan w:val="2"/>
            <w:vAlign w:val="bottom"/>
          </w:tcPr>
          <w:p w14:paraId="251E5278"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y</w:t>
            </w:r>
          </w:p>
          <w:p w14:paraId="174E855C"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3A5EE401"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4FAA1F53" w14:textId="77777777">
        <w:tblPrEx>
          <w:tblBorders>
            <w:top w:val="none" w:sz="0" w:space="0" w:color="auto"/>
          </w:tblBorders>
          <w:tblCellMar>
            <w:top w:w="0" w:type="dxa"/>
            <w:bottom w:w="0" w:type="dxa"/>
          </w:tblCellMar>
        </w:tblPrEx>
        <w:tc>
          <w:tcPr>
            <w:tcW w:w="178" w:type="dxa"/>
            <w:hMerge w:val="restart"/>
            <w:vAlign w:val="bottom"/>
          </w:tcPr>
          <w:p w14:paraId="58050A34"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178" w:type="dxa"/>
            <w:gridSpan w:val="2"/>
            <w:hMerge/>
            <w:vAlign w:val="bottom"/>
          </w:tcPr>
          <w:p w14:paraId="54655CE8"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2D514F97" w14:textId="77777777">
        <w:tblPrEx>
          <w:tblBorders>
            <w:top w:val="none" w:sz="0" w:space="0" w:color="auto"/>
          </w:tblBorders>
          <w:tblCellMar>
            <w:top w:w="0" w:type="dxa"/>
            <w:bottom w:w="0" w:type="dxa"/>
          </w:tblCellMar>
        </w:tblPrEx>
        <w:tc>
          <w:tcPr>
            <w:tcW w:w="99" w:type="dxa"/>
            <w:gridSpan w:val="2"/>
            <w:vAlign w:val="bottom"/>
          </w:tcPr>
          <w:p w14:paraId="4C809455"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7BC77145"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FF90AE1" w14:textId="77777777">
        <w:tblPrEx>
          <w:tblCellMar>
            <w:top w:w="0" w:type="dxa"/>
            <w:bottom w:w="0" w:type="dxa"/>
          </w:tblCellMar>
        </w:tblPrEx>
        <w:tc>
          <w:tcPr>
            <w:tcW w:w="99" w:type="dxa"/>
            <w:hMerge w:val="restart"/>
            <w:vAlign w:val="bottom"/>
          </w:tcPr>
          <w:p w14:paraId="23672082" w14:textId="77777777" w:rsidR="00902F69" w:rsidRDefault="00902F6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4656EE19"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0230C63"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t>
      </w:r>
    </w:p>
    <w:p w14:paraId="3B9F2A13"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Write a function to compute weight of mistakes</w:t>
      </w:r>
    </w:p>
    <w:p w14:paraId="641DFB42"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9. </w:t>
      </w:r>
      <w:r>
        <w:rPr>
          <w:rFonts w:ascii="Helvetica" w:hAnsi="Helvetica" w:cs="Helvetica"/>
          <w:color w:val="2A2C2E"/>
          <w:sz w:val="28"/>
          <w:szCs w:val="28"/>
        </w:rPr>
        <w:t>Write a function that calculates the weight of mistakes for making the "weighted-majority" predictions for a dataset. The function accepts two inputs:</w:t>
      </w:r>
    </w:p>
    <w:p w14:paraId="6D3D0371" w14:textId="77777777" w:rsidR="00902F69" w:rsidRDefault="00902F69" w:rsidP="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b/>
          <w:bCs/>
          <w:color w:val="2A2C2E"/>
          <w:sz w:val="28"/>
          <w:szCs w:val="28"/>
        </w:rPr>
        <w:t>labels_in_node</w:t>
      </w:r>
      <w:r>
        <w:rPr>
          <w:rFonts w:ascii="Helvetica" w:hAnsi="Helvetica" w:cs="Helvetica"/>
          <w:color w:val="2A2C2E"/>
          <w:sz w:val="28"/>
          <w:szCs w:val="28"/>
        </w:rPr>
        <w:t xml:space="preserve">: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1</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n</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y_1, \ldots, y_n</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71AAC0EA" w14:textId="77777777">
        <w:tblPrEx>
          <w:tblCellMar>
            <w:top w:w="0" w:type="dxa"/>
            <w:bottom w:w="0" w:type="dxa"/>
          </w:tblCellMar>
        </w:tblPrEx>
        <w:tc>
          <w:tcPr>
            <w:tcW w:w="125" w:type="dxa"/>
            <w:gridSpan w:val="2"/>
            <w:vAlign w:val="bottom"/>
          </w:tcPr>
          <w:p w14:paraId="58B9F88A"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7180B4F3"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7ACF5AF3" w14:textId="77777777">
        <w:tblPrEx>
          <w:tblCellMar>
            <w:top w:w="0" w:type="dxa"/>
            <w:bottom w:w="0" w:type="dxa"/>
          </w:tblCellMar>
        </w:tblPrEx>
        <w:tc>
          <w:tcPr>
            <w:tcW w:w="125" w:type="dxa"/>
            <w:hMerge w:val="restart"/>
            <w:vAlign w:val="bottom"/>
          </w:tcPr>
          <w:p w14:paraId="3EB7CDEA"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p>
        </w:tc>
        <w:tc>
          <w:tcPr>
            <w:tcW w:w="125" w:type="dxa"/>
            <w:gridSpan w:val="2"/>
            <w:hMerge/>
            <w:vAlign w:val="bottom"/>
          </w:tcPr>
          <w:p w14:paraId="2C635C0E"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FE1229F" w14:textId="77777777" w:rsidR="00902F69" w:rsidRDefault="00902F69" w:rsidP="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6DEEDC77" w14:textId="77777777">
        <w:tblPrEx>
          <w:tblCellMar>
            <w:top w:w="0" w:type="dxa"/>
            <w:bottom w:w="0" w:type="dxa"/>
          </w:tblCellMar>
        </w:tblPrEx>
        <w:tc>
          <w:tcPr>
            <w:tcW w:w="149" w:type="dxa"/>
            <w:gridSpan w:val="2"/>
            <w:vAlign w:val="bottom"/>
          </w:tcPr>
          <w:p w14:paraId="7AFA21D3"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68F0836D"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1ED2B77A" w14:textId="77777777">
        <w:tblPrEx>
          <w:tblCellMar>
            <w:top w:w="0" w:type="dxa"/>
            <w:bottom w:w="0" w:type="dxa"/>
          </w:tblCellMar>
        </w:tblPrEx>
        <w:tc>
          <w:tcPr>
            <w:tcW w:w="149" w:type="dxa"/>
            <w:hMerge w:val="restart"/>
            <w:vAlign w:val="bottom"/>
          </w:tcPr>
          <w:p w14:paraId="7F8CA255"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p>
        </w:tc>
        <w:tc>
          <w:tcPr>
            <w:tcW w:w="149" w:type="dxa"/>
            <w:gridSpan w:val="2"/>
            <w:hMerge/>
            <w:vAlign w:val="bottom"/>
          </w:tcPr>
          <w:p w14:paraId="513CA6AA"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4D5967E" w14:textId="77777777" w:rsidR="00902F69" w:rsidRDefault="00902F69" w:rsidP="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b/>
          <w:bCs/>
          <w:color w:val="2A2C2E"/>
          <w:sz w:val="28"/>
          <w:szCs w:val="28"/>
        </w:rPr>
        <w:t>data_weights</w:t>
      </w:r>
      <w:r>
        <w:rPr>
          <w:rFonts w:ascii="Helvetica" w:hAnsi="Helvetica" w:cs="Helvetica"/>
          <w:color w:val="2A2C2E"/>
          <w:sz w:val="28"/>
          <w:szCs w:val="28"/>
        </w:rPr>
        <w:t xml:space="preserve">: Data point weights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25"/>
          <w:szCs w:val="25"/>
        </w:rPr>
        <w:t>1</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25"/>
          <w:szCs w:val="25"/>
        </w:rPr>
        <w:t>n</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\alpha_1, \ldots, \alpha_n</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7064735A" w14:textId="77777777">
        <w:tblPrEx>
          <w:tblCellMar>
            <w:top w:w="0" w:type="dxa"/>
            <w:bottom w:w="0" w:type="dxa"/>
          </w:tblCellMar>
        </w:tblPrEx>
        <w:tc>
          <w:tcPr>
            <w:tcW w:w="135" w:type="dxa"/>
            <w:gridSpan w:val="2"/>
            <w:vAlign w:val="bottom"/>
          </w:tcPr>
          <w:p w14:paraId="60FB2B13"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1EB066CC"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4C7CA33E" w14:textId="77777777">
        <w:tblPrEx>
          <w:tblCellMar>
            <w:top w:w="0" w:type="dxa"/>
            <w:bottom w:w="0" w:type="dxa"/>
          </w:tblCellMar>
        </w:tblPrEx>
        <w:tc>
          <w:tcPr>
            <w:tcW w:w="135" w:type="dxa"/>
            <w:hMerge w:val="restart"/>
            <w:vAlign w:val="bottom"/>
          </w:tcPr>
          <w:p w14:paraId="58AA3C54"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p>
        </w:tc>
        <w:tc>
          <w:tcPr>
            <w:tcW w:w="135" w:type="dxa"/>
            <w:gridSpan w:val="2"/>
            <w:hMerge/>
            <w:vAlign w:val="bottom"/>
          </w:tcPr>
          <w:p w14:paraId="15D94D71"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48F6E64" w14:textId="77777777" w:rsidR="00902F69" w:rsidRDefault="00902F69" w:rsidP="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3BB93FFF" w14:textId="77777777">
        <w:tblPrEx>
          <w:tblCellMar>
            <w:top w:w="0" w:type="dxa"/>
            <w:bottom w:w="0" w:type="dxa"/>
          </w:tblCellMar>
        </w:tblPrEx>
        <w:tc>
          <w:tcPr>
            <w:tcW w:w="159" w:type="dxa"/>
            <w:gridSpan w:val="2"/>
            <w:vAlign w:val="bottom"/>
          </w:tcPr>
          <w:p w14:paraId="6D8AEF9B"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06170220"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2D427BC4" w14:textId="77777777">
        <w:tblPrEx>
          <w:tblCellMar>
            <w:top w:w="0" w:type="dxa"/>
            <w:bottom w:w="0" w:type="dxa"/>
          </w:tblCellMar>
        </w:tblPrEx>
        <w:tc>
          <w:tcPr>
            <w:tcW w:w="159" w:type="dxa"/>
            <w:hMerge w:val="restart"/>
            <w:vAlign w:val="bottom"/>
          </w:tcPr>
          <w:p w14:paraId="4CD8E038" w14:textId="77777777" w:rsidR="00902F69" w:rsidRDefault="00902F6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33"/>
                <w:szCs w:val="33"/>
              </w:rPr>
            </w:pPr>
          </w:p>
        </w:tc>
        <w:tc>
          <w:tcPr>
            <w:tcW w:w="159" w:type="dxa"/>
            <w:gridSpan w:val="2"/>
            <w:hMerge/>
            <w:vAlign w:val="bottom"/>
          </w:tcPr>
          <w:p w14:paraId="371EA23B"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A92C8DF"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We are interested in computing the (total) weight of mistakes, i.e.</w:t>
      </w:r>
    </w:p>
    <w:p w14:paraId="1C30F57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D45C9F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1963077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722332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4612221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0B3611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C9F9B4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52158F7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02CE44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53E45C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10859F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86FE458"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2797E3CE"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090B1587"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09459EA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4EE458DD"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931FB3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D7F3A2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14E6EDD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A3E4A4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2B59B4E"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C13DAA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0B8E26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FD3900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248E58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19A8AD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0CC49C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\mathrm{WM}(\mathbf{\alpha}, \mathbf{\hat{y}}) = \sum_{i=1}^{n} \alpha_i \times \mathbf{1}[y_i \neq \hat{y_i}]</w:t>
      </w:r>
    </w:p>
    <w:p w14:paraId="0837D0BC"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5A8096B" w14:textId="77777777">
        <w:tblPrEx>
          <w:tblCellMar>
            <w:top w:w="0" w:type="dxa"/>
            <w:bottom w:w="0" w:type="dxa"/>
          </w:tblCellMar>
        </w:tblPrEx>
        <w:tc>
          <w:tcPr>
            <w:tcW w:w="211" w:type="dxa"/>
            <w:gridSpan w:val="2"/>
            <w:vAlign w:val="bottom"/>
          </w:tcPr>
          <w:p w14:paraId="604F638F"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60AB45AE"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259D1129"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1A0D7968" w14:textId="77777777">
        <w:tblPrEx>
          <w:tblCellMar>
            <w:top w:w="0" w:type="dxa"/>
            <w:bottom w:w="0" w:type="dxa"/>
          </w:tblCellMar>
        </w:tblPrEx>
        <w:tc>
          <w:tcPr>
            <w:tcW w:w="211" w:type="dxa"/>
            <w:hMerge w:val="restart"/>
            <w:vAlign w:val="bottom"/>
          </w:tcPr>
          <w:p w14:paraId="6A7E1833"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02733D90"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1F75830"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902F69" w14:paraId="70EDC404" w14:textId="77777777">
        <w:tblPrEx>
          <w:tblCellMar>
            <w:top w:w="0" w:type="dxa"/>
            <w:bottom w:w="0" w:type="dxa"/>
          </w:tblCellMar>
        </w:tblPrEx>
        <w:tc>
          <w:tcPr>
            <w:tcW w:w="491" w:type="dxa"/>
            <w:gridSpan w:val="2"/>
            <w:vAlign w:val="bottom"/>
          </w:tcPr>
          <w:p w14:paraId="58FEE5E7"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45C6BF29"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74A0657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4861F481"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6B635130" w14:textId="77777777">
        <w:tblPrEx>
          <w:tblCellMar>
            <w:top w:w="0" w:type="dxa"/>
            <w:bottom w:w="0" w:type="dxa"/>
          </w:tblCellMar>
        </w:tblPrEx>
        <w:tc>
          <w:tcPr>
            <w:tcW w:w="491" w:type="dxa"/>
            <w:hMerge w:val="restart"/>
            <w:vAlign w:val="bottom"/>
          </w:tcPr>
          <w:p w14:paraId="6C85AE68"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5F80CDC8"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C2E8EFA"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2B71CE36" w14:textId="77777777">
        <w:tblPrEx>
          <w:tblCellMar>
            <w:top w:w="0" w:type="dxa"/>
            <w:bottom w:w="0" w:type="dxa"/>
          </w:tblCellMar>
        </w:tblPrEx>
        <w:tc>
          <w:tcPr>
            <w:tcW w:w="98" w:type="dxa"/>
            <w:gridSpan w:val="2"/>
            <w:vAlign w:val="bottom"/>
          </w:tcPr>
          <w:p w14:paraId="0130066F"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A737C3C"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C8DEA0C" w14:textId="77777777">
        <w:tblPrEx>
          <w:tblCellMar>
            <w:top w:w="0" w:type="dxa"/>
            <w:bottom w:w="0" w:type="dxa"/>
          </w:tblCellMar>
        </w:tblPrEx>
        <w:tc>
          <w:tcPr>
            <w:tcW w:w="98" w:type="dxa"/>
            <w:hMerge w:val="restart"/>
            <w:vAlign w:val="bottom"/>
          </w:tcPr>
          <w:p w14:paraId="4800A660"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vAlign w:val="bottom"/>
          </w:tcPr>
          <w:p w14:paraId="5BFB8E4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4B58A74D"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70C59A29" w14:textId="77777777">
        <w:tblPrEx>
          <w:tblCellMar>
            <w:top w:w="0" w:type="dxa"/>
            <w:bottom w:w="0" w:type="dxa"/>
          </w:tblCellMar>
        </w:tblPrEx>
        <w:tc>
          <w:tcPr>
            <w:tcW w:w="87" w:type="dxa"/>
            <w:gridSpan w:val="2"/>
            <w:vAlign w:val="bottom"/>
          </w:tcPr>
          <w:p w14:paraId="2316FFC1"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445E4D3B"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1ADC33E" w14:textId="77777777">
        <w:tblPrEx>
          <w:tblCellMar>
            <w:top w:w="0" w:type="dxa"/>
            <w:bottom w:w="0" w:type="dxa"/>
          </w:tblCellMar>
        </w:tblPrEx>
        <w:tc>
          <w:tcPr>
            <w:tcW w:w="87" w:type="dxa"/>
            <w:hMerge w:val="restart"/>
            <w:vAlign w:val="bottom"/>
          </w:tcPr>
          <w:p w14:paraId="67B80CE8"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1AD3FD6B"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2280568"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65"/>
      </w:tblGrid>
      <w:tr w:rsidR="00902F69" w14:paraId="01BB41CF" w14:textId="77777777">
        <w:tblPrEx>
          <w:tblCellMar>
            <w:top w:w="0" w:type="dxa"/>
            <w:bottom w:w="0" w:type="dxa"/>
          </w:tblCellMar>
        </w:tblPrEx>
        <w:tc>
          <w:tcPr>
            <w:tcW w:w="87" w:type="dxa"/>
            <w:hMerge w:val="restart"/>
            <w:vAlign w:val="bottom"/>
          </w:tcPr>
          <w:p w14:paraId="24641F21"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86"/>
              <w:gridCol w:w="40"/>
            </w:tblGrid>
            <w:tr w:rsidR="00902F69" w14:paraId="536BAC11" w14:textId="77777777">
              <w:tblPrEx>
                <w:tblCellMar>
                  <w:top w:w="0" w:type="dxa"/>
                  <w:left w:w="0" w:type="dxa"/>
                  <w:bottom w:w="0" w:type="dxa"/>
                  <w:right w:w="0" w:type="dxa"/>
                </w:tblCellMar>
              </w:tblPrEx>
              <w:tc>
                <w:tcPr>
                  <w:tcW w:w="87" w:type="dxa"/>
                  <w:gridSpan w:val="2"/>
                  <w:tcBorders>
                    <w:top w:val="nil"/>
                    <w:left w:val="nil"/>
                    <w:bottom w:val="nil"/>
                    <w:right w:val="nil"/>
                  </w:tcBorders>
                  <w:vAlign w:val="bottom"/>
                </w:tcPr>
                <w:p w14:paraId="300AFF3E"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30EEC797"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B7E02BC" w14:textId="77777777">
              <w:tblPrEx>
                <w:tblCellMar>
                  <w:top w:w="0" w:type="dxa"/>
                  <w:left w:w="0" w:type="dxa"/>
                  <w:bottom w:w="0" w:type="dxa"/>
                  <w:right w:w="0" w:type="dxa"/>
                </w:tblCellMar>
              </w:tblPrEx>
              <w:tc>
                <w:tcPr>
                  <w:tcW w:w="87" w:type="dxa"/>
                  <w:hMerge w:val="restart"/>
                  <w:tcBorders>
                    <w:top w:val="nil"/>
                    <w:left w:val="nil"/>
                    <w:bottom w:val="nil"/>
                    <w:right w:val="nil"/>
                  </w:tcBorders>
                  <w:vAlign w:val="bottom"/>
                </w:tcPr>
                <w:p w14:paraId="64B4FB90"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tcBorders>
                    <w:top w:val="nil"/>
                    <w:left w:val="nil"/>
                    <w:bottom w:val="nil"/>
                    <w:right w:val="nil"/>
                  </w:tcBorders>
                  <w:vAlign w:val="bottom"/>
                </w:tcPr>
                <w:p w14:paraId="0E23B907"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C3B9AD1"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87" w:type="dxa"/>
            <w:hMerge/>
            <w:vAlign w:val="bottom"/>
          </w:tcPr>
          <w:p w14:paraId="15AF50CB"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65A278FE" w14:textId="77777777">
        <w:tblPrEx>
          <w:tblCellMar>
            <w:top w:w="0" w:type="dxa"/>
            <w:bottom w:w="0" w:type="dxa"/>
          </w:tblCellMar>
        </w:tblPrEx>
        <w:tc>
          <w:tcPr>
            <w:tcW w:w="266" w:type="dxa"/>
            <w:hMerge w:val="restart"/>
            <w:vAlign w:val="bottom"/>
          </w:tcPr>
          <w:p w14:paraId="07D84F4F"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66" w:type="dxa"/>
            <w:hMerge/>
            <w:vAlign w:val="bottom"/>
          </w:tcPr>
          <w:p w14:paraId="10674A85"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5088B12"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p>
    <w:p w14:paraId="53CBE4CA"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This quantity is analogous to the number of mistakes, except that each mistake now carries different weight. It is related to the weighted error in the following way:</w:t>
      </w:r>
    </w:p>
    <w:p w14:paraId="5014FC8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w:t>
      </w:r>
    </w:p>
    <w:p w14:paraId="5028135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C7AE41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018C5CD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0D320F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EA5652D"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6A27377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D879FB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707980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9614A1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046461F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A0F4C7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57F58E9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26BAEB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7819777E"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040A09A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020ECD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A2B9FAB"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699449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50E9ADD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2FBF38D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55F5911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48CBDD2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FF0B53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\mathrm{E}(\mathbf{\alpha}, \mathbf{\hat{y}}) = \frac{\mathrm{WM}(\mathbf{\alpha}, \mathbf{\hat{y}})}{\sum_{i=1}^{n} \alpha_i}</w:t>
      </w:r>
    </w:p>
    <w:p w14:paraId="60646C06"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00E0445E" w14:textId="77777777">
        <w:tblPrEx>
          <w:tblCellMar>
            <w:top w:w="0" w:type="dxa"/>
            <w:bottom w:w="0" w:type="dxa"/>
          </w:tblCellMar>
        </w:tblPrEx>
        <w:tc>
          <w:tcPr>
            <w:tcW w:w="211" w:type="dxa"/>
            <w:gridSpan w:val="2"/>
            <w:vAlign w:val="bottom"/>
          </w:tcPr>
          <w:p w14:paraId="0790FDBF"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60633A83"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59C8A149"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2F3603C0" w14:textId="77777777">
        <w:tblPrEx>
          <w:tblCellMar>
            <w:top w:w="0" w:type="dxa"/>
            <w:bottom w:w="0" w:type="dxa"/>
          </w:tblCellMar>
        </w:tblPrEx>
        <w:tc>
          <w:tcPr>
            <w:tcW w:w="211" w:type="dxa"/>
            <w:hMerge w:val="restart"/>
            <w:vAlign w:val="bottom"/>
          </w:tcPr>
          <w:p w14:paraId="36AB6B45"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693EF47B" w14:textId="77777777" w:rsidR="00902F69" w:rsidRDefault="00902F69">
            <w:pPr>
              <w:widowControl w:val="0"/>
              <w:autoSpaceDE w:val="0"/>
              <w:autoSpaceDN w:val="0"/>
              <w:adjustRightInd w:val="0"/>
              <w:rPr>
                <w:rFonts w:ascii="Helvetica" w:hAnsi="Helvetica" w:cs="Helvetica"/>
                <w:color w:val="2A2C2E"/>
                <w:sz w:val="33"/>
                <w:szCs w:val="33"/>
              </w:rPr>
            </w:pPr>
          </w:p>
        </w:tc>
      </w:tr>
    </w:tbl>
    <w:p w14:paraId="463ABA43"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1511"/>
      </w:tblGrid>
      <w:tr w:rsidR="00902F69" w14:paraId="132DB91B" w14:textId="77777777">
        <w:tblPrEx>
          <w:tblCellMar>
            <w:top w:w="0" w:type="dxa"/>
            <w:bottom w:w="0" w:type="dxa"/>
          </w:tblCellMar>
        </w:tblPrEx>
        <w:tc>
          <w:tcPr>
            <w:tcW w:w="211" w:type="dxa"/>
            <w:hMerge w:val="restart"/>
            <w:vAlign w:val="bottom"/>
          </w:tcPr>
          <w:p w14:paraId="56086A30"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4D02B136"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1BDEA914"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48091E7C"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20E35A0F"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04DFD90"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7B55548F"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1399DA07"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B052793"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0438769C"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2FCBF6F7"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3ECE1CED"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34F298FA"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052AEF3B"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5B285285"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9E36E6F" w14:textId="77777777" w:rsidR="00902F69" w:rsidRDefault="00902F69">
            <w:pPr>
              <w:widowControl w:val="0"/>
              <w:autoSpaceDE w:val="0"/>
              <w:autoSpaceDN w:val="0"/>
              <w:adjustRightInd w:val="0"/>
              <w:jc w:val="center"/>
              <w:rPr>
                <w:rFonts w:ascii="Helvetica" w:hAnsi="Helvetica" w:cs="Helvetica"/>
                <w:color w:val="2A2C2E"/>
                <w:sz w:val="33"/>
                <w:szCs w:val="33"/>
              </w:rPr>
            </w:pPr>
          </w:p>
          <w:p w14:paraId="05107A56"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210"/>
              <w:gridCol w:w="40"/>
            </w:tblGrid>
            <w:tr w:rsidR="00902F69" w14:paraId="7D6C1C34" w14:textId="77777777">
              <w:tblPrEx>
                <w:tblCellMar>
                  <w:top w:w="0" w:type="dxa"/>
                  <w:left w:w="0" w:type="dxa"/>
                  <w:bottom w:w="0" w:type="dxa"/>
                  <w:right w:w="0" w:type="dxa"/>
                </w:tblCellMar>
              </w:tblPrEx>
              <w:tc>
                <w:tcPr>
                  <w:tcW w:w="211" w:type="dxa"/>
                  <w:gridSpan w:val="2"/>
                  <w:tcBorders>
                    <w:top w:val="nil"/>
                    <w:left w:val="nil"/>
                    <w:bottom w:val="nil"/>
                    <w:right w:val="nil"/>
                  </w:tcBorders>
                  <w:vAlign w:val="bottom"/>
                </w:tcPr>
                <w:p w14:paraId="6431D8D5"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675847EE"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tcBorders>
                    <w:top w:val="nil"/>
                    <w:left w:val="nil"/>
                    <w:bottom w:val="nil"/>
                    <w:right w:val="nil"/>
                  </w:tcBorders>
                  <w:vAlign w:val="bottom"/>
                </w:tcPr>
                <w:p w14:paraId="40CC6C86"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1C340158" w14:textId="77777777">
              <w:tblPrEx>
                <w:tblCellMar>
                  <w:top w:w="0" w:type="dxa"/>
                  <w:left w:w="0" w:type="dxa"/>
                  <w:bottom w:w="0" w:type="dxa"/>
                  <w:right w:w="0" w:type="dxa"/>
                </w:tblCellMar>
              </w:tblPrEx>
              <w:tc>
                <w:tcPr>
                  <w:tcW w:w="211" w:type="dxa"/>
                  <w:hMerge w:val="restart"/>
                  <w:tcBorders>
                    <w:top w:val="nil"/>
                    <w:left w:val="nil"/>
                    <w:bottom w:val="nil"/>
                    <w:right w:val="nil"/>
                  </w:tcBorders>
                  <w:vAlign w:val="bottom"/>
                </w:tcPr>
                <w:p w14:paraId="3782FAB1"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tcBorders>
                    <w:top w:val="nil"/>
                    <w:left w:val="nil"/>
                    <w:bottom w:val="nil"/>
                    <w:right w:val="nil"/>
                  </w:tcBorders>
                  <w:vAlign w:val="bottom"/>
                </w:tcPr>
                <w:p w14:paraId="36D81F4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22442B2"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11" w:type="dxa"/>
            <w:hMerge/>
            <w:vAlign w:val="bottom"/>
          </w:tcPr>
          <w:p w14:paraId="141F6336"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03B72DBE" w14:textId="77777777">
        <w:tblPrEx>
          <w:tblCellMar>
            <w:top w:w="0" w:type="dxa"/>
            <w:bottom w:w="0" w:type="dxa"/>
          </w:tblCellMar>
        </w:tblPrEx>
        <w:tc>
          <w:tcPr>
            <w:tcW w:w="1512" w:type="dxa"/>
            <w:hMerge w:val="restart"/>
            <w:vAlign w:val="bottom"/>
          </w:tcPr>
          <w:p w14:paraId="5C22F3E9"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1512" w:type="dxa"/>
            <w:hMerge/>
            <w:vAlign w:val="bottom"/>
          </w:tcPr>
          <w:p w14:paraId="43F406D7"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5627804"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function </w:t>
      </w:r>
      <w:r>
        <w:rPr>
          <w:rFonts w:ascii="Helvetica" w:hAnsi="Helvetica" w:cs="Helvetica"/>
          <w:b/>
          <w:bCs/>
          <w:color w:val="2A2C2E"/>
          <w:sz w:val="28"/>
          <w:szCs w:val="28"/>
        </w:rPr>
        <w:t>intermediate_node_weighted_mistakes</w:t>
      </w:r>
      <w:r>
        <w:rPr>
          <w:rFonts w:ascii="Helvetica" w:hAnsi="Helvetica" w:cs="Helvetica"/>
          <w:color w:val="2A2C2E"/>
          <w:sz w:val="28"/>
          <w:szCs w:val="28"/>
        </w:rPr>
        <w:t xml:space="preserve"> should first compute two weights:</w:t>
      </w:r>
    </w:p>
    <w:p w14:paraId="4DA2E873" w14:textId="77777777" w:rsidR="00902F69" w:rsidRDefault="00902F69" w:rsidP="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33"/>
          <w:szCs w:val="33"/>
        </w:rPr>
        <w:t>M</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STIXGeneral" w:hAnsi="STIXGeneral" w:cs="STIXGeneral"/>
          <w:color w:val="2A2C2E"/>
          <w:sz w:val="25"/>
          <w:szCs w:val="25"/>
        </w:rPr>
        <w:t>1</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\mathrm{WM}_{-1}</w:t>
      </w:r>
      <w:r>
        <w:rPr>
          <w:rFonts w:ascii="MS Mincho" w:eastAsia="MS Mincho" w:hAnsi="MS Mincho" w:cs="MS Mincho"/>
          <w:color w:val="2A2C2E"/>
          <w:sz w:val="33"/>
          <w:szCs w:val="33"/>
        </w:rPr>
        <w:t> </w:t>
      </w:r>
      <w:r>
        <w:rPr>
          <w:rFonts w:ascii="Helvetica" w:hAnsi="Helvetica" w:cs="Helvetica"/>
          <w:color w:val="2A2C2E"/>
          <w:sz w:val="33"/>
          <w:szCs w:val="33"/>
        </w:rPr>
        <w:t> WM</w:t>
      </w:r>
    </w:p>
    <w:tbl>
      <w:tblPr>
        <w:tblW w:w="0" w:type="auto"/>
        <w:tblInd w:w="-108" w:type="dxa"/>
        <w:tblBorders>
          <w:top w:val="nil"/>
          <w:left w:val="nil"/>
          <w:right w:val="nil"/>
        </w:tblBorders>
        <w:tblLayout w:type="fixed"/>
        <w:tblLook w:val="0000" w:firstRow="0" w:lastRow="0" w:firstColumn="0" w:lastColumn="0" w:noHBand="0" w:noVBand="0"/>
      </w:tblPr>
      <w:tblGrid>
        <w:gridCol w:w="1"/>
        <w:gridCol w:w="322"/>
        <w:gridCol w:w="236"/>
      </w:tblGrid>
      <w:tr w:rsidR="00902F69" w14:paraId="10625DC8" w14:textId="77777777">
        <w:tblPrEx>
          <w:tblCellMar>
            <w:top w:w="0" w:type="dxa"/>
            <w:bottom w:w="0" w:type="dxa"/>
          </w:tblCellMar>
        </w:tblPrEx>
        <w:tc>
          <w:tcPr>
            <w:tcW w:w="323" w:type="dxa"/>
            <w:gridSpan w:val="2"/>
            <w:vAlign w:val="bottom"/>
          </w:tcPr>
          <w:p w14:paraId="7DBC6A0D"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403D729A"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4B320ABF" w14:textId="77777777">
        <w:tblPrEx>
          <w:tblCellMar>
            <w:top w:w="0" w:type="dxa"/>
            <w:bottom w:w="0" w:type="dxa"/>
          </w:tblCellMar>
        </w:tblPrEx>
        <w:tc>
          <w:tcPr>
            <w:tcW w:w="323" w:type="dxa"/>
            <w:hMerge w:val="restart"/>
            <w:vAlign w:val="bottom"/>
          </w:tcPr>
          <w:p w14:paraId="28B48159"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p>
        </w:tc>
        <w:tc>
          <w:tcPr>
            <w:tcW w:w="323" w:type="dxa"/>
            <w:gridSpan w:val="2"/>
            <w:hMerge/>
            <w:vAlign w:val="bottom"/>
          </w:tcPr>
          <w:p w14:paraId="2FD2F5F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9D32650" w14:textId="77777777" w:rsidR="00902F69" w:rsidRDefault="00902F69" w:rsidP="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 weight of mistakes when all predictions are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Times" w:hAnsi="Times" w:cs="Times"/>
          <w:color w:val="2A2C2E"/>
          <w:sz w:val="33"/>
          <w:szCs w:val="33"/>
        </w:rPr>
        <w:t>\hat{y}_i = -1</w:t>
      </w:r>
      <w:r>
        <w:rPr>
          <w:rFonts w:ascii="MS Mincho" w:eastAsia="MS Mincho" w:hAnsi="MS Mincho" w:cs="MS Mincho"/>
          <w:color w:val="2A2C2E"/>
          <w:sz w:val="33"/>
          <w:szCs w:val="33"/>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57E71BF" w14:textId="77777777">
        <w:tblPrEx>
          <w:tblCellMar>
            <w:top w:w="0" w:type="dxa"/>
            <w:bottom w:w="0" w:type="dxa"/>
          </w:tblCellMar>
        </w:tblPrEx>
        <w:tc>
          <w:tcPr>
            <w:tcW w:w="178" w:type="dxa"/>
            <w:gridSpan w:val="2"/>
            <w:vAlign w:val="bottom"/>
          </w:tcPr>
          <w:p w14:paraId="1471BE9B" w14:textId="77777777" w:rsidR="00902F69" w:rsidRDefault="00902F69">
            <w:pPr>
              <w:widowControl w:val="0"/>
              <w:numPr>
                <w:ilvl w:val="0"/>
                <w:numId w:val="12"/>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i/>
                <w:iCs/>
                <w:color w:val="2A2C2E"/>
                <w:sz w:val="33"/>
                <w:szCs w:val="33"/>
              </w:rPr>
              <w:t>y</w:t>
            </w:r>
            <w:r>
              <w:rPr>
                <w:rFonts w:ascii="Helvetica" w:hAnsi="Helvetica" w:cs="Helvetica"/>
                <w:color w:val="2A2C2E"/>
                <w:sz w:val="33"/>
                <w:szCs w:val="33"/>
              </w:rPr>
              <w:t> ^</w:t>
            </w:r>
          </w:p>
        </w:tc>
        <w:tc>
          <w:tcPr>
            <w:tcW w:w="40" w:type="dxa"/>
            <w:vAlign w:val="bottom"/>
          </w:tcPr>
          <w:p w14:paraId="6AA9F73B" w14:textId="77777777" w:rsidR="00902F69" w:rsidRDefault="00902F69">
            <w:pPr>
              <w:widowControl w:val="0"/>
              <w:numPr>
                <w:ilvl w:val="0"/>
                <w:numId w:val="12"/>
              </w:numPr>
              <w:tabs>
                <w:tab w:val="left" w:pos="220"/>
                <w:tab w:val="left" w:pos="720"/>
              </w:tabs>
              <w:autoSpaceDE w:val="0"/>
              <w:autoSpaceDN w:val="0"/>
              <w:adjustRightInd w:val="0"/>
              <w:ind w:hanging="720"/>
              <w:jc w:val="center"/>
              <w:rPr>
                <w:rFonts w:ascii="Helvetica" w:hAnsi="Helvetica" w:cs="Helvetica"/>
                <w:color w:val="2A2C2E"/>
                <w:sz w:val="2"/>
                <w:szCs w:val="2"/>
              </w:rPr>
            </w:pPr>
          </w:p>
        </w:tc>
      </w:tr>
      <w:tr w:rsidR="00902F69" w14:paraId="7CB0E7C4" w14:textId="77777777">
        <w:tblPrEx>
          <w:tblBorders>
            <w:top w:val="none" w:sz="0" w:space="0" w:color="auto"/>
          </w:tblBorders>
          <w:tblCellMar>
            <w:top w:w="0" w:type="dxa"/>
            <w:bottom w:w="0" w:type="dxa"/>
          </w:tblCellMar>
        </w:tblPrEx>
        <w:tc>
          <w:tcPr>
            <w:tcW w:w="178" w:type="dxa"/>
            <w:hMerge w:val="restart"/>
            <w:vAlign w:val="bottom"/>
          </w:tcPr>
          <w:p w14:paraId="2EDE61AA" w14:textId="77777777" w:rsidR="00902F69" w:rsidRDefault="00902F69">
            <w:pPr>
              <w:widowControl w:val="0"/>
              <w:numPr>
                <w:ilvl w:val="0"/>
                <w:numId w:val="12"/>
              </w:numPr>
              <w:tabs>
                <w:tab w:val="left" w:pos="220"/>
                <w:tab w:val="left" w:pos="720"/>
              </w:tabs>
              <w:autoSpaceDE w:val="0"/>
              <w:autoSpaceDN w:val="0"/>
              <w:adjustRightInd w:val="0"/>
              <w:ind w:hanging="720"/>
              <w:jc w:val="center"/>
              <w:rPr>
                <w:rFonts w:ascii="Helvetica" w:hAnsi="Helvetica" w:cs="Helvetica"/>
                <w:color w:val="2A2C2E"/>
                <w:sz w:val="33"/>
                <w:szCs w:val="33"/>
              </w:rPr>
            </w:pPr>
          </w:p>
        </w:tc>
        <w:tc>
          <w:tcPr>
            <w:tcW w:w="178" w:type="dxa"/>
            <w:gridSpan w:val="2"/>
            <w:hMerge/>
            <w:vAlign w:val="bottom"/>
          </w:tcPr>
          <w:p w14:paraId="24556FDB"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1E6D465C" w14:textId="77777777">
        <w:tblPrEx>
          <w:tblBorders>
            <w:top w:val="none" w:sz="0" w:space="0" w:color="auto"/>
          </w:tblBorders>
          <w:tblCellMar>
            <w:top w:w="0" w:type="dxa"/>
            <w:bottom w:w="0" w:type="dxa"/>
          </w:tblCellMar>
        </w:tblPrEx>
        <w:tc>
          <w:tcPr>
            <w:tcW w:w="99" w:type="dxa"/>
            <w:gridSpan w:val="2"/>
            <w:vAlign w:val="bottom"/>
          </w:tcPr>
          <w:p w14:paraId="29B847C9"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1DA6ADFB"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6852118F" w14:textId="77777777">
        <w:tblPrEx>
          <w:tblCellMar>
            <w:top w:w="0" w:type="dxa"/>
            <w:bottom w:w="0" w:type="dxa"/>
          </w:tblCellMar>
        </w:tblPrEx>
        <w:tc>
          <w:tcPr>
            <w:tcW w:w="99" w:type="dxa"/>
            <w:hMerge w:val="restart"/>
            <w:vAlign w:val="bottom"/>
          </w:tcPr>
          <w:p w14:paraId="6130F888"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p>
        </w:tc>
        <w:tc>
          <w:tcPr>
            <w:tcW w:w="99" w:type="dxa"/>
            <w:gridSpan w:val="2"/>
            <w:hMerge/>
            <w:vAlign w:val="bottom"/>
          </w:tcPr>
          <w:p w14:paraId="2EBB73B1"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F7886FF" w14:textId="77777777" w:rsidR="00902F69" w:rsidRDefault="00902F69" w:rsidP="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=−1</w:t>
      </w:r>
      <w:r>
        <w:rPr>
          <w:rFonts w:ascii="Helvetica" w:hAnsi="Helvetica" w:cs="Helvetica"/>
          <w:color w:val="2A2C2E"/>
          <w:sz w:val="28"/>
          <w:szCs w:val="28"/>
        </w:rPr>
        <w:t xml:space="preserve"> i.e.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33"/>
          <w:szCs w:val="33"/>
        </w:rPr>
        <w:t>M</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\mathrm{WM}(\mathbf{\alpha}, \mathbf{-1})</w:t>
      </w:r>
      <w:r>
        <w:rPr>
          <w:rFonts w:ascii="MS Mincho" w:eastAsia="MS Mincho" w:hAnsi="MS Mincho" w:cs="MS Mincho"/>
          <w:color w:val="2A2C2E"/>
          <w:sz w:val="33"/>
          <w:szCs w:val="33"/>
        </w:rPr>
        <w:t> </w:t>
      </w:r>
      <w:r>
        <w:rPr>
          <w:rFonts w:ascii="Helvetica" w:hAnsi="Helvetica" w:cs="Helvetica"/>
          <w:color w:val="2A2C2E"/>
          <w:sz w:val="33"/>
          <w:szCs w:val="33"/>
        </w:rPr>
        <w:t> WM(</w:t>
      </w:r>
      <w:r>
        <w:rPr>
          <w:rFonts w:ascii="Helvetica" w:hAnsi="Helvetica" w:cs="Helvetica"/>
          <w:i/>
          <w:iCs/>
          <w:color w:val="2A2C2E"/>
          <w:sz w:val="33"/>
          <w:szCs w:val="33"/>
        </w:rPr>
        <w:t>α</w:t>
      </w: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p>
    <w:p w14:paraId="3DDFBBA1" w14:textId="77777777" w:rsidR="00902F69" w:rsidRDefault="00902F69" w:rsidP="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33"/>
          <w:szCs w:val="33"/>
        </w:rPr>
        <w:t>M</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STIXGeneral" w:hAnsi="STIXGeneral" w:cs="STIXGeneral"/>
          <w:color w:val="2A2C2E"/>
          <w:sz w:val="25"/>
          <w:szCs w:val="25"/>
        </w:rPr>
        <w:t>1</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\mathrm{WM}_{+1}</w:t>
      </w:r>
      <w:r>
        <w:rPr>
          <w:rFonts w:ascii="MS Mincho" w:eastAsia="MS Mincho" w:hAnsi="MS Mincho" w:cs="MS Mincho"/>
          <w:color w:val="2A2C2E"/>
          <w:sz w:val="33"/>
          <w:szCs w:val="33"/>
        </w:rPr>
        <w:t> </w:t>
      </w:r>
      <w:r>
        <w:rPr>
          <w:rFonts w:ascii="Helvetica" w:hAnsi="Helvetica" w:cs="Helvetica"/>
          <w:color w:val="2A2C2E"/>
          <w:sz w:val="33"/>
          <w:szCs w:val="33"/>
        </w:rPr>
        <w:t> WM</w:t>
      </w:r>
    </w:p>
    <w:tbl>
      <w:tblPr>
        <w:tblW w:w="0" w:type="auto"/>
        <w:tblInd w:w="-108" w:type="dxa"/>
        <w:tblBorders>
          <w:top w:val="nil"/>
          <w:left w:val="nil"/>
          <w:right w:val="nil"/>
        </w:tblBorders>
        <w:tblLayout w:type="fixed"/>
        <w:tblLook w:val="0000" w:firstRow="0" w:lastRow="0" w:firstColumn="0" w:lastColumn="0" w:noHBand="0" w:noVBand="0"/>
      </w:tblPr>
      <w:tblGrid>
        <w:gridCol w:w="1"/>
        <w:gridCol w:w="322"/>
        <w:gridCol w:w="236"/>
      </w:tblGrid>
      <w:tr w:rsidR="00902F69" w14:paraId="11955C48" w14:textId="77777777">
        <w:tblPrEx>
          <w:tblCellMar>
            <w:top w:w="0" w:type="dxa"/>
            <w:bottom w:w="0" w:type="dxa"/>
          </w:tblCellMar>
        </w:tblPrEx>
        <w:tc>
          <w:tcPr>
            <w:tcW w:w="323" w:type="dxa"/>
            <w:gridSpan w:val="2"/>
            <w:vAlign w:val="bottom"/>
          </w:tcPr>
          <w:p w14:paraId="4B2DE4E8"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3AB374D1"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69BD3C4A" w14:textId="77777777">
        <w:tblPrEx>
          <w:tblCellMar>
            <w:top w:w="0" w:type="dxa"/>
            <w:bottom w:w="0" w:type="dxa"/>
          </w:tblCellMar>
        </w:tblPrEx>
        <w:tc>
          <w:tcPr>
            <w:tcW w:w="323" w:type="dxa"/>
            <w:hMerge w:val="restart"/>
            <w:vAlign w:val="bottom"/>
          </w:tcPr>
          <w:p w14:paraId="2A01EE47"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p>
        </w:tc>
        <w:tc>
          <w:tcPr>
            <w:tcW w:w="323" w:type="dxa"/>
            <w:gridSpan w:val="2"/>
            <w:hMerge/>
            <w:vAlign w:val="bottom"/>
          </w:tcPr>
          <w:p w14:paraId="271EF58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BBEC857" w14:textId="77777777" w:rsidR="00902F69" w:rsidRDefault="00902F69" w:rsidP="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 weight of mistakes when all predictions are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Times" w:hAnsi="Times" w:cs="Times"/>
          <w:color w:val="2A2C2E"/>
          <w:sz w:val="33"/>
          <w:szCs w:val="33"/>
        </w:rPr>
        <w:t>\hat{y}_i = +1</w:t>
      </w:r>
      <w:r>
        <w:rPr>
          <w:rFonts w:ascii="MS Mincho" w:eastAsia="MS Mincho" w:hAnsi="MS Mincho" w:cs="MS Mincho"/>
          <w:color w:val="2A2C2E"/>
          <w:sz w:val="33"/>
          <w:szCs w:val="33"/>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C0702A5" w14:textId="77777777">
        <w:tblPrEx>
          <w:tblCellMar>
            <w:top w:w="0" w:type="dxa"/>
            <w:bottom w:w="0" w:type="dxa"/>
          </w:tblCellMar>
        </w:tblPrEx>
        <w:tc>
          <w:tcPr>
            <w:tcW w:w="178" w:type="dxa"/>
            <w:gridSpan w:val="2"/>
            <w:vAlign w:val="bottom"/>
          </w:tcPr>
          <w:p w14:paraId="011862D6" w14:textId="77777777" w:rsidR="00902F69" w:rsidRDefault="00902F69">
            <w:pPr>
              <w:widowControl w:val="0"/>
              <w:numPr>
                <w:ilvl w:val="0"/>
                <w:numId w:val="12"/>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i/>
                <w:iCs/>
                <w:color w:val="2A2C2E"/>
                <w:sz w:val="33"/>
                <w:szCs w:val="33"/>
              </w:rPr>
              <w:t>y</w:t>
            </w:r>
            <w:r>
              <w:rPr>
                <w:rFonts w:ascii="Helvetica" w:hAnsi="Helvetica" w:cs="Helvetica"/>
                <w:color w:val="2A2C2E"/>
                <w:sz w:val="33"/>
                <w:szCs w:val="33"/>
              </w:rPr>
              <w:t> ^</w:t>
            </w:r>
          </w:p>
        </w:tc>
        <w:tc>
          <w:tcPr>
            <w:tcW w:w="40" w:type="dxa"/>
            <w:vAlign w:val="bottom"/>
          </w:tcPr>
          <w:p w14:paraId="1F946C2F" w14:textId="77777777" w:rsidR="00902F69" w:rsidRDefault="00902F69">
            <w:pPr>
              <w:widowControl w:val="0"/>
              <w:numPr>
                <w:ilvl w:val="0"/>
                <w:numId w:val="12"/>
              </w:numPr>
              <w:tabs>
                <w:tab w:val="left" w:pos="220"/>
                <w:tab w:val="left" w:pos="720"/>
              </w:tabs>
              <w:autoSpaceDE w:val="0"/>
              <w:autoSpaceDN w:val="0"/>
              <w:adjustRightInd w:val="0"/>
              <w:ind w:hanging="720"/>
              <w:jc w:val="center"/>
              <w:rPr>
                <w:rFonts w:ascii="Helvetica" w:hAnsi="Helvetica" w:cs="Helvetica"/>
                <w:color w:val="2A2C2E"/>
                <w:sz w:val="2"/>
                <w:szCs w:val="2"/>
              </w:rPr>
            </w:pPr>
          </w:p>
        </w:tc>
      </w:tr>
      <w:tr w:rsidR="00902F69" w14:paraId="77AF9C81" w14:textId="77777777">
        <w:tblPrEx>
          <w:tblBorders>
            <w:top w:val="none" w:sz="0" w:space="0" w:color="auto"/>
          </w:tblBorders>
          <w:tblCellMar>
            <w:top w:w="0" w:type="dxa"/>
            <w:bottom w:w="0" w:type="dxa"/>
          </w:tblCellMar>
        </w:tblPrEx>
        <w:tc>
          <w:tcPr>
            <w:tcW w:w="178" w:type="dxa"/>
            <w:hMerge w:val="restart"/>
            <w:vAlign w:val="bottom"/>
          </w:tcPr>
          <w:p w14:paraId="53FD426E" w14:textId="77777777" w:rsidR="00902F69" w:rsidRDefault="00902F69">
            <w:pPr>
              <w:widowControl w:val="0"/>
              <w:numPr>
                <w:ilvl w:val="0"/>
                <w:numId w:val="12"/>
              </w:numPr>
              <w:tabs>
                <w:tab w:val="left" w:pos="220"/>
                <w:tab w:val="left" w:pos="720"/>
              </w:tabs>
              <w:autoSpaceDE w:val="0"/>
              <w:autoSpaceDN w:val="0"/>
              <w:adjustRightInd w:val="0"/>
              <w:ind w:hanging="720"/>
              <w:jc w:val="center"/>
              <w:rPr>
                <w:rFonts w:ascii="Helvetica" w:hAnsi="Helvetica" w:cs="Helvetica"/>
                <w:color w:val="2A2C2E"/>
                <w:sz w:val="33"/>
                <w:szCs w:val="33"/>
              </w:rPr>
            </w:pPr>
          </w:p>
        </w:tc>
        <w:tc>
          <w:tcPr>
            <w:tcW w:w="178" w:type="dxa"/>
            <w:gridSpan w:val="2"/>
            <w:hMerge/>
            <w:vAlign w:val="bottom"/>
          </w:tcPr>
          <w:p w14:paraId="35EA46EC"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331046CF" w14:textId="77777777">
        <w:tblPrEx>
          <w:tblBorders>
            <w:top w:val="none" w:sz="0" w:space="0" w:color="auto"/>
          </w:tblBorders>
          <w:tblCellMar>
            <w:top w:w="0" w:type="dxa"/>
            <w:bottom w:w="0" w:type="dxa"/>
          </w:tblCellMar>
        </w:tblPrEx>
        <w:tc>
          <w:tcPr>
            <w:tcW w:w="99" w:type="dxa"/>
            <w:gridSpan w:val="2"/>
            <w:vAlign w:val="bottom"/>
          </w:tcPr>
          <w:p w14:paraId="2713F9B9"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44600799"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15B2A849" w14:textId="77777777">
        <w:tblPrEx>
          <w:tblCellMar>
            <w:top w:w="0" w:type="dxa"/>
            <w:bottom w:w="0" w:type="dxa"/>
          </w:tblCellMar>
        </w:tblPrEx>
        <w:tc>
          <w:tcPr>
            <w:tcW w:w="99" w:type="dxa"/>
            <w:hMerge w:val="restart"/>
            <w:vAlign w:val="bottom"/>
          </w:tcPr>
          <w:p w14:paraId="12793EF4" w14:textId="77777777" w:rsidR="00902F69" w:rsidRDefault="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33"/>
                <w:szCs w:val="33"/>
              </w:rPr>
            </w:pPr>
          </w:p>
        </w:tc>
        <w:tc>
          <w:tcPr>
            <w:tcW w:w="99" w:type="dxa"/>
            <w:gridSpan w:val="2"/>
            <w:hMerge/>
            <w:vAlign w:val="bottom"/>
          </w:tcPr>
          <w:p w14:paraId="5070E29E"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1EEA6AE" w14:textId="77777777" w:rsidR="00902F69" w:rsidRDefault="00902F69" w:rsidP="00902F6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=+1</w:t>
      </w:r>
      <w:r>
        <w:rPr>
          <w:rFonts w:ascii="Helvetica" w:hAnsi="Helvetica" w:cs="Helvetica"/>
          <w:color w:val="2A2C2E"/>
          <w:sz w:val="28"/>
          <w:szCs w:val="28"/>
        </w:rPr>
        <w:t xml:space="preserve"> i.e.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33"/>
          <w:szCs w:val="33"/>
        </w:rPr>
        <w:t>M</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\mathrm{WM}(\mathbf{\alpha}, \mathbf{+1})</w:t>
      </w:r>
      <w:r>
        <w:rPr>
          <w:rFonts w:ascii="MS Mincho" w:eastAsia="MS Mincho" w:hAnsi="MS Mincho" w:cs="MS Mincho"/>
          <w:color w:val="2A2C2E"/>
          <w:sz w:val="33"/>
          <w:szCs w:val="33"/>
        </w:rPr>
        <w:t> </w:t>
      </w:r>
      <w:r>
        <w:rPr>
          <w:rFonts w:ascii="Helvetica" w:hAnsi="Helvetica" w:cs="Helvetica"/>
          <w:color w:val="2A2C2E"/>
          <w:sz w:val="33"/>
          <w:szCs w:val="33"/>
        </w:rPr>
        <w:t> WM(</w:t>
      </w:r>
      <w:r>
        <w:rPr>
          <w:rFonts w:ascii="Helvetica" w:hAnsi="Helvetica" w:cs="Helvetica"/>
          <w:i/>
          <w:iCs/>
          <w:color w:val="2A2C2E"/>
          <w:sz w:val="33"/>
          <w:szCs w:val="33"/>
        </w:rPr>
        <w:t>α</w:t>
      </w: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p>
    <w:p w14:paraId="3B7D107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where </w:t>
      </w:r>
      <w:r>
        <w:rPr>
          <w:rFonts w:ascii="Helvetica" w:hAnsi="Helvetica" w:cs="Helvetica"/>
          <w:b/>
          <w:bCs/>
          <w:color w:val="2A2C2E"/>
          <w:sz w:val="28"/>
          <w:szCs w:val="28"/>
        </w:rPr>
        <w:t>−1</w:t>
      </w:r>
      <w:r>
        <w:rPr>
          <w:rFonts w:ascii="Helvetica" w:hAnsi="Helvetica" w:cs="Helvetica"/>
          <w:color w:val="2A2C2E"/>
          <w:sz w:val="28"/>
          <w:szCs w:val="28"/>
        </w:rPr>
        <w:t xml:space="preserve"> and </w:t>
      </w:r>
      <w:r>
        <w:rPr>
          <w:rFonts w:ascii="Helvetica" w:hAnsi="Helvetica" w:cs="Helvetica"/>
          <w:b/>
          <w:bCs/>
          <w:color w:val="2A2C2E"/>
          <w:sz w:val="28"/>
          <w:szCs w:val="28"/>
        </w:rPr>
        <w:t>+1</w:t>
      </w:r>
      <w:r>
        <w:rPr>
          <w:rFonts w:ascii="Helvetica" w:hAnsi="Helvetica" w:cs="Helvetica"/>
          <w:color w:val="2A2C2E"/>
          <w:sz w:val="28"/>
          <w:szCs w:val="28"/>
        </w:rPr>
        <w:t xml:space="preserve"> are vectors where all values are -1 and +1 respectively.</w:t>
      </w:r>
    </w:p>
    <w:p w14:paraId="47EE7CDB"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After computing</w:t>
      </w:r>
    </w:p>
    <w:p w14:paraId="2338A83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4F990FF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3E06E228"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291EE76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21A14B1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\mathrm{WM}_{-1}</w:t>
      </w:r>
    </w:p>
    <w:p w14:paraId="43C9986D"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WM</w:t>
      </w:r>
    </w:p>
    <w:tbl>
      <w:tblPr>
        <w:tblW w:w="0" w:type="auto"/>
        <w:tblInd w:w="-108" w:type="dxa"/>
        <w:tblBorders>
          <w:top w:val="nil"/>
          <w:left w:val="nil"/>
          <w:right w:val="nil"/>
        </w:tblBorders>
        <w:tblLayout w:type="fixed"/>
        <w:tblLook w:val="0000" w:firstRow="0" w:lastRow="0" w:firstColumn="0" w:lastColumn="0" w:noHBand="0" w:noVBand="0"/>
      </w:tblPr>
      <w:tblGrid>
        <w:gridCol w:w="1"/>
        <w:gridCol w:w="322"/>
        <w:gridCol w:w="236"/>
      </w:tblGrid>
      <w:tr w:rsidR="00902F69" w14:paraId="3A3FF29D" w14:textId="77777777">
        <w:tblPrEx>
          <w:tblCellMar>
            <w:top w:w="0" w:type="dxa"/>
            <w:bottom w:w="0" w:type="dxa"/>
          </w:tblCellMar>
        </w:tblPrEx>
        <w:tc>
          <w:tcPr>
            <w:tcW w:w="323" w:type="dxa"/>
            <w:gridSpan w:val="2"/>
            <w:vAlign w:val="bottom"/>
          </w:tcPr>
          <w:p w14:paraId="27E971D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41C19362"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460D4BB0" w14:textId="77777777">
        <w:tblPrEx>
          <w:tblCellMar>
            <w:top w:w="0" w:type="dxa"/>
            <w:bottom w:w="0" w:type="dxa"/>
          </w:tblCellMar>
        </w:tblPrEx>
        <w:tc>
          <w:tcPr>
            <w:tcW w:w="323" w:type="dxa"/>
            <w:hMerge w:val="restart"/>
            <w:vAlign w:val="bottom"/>
          </w:tcPr>
          <w:p w14:paraId="424B4CF9" w14:textId="77777777" w:rsidR="00902F69" w:rsidRDefault="00902F69">
            <w:pPr>
              <w:widowControl w:val="0"/>
              <w:autoSpaceDE w:val="0"/>
              <w:autoSpaceDN w:val="0"/>
              <w:adjustRightInd w:val="0"/>
              <w:rPr>
                <w:rFonts w:ascii="Helvetica" w:hAnsi="Helvetica" w:cs="Helvetica"/>
                <w:color w:val="2A2C2E"/>
                <w:sz w:val="33"/>
                <w:szCs w:val="33"/>
              </w:rPr>
            </w:pPr>
          </w:p>
        </w:tc>
        <w:tc>
          <w:tcPr>
            <w:tcW w:w="323" w:type="dxa"/>
            <w:gridSpan w:val="2"/>
            <w:hMerge/>
            <w:vAlign w:val="bottom"/>
          </w:tcPr>
          <w:p w14:paraId="5DD4C16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71D77A8"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and</w:t>
      </w:r>
    </w:p>
    <w:p w14:paraId="10841DE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377C17C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2EA85C7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0BEF5BA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789AFDA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\mathrm{WM}_{+1}</w:t>
      </w:r>
    </w:p>
    <w:p w14:paraId="6D01415C"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WM</w:t>
      </w:r>
    </w:p>
    <w:tbl>
      <w:tblPr>
        <w:tblW w:w="0" w:type="auto"/>
        <w:tblInd w:w="-108" w:type="dxa"/>
        <w:tblBorders>
          <w:top w:val="nil"/>
          <w:left w:val="nil"/>
          <w:right w:val="nil"/>
        </w:tblBorders>
        <w:tblLayout w:type="fixed"/>
        <w:tblLook w:val="0000" w:firstRow="0" w:lastRow="0" w:firstColumn="0" w:lastColumn="0" w:noHBand="0" w:noVBand="0"/>
      </w:tblPr>
      <w:tblGrid>
        <w:gridCol w:w="1"/>
        <w:gridCol w:w="322"/>
        <w:gridCol w:w="236"/>
      </w:tblGrid>
      <w:tr w:rsidR="00902F69" w14:paraId="7EB42E5C" w14:textId="77777777">
        <w:tblPrEx>
          <w:tblCellMar>
            <w:top w:w="0" w:type="dxa"/>
            <w:bottom w:w="0" w:type="dxa"/>
          </w:tblCellMar>
        </w:tblPrEx>
        <w:tc>
          <w:tcPr>
            <w:tcW w:w="323" w:type="dxa"/>
            <w:gridSpan w:val="2"/>
            <w:vAlign w:val="bottom"/>
          </w:tcPr>
          <w:p w14:paraId="64355D08"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+1</w:t>
            </w:r>
          </w:p>
        </w:tc>
        <w:tc>
          <w:tcPr>
            <w:tcW w:w="40" w:type="dxa"/>
            <w:vAlign w:val="bottom"/>
          </w:tcPr>
          <w:p w14:paraId="6E3EEA6C"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AF88E20" w14:textId="77777777">
        <w:tblPrEx>
          <w:tblCellMar>
            <w:top w:w="0" w:type="dxa"/>
            <w:bottom w:w="0" w:type="dxa"/>
          </w:tblCellMar>
        </w:tblPrEx>
        <w:tc>
          <w:tcPr>
            <w:tcW w:w="323" w:type="dxa"/>
            <w:hMerge w:val="restart"/>
            <w:vAlign w:val="bottom"/>
          </w:tcPr>
          <w:p w14:paraId="61638CCF" w14:textId="77777777" w:rsidR="00902F69" w:rsidRDefault="00902F69">
            <w:pPr>
              <w:widowControl w:val="0"/>
              <w:autoSpaceDE w:val="0"/>
              <w:autoSpaceDN w:val="0"/>
              <w:adjustRightInd w:val="0"/>
              <w:rPr>
                <w:rFonts w:ascii="Helvetica" w:hAnsi="Helvetica" w:cs="Helvetica"/>
                <w:color w:val="2A2C2E"/>
                <w:sz w:val="33"/>
                <w:szCs w:val="33"/>
              </w:rPr>
            </w:pPr>
          </w:p>
        </w:tc>
        <w:tc>
          <w:tcPr>
            <w:tcW w:w="323" w:type="dxa"/>
            <w:gridSpan w:val="2"/>
            <w:hMerge/>
            <w:vAlign w:val="bottom"/>
          </w:tcPr>
          <w:p w14:paraId="431DD81C"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C71474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 the function </w:t>
      </w:r>
      <w:r>
        <w:rPr>
          <w:rFonts w:ascii="Helvetica" w:hAnsi="Helvetica" w:cs="Helvetica"/>
          <w:b/>
          <w:bCs/>
          <w:color w:val="2A2C2E"/>
          <w:sz w:val="28"/>
          <w:szCs w:val="28"/>
        </w:rPr>
        <w:t>intermediate_node_weighted_mistakes</w:t>
      </w:r>
      <w:r>
        <w:rPr>
          <w:rFonts w:ascii="Helvetica" w:hAnsi="Helvetica" w:cs="Helvetica"/>
          <w:color w:val="2A2C2E"/>
          <w:sz w:val="28"/>
          <w:szCs w:val="28"/>
        </w:rPr>
        <w:t xml:space="preserve"> should return the lower of the two weights of mistakes, along with the class associated with that weight. The function should be analogous to the following Python function:</w:t>
      </w:r>
    </w:p>
    <w:p w14:paraId="00C9418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43E452E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294D46D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14A403D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733354F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134FAB7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7271304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7B55AA9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207D854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0A6E870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4D3DEA2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5B4CF49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11</w:t>
      </w:r>
    </w:p>
    <w:p w14:paraId="325052E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12</w:t>
      </w:r>
    </w:p>
    <w:p w14:paraId="4E89EA3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13</w:t>
      </w:r>
    </w:p>
    <w:p w14:paraId="1BEA5E6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14</w:t>
      </w:r>
    </w:p>
    <w:p w14:paraId="0935426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15</w:t>
      </w:r>
    </w:p>
    <w:p w14:paraId="5B415C3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16</w:t>
      </w:r>
    </w:p>
    <w:p w14:paraId="757B419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17</w:t>
      </w:r>
    </w:p>
    <w:p w14:paraId="148FD34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18</w:t>
      </w:r>
    </w:p>
    <w:p w14:paraId="6CA96F8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19</w:t>
      </w:r>
    </w:p>
    <w:p w14:paraId="3B29AB3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20</w:t>
      </w:r>
    </w:p>
    <w:p w14:paraId="48998CE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21</w:t>
      </w:r>
    </w:p>
    <w:p w14:paraId="45BE8D46" w14:textId="77777777" w:rsidR="00902F69" w:rsidRDefault="00902F69" w:rsidP="00902F69">
      <w:pPr>
        <w:widowControl w:val="0"/>
        <w:autoSpaceDE w:val="0"/>
        <w:autoSpaceDN w:val="0"/>
        <w:adjustRightInd w:val="0"/>
        <w:rPr>
          <w:rFonts w:ascii="Monaco" w:hAnsi="Monaco" w:cs="Monaco"/>
          <w:color w:val="3C3C3B"/>
        </w:rPr>
      </w:pPr>
    </w:p>
    <w:p w14:paraId="3A3E81BC" w14:textId="77777777" w:rsidR="00902F69" w:rsidRDefault="00902F69" w:rsidP="00902F69">
      <w:pPr>
        <w:widowControl w:val="0"/>
        <w:autoSpaceDE w:val="0"/>
        <w:autoSpaceDN w:val="0"/>
        <w:adjustRightInd w:val="0"/>
        <w:rPr>
          <w:rFonts w:ascii="Monaco" w:hAnsi="Monaco" w:cs="Monaco"/>
          <w:color w:val="3C3C3B"/>
        </w:rPr>
      </w:pPr>
    </w:p>
    <w:p w14:paraId="0B03D1D5" w14:textId="77777777" w:rsidR="00902F69" w:rsidRDefault="00902F69" w:rsidP="00902F69">
      <w:pPr>
        <w:widowControl w:val="0"/>
        <w:autoSpaceDE w:val="0"/>
        <w:autoSpaceDN w:val="0"/>
        <w:adjustRightInd w:val="0"/>
        <w:rPr>
          <w:rFonts w:ascii="Monaco" w:hAnsi="Monaco" w:cs="Monaco"/>
          <w:color w:val="3C3C3B"/>
        </w:rPr>
      </w:pPr>
    </w:p>
    <w:p w14:paraId="2C95854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intermediate_node_weighted_mistakes(labels_in_node, data_weights):</w:t>
      </w:r>
    </w:p>
    <w:p w14:paraId="7F262D9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Sum the weights of all entries with label +1</w:t>
      </w:r>
    </w:p>
    <w:p w14:paraId="76B0A47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total_weight_positive </w:t>
      </w:r>
      <w:r>
        <w:rPr>
          <w:rFonts w:ascii="Monaco" w:hAnsi="Monaco" w:cs="Monaco"/>
          <w:color w:val="33888D"/>
        </w:rPr>
        <w:t>=</w:t>
      </w:r>
      <w:r>
        <w:rPr>
          <w:rFonts w:ascii="Monaco" w:hAnsi="Monaco" w:cs="Monaco"/>
          <w:color w:val="3C3C3B"/>
        </w:rPr>
        <w:t xml:space="preserve"> </w:t>
      </w:r>
      <w:r>
        <w:rPr>
          <w:rFonts w:ascii="Monaco" w:hAnsi="Monaco" w:cs="Monaco"/>
          <w:color w:val="345C9E"/>
        </w:rPr>
        <w:t>sum</w:t>
      </w:r>
      <w:r>
        <w:rPr>
          <w:rFonts w:ascii="Monaco" w:hAnsi="Monaco" w:cs="Monaco"/>
          <w:color w:val="3C3C3B"/>
        </w:rPr>
        <w:t xml:space="preserve">(data_weights[labels_in_node </w:t>
      </w:r>
      <w:r>
        <w:rPr>
          <w:rFonts w:ascii="Monaco" w:hAnsi="Monaco" w:cs="Monaco"/>
          <w:color w:val="33888D"/>
        </w:rPr>
        <w:t>==</w:t>
      </w:r>
      <w:r>
        <w:rPr>
          <w:rFonts w:ascii="Monaco" w:hAnsi="Monaco" w:cs="Monaco"/>
          <w:color w:val="3C3C3B"/>
        </w:rPr>
        <w:t xml:space="preserve"> </w:t>
      </w:r>
      <w:r>
        <w:rPr>
          <w:rFonts w:ascii="Monaco" w:hAnsi="Monaco" w:cs="Monaco"/>
          <w:color w:val="33888D"/>
        </w:rPr>
        <w:t>+</w:t>
      </w:r>
      <w:r>
        <w:rPr>
          <w:rFonts w:ascii="Monaco" w:hAnsi="Monaco" w:cs="Monaco"/>
          <w:color w:val="F07319"/>
        </w:rPr>
        <w:t>1</w:t>
      </w:r>
      <w:r>
        <w:rPr>
          <w:rFonts w:ascii="Monaco" w:hAnsi="Monaco" w:cs="Monaco"/>
          <w:color w:val="3C3C3B"/>
        </w:rPr>
        <w:t>])</w:t>
      </w:r>
    </w:p>
    <w:p w14:paraId="71A17D1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5B4970F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Weight of mistakes for predicting all -1's is equal to the sum above</w:t>
      </w:r>
    </w:p>
    <w:p w14:paraId="2B7F8CD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574A2D0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weighted_mistakes_all_negative </w:t>
      </w:r>
      <w:r>
        <w:rPr>
          <w:rFonts w:ascii="Monaco" w:hAnsi="Monaco" w:cs="Monaco"/>
          <w:color w:val="33888D"/>
        </w:rPr>
        <w:t>=</w:t>
      </w:r>
      <w:r>
        <w:rPr>
          <w:rFonts w:ascii="Monaco" w:hAnsi="Monaco" w:cs="Monaco"/>
          <w:color w:val="3C3C3B"/>
        </w:rPr>
        <w:t xml:space="preserve"> ...</w:t>
      </w:r>
    </w:p>
    <w:p w14:paraId="53AD5B9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C9FED6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Sum the weights of all entries with label -1</w:t>
      </w:r>
    </w:p>
    <w:p w14:paraId="5E64373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45A6A01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total_weight_negative </w:t>
      </w:r>
      <w:r>
        <w:rPr>
          <w:rFonts w:ascii="Monaco" w:hAnsi="Monaco" w:cs="Monaco"/>
          <w:color w:val="33888D"/>
        </w:rPr>
        <w:t>=</w:t>
      </w:r>
      <w:r>
        <w:rPr>
          <w:rFonts w:ascii="Monaco" w:hAnsi="Monaco" w:cs="Monaco"/>
          <w:color w:val="3C3C3B"/>
        </w:rPr>
        <w:t xml:space="preserve"> ...</w:t>
      </w:r>
    </w:p>
    <w:p w14:paraId="2458F9F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47A172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Weight of mistakes for predicting all +1's is equal to the sum above</w:t>
      </w:r>
    </w:p>
    <w:p w14:paraId="5AD7034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05A5283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weighted_mistakes_all_positive </w:t>
      </w:r>
      <w:r>
        <w:rPr>
          <w:rFonts w:ascii="Monaco" w:hAnsi="Monaco" w:cs="Monaco"/>
          <w:color w:val="33888D"/>
        </w:rPr>
        <w:t>=</w:t>
      </w:r>
      <w:r>
        <w:rPr>
          <w:rFonts w:ascii="Monaco" w:hAnsi="Monaco" w:cs="Monaco"/>
          <w:color w:val="3C3C3B"/>
        </w:rPr>
        <w:t xml:space="preserve"> ...</w:t>
      </w:r>
    </w:p>
    <w:p w14:paraId="2C0477A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426F524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Return the tuple (weight, class_label) representing the lower of the two </w:t>
      </w:r>
    </w:p>
    <w:p w14:paraId="43B45D5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weights</w:t>
      </w:r>
    </w:p>
    <w:p w14:paraId="796E7E0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class_label should be an integer of value +1 or -1.</w:t>
      </w:r>
    </w:p>
    <w:p w14:paraId="1EE5595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If the two weights are identical, return (weighted_mistakes_all_positive</w:t>
      </w:r>
    </w:p>
    <w:p w14:paraId="5FA20CA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,+1)</w:t>
      </w:r>
    </w:p>
    <w:p w14:paraId="66CBD0D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341772B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299A411" w14:textId="77777777" w:rsidR="00902F69" w:rsidRDefault="00902F69" w:rsidP="00902F69">
      <w:pPr>
        <w:widowControl w:val="0"/>
        <w:autoSpaceDE w:val="0"/>
        <w:autoSpaceDN w:val="0"/>
        <w:adjustRightInd w:val="0"/>
        <w:rPr>
          <w:rFonts w:ascii="Monaco" w:hAnsi="Monaco" w:cs="Monaco"/>
          <w:color w:val="3C3C3B"/>
        </w:rPr>
      </w:pPr>
    </w:p>
    <w:p w14:paraId="5B37C6C3" w14:textId="77777777" w:rsidR="00902F69" w:rsidRDefault="00902F69" w:rsidP="00902F69">
      <w:pPr>
        <w:widowControl w:val="0"/>
        <w:autoSpaceDE w:val="0"/>
        <w:autoSpaceDN w:val="0"/>
        <w:adjustRightInd w:val="0"/>
        <w:rPr>
          <w:rFonts w:ascii="Monaco" w:hAnsi="Monaco" w:cs="Monaco"/>
          <w:color w:val="9E9F9D"/>
        </w:rPr>
      </w:pPr>
    </w:p>
    <w:p w14:paraId="05D11597" w14:textId="77777777" w:rsidR="00902F69" w:rsidRDefault="00902F69" w:rsidP="00902F69">
      <w:pPr>
        <w:widowControl w:val="0"/>
        <w:autoSpaceDE w:val="0"/>
        <w:autoSpaceDN w:val="0"/>
        <w:adjustRightInd w:val="0"/>
        <w:rPr>
          <w:rFonts w:ascii="Monaco" w:hAnsi="Monaco" w:cs="Monaco"/>
          <w:color w:val="3C3C3B"/>
        </w:rPr>
      </w:pPr>
    </w:p>
    <w:p w14:paraId="4135F7C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E706B48"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10. </w:t>
      </w:r>
      <w:r>
        <w:rPr>
          <w:rFonts w:ascii="Helvetica" w:hAnsi="Helvetica" w:cs="Helvetica"/>
          <w:color w:val="2A2C2E"/>
          <w:sz w:val="28"/>
          <w:szCs w:val="28"/>
        </w:rPr>
        <w:t xml:space="preserve">Recall that the </w:t>
      </w:r>
      <w:r>
        <w:rPr>
          <w:rFonts w:ascii="Helvetica" w:hAnsi="Helvetica" w:cs="Helvetica"/>
          <w:b/>
          <w:bCs/>
          <w:color w:val="2A2C2E"/>
          <w:sz w:val="28"/>
          <w:szCs w:val="28"/>
        </w:rPr>
        <w:t>classification error</w:t>
      </w:r>
      <w:r>
        <w:rPr>
          <w:rFonts w:ascii="Helvetica" w:hAnsi="Helvetica" w:cs="Helvetica"/>
          <w:color w:val="2A2C2E"/>
          <w:sz w:val="28"/>
          <w:szCs w:val="28"/>
        </w:rPr>
        <w:t xml:space="preserve"> is defined as follows:</w:t>
      </w:r>
    </w:p>
    <w:p w14:paraId="49D09401"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classification error=</w:t>
      </w:r>
    </w:p>
    <w:p w14:paraId="61CAC4F3"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mistakes</w:t>
      </w:r>
    </w:p>
    <w:p w14:paraId="3AF28F45"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all data points</w:t>
      </w:r>
    </w:p>
    <w:p w14:paraId="066F209D" w14:textId="77777777" w:rsidR="00902F69" w:rsidRDefault="00902F69" w:rsidP="00902F69">
      <w:pPr>
        <w:widowControl w:val="0"/>
        <w:autoSpaceDE w:val="0"/>
        <w:autoSpaceDN w:val="0"/>
        <w:adjustRightInd w:val="0"/>
        <w:rPr>
          <w:rFonts w:ascii="Helvetica" w:hAnsi="Helvetica" w:cs="Helvetica"/>
          <w:color w:val="2A2C2E"/>
          <w:sz w:val="34"/>
          <w:szCs w:val="34"/>
        </w:rPr>
      </w:pPr>
    </w:p>
    <w:p w14:paraId="7042D2A4"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28"/>
          <w:szCs w:val="28"/>
        </w:rPr>
        <w:t>Quiz Question:</w:t>
      </w:r>
      <w:r>
        <w:rPr>
          <w:rFonts w:ascii="Helvetica" w:hAnsi="Helvetica" w:cs="Helvetica"/>
          <w:color w:val="2A2C2E"/>
          <w:sz w:val="28"/>
          <w:szCs w:val="28"/>
        </w:rPr>
        <w:t xml:space="preserve"> If we set the weights</w:t>
      </w:r>
    </w:p>
    <w:p w14:paraId="4E97D2D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3180664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5E0D2B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3D017CC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\alpha =1</w:t>
      </w:r>
    </w:p>
    <w:p w14:paraId="7D1D534E"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α</w:t>
      </w:r>
      <w:r>
        <w:rPr>
          <w:rFonts w:ascii="Helvetica" w:hAnsi="Helvetica" w:cs="Helvetica"/>
          <w:color w:val="2A2C2E"/>
          <w:sz w:val="33"/>
          <w:szCs w:val="33"/>
        </w:rPr>
        <w:t>=1</w:t>
      </w:r>
      <w:r>
        <w:rPr>
          <w:rFonts w:ascii="Helvetica" w:hAnsi="Helvetica" w:cs="Helvetica"/>
          <w:color w:val="2A2C2E"/>
          <w:sz w:val="28"/>
          <w:szCs w:val="28"/>
        </w:rPr>
        <w:t xml:space="preserve"> for all data points, how is the weight of mistakes</w:t>
      </w:r>
    </w:p>
    <w:p w14:paraId="6911D63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6C52DD3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41FD181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591078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47DAF7E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665FAD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0153F4D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0CE5094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9A146C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\mathrm{WM}(\mathbf{\alpha}, \mathbf{\hat{y}})</w:t>
      </w:r>
    </w:p>
    <w:p w14:paraId="4B2513CD"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7DF16406" w14:textId="77777777">
        <w:tblPrEx>
          <w:tblCellMar>
            <w:top w:w="0" w:type="dxa"/>
            <w:bottom w:w="0" w:type="dxa"/>
          </w:tblCellMar>
        </w:tblPrEx>
        <w:tc>
          <w:tcPr>
            <w:tcW w:w="211" w:type="dxa"/>
            <w:gridSpan w:val="2"/>
            <w:vAlign w:val="bottom"/>
          </w:tcPr>
          <w:p w14:paraId="687576FD"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7D62A7BD"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4CCA0A13"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3787FC6B" w14:textId="77777777">
        <w:tblPrEx>
          <w:tblCellMar>
            <w:top w:w="0" w:type="dxa"/>
            <w:bottom w:w="0" w:type="dxa"/>
          </w:tblCellMar>
        </w:tblPrEx>
        <w:tc>
          <w:tcPr>
            <w:tcW w:w="211" w:type="dxa"/>
            <w:hMerge w:val="restart"/>
            <w:vAlign w:val="bottom"/>
          </w:tcPr>
          <w:p w14:paraId="30973450"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33BEBDE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6EB62D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color w:val="2A2C2E"/>
          <w:sz w:val="28"/>
          <w:szCs w:val="28"/>
        </w:rPr>
        <w:t xml:space="preserve"> related to the classification error?</w:t>
      </w:r>
    </w:p>
    <w:p w14:paraId="3F3CE23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Function to pick best feature to split on</w:t>
      </w:r>
    </w:p>
    <w:p w14:paraId="1DBF7D0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11. </w:t>
      </w:r>
      <w:r>
        <w:rPr>
          <w:rFonts w:ascii="Helvetica" w:hAnsi="Helvetica" w:cs="Helvetica"/>
          <w:color w:val="2A2C2E"/>
          <w:sz w:val="28"/>
          <w:szCs w:val="28"/>
        </w:rPr>
        <w:t>We continue modifying our decision tree code from the earlier assignment to incorporate weighting of individual data points. The next step is to pick the best feature to split on.</w:t>
      </w:r>
    </w:p>
    <w:p w14:paraId="562D151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w:t>
      </w:r>
      <w:r>
        <w:rPr>
          <w:rFonts w:ascii="Helvetica" w:hAnsi="Helvetica" w:cs="Helvetica"/>
          <w:b/>
          <w:bCs/>
          <w:color w:val="2A2C2E"/>
          <w:sz w:val="28"/>
          <w:szCs w:val="28"/>
        </w:rPr>
        <w:t>best_splitting_feature</w:t>
      </w:r>
      <w:r>
        <w:rPr>
          <w:rFonts w:ascii="Helvetica" w:hAnsi="Helvetica" w:cs="Helvetica"/>
          <w:color w:val="2A2C2E"/>
          <w:sz w:val="28"/>
          <w:szCs w:val="28"/>
        </w:rPr>
        <w:t xml:space="preserve"> function is similar to the one from the earlier assignment with two minor modifications:</w:t>
      </w:r>
    </w:p>
    <w:p w14:paraId="1A8FFEFC" w14:textId="77777777" w:rsidR="00902F69" w:rsidRDefault="00902F69" w:rsidP="00902F69">
      <w:pPr>
        <w:widowControl w:val="0"/>
        <w:numPr>
          <w:ilvl w:val="0"/>
          <w:numId w:val="1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The function </w:t>
      </w:r>
      <w:r>
        <w:rPr>
          <w:rFonts w:ascii="Helvetica" w:hAnsi="Helvetica" w:cs="Helvetica"/>
          <w:b/>
          <w:bCs/>
          <w:color w:val="2A2C2E"/>
          <w:sz w:val="28"/>
          <w:szCs w:val="28"/>
        </w:rPr>
        <w:t>best_splitting_feature</w:t>
      </w:r>
      <w:r>
        <w:rPr>
          <w:rFonts w:ascii="Helvetica" w:hAnsi="Helvetica" w:cs="Helvetica"/>
          <w:color w:val="2A2C2E"/>
          <w:sz w:val="28"/>
          <w:szCs w:val="28"/>
        </w:rPr>
        <w:t xml:space="preserve"> should now accept an extra parameter data_weights to take account of weights of data points.</w:t>
      </w:r>
    </w:p>
    <w:p w14:paraId="2135D048" w14:textId="77777777" w:rsidR="00902F69" w:rsidRDefault="00902F69" w:rsidP="00902F69">
      <w:pPr>
        <w:widowControl w:val="0"/>
        <w:numPr>
          <w:ilvl w:val="0"/>
          <w:numId w:val="1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Instead of computing the number of mistakes in the left and right side of the split, we compute the weight of mistakes for both sides, add up the two weights, and divide it by the total weight of the data.</w:t>
      </w:r>
    </w:p>
    <w:p w14:paraId="28841F9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Your function should be analogous to the following Python function:</w:t>
      </w:r>
    </w:p>
    <w:p w14:paraId="6FBDB27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5B7520D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3779408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41AC666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0DE0AF6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7FB6725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154D3E9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4F67B9C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594E7EE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3367309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18BF23E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77D1776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11</w:t>
      </w:r>
    </w:p>
    <w:p w14:paraId="39DFDCB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12</w:t>
      </w:r>
    </w:p>
    <w:p w14:paraId="5C22B72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13</w:t>
      </w:r>
    </w:p>
    <w:p w14:paraId="3AD89A1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14</w:t>
      </w:r>
    </w:p>
    <w:p w14:paraId="229B950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15</w:t>
      </w:r>
    </w:p>
    <w:p w14:paraId="45B039D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16</w:t>
      </w:r>
    </w:p>
    <w:p w14:paraId="14A84F0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17</w:t>
      </w:r>
    </w:p>
    <w:p w14:paraId="17EC18B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18</w:t>
      </w:r>
    </w:p>
    <w:p w14:paraId="577D945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19</w:t>
      </w:r>
    </w:p>
    <w:p w14:paraId="07B01E8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20</w:t>
      </w:r>
    </w:p>
    <w:p w14:paraId="0A90DE5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21</w:t>
      </w:r>
    </w:p>
    <w:p w14:paraId="72AF792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22</w:t>
      </w:r>
    </w:p>
    <w:p w14:paraId="50C72E5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23</w:t>
      </w:r>
    </w:p>
    <w:p w14:paraId="044AD9B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24</w:t>
      </w:r>
    </w:p>
    <w:p w14:paraId="468E135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25</w:t>
      </w:r>
    </w:p>
    <w:p w14:paraId="5389121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26</w:t>
      </w:r>
    </w:p>
    <w:p w14:paraId="4C874D7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27</w:t>
      </w:r>
    </w:p>
    <w:p w14:paraId="7DB319D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28</w:t>
      </w:r>
    </w:p>
    <w:p w14:paraId="5AF3C1A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29</w:t>
      </w:r>
    </w:p>
    <w:p w14:paraId="5459B88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30</w:t>
      </w:r>
    </w:p>
    <w:p w14:paraId="1108F31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31</w:t>
      </w:r>
    </w:p>
    <w:p w14:paraId="1F63010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32</w:t>
      </w:r>
    </w:p>
    <w:p w14:paraId="342BB93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33</w:t>
      </w:r>
    </w:p>
    <w:p w14:paraId="0C6E6CD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34</w:t>
      </w:r>
    </w:p>
    <w:p w14:paraId="035274D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35</w:t>
      </w:r>
    </w:p>
    <w:p w14:paraId="0D58EB7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36</w:t>
      </w:r>
    </w:p>
    <w:p w14:paraId="274E172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37</w:t>
      </w:r>
    </w:p>
    <w:p w14:paraId="79DA819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38</w:t>
      </w:r>
    </w:p>
    <w:p w14:paraId="4EA9681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39</w:t>
      </w:r>
    </w:p>
    <w:p w14:paraId="540A76F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40</w:t>
      </w:r>
    </w:p>
    <w:p w14:paraId="3083E32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41</w:t>
      </w:r>
    </w:p>
    <w:p w14:paraId="4EAE8385" w14:textId="77777777" w:rsidR="00902F69" w:rsidRDefault="00902F69" w:rsidP="00902F69">
      <w:pPr>
        <w:widowControl w:val="0"/>
        <w:autoSpaceDE w:val="0"/>
        <w:autoSpaceDN w:val="0"/>
        <w:adjustRightInd w:val="0"/>
        <w:rPr>
          <w:rFonts w:ascii="Monaco" w:hAnsi="Monaco" w:cs="Monaco"/>
          <w:color w:val="3C3C3B"/>
        </w:rPr>
      </w:pPr>
    </w:p>
    <w:p w14:paraId="17F8672D" w14:textId="77777777" w:rsidR="00902F69" w:rsidRDefault="00902F69" w:rsidP="00902F69">
      <w:pPr>
        <w:widowControl w:val="0"/>
        <w:autoSpaceDE w:val="0"/>
        <w:autoSpaceDN w:val="0"/>
        <w:adjustRightInd w:val="0"/>
        <w:rPr>
          <w:rFonts w:ascii="Monaco" w:hAnsi="Monaco" w:cs="Monaco"/>
          <w:color w:val="3C3C3B"/>
        </w:rPr>
      </w:pPr>
    </w:p>
    <w:p w14:paraId="2F9AE55E" w14:textId="77777777" w:rsidR="00902F69" w:rsidRDefault="00902F69" w:rsidP="00902F69">
      <w:pPr>
        <w:widowControl w:val="0"/>
        <w:autoSpaceDE w:val="0"/>
        <w:autoSpaceDN w:val="0"/>
        <w:adjustRightInd w:val="0"/>
        <w:rPr>
          <w:rFonts w:ascii="Monaco" w:hAnsi="Monaco" w:cs="Monaco"/>
          <w:color w:val="3C3C3B"/>
        </w:rPr>
      </w:pPr>
    </w:p>
    <w:p w14:paraId="645E0D9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B7E79"/>
        </w:rPr>
        <w:t># If the data is identical in each feature, this function should return None</w:t>
      </w:r>
    </w:p>
    <w:p w14:paraId="073BDD15" w14:textId="77777777" w:rsidR="00902F69" w:rsidRDefault="00902F69" w:rsidP="00902F69">
      <w:pPr>
        <w:widowControl w:val="0"/>
        <w:autoSpaceDE w:val="0"/>
        <w:autoSpaceDN w:val="0"/>
        <w:adjustRightInd w:val="0"/>
        <w:rPr>
          <w:rFonts w:ascii="Monaco" w:hAnsi="Monaco" w:cs="Monaco"/>
          <w:color w:val="3C3C3B"/>
        </w:rPr>
      </w:pPr>
    </w:p>
    <w:p w14:paraId="1E9D1AD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best_splitting_feature(data, features, target, data_weights):</w:t>
      </w:r>
    </w:p>
    <w:p w14:paraId="0C1B640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1D923A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These variables will keep track of the best feature and the corresponding </w:t>
      </w:r>
    </w:p>
    <w:p w14:paraId="523A9A7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error</w:t>
      </w:r>
    </w:p>
    <w:p w14:paraId="2D4468F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best_feature </w:t>
      </w:r>
      <w:r>
        <w:rPr>
          <w:rFonts w:ascii="Monaco" w:hAnsi="Monaco" w:cs="Monaco"/>
          <w:color w:val="33888D"/>
        </w:rPr>
        <w:t>=</w:t>
      </w:r>
      <w:r>
        <w:rPr>
          <w:rFonts w:ascii="Monaco" w:hAnsi="Monaco" w:cs="Monaco"/>
          <w:color w:val="3C3C3B"/>
        </w:rPr>
        <w:t xml:space="preserve"> </w:t>
      </w:r>
      <w:r>
        <w:rPr>
          <w:rFonts w:ascii="Monaco" w:hAnsi="Monaco" w:cs="Monaco"/>
          <w:color w:val="F07319"/>
        </w:rPr>
        <w:t>None</w:t>
      </w:r>
    </w:p>
    <w:p w14:paraId="347B021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best_error </w:t>
      </w:r>
      <w:r>
        <w:rPr>
          <w:rFonts w:ascii="Monaco" w:hAnsi="Monaco" w:cs="Monaco"/>
          <w:color w:val="33888D"/>
        </w:rPr>
        <w:t>=</w:t>
      </w:r>
      <w:r>
        <w:rPr>
          <w:rFonts w:ascii="Monaco" w:hAnsi="Monaco" w:cs="Monaco"/>
          <w:color w:val="3C3C3B"/>
        </w:rPr>
        <w:t xml:space="preserve"> </w:t>
      </w:r>
      <w:r>
        <w:rPr>
          <w:rFonts w:ascii="Monaco" w:hAnsi="Monaco" w:cs="Monaco"/>
          <w:color w:val="345C9E"/>
        </w:rPr>
        <w:t>float</w:t>
      </w:r>
      <w:r>
        <w:rPr>
          <w:rFonts w:ascii="Monaco" w:hAnsi="Monaco" w:cs="Monaco"/>
          <w:color w:val="3C3C3B"/>
        </w:rPr>
        <w:t>(</w:t>
      </w:r>
      <w:r>
        <w:rPr>
          <w:rFonts w:ascii="Monaco" w:hAnsi="Monaco" w:cs="Monaco"/>
          <w:color w:val="5F7C03"/>
        </w:rPr>
        <w:t>'+inf'</w:t>
      </w:r>
      <w:r>
        <w:rPr>
          <w:rFonts w:ascii="Monaco" w:hAnsi="Monaco" w:cs="Monaco"/>
          <w:color w:val="3C3C3B"/>
        </w:rPr>
        <w:t xml:space="preserve">) </w:t>
      </w:r>
    </w:p>
    <w:p w14:paraId="6E0B7DE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num_points </w:t>
      </w:r>
      <w:r>
        <w:rPr>
          <w:rFonts w:ascii="Monaco" w:hAnsi="Monaco" w:cs="Monaco"/>
          <w:color w:val="33888D"/>
        </w:rPr>
        <w:t>=</w:t>
      </w:r>
      <w:r>
        <w:rPr>
          <w:rFonts w:ascii="Monaco" w:hAnsi="Monaco" w:cs="Monaco"/>
          <w:color w:val="3C3C3B"/>
        </w:rPr>
        <w:t xml:space="preserve"> </w:t>
      </w:r>
      <w:r>
        <w:rPr>
          <w:rFonts w:ascii="Monaco" w:hAnsi="Monaco" w:cs="Monaco"/>
          <w:color w:val="345C9E"/>
        </w:rPr>
        <w:t>float</w:t>
      </w:r>
      <w:r>
        <w:rPr>
          <w:rFonts w:ascii="Monaco" w:hAnsi="Monaco" w:cs="Monaco"/>
          <w:color w:val="3C3C3B"/>
        </w:rPr>
        <w:t>(</w:t>
      </w:r>
      <w:r>
        <w:rPr>
          <w:rFonts w:ascii="Monaco" w:hAnsi="Monaco" w:cs="Monaco"/>
          <w:color w:val="345C9E"/>
        </w:rPr>
        <w:t>len</w:t>
      </w:r>
      <w:r>
        <w:rPr>
          <w:rFonts w:ascii="Monaco" w:hAnsi="Monaco" w:cs="Monaco"/>
          <w:color w:val="3C3C3B"/>
        </w:rPr>
        <w:t>(data))</w:t>
      </w:r>
    </w:p>
    <w:p w14:paraId="49E9C914" w14:textId="77777777" w:rsidR="00902F69" w:rsidRDefault="00902F69" w:rsidP="00902F69">
      <w:pPr>
        <w:widowControl w:val="0"/>
        <w:autoSpaceDE w:val="0"/>
        <w:autoSpaceDN w:val="0"/>
        <w:adjustRightInd w:val="0"/>
        <w:rPr>
          <w:rFonts w:ascii="Monaco" w:hAnsi="Monaco" w:cs="Monaco"/>
          <w:color w:val="3C3C3B"/>
        </w:rPr>
      </w:pPr>
    </w:p>
    <w:p w14:paraId="28D3ED1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Loop through each feature to consider splitting on that feature</w:t>
      </w:r>
    </w:p>
    <w:p w14:paraId="653B699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feature </w:t>
      </w:r>
      <w:r>
        <w:rPr>
          <w:rFonts w:ascii="Monaco" w:hAnsi="Monaco" w:cs="Monaco"/>
          <w:color w:val="754297"/>
        </w:rPr>
        <w:t>in</w:t>
      </w:r>
      <w:r>
        <w:rPr>
          <w:rFonts w:ascii="Monaco" w:hAnsi="Monaco" w:cs="Monaco"/>
          <w:color w:val="3C3C3B"/>
        </w:rPr>
        <w:t xml:space="preserve"> features:</w:t>
      </w:r>
    </w:p>
    <w:p w14:paraId="334F993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FB552A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The left split will have all data points where the feature value is 0</w:t>
      </w:r>
    </w:p>
    <w:p w14:paraId="3A31C18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The right split will have all data points where the feature value is 1</w:t>
      </w:r>
    </w:p>
    <w:p w14:paraId="21DAAD4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left_split </w:t>
      </w:r>
      <w:r>
        <w:rPr>
          <w:rFonts w:ascii="Monaco" w:hAnsi="Monaco" w:cs="Monaco"/>
          <w:color w:val="33888D"/>
        </w:rPr>
        <w:t>=</w:t>
      </w:r>
      <w:r>
        <w:rPr>
          <w:rFonts w:ascii="Monaco" w:hAnsi="Monaco" w:cs="Monaco"/>
          <w:color w:val="3C3C3B"/>
        </w:rPr>
        <w:t xml:space="preserve"> data[data[feature]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w:t>
      </w:r>
    </w:p>
    <w:p w14:paraId="5D36C7C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right_split </w:t>
      </w:r>
      <w:r>
        <w:rPr>
          <w:rFonts w:ascii="Monaco" w:hAnsi="Monaco" w:cs="Monaco"/>
          <w:color w:val="33888D"/>
        </w:rPr>
        <w:t>=</w:t>
      </w:r>
      <w:r>
        <w:rPr>
          <w:rFonts w:ascii="Monaco" w:hAnsi="Monaco" w:cs="Monaco"/>
          <w:color w:val="3C3C3B"/>
        </w:rPr>
        <w:t xml:space="preserve"> data[data[feature]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w:t>
      </w:r>
    </w:p>
    <w:p w14:paraId="199AD33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3A6C2F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Apply the same filtering to data_weights to create left_data_weights, </w:t>
      </w:r>
    </w:p>
    <w:p w14:paraId="0F928EF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right_data_weights</w:t>
      </w:r>
    </w:p>
    <w:p w14:paraId="04828E2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1F93C5B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left_data_weights </w:t>
      </w:r>
      <w:r>
        <w:rPr>
          <w:rFonts w:ascii="Monaco" w:hAnsi="Monaco" w:cs="Monaco"/>
          <w:color w:val="33888D"/>
        </w:rPr>
        <w:t>=</w:t>
      </w:r>
      <w:r>
        <w:rPr>
          <w:rFonts w:ascii="Monaco" w:hAnsi="Monaco" w:cs="Monaco"/>
          <w:color w:val="3C3C3B"/>
        </w:rPr>
        <w:t xml:space="preserve"> ...</w:t>
      </w:r>
    </w:p>
    <w:p w14:paraId="0314874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right_data_weights </w:t>
      </w:r>
      <w:r>
        <w:rPr>
          <w:rFonts w:ascii="Monaco" w:hAnsi="Monaco" w:cs="Monaco"/>
          <w:color w:val="33888D"/>
        </w:rPr>
        <w:t>=</w:t>
      </w:r>
      <w:r>
        <w:rPr>
          <w:rFonts w:ascii="Monaco" w:hAnsi="Monaco" w:cs="Monaco"/>
          <w:color w:val="3C3C3B"/>
        </w:rPr>
        <w:t xml:space="preserve"> ...</w:t>
      </w:r>
    </w:p>
    <w:p w14:paraId="4597409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5695630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DIFFERENT HERE</w:t>
      </w:r>
    </w:p>
    <w:p w14:paraId="3C04FEA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Calculate the weight of mistakes for left and right sides</w:t>
      </w:r>
    </w:p>
    <w:p w14:paraId="26AA10D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6555604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left_weighted_mistakes, left_class </w:t>
      </w:r>
      <w:r>
        <w:rPr>
          <w:rFonts w:ascii="Monaco" w:hAnsi="Monaco" w:cs="Monaco"/>
          <w:color w:val="33888D"/>
        </w:rPr>
        <w:t>=</w:t>
      </w:r>
      <w:r>
        <w:rPr>
          <w:rFonts w:ascii="Monaco" w:hAnsi="Monaco" w:cs="Monaco"/>
          <w:color w:val="3C3C3B"/>
        </w:rPr>
        <w:t xml:space="preserve"> ...</w:t>
      </w:r>
    </w:p>
    <w:p w14:paraId="175B388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right_weighted_mistakes, right_class </w:t>
      </w:r>
      <w:r>
        <w:rPr>
          <w:rFonts w:ascii="Monaco" w:hAnsi="Monaco" w:cs="Monaco"/>
          <w:color w:val="33888D"/>
        </w:rPr>
        <w:t>=</w:t>
      </w:r>
      <w:r>
        <w:rPr>
          <w:rFonts w:ascii="Monaco" w:hAnsi="Monaco" w:cs="Monaco"/>
          <w:color w:val="3C3C3B"/>
        </w:rPr>
        <w:t xml:space="preserve"> ...</w:t>
      </w:r>
    </w:p>
    <w:p w14:paraId="2195018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C68EB3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DIFFERENT HERE</w:t>
      </w:r>
    </w:p>
    <w:p w14:paraId="10138B6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weighted error by computing</w:t>
      </w:r>
    </w:p>
    <w:p w14:paraId="58D77E6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 [weight of mistakes (left)] + [weight of mistakes (right)] ) / </w:t>
      </w:r>
    </w:p>
    <w:p w14:paraId="5E181D2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[total weight of all data points]</w:t>
      </w:r>
    </w:p>
    <w:p w14:paraId="5E23AA8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1950CCF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error </w:t>
      </w:r>
      <w:r>
        <w:rPr>
          <w:rFonts w:ascii="Monaco" w:hAnsi="Monaco" w:cs="Monaco"/>
          <w:color w:val="33888D"/>
        </w:rPr>
        <w:t>=</w:t>
      </w:r>
      <w:r>
        <w:rPr>
          <w:rFonts w:ascii="Monaco" w:hAnsi="Monaco" w:cs="Monaco"/>
          <w:color w:val="3C3C3B"/>
        </w:rPr>
        <w:t xml:space="preserve"> ...</w:t>
      </w:r>
    </w:p>
    <w:p w14:paraId="4BD3D8C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92F205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If this is the best error we have found so far, store the feature and </w:t>
      </w:r>
    </w:p>
    <w:p w14:paraId="3FF91E6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the error</w:t>
      </w:r>
    </w:p>
    <w:p w14:paraId="530FF2A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error </w:t>
      </w:r>
      <w:r>
        <w:rPr>
          <w:rFonts w:ascii="Monaco" w:hAnsi="Monaco" w:cs="Monaco"/>
          <w:color w:val="33888D"/>
        </w:rPr>
        <w:t>&lt;</w:t>
      </w:r>
      <w:r>
        <w:rPr>
          <w:rFonts w:ascii="Monaco" w:hAnsi="Monaco" w:cs="Monaco"/>
          <w:color w:val="3C3C3B"/>
        </w:rPr>
        <w:t xml:space="preserve"> best_error:</w:t>
      </w:r>
    </w:p>
    <w:p w14:paraId="25DC514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best_feature </w:t>
      </w:r>
      <w:r>
        <w:rPr>
          <w:rFonts w:ascii="Monaco" w:hAnsi="Monaco" w:cs="Monaco"/>
          <w:color w:val="33888D"/>
        </w:rPr>
        <w:t>=</w:t>
      </w:r>
      <w:r>
        <w:rPr>
          <w:rFonts w:ascii="Monaco" w:hAnsi="Monaco" w:cs="Monaco"/>
          <w:color w:val="3C3C3B"/>
        </w:rPr>
        <w:t xml:space="preserve"> feature</w:t>
      </w:r>
    </w:p>
    <w:p w14:paraId="1026C02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best_error </w:t>
      </w:r>
      <w:r>
        <w:rPr>
          <w:rFonts w:ascii="Monaco" w:hAnsi="Monaco" w:cs="Monaco"/>
          <w:color w:val="33888D"/>
        </w:rPr>
        <w:t>=</w:t>
      </w:r>
      <w:r>
        <w:rPr>
          <w:rFonts w:ascii="Monaco" w:hAnsi="Monaco" w:cs="Monaco"/>
          <w:color w:val="3C3C3B"/>
        </w:rPr>
        <w:t xml:space="preserve"> error</w:t>
      </w:r>
    </w:p>
    <w:p w14:paraId="39A643D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A85D81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Return the best feature we found</w:t>
      </w:r>
    </w:p>
    <w:p w14:paraId="3BBEBDC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best_feature</w:t>
      </w:r>
    </w:p>
    <w:p w14:paraId="1F8408BD" w14:textId="77777777" w:rsidR="00902F69" w:rsidRDefault="00902F69" w:rsidP="00902F69">
      <w:pPr>
        <w:widowControl w:val="0"/>
        <w:autoSpaceDE w:val="0"/>
        <w:autoSpaceDN w:val="0"/>
        <w:adjustRightInd w:val="0"/>
        <w:rPr>
          <w:rFonts w:ascii="Monaco" w:hAnsi="Monaco" w:cs="Monaco"/>
          <w:color w:val="3C3C3B"/>
        </w:rPr>
      </w:pPr>
    </w:p>
    <w:p w14:paraId="274FF508" w14:textId="77777777" w:rsidR="00902F69" w:rsidRDefault="00902F69" w:rsidP="00902F69">
      <w:pPr>
        <w:widowControl w:val="0"/>
        <w:autoSpaceDE w:val="0"/>
        <w:autoSpaceDN w:val="0"/>
        <w:adjustRightInd w:val="0"/>
        <w:rPr>
          <w:rFonts w:ascii="Monaco" w:hAnsi="Monaco" w:cs="Monaco"/>
          <w:color w:val="9E9F9D"/>
        </w:rPr>
      </w:pPr>
    </w:p>
    <w:p w14:paraId="4177FA7D" w14:textId="77777777" w:rsidR="00902F69" w:rsidRDefault="00902F69" w:rsidP="00902F69">
      <w:pPr>
        <w:widowControl w:val="0"/>
        <w:autoSpaceDE w:val="0"/>
        <w:autoSpaceDN w:val="0"/>
        <w:adjustRightInd w:val="0"/>
        <w:rPr>
          <w:rFonts w:ascii="Monaco" w:hAnsi="Monaco" w:cs="Monaco"/>
          <w:color w:val="3C3C3B"/>
        </w:rPr>
      </w:pPr>
    </w:p>
    <w:p w14:paraId="32D16B4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70E0CF1"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Very Optional</w:t>
      </w:r>
      <w:r>
        <w:rPr>
          <w:rFonts w:ascii="Helvetica" w:hAnsi="Helvetica" w:cs="Helvetica"/>
          <w:color w:val="2A2C2E"/>
          <w:sz w:val="28"/>
          <w:szCs w:val="28"/>
        </w:rPr>
        <w:t>. Relationship between weighted error and weight of mistakes</w:t>
      </w:r>
    </w:p>
    <w:p w14:paraId="61133438"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By definition, the weighted error is the weight of mistakes divided by the weight of all data points, so</w:t>
      </w:r>
    </w:p>
    <w:p w14:paraId="38C72AC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w:t>
      </w:r>
    </w:p>
    <w:p w14:paraId="4BC1C7E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41DA83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60CAA5D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948DF8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5BB32CC1"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03C8E09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C5D2A6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D3126B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1A7C84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CBBE8D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FDF98A1"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7FEF383E"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174DA7F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1931C24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4F6772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E45115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5AB6329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ABF560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953DA21"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0E3F56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44B8E2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019A089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0D47BA0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3B89B7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C30684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81C3CC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E5542A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7E9D47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20896327"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51AD9B4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0C2B7B1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B1D077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B3C38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426122E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2383EFD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795371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526E5BD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EC6510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920228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0DAA2A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EA0128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DF2AD51"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1EFB6B8"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44196D1"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1343D84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2CCDA59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685569DD"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FCB3A5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28A33D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\mathrm{E}(\mathbf{\alpha}, \mathbf{\hat{y}}) = \dfrac{\sum_{i=1}^{n} \alpha_i \times \mathbf{1}[y_i \neq \hat{y_i}]}{\sum_{i=1}^{n} \alpha_i} = \dfrac{\mathrm{WM}(\mathbf{\alpha}, \mathbf{\hat{y}})}{\sum_{i=1}^{n} \alpha_i}.</w:t>
      </w:r>
    </w:p>
    <w:p w14:paraId="2AF45C5C"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01927C7C" w14:textId="77777777">
        <w:tblPrEx>
          <w:tblCellMar>
            <w:top w:w="0" w:type="dxa"/>
            <w:bottom w:w="0" w:type="dxa"/>
          </w:tblCellMar>
        </w:tblPrEx>
        <w:tc>
          <w:tcPr>
            <w:tcW w:w="211" w:type="dxa"/>
            <w:gridSpan w:val="2"/>
            <w:vAlign w:val="bottom"/>
          </w:tcPr>
          <w:p w14:paraId="7B87FC4D"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2AE70FBC"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7D535937"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7D70F19E" w14:textId="77777777">
        <w:tblPrEx>
          <w:tblCellMar>
            <w:top w:w="0" w:type="dxa"/>
            <w:bottom w:w="0" w:type="dxa"/>
          </w:tblCellMar>
        </w:tblPrEx>
        <w:tc>
          <w:tcPr>
            <w:tcW w:w="211" w:type="dxa"/>
            <w:hMerge w:val="restart"/>
            <w:vAlign w:val="bottom"/>
          </w:tcPr>
          <w:p w14:paraId="6BBE4AEE"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7E4D7AE7"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0F2246B"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924"/>
      </w:tblGrid>
      <w:tr w:rsidR="00902F69" w14:paraId="636B1716" w14:textId="77777777">
        <w:tblPrEx>
          <w:tblCellMar>
            <w:top w:w="0" w:type="dxa"/>
            <w:bottom w:w="0" w:type="dxa"/>
          </w:tblCellMar>
        </w:tblPrEx>
        <w:tc>
          <w:tcPr>
            <w:tcW w:w="266" w:type="dxa"/>
            <w:hMerge w:val="restart"/>
            <w:vAlign w:val="bottom"/>
          </w:tcPr>
          <w:p w14:paraId="146C1DF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130118EB"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12C6B21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6BAB3E59"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2383D14C"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7B649865"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2C25ADB7"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3C85FDC1"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D375F3D"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3B947FB9"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304D8D70"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2A37D935"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2027C47A"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4AF4C242"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2ACD46F4"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0A93AE3" w14:textId="77777777" w:rsidR="00902F69" w:rsidRDefault="00902F69">
            <w:pPr>
              <w:widowControl w:val="0"/>
              <w:autoSpaceDE w:val="0"/>
              <w:autoSpaceDN w:val="0"/>
              <w:adjustRightInd w:val="0"/>
              <w:jc w:val="center"/>
              <w:rPr>
                <w:rFonts w:ascii="Helvetica" w:hAnsi="Helvetica" w:cs="Helvetica"/>
                <w:color w:val="2A2C2E"/>
                <w:sz w:val="33"/>
                <w:szCs w:val="33"/>
              </w:rPr>
            </w:pPr>
          </w:p>
          <w:p w14:paraId="6744E3A4"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4CDDB304"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58DDE7DD"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5414E898"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412BEADB"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3066CDCD"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70298A06"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04A105C3"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2F201A5"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173C69E1"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4935FE6B"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376E22D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30632681"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03B69E4E"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0FE3C758"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6C8EACB"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86"/>
              <w:gridCol w:w="40"/>
            </w:tblGrid>
            <w:tr w:rsidR="00902F69" w14:paraId="01A3EAA9" w14:textId="77777777">
              <w:tblPrEx>
                <w:tblCellMar>
                  <w:top w:w="0" w:type="dxa"/>
                  <w:left w:w="0" w:type="dxa"/>
                  <w:bottom w:w="0" w:type="dxa"/>
                  <w:right w:w="0" w:type="dxa"/>
                </w:tblCellMar>
              </w:tblPrEx>
              <w:tc>
                <w:tcPr>
                  <w:tcW w:w="87" w:type="dxa"/>
                  <w:gridSpan w:val="2"/>
                  <w:tcBorders>
                    <w:top w:val="nil"/>
                    <w:left w:val="nil"/>
                    <w:bottom w:val="nil"/>
                    <w:right w:val="nil"/>
                  </w:tcBorders>
                  <w:vAlign w:val="bottom"/>
                </w:tcPr>
                <w:p w14:paraId="44E455F9"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06C2FE56"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3EA9C69" w14:textId="77777777">
              <w:tblPrEx>
                <w:tblCellMar>
                  <w:top w:w="0" w:type="dxa"/>
                  <w:left w:w="0" w:type="dxa"/>
                  <w:bottom w:w="0" w:type="dxa"/>
                  <w:right w:w="0" w:type="dxa"/>
                </w:tblCellMar>
              </w:tblPrEx>
              <w:tc>
                <w:tcPr>
                  <w:tcW w:w="87" w:type="dxa"/>
                  <w:hMerge w:val="restart"/>
                  <w:tcBorders>
                    <w:top w:val="nil"/>
                    <w:left w:val="nil"/>
                    <w:bottom w:val="nil"/>
                    <w:right w:val="nil"/>
                  </w:tcBorders>
                  <w:vAlign w:val="bottom"/>
                </w:tcPr>
                <w:p w14:paraId="086DF877"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tcBorders>
                    <w:top w:val="nil"/>
                    <w:left w:val="nil"/>
                    <w:bottom w:val="nil"/>
                    <w:right w:val="nil"/>
                  </w:tcBorders>
                  <w:vAlign w:val="bottom"/>
                </w:tcPr>
                <w:p w14:paraId="7DE1A101"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A7F3FBC"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265"/>
            </w:tblGrid>
            <w:tr w:rsidR="00902F69" w14:paraId="10132104" w14:textId="77777777">
              <w:tblPrEx>
                <w:tblCellMar>
                  <w:top w:w="0" w:type="dxa"/>
                  <w:left w:w="0" w:type="dxa"/>
                  <w:bottom w:w="0" w:type="dxa"/>
                  <w:right w:w="0" w:type="dxa"/>
                </w:tblCellMar>
              </w:tblPrEx>
              <w:tc>
                <w:tcPr>
                  <w:tcW w:w="87" w:type="dxa"/>
                  <w:hMerge w:val="restart"/>
                  <w:tcBorders>
                    <w:top w:val="nil"/>
                    <w:left w:val="nil"/>
                    <w:bottom w:val="nil"/>
                    <w:right w:val="nil"/>
                  </w:tcBorders>
                  <w:vAlign w:val="bottom"/>
                </w:tcPr>
                <w:p w14:paraId="2EBCF61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86"/>
                    <w:gridCol w:w="40"/>
                  </w:tblGrid>
                  <w:tr w:rsidR="00902F69" w14:paraId="5C6C545C" w14:textId="77777777">
                    <w:tblPrEx>
                      <w:tblCellMar>
                        <w:top w:w="0" w:type="dxa"/>
                        <w:left w:w="0" w:type="dxa"/>
                        <w:bottom w:w="0" w:type="dxa"/>
                        <w:right w:w="0" w:type="dxa"/>
                      </w:tblCellMar>
                    </w:tblPrEx>
                    <w:tc>
                      <w:tcPr>
                        <w:tcW w:w="87" w:type="dxa"/>
                        <w:gridSpan w:val="2"/>
                        <w:tcBorders>
                          <w:top w:val="nil"/>
                          <w:left w:val="nil"/>
                          <w:bottom w:val="nil"/>
                          <w:right w:val="nil"/>
                        </w:tcBorders>
                        <w:vAlign w:val="bottom"/>
                      </w:tcPr>
                      <w:p w14:paraId="2239FF04"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25F8FF71"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9E71762" w14:textId="77777777">
                    <w:tblPrEx>
                      <w:tblCellMar>
                        <w:top w:w="0" w:type="dxa"/>
                        <w:left w:w="0" w:type="dxa"/>
                        <w:bottom w:w="0" w:type="dxa"/>
                        <w:right w:w="0" w:type="dxa"/>
                      </w:tblCellMar>
                    </w:tblPrEx>
                    <w:tc>
                      <w:tcPr>
                        <w:tcW w:w="87" w:type="dxa"/>
                        <w:hMerge w:val="restart"/>
                        <w:tcBorders>
                          <w:top w:val="nil"/>
                          <w:left w:val="nil"/>
                          <w:bottom w:val="nil"/>
                          <w:right w:val="nil"/>
                        </w:tcBorders>
                        <w:vAlign w:val="bottom"/>
                      </w:tcPr>
                      <w:p w14:paraId="42ED441C" w14:textId="77777777" w:rsidR="00902F69" w:rsidRDefault="00902F69">
                        <w:pPr>
                          <w:widowControl w:val="0"/>
                          <w:autoSpaceDE w:val="0"/>
                          <w:autoSpaceDN w:val="0"/>
                          <w:adjustRightInd w:val="0"/>
                          <w:rPr>
                            <w:rFonts w:ascii="Helvetica" w:hAnsi="Helvetica" w:cs="Helvetica"/>
                            <w:color w:val="2A2C2E"/>
                            <w:sz w:val="33"/>
                            <w:szCs w:val="33"/>
                          </w:rPr>
                        </w:pPr>
                      </w:p>
                    </w:tc>
                    <w:tc>
                      <w:tcPr>
                        <w:tcW w:w="87" w:type="dxa"/>
                        <w:gridSpan w:val="2"/>
                        <w:hMerge/>
                        <w:tcBorders>
                          <w:top w:val="nil"/>
                          <w:left w:val="nil"/>
                          <w:bottom w:val="nil"/>
                          <w:right w:val="nil"/>
                        </w:tcBorders>
                        <w:vAlign w:val="bottom"/>
                      </w:tcPr>
                      <w:p w14:paraId="235AB539"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178F5F9"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87" w:type="dxa"/>
                  <w:hMerge/>
                  <w:tcBorders>
                    <w:top w:val="nil"/>
                    <w:left w:val="nil"/>
                    <w:bottom w:val="nil"/>
                    <w:right w:val="nil"/>
                  </w:tcBorders>
                  <w:vAlign w:val="bottom"/>
                </w:tcPr>
                <w:p w14:paraId="78813675"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7397FF9D" w14:textId="77777777">
              <w:tblPrEx>
                <w:tblCellMar>
                  <w:top w:w="0" w:type="dxa"/>
                  <w:left w:w="0" w:type="dxa"/>
                  <w:bottom w:w="0" w:type="dxa"/>
                  <w:right w:w="0" w:type="dxa"/>
                </w:tblCellMar>
              </w:tblPrEx>
              <w:tc>
                <w:tcPr>
                  <w:tcW w:w="266" w:type="dxa"/>
                  <w:hMerge w:val="restart"/>
                  <w:tcBorders>
                    <w:top w:val="nil"/>
                    <w:left w:val="nil"/>
                    <w:bottom w:val="nil"/>
                    <w:right w:val="nil"/>
                  </w:tcBorders>
                  <w:vAlign w:val="bottom"/>
                </w:tcPr>
                <w:p w14:paraId="48E64954"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66" w:type="dxa"/>
                  <w:hMerge/>
                  <w:tcBorders>
                    <w:top w:val="nil"/>
                    <w:left w:val="nil"/>
                    <w:bottom w:val="nil"/>
                    <w:right w:val="nil"/>
                  </w:tcBorders>
                  <w:vAlign w:val="bottom"/>
                </w:tcPr>
                <w:p w14:paraId="4598022B"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9361BA1"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66" w:type="dxa"/>
            <w:hMerge/>
            <w:vAlign w:val="bottom"/>
          </w:tcPr>
          <w:p w14:paraId="1BCEB10E"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5816E4B8" w14:textId="77777777">
        <w:tblPrEx>
          <w:tblCellMar>
            <w:top w:w="0" w:type="dxa"/>
            <w:bottom w:w="0" w:type="dxa"/>
          </w:tblCellMar>
        </w:tblPrEx>
        <w:tc>
          <w:tcPr>
            <w:tcW w:w="2925" w:type="dxa"/>
            <w:hMerge w:val="restart"/>
            <w:vAlign w:val="bottom"/>
          </w:tcPr>
          <w:p w14:paraId="1E619F41"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925" w:type="dxa"/>
            <w:hMerge/>
            <w:vAlign w:val="bottom"/>
          </w:tcPr>
          <w:p w14:paraId="2227488C"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1515A16"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1511"/>
      </w:tblGrid>
      <w:tr w:rsidR="00902F69" w14:paraId="3D14AB75" w14:textId="77777777">
        <w:tblPrEx>
          <w:tblCellMar>
            <w:top w:w="0" w:type="dxa"/>
            <w:bottom w:w="0" w:type="dxa"/>
          </w:tblCellMar>
        </w:tblPrEx>
        <w:tc>
          <w:tcPr>
            <w:tcW w:w="211" w:type="dxa"/>
            <w:hMerge w:val="restart"/>
            <w:vAlign w:val="bottom"/>
          </w:tcPr>
          <w:p w14:paraId="28F9BF68"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25AA727B"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1030C237"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39977742"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02C6F4D0"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CB0D647"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16F6A4E4"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0F207EE5"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7195FBF"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22BD6164"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037B0944"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221F383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465F886C"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564DFC03"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08C9F24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A0164C9" w14:textId="77777777" w:rsidR="00902F69" w:rsidRDefault="00902F69">
            <w:pPr>
              <w:widowControl w:val="0"/>
              <w:autoSpaceDE w:val="0"/>
              <w:autoSpaceDN w:val="0"/>
              <w:adjustRightInd w:val="0"/>
              <w:jc w:val="center"/>
              <w:rPr>
                <w:rFonts w:ascii="Helvetica" w:hAnsi="Helvetica" w:cs="Helvetica"/>
                <w:color w:val="2A2C2E"/>
                <w:sz w:val="33"/>
                <w:szCs w:val="33"/>
              </w:rPr>
            </w:pPr>
          </w:p>
          <w:p w14:paraId="02844CC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210"/>
              <w:gridCol w:w="40"/>
            </w:tblGrid>
            <w:tr w:rsidR="00902F69" w14:paraId="0F95333D" w14:textId="77777777">
              <w:tblPrEx>
                <w:tblCellMar>
                  <w:top w:w="0" w:type="dxa"/>
                  <w:left w:w="0" w:type="dxa"/>
                  <w:bottom w:w="0" w:type="dxa"/>
                  <w:right w:w="0" w:type="dxa"/>
                </w:tblCellMar>
              </w:tblPrEx>
              <w:tc>
                <w:tcPr>
                  <w:tcW w:w="211" w:type="dxa"/>
                  <w:gridSpan w:val="2"/>
                  <w:tcBorders>
                    <w:top w:val="nil"/>
                    <w:left w:val="nil"/>
                    <w:bottom w:val="nil"/>
                    <w:right w:val="nil"/>
                  </w:tcBorders>
                  <w:vAlign w:val="bottom"/>
                </w:tcPr>
                <w:p w14:paraId="288285B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3250E7B9"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tcBorders>
                    <w:top w:val="nil"/>
                    <w:left w:val="nil"/>
                    <w:bottom w:val="nil"/>
                    <w:right w:val="nil"/>
                  </w:tcBorders>
                  <w:vAlign w:val="bottom"/>
                </w:tcPr>
                <w:p w14:paraId="64D662B2"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3454F8D0" w14:textId="77777777">
              <w:tblPrEx>
                <w:tblCellMar>
                  <w:top w:w="0" w:type="dxa"/>
                  <w:left w:w="0" w:type="dxa"/>
                  <w:bottom w:w="0" w:type="dxa"/>
                  <w:right w:w="0" w:type="dxa"/>
                </w:tblCellMar>
              </w:tblPrEx>
              <w:tc>
                <w:tcPr>
                  <w:tcW w:w="211" w:type="dxa"/>
                  <w:hMerge w:val="restart"/>
                  <w:tcBorders>
                    <w:top w:val="nil"/>
                    <w:left w:val="nil"/>
                    <w:bottom w:val="nil"/>
                    <w:right w:val="nil"/>
                  </w:tcBorders>
                  <w:vAlign w:val="bottom"/>
                </w:tcPr>
                <w:p w14:paraId="69DB6634"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tcBorders>
                    <w:top w:val="nil"/>
                    <w:left w:val="nil"/>
                    <w:bottom w:val="nil"/>
                    <w:right w:val="nil"/>
                  </w:tcBorders>
                  <w:vAlign w:val="bottom"/>
                </w:tcPr>
                <w:p w14:paraId="20ECB7D4"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ADA1144"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11" w:type="dxa"/>
            <w:hMerge/>
            <w:vAlign w:val="bottom"/>
          </w:tcPr>
          <w:p w14:paraId="5AD51F0A"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592C7A84" w14:textId="77777777">
        <w:tblPrEx>
          <w:tblCellMar>
            <w:top w:w="0" w:type="dxa"/>
            <w:bottom w:w="0" w:type="dxa"/>
          </w:tblCellMar>
        </w:tblPrEx>
        <w:tc>
          <w:tcPr>
            <w:tcW w:w="1512" w:type="dxa"/>
            <w:hMerge w:val="restart"/>
            <w:vAlign w:val="bottom"/>
          </w:tcPr>
          <w:p w14:paraId="5D0285C3"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1512" w:type="dxa"/>
            <w:hMerge/>
            <w:vAlign w:val="bottom"/>
          </w:tcPr>
          <w:p w14:paraId="44D27703"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A64FE4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p>
    <w:p w14:paraId="2F7BF250"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In the code above, we obtain</w:t>
      </w:r>
    </w:p>
    <w:p w14:paraId="410BBEF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w:t>
      </w:r>
    </w:p>
    <w:p w14:paraId="7AA972F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1ABCC1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46C152E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196BC9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0ECCCD3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61E85AF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9F79C3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\mathrm{E}(\mathbf{\alpha}, \mathbf{\hat{y}})</w:t>
      </w:r>
    </w:p>
    <w:p w14:paraId="1B31260E"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76DC97E5" w14:textId="77777777">
        <w:tblPrEx>
          <w:tblCellMar>
            <w:top w:w="0" w:type="dxa"/>
            <w:bottom w:w="0" w:type="dxa"/>
          </w:tblCellMar>
        </w:tblPrEx>
        <w:tc>
          <w:tcPr>
            <w:tcW w:w="211" w:type="dxa"/>
            <w:gridSpan w:val="2"/>
            <w:vAlign w:val="bottom"/>
          </w:tcPr>
          <w:p w14:paraId="478D976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1DF69D6B"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1901D888"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11A779B2" w14:textId="77777777">
        <w:tblPrEx>
          <w:tblCellMar>
            <w:top w:w="0" w:type="dxa"/>
            <w:bottom w:w="0" w:type="dxa"/>
          </w:tblCellMar>
        </w:tblPrEx>
        <w:tc>
          <w:tcPr>
            <w:tcW w:w="211" w:type="dxa"/>
            <w:hMerge w:val="restart"/>
            <w:vAlign w:val="bottom"/>
          </w:tcPr>
          <w:p w14:paraId="07BC18C4"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560ED25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0F45656"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color w:val="2A2C2E"/>
          <w:sz w:val="28"/>
          <w:szCs w:val="28"/>
        </w:rPr>
        <w:t xml:space="preserve"> from the two weights of mistakes from both sides,</w:t>
      </w:r>
    </w:p>
    <w:p w14:paraId="18A115A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76C9986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2EE8088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69CC2F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16F165D7"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l</w:t>
      </w:r>
    </w:p>
    <w:p w14:paraId="45DC9B3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e</w:t>
      </w:r>
    </w:p>
    <w:p w14:paraId="3B3C1421"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f</w:t>
      </w:r>
    </w:p>
    <w:p w14:paraId="0ADD0CD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5D420ED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A40F2B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8ABA2A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2B8AE00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l</w:t>
      </w:r>
    </w:p>
    <w:p w14:paraId="09C0D80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e</w:t>
      </w:r>
    </w:p>
    <w:p w14:paraId="462BCDC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f</w:t>
      </w:r>
    </w:p>
    <w:p w14:paraId="1981E0E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269CB0D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438FC2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\mathrm{WM}(\mathbf{\alpha}_{\mathrm{left}}, \mathbf{\hat{y}}_{\mathrm{left}})</w:t>
      </w:r>
    </w:p>
    <w:p w14:paraId="792F1C8A"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374"/>
        <w:gridCol w:w="236"/>
      </w:tblGrid>
      <w:tr w:rsidR="00902F69" w14:paraId="4B867BDB" w14:textId="77777777">
        <w:tblPrEx>
          <w:tblCellMar>
            <w:top w:w="0" w:type="dxa"/>
            <w:bottom w:w="0" w:type="dxa"/>
          </w:tblCellMar>
        </w:tblPrEx>
        <w:tc>
          <w:tcPr>
            <w:tcW w:w="375" w:type="dxa"/>
            <w:gridSpan w:val="2"/>
            <w:vAlign w:val="bottom"/>
          </w:tcPr>
          <w:p w14:paraId="1F66E44E"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left</w:t>
            </w:r>
          </w:p>
        </w:tc>
        <w:tc>
          <w:tcPr>
            <w:tcW w:w="40" w:type="dxa"/>
            <w:vAlign w:val="bottom"/>
          </w:tcPr>
          <w:p w14:paraId="495135B7"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180012E" w14:textId="77777777">
        <w:tblPrEx>
          <w:tblCellMar>
            <w:top w:w="0" w:type="dxa"/>
            <w:bottom w:w="0" w:type="dxa"/>
          </w:tblCellMar>
        </w:tblPrEx>
        <w:tc>
          <w:tcPr>
            <w:tcW w:w="375" w:type="dxa"/>
            <w:hMerge w:val="restart"/>
            <w:vAlign w:val="bottom"/>
          </w:tcPr>
          <w:p w14:paraId="014A5A40" w14:textId="77777777" w:rsidR="00902F69" w:rsidRDefault="00902F69">
            <w:pPr>
              <w:widowControl w:val="0"/>
              <w:autoSpaceDE w:val="0"/>
              <w:autoSpaceDN w:val="0"/>
              <w:adjustRightInd w:val="0"/>
              <w:rPr>
                <w:rFonts w:ascii="Helvetica" w:hAnsi="Helvetica" w:cs="Helvetica"/>
                <w:color w:val="2A2C2E"/>
                <w:sz w:val="33"/>
                <w:szCs w:val="33"/>
              </w:rPr>
            </w:pPr>
          </w:p>
        </w:tc>
        <w:tc>
          <w:tcPr>
            <w:tcW w:w="375" w:type="dxa"/>
            <w:gridSpan w:val="2"/>
            <w:hMerge/>
            <w:vAlign w:val="bottom"/>
          </w:tcPr>
          <w:p w14:paraId="1C750CF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6BA1AB0"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374"/>
        <w:gridCol w:w="236"/>
      </w:tblGrid>
      <w:tr w:rsidR="00902F69" w14:paraId="119AB2F8" w14:textId="77777777">
        <w:tblPrEx>
          <w:tblCellMar>
            <w:top w:w="0" w:type="dxa"/>
            <w:bottom w:w="0" w:type="dxa"/>
          </w:tblCellMar>
        </w:tblPrEx>
        <w:tc>
          <w:tcPr>
            <w:tcW w:w="211" w:type="dxa"/>
            <w:gridSpan w:val="2"/>
            <w:vAlign w:val="bottom"/>
          </w:tcPr>
          <w:p w14:paraId="1C9EB359"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0F5315E8"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017C1E15"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462F8A8A" w14:textId="77777777">
        <w:tblPrEx>
          <w:tblBorders>
            <w:top w:val="none" w:sz="0" w:space="0" w:color="auto"/>
          </w:tblBorders>
          <w:tblCellMar>
            <w:top w:w="0" w:type="dxa"/>
            <w:bottom w:w="0" w:type="dxa"/>
          </w:tblCellMar>
        </w:tblPrEx>
        <w:tc>
          <w:tcPr>
            <w:tcW w:w="211" w:type="dxa"/>
            <w:hMerge w:val="restart"/>
            <w:vAlign w:val="bottom"/>
          </w:tcPr>
          <w:p w14:paraId="76D0956E"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3B01914A"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477EA44E" w14:textId="77777777">
        <w:tblPrEx>
          <w:tblBorders>
            <w:top w:val="none" w:sz="0" w:space="0" w:color="auto"/>
          </w:tblBorders>
          <w:tblCellMar>
            <w:top w:w="0" w:type="dxa"/>
            <w:bottom w:w="0" w:type="dxa"/>
          </w:tblCellMar>
        </w:tblPrEx>
        <w:tc>
          <w:tcPr>
            <w:tcW w:w="375" w:type="dxa"/>
            <w:gridSpan w:val="2"/>
            <w:vAlign w:val="bottom"/>
          </w:tcPr>
          <w:p w14:paraId="28E2B4FD"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left</w:t>
            </w:r>
          </w:p>
        </w:tc>
        <w:tc>
          <w:tcPr>
            <w:tcW w:w="40" w:type="dxa"/>
            <w:vAlign w:val="bottom"/>
          </w:tcPr>
          <w:p w14:paraId="1C46141F"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7EFC97C4" w14:textId="77777777">
        <w:tblPrEx>
          <w:tblCellMar>
            <w:top w:w="0" w:type="dxa"/>
            <w:bottom w:w="0" w:type="dxa"/>
          </w:tblCellMar>
        </w:tblPrEx>
        <w:tc>
          <w:tcPr>
            <w:tcW w:w="375" w:type="dxa"/>
            <w:hMerge w:val="restart"/>
            <w:vAlign w:val="bottom"/>
          </w:tcPr>
          <w:p w14:paraId="60722345" w14:textId="77777777" w:rsidR="00902F69" w:rsidRDefault="00902F69">
            <w:pPr>
              <w:widowControl w:val="0"/>
              <w:autoSpaceDE w:val="0"/>
              <w:autoSpaceDN w:val="0"/>
              <w:adjustRightInd w:val="0"/>
              <w:rPr>
                <w:rFonts w:ascii="Helvetica" w:hAnsi="Helvetica" w:cs="Helvetica"/>
                <w:color w:val="2A2C2E"/>
                <w:sz w:val="33"/>
                <w:szCs w:val="33"/>
              </w:rPr>
            </w:pPr>
          </w:p>
        </w:tc>
        <w:tc>
          <w:tcPr>
            <w:tcW w:w="375" w:type="dxa"/>
            <w:gridSpan w:val="2"/>
            <w:hMerge/>
            <w:vAlign w:val="bottom"/>
          </w:tcPr>
          <w:p w14:paraId="15BFED3A"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B574845"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color w:val="2A2C2E"/>
          <w:sz w:val="28"/>
          <w:szCs w:val="28"/>
        </w:rPr>
        <w:t xml:space="preserve"> and</w:t>
      </w:r>
    </w:p>
    <w:p w14:paraId="1E7C418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FEAB64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0A60952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64678D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4897C0F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r</w:t>
      </w:r>
    </w:p>
    <w:p w14:paraId="00D318FB"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D7206B6"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g</w:t>
      </w:r>
    </w:p>
    <w:p w14:paraId="5A78506E"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h</w:t>
      </w:r>
    </w:p>
    <w:p w14:paraId="54B268D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5B6E15D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948C95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686138E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4D1643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r</w:t>
      </w:r>
    </w:p>
    <w:p w14:paraId="1FFD76F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9C94FA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g</w:t>
      </w:r>
    </w:p>
    <w:p w14:paraId="1B025BF1"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h</w:t>
      </w:r>
    </w:p>
    <w:p w14:paraId="448DF9F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15BAD17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B02BB8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\mathrm{WM}(\mathbf{\alpha}_{\mathrm{right}}, \mathbf{\hat{y}}_{\mathrm{right}})</w:t>
      </w:r>
    </w:p>
    <w:p w14:paraId="72E179E4"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526"/>
        <w:gridCol w:w="236"/>
      </w:tblGrid>
      <w:tr w:rsidR="00902F69" w14:paraId="75652E3D" w14:textId="77777777">
        <w:tblPrEx>
          <w:tblCellMar>
            <w:top w:w="0" w:type="dxa"/>
            <w:bottom w:w="0" w:type="dxa"/>
          </w:tblCellMar>
        </w:tblPrEx>
        <w:tc>
          <w:tcPr>
            <w:tcW w:w="527" w:type="dxa"/>
            <w:gridSpan w:val="2"/>
            <w:vAlign w:val="bottom"/>
          </w:tcPr>
          <w:p w14:paraId="4F0E1B16"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right</w:t>
            </w:r>
          </w:p>
        </w:tc>
        <w:tc>
          <w:tcPr>
            <w:tcW w:w="40" w:type="dxa"/>
            <w:vAlign w:val="bottom"/>
          </w:tcPr>
          <w:p w14:paraId="6B31ED30"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6ABF3D4" w14:textId="77777777">
        <w:tblPrEx>
          <w:tblCellMar>
            <w:top w:w="0" w:type="dxa"/>
            <w:bottom w:w="0" w:type="dxa"/>
          </w:tblCellMar>
        </w:tblPrEx>
        <w:tc>
          <w:tcPr>
            <w:tcW w:w="527" w:type="dxa"/>
            <w:hMerge w:val="restart"/>
            <w:vAlign w:val="bottom"/>
          </w:tcPr>
          <w:p w14:paraId="45ABD844" w14:textId="77777777" w:rsidR="00902F69" w:rsidRDefault="00902F69">
            <w:pPr>
              <w:widowControl w:val="0"/>
              <w:autoSpaceDE w:val="0"/>
              <w:autoSpaceDN w:val="0"/>
              <w:adjustRightInd w:val="0"/>
              <w:rPr>
                <w:rFonts w:ascii="Helvetica" w:hAnsi="Helvetica" w:cs="Helvetica"/>
                <w:color w:val="2A2C2E"/>
                <w:sz w:val="33"/>
                <w:szCs w:val="33"/>
              </w:rPr>
            </w:pPr>
          </w:p>
        </w:tc>
        <w:tc>
          <w:tcPr>
            <w:tcW w:w="527" w:type="dxa"/>
            <w:gridSpan w:val="2"/>
            <w:hMerge/>
            <w:vAlign w:val="bottom"/>
          </w:tcPr>
          <w:p w14:paraId="6C947727"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DB5CBC7"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526"/>
        <w:gridCol w:w="236"/>
      </w:tblGrid>
      <w:tr w:rsidR="00902F69" w14:paraId="7F8B4F14" w14:textId="77777777">
        <w:tblPrEx>
          <w:tblCellMar>
            <w:top w:w="0" w:type="dxa"/>
            <w:bottom w:w="0" w:type="dxa"/>
          </w:tblCellMar>
        </w:tblPrEx>
        <w:tc>
          <w:tcPr>
            <w:tcW w:w="211" w:type="dxa"/>
            <w:gridSpan w:val="2"/>
            <w:vAlign w:val="bottom"/>
          </w:tcPr>
          <w:p w14:paraId="2257813D"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1205C2E0"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0211CA52"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2670E44D" w14:textId="77777777">
        <w:tblPrEx>
          <w:tblBorders>
            <w:top w:val="none" w:sz="0" w:space="0" w:color="auto"/>
          </w:tblBorders>
          <w:tblCellMar>
            <w:top w:w="0" w:type="dxa"/>
            <w:bottom w:w="0" w:type="dxa"/>
          </w:tblCellMar>
        </w:tblPrEx>
        <w:tc>
          <w:tcPr>
            <w:tcW w:w="211" w:type="dxa"/>
            <w:hMerge w:val="restart"/>
            <w:vAlign w:val="bottom"/>
          </w:tcPr>
          <w:p w14:paraId="1E65A150"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3BEA4BF6"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2C2B922D" w14:textId="77777777">
        <w:tblPrEx>
          <w:tblBorders>
            <w:top w:val="none" w:sz="0" w:space="0" w:color="auto"/>
          </w:tblBorders>
          <w:tblCellMar>
            <w:top w:w="0" w:type="dxa"/>
            <w:bottom w:w="0" w:type="dxa"/>
          </w:tblCellMar>
        </w:tblPrEx>
        <w:tc>
          <w:tcPr>
            <w:tcW w:w="527" w:type="dxa"/>
            <w:gridSpan w:val="2"/>
            <w:vAlign w:val="bottom"/>
          </w:tcPr>
          <w:p w14:paraId="53F31FD5"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right</w:t>
            </w:r>
          </w:p>
        </w:tc>
        <w:tc>
          <w:tcPr>
            <w:tcW w:w="40" w:type="dxa"/>
            <w:vAlign w:val="bottom"/>
          </w:tcPr>
          <w:p w14:paraId="3119219F"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720FBE81" w14:textId="77777777">
        <w:tblPrEx>
          <w:tblCellMar>
            <w:top w:w="0" w:type="dxa"/>
            <w:bottom w:w="0" w:type="dxa"/>
          </w:tblCellMar>
        </w:tblPrEx>
        <w:tc>
          <w:tcPr>
            <w:tcW w:w="527" w:type="dxa"/>
            <w:hMerge w:val="restart"/>
            <w:vAlign w:val="bottom"/>
          </w:tcPr>
          <w:p w14:paraId="1E9391C8" w14:textId="77777777" w:rsidR="00902F69" w:rsidRDefault="00902F69">
            <w:pPr>
              <w:widowControl w:val="0"/>
              <w:autoSpaceDE w:val="0"/>
              <w:autoSpaceDN w:val="0"/>
              <w:adjustRightInd w:val="0"/>
              <w:rPr>
                <w:rFonts w:ascii="Helvetica" w:hAnsi="Helvetica" w:cs="Helvetica"/>
                <w:color w:val="2A2C2E"/>
                <w:sz w:val="33"/>
                <w:szCs w:val="33"/>
              </w:rPr>
            </w:pPr>
          </w:p>
        </w:tc>
        <w:tc>
          <w:tcPr>
            <w:tcW w:w="527" w:type="dxa"/>
            <w:gridSpan w:val="2"/>
            <w:hMerge/>
            <w:vAlign w:val="bottom"/>
          </w:tcPr>
          <w:p w14:paraId="1E4C596F"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10C4A21"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color w:val="2A2C2E"/>
          <w:sz w:val="28"/>
          <w:szCs w:val="28"/>
        </w:rPr>
        <w:t>. First, notice that the overall weight of mistakes</w:t>
      </w:r>
    </w:p>
    <w:p w14:paraId="2F84CA2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44BFEC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427AE6F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FFCAD6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1B94864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BEF5CF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18CEDC3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52E29A9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A52968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\mathrm{WM}(\mathbf{\alpha}, \mathbf{\hat{y}})</w:t>
      </w:r>
    </w:p>
    <w:p w14:paraId="2D65D844"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05652EE6" w14:textId="77777777">
        <w:tblPrEx>
          <w:tblCellMar>
            <w:top w:w="0" w:type="dxa"/>
            <w:bottom w:w="0" w:type="dxa"/>
          </w:tblCellMar>
        </w:tblPrEx>
        <w:tc>
          <w:tcPr>
            <w:tcW w:w="211" w:type="dxa"/>
            <w:gridSpan w:val="2"/>
            <w:vAlign w:val="bottom"/>
          </w:tcPr>
          <w:p w14:paraId="37268205"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5B56C112"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2A39C5C7"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114C76BE" w14:textId="77777777">
        <w:tblPrEx>
          <w:tblCellMar>
            <w:top w:w="0" w:type="dxa"/>
            <w:bottom w:w="0" w:type="dxa"/>
          </w:tblCellMar>
        </w:tblPrEx>
        <w:tc>
          <w:tcPr>
            <w:tcW w:w="211" w:type="dxa"/>
            <w:hMerge w:val="restart"/>
            <w:vAlign w:val="bottom"/>
          </w:tcPr>
          <w:p w14:paraId="15C4EB99"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3E8F0F58"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D740D5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color w:val="2A2C2E"/>
          <w:sz w:val="28"/>
          <w:szCs w:val="28"/>
        </w:rPr>
        <w:t xml:space="preserve"> can be broken into two weights of mistakes over either side of the split:</w:t>
      </w:r>
    </w:p>
    <w:p w14:paraId="2830DD42"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WM(</w:t>
      </w:r>
      <w:r>
        <w:rPr>
          <w:rFonts w:ascii="STIXGeneral" w:hAnsi="STIXGeneral" w:cs="STIXGeneral"/>
          <w:i/>
          <w:iCs/>
          <w:color w:val="2A2C2E"/>
          <w:sz w:val="34"/>
          <w:szCs w:val="34"/>
        </w:rPr>
        <w:t>α</w:t>
      </w:r>
      <w:r>
        <w:rPr>
          <w:rFonts w:ascii="STIXGeneral" w:hAnsi="STIXGeneral" w:cs="STIXGeneral"/>
          <w:color w:val="2A2C2E"/>
          <w:sz w:val="34"/>
          <w:szCs w:val="34"/>
        </w:rPr>
        <w:t>,</w:t>
      </w:r>
    </w:p>
    <w:p w14:paraId="75A50337"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y</w:t>
      </w:r>
    </w:p>
    <w:p w14:paraId="567957C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w:t>
      </w:r>
    </w:p>
    <w:p w14:paraId="082A5960"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5BB35BB0" w14:textId="77777777" w:rsidR="00902F69" w:rsidRDefault="00902F69" w:rsidP="00902F69">
      <w:pPr>
        <w:widowControl w:val="0"/>
        <w:autoSpaceDE w:val="0"/>
        <w:autoSpaceDN w:val="0"/>
        <w:adjustRightInd w:val="0"/>
        <w:rPr>
          <w:rFonts w:ascii="Helvetica" w:hAnsi="Helvetica" w:cs="Helvetica"/>
          <w:color w:val="2A2C2E"/>
          <w:sz w:val="34"/>
          <w:szCs w:val="34"/>
        </w:rPr>
      </w:pPr>
    </w:p>
    <w:p w14:paraId="0AD16866" w14:textId="77777777" w:rsidR="00902F69" w:rsidRDefault="00902F69" w:rsidP="00902F69">
      <w:pPr>
        <w:widowControl w:val="0"/>
        <w:autoSpaceDE w:val="0"/>
        <w:autoSpaceDN w:val="0"/>
        <w:adjustRightInd w:val="0"/>
        <w:rPr>
          <w:rFonts w:ascii="Helvetica" w:hAnsi="Helvetica" w:cs="Helvetica"/>
          <w:color w:val="2A2C2E"/>
          <w:sz w:val="34"/>
          <w:szCs w:val="34"/>
        </w:rPr>
      </w:pPr>
    </w:p>
    <w:p w14:paraId="1E9ED564"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4E6D29FB"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SizeOneSym" w:hAnsi="STIXSizeOneSym" w:cs="STIXSizeOneSym"/>
          <w:color w:val="2A2C2E"/>
          <w:position w:val="-19"/>
          <w:sz w:val="34"/>
          <w:szCs w:val="34"/>
        </w:rPr>
        <w:t>∑</w:t>
      </w:r>
    </w:p>
    <w:p w14:paraId="4CF0550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r>
        <w:rPr>
          <w:rFonts w:ascii="STIXGeneral" w:hAnsi="STIXGeneral" w:cs="STIXGeneral"/>
          <w:color w:val="2A2C2E"/>
        </w:rPr>
        <w:t>=1</w:t>
      </w:r>
    </w:p>
    <w:p w14:paraId="3AFBCFE1"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n</w:t>
      </w:r>
    </w:p>
    <w:p w14:paraId="6962C3C0"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α</w:t>
      </w:r>
    </w:p>
    <w:p w14:paraId="0CFC94DD"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50E79C47"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r>
        <w:rPr>
          <w:rFonts w:ascii="STIXGeneral" w:hAnsi="STIXGeneral" w:cs="STIXGeneral"/>
          <w:b/>
          <w:bCs/>
          <w:color w:val="2A2C2E"/>
          <w:sz w:val="34"/>
          <w:szCs w:val="34"/>
        </w:rPr>
        <w:t>1</w:t>
      </w:r>
      <w:r>
        <w:rPr>
          <w:rFonts w:ascii="STIXGeneral" w:hAnsi="STIXGeneral" w:cs="STIXGeneral"/>
          <w:color w:val="2A2C2E"/>
          <w:sz w:val="34"/>
          <w:szCs w:val="34"/>
        </w:rPr>
        <w:t>[</w:t>
      </w:r>
    </w:p>
    <w:p w14:paraId="60634042"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y</w:t>
      </w:r>
    </w:p>
    <w:p w14:paraId="5AA51677"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0A5BC20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7D3038FF"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y</w:t>
      </w:r>
    </w:p>
    <w:p w14:paraId="3E078B65"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427B65CD"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12FD4796"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19AFFE5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0FBE0A75"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SizeOneSym" w:hAnsi="STIXSizeOneSym" w:cs="STIXSizeOneSym"/>
          <w:color w:val="2A2C2E"/>
          <w:position w:val="-19"/>
          <w:sz w:val="34"/>
          <w:szCs w:val="34"/>
        </w:rPr>
        <w:t>∑</w:t>
      </w:r>
    </w:p>
    <w:p w14:paraId="08A3E7B9"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rPr>
        <w:t>left</w:t>
      </w:r>
    </w:p>
    <w:p w14:paraId="12FD670C"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α</w:t>
      </w:r>
    </w:p>
    <w:p w14:paraId="1E66EBBD"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6D6E63DC"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r>
        <w:rPr>
          <w:rFonts w:ascii="STIXGeneral" w:hAnsi="STIXGeneral" w:cs="STIXGeneral"/>
          <w:b/>
          <w:bCs/>
          <w:color w:val="2A2C2E"/>
          <w:sz w:val="34"/>
          <w:szCs w:val="34"/>
        </w:rPr>
        <w:t>1</w:t>
      </w:r>
      <w:r>
        <w:rPr>
          <w:rFonts w:ascii="STIXGeneral" w:hAnsi="STIXGeneral" w:cs="STIXGeneral"/>
          <w:color w:val="2A2C2E"/>
          <w:sz w:val="34"/>
          <w:szCs w:val="34"/>
        </w:rPr>
        <w:t>[</w:t>
      </w:r>
    </w:p>
    <w:p w14:paraId="3EF9E396"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y</w:t>
      </w:r>
    </w:p>
    <w:p w14:paraId="139CC44A"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002319B6"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5D9E11E3"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y</w:t>
      </w:r>
    </w:p>
    <w:p w14:paraId="14212934"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57367BCB"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6037F4A9"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5DB1D009"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SizeOneSym" w:hAnsi="STIXSizeOneSym" w:cs="STIXSizeOneSym"/>
          <w:color w:val="2A2C2E"/>
          <w:position w:val="-19"/>
          <w:sz w:val="34"/>
          <w:szCs w:val="34"/>
        </w:rPr>
        <w:t>∑</w:t>
      </w:r>
    </w:p>
    <w:p w14:paraId="0986BE8B"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rPr>
        <w:t>right</w:t>
      </w:r>
    </w:p>
    <w:p w14:paraId="114882BC"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α</w:t>
      </w:r>
    </w:p>
    <w:p w14:paraId="25CC2E88"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2521CEC8"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r>
        <w:rPr>
          <w:rFonts w:ascii="STIXGeneral" w:hAnsi="STIXGeneral" w:cs="STIXGeneral"/>
          <w:b/>
          <w:bCs/>
          <w:color w:val="2A2C2E"/>
          <w:sz w:val="34"/>
          <w:szCs w:val="34"/>
        </w:rPr>
        <w:t>1</w:t>
      </w:r>
      <w:r>
        <w:rPr>
          <w:rFonts w:ascii="STIXGeneral" w:hAnsi="STIXGeneral" w:cs="STIXGeneral"/>
          <w:color w:val="2A2C2E"/>
          <w:sz w:val="34"/>
          <w:szCs w:val="34"/>
        </w:rPr>
        <w:t>[</w:t>
      </w:r>
    </w:p>
    <w:p w14:paraId="1D068B0D"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y</w:t>
      </w:r>
    </w:p>
    <w:p w14:paraId="1F1134A3"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721D0C8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5F779E64"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y</w:t>
      </w:r>
    </w:p>
    <w:p w14:paraId="0B045772"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i</w:t>
      </w:r>
    </w:p>
    <w:p w14:paraId="409B6038"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23C719D7"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28370A40"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=WM(</w:t>
      </w:r>
    </w:p>
    <w:p w14:paraId="6290F51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α</w:t>
      </w:r>
    </w:p>
    <w:p w14:paraId="6E185EC1"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rPr>
        <w:t>left</w:t>
      </w:r>
    </w:p>
    <w:p w14:paraId="37F810AB"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42A44205"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y</w:t>
      </w:r>
    </w:p>
    <w:p w14:paraId="328581C0"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w:t>
      </w:r>
    </w:p>
    <w:p w14:paraId="46CF649D"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rPr>
        <w:t>left</w:t>
      </w:r>
    </w:p>
    <w:p w14:paraId="1D53A7EA"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)+WM(</w:t>
      </w:r>
    </w:p>
    <w:p w14:paraId="2D5D7D6C"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α</w:t>
      </w:r>
    </w:p>
    <w:p w14:paraId="76A161A9"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rPr>
        <w:t>right</w:t>
      </w:r>
    </w:p>
    <w:p w14:paraId="282C90E6"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50BF8ED0"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y</w:t>
      </w:r>
    </w:p>
    <w:p w14:paraId="5FD6916F"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w:t>
      </w:r>
    </w:p>
    <w:p w14:paraId="4596414A"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rPr>
        <w:t>right</w:t>
      </w:r>
    </w:p>
    <w:p w14:paraId="3053984A"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120611A6"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We then divide through by the total weight of all data points to obtain</w:t>
      </w:r>
    </w:p>
    <w:p w14:paraId="0DDFBAB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w:t>
      </w:r>
    </w:p>
    <w:p w14:paraId="5B0AB4C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4C710C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23DADF1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EAD051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6EA922BD"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69A68F4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5D2FF0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\mathrm{E}(\alpha, \mathbf{\hat{y}})</w:t>
      </w:r>
    </w:p>
    <w:p w14:paraId="7A8F0C94"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59A066B5" w14:textId="77777777">
        <w:tblPrEx>
          <w:tblCellMar>
            <w:top w:w="0" w:type="dxa"/>
            <w:bottom w:w="0" w:type="dxa"/>
          </w:tblCellMar>
        </w:tblPrEx>
        <w:tc>
          <w:tcPr>
            <w:tcW w:w="211" w:type="dxa"/>
            <w:gridSpan w:val="2"/>
            <w:vAlign w:val="bottom"/>
          </w:tcPr>
          <w:p w14:paraId="5CE283D3"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78E80B71"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790BED6D"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65EB21BE" w14:textId="77777777">
        <w:tblPrEx>
          <w:tblCellMar>
            <w:top w:w="0" w:type="dxa"/>
            <w:bottom w:w="0" w:type="dxa"/>
          </w:tblCellMar>
        </w:tblPrEx>
        <w:tc>
          <w:tcPr>
            <w:tcW w:w="211" w:type="dxa"/>
            <w:hMerge w:val="restart"/>
            <w:vAlign w:val="bottom"/>
          </w:tcPr>
          <w:p w14:paraId="79910E2F"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4CDA188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87A7328"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color w:val="2A2C2E"/>
          <w:sz w:val="28"/>
          <w:szCs w:val="28"/>
        </w:rPr>
        <w:t>:</w:t>
      </w:r>
    </w:p>
    <w:p w14:paraId="5CA0860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w:t>
      </w:r>
    </w:p>
    <w:p w14:paraId="15433CE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F84026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165DABEC"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299498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6DA6ED93"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7F5145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019414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3E99F5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6493FF4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1CB4A20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8B7D31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1F29BAD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l</w:t>
      </w:r>
    </w:p>
    <w:p w14:paraId="1EF1F817"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e</w:t>
      </w:r>
    </w:p>
    <w:p w14:paraId="43C75B5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f</w:t>
      </w:r>
    </w:p>
    <w:p w14:paraId="52087318"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2934530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76248A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7089F3F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761985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l</w:t>
      </w:r>
    </w:p>
    <w:p w14:paraId="761DDEE6"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e</w:t>
      </w:r>
    </w:p>
    <w:p w14:paraId="72FD1EA7"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f</w:t>
      </w:r>
    </w:p>
    <w:p w14:paraId="738DEBAB"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2696FAD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9216CAA"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2525A7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C65ADF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M</w:t>
      </w:r>
    </w:p>
    <w:p w14:paraId="33CEFC8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6BA71D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59ADA0FD"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r</w:t>
      </w:r>
    </w:p>
    <w:p w14:paraId="7505F4FB"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009430AE"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g</w:t>
      </w:r>
    </w:p>
    <w:p w14:paraId="501C417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h</w:t>
      </w:r>
    </w:p>
    <w:p w14:paraId="6708BCF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554708C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128B67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1EC32CB"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4D65677E"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r</w:t>
      </w:r>
    </w:p>
    <w:p w14:paraId="46402D2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7103B75"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g</w:t>
      </w:r>
    </w:p>
    <w:p w14:paraId="34C5C3A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h</w:t>
      </w:r>
    </w:p>
    <w:p w14:paraId="21EEE64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650630F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991BD3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714AB0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EF18F98"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41E9D9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558FE4B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0C4567D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5DAD8183"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44E79B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\mathrm{E}(\mathbf{\alpha}, \mathbf{\hat{y}}) = \dfrac{\mathrm{WM}(\mathbf{\alpha}_{\mathrm{left}}, \mathbf{\hat{y}}_{\mathrm{left}}) + \mathrm{WM}(\mathbf{\alpha}_{\mathrm{right}}, \mathbf{\hat{y}}_{\mathrm{right}})}{\sum_{i=1}^{n} \alpha_i}</w:t>
      </w:r>
    </w:p>
    <w:p w14:paraId="319F8C37"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w:t>
      </w:r>
      <w:r>
        <w:rPr>
          <w:rFonts w:ascii="Helvetica" w:hAnsi="Helvetica" w:cs="Helvetica"/>
          <w:i/>
          <w:iCs/>
          <w:color w:val="2A2C2E"/>
          <w:sz w:val="33"/>
          <w:szCs w:val="33"/>
        </w:rPr>
        <w:t>α</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5CF4A54C" w14:textId="77777777">
        <w:tblPrEx>
          <w:tblCellMar>
            <w:top w:w="0" w:type="dxa"/>
            <w:bottom w:w="0" w:type="dxa"/>
          </w:tblCellMar>
        </w:tblPrEx>
        <w:tc>
          <w:tcPr>
            <w:tcW w:w="211" w:type="dxa"/>
            <w:gridSpan w:val="2"/>
            <w:vAlign w:val="bottom"/>
          </w:tcPr>
          <w:p w14:paraId="50D2D8B2"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43CFFFC7"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1D944A57"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6F49BFD6" w14:textId="77777777">
        <w:tblPrEx>
          <w:tblCellMar>
            <w:top w:w="0" w:type="dxa"/>
            <w:bottom w:w="0" w:type="dxa"/>
          </w:tblCellMar>
        </w:tblPrEx>
        <w:tc>
          <w:tcPr>
            <w:tcW w:w="211" w:type="dxa"/>
            <w:hMerge w:val="restart"/>
            <w:vAlign w:val="bottom"/>
          </w:tcPr>
          <w:p w14:paraId="30764F91"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vAlign w:val="bottom"/>
          </w:tcPr>
          <w:p w14:paraId="45D74A4A"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B517577"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5245"/>
      </w:tblGrid>
      <w:tr w:rsidR="00902F69" w14:paraId="180957DA" w14:textId="77777777">
        <w:tblPrEx>
          <w:tblCellMar>
            <w:top w:w="0" w:type="dxa"/>
            <w:bottom w:w="0" w:type="dxa"/>
          </w:tblCellMar>
        </w:tblPrEx>
        <w:tc>
          <w:tcPr>
            <w:tcW w:w="527" w:type="dxa"/>
            <w:hMerge w:val="restart"/>
            <w:vAlign w:val="bottom"/>
          </w:tcPr>
          <w:p w14:paraId="7F1458D4"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41C32E38"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4AA0ADEF"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113D797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7E69F404"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F7E9001"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77D1026B"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2856A82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5673F0B"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4F72AE2E"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74EA6A2D"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5FF830BD"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75883A06"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7D910DA6"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40C58B9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626FE28" w14:textId="77777777" w:rsidR="00902F69" w:rsidRDefault="00902F69">
            <w:pPr>
              <w:widowControl w:val="0"/>
              <w:autoSpaceDE w:val="0"/>
              <w:autoSpaceDN w:val="0"/>
              <w:adjustRightInd w:val="0"/>
              <w:jc w:val="center"/>
              <w:rPr>
                <w:rFonts w:ascii="Helvetica" w:hAnsi="Helvetica" w:cs="Helvetica"/>
                <w:color w:val="2A2C2E"/>
                <w:sz w:val="33"/>
                <w:szCs w:val="33"/>
              </w:rPr>
            </w:pPr>
          </w:p>
          <w:p w14:paraId="20F0EF51"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374"/>
              <w:gridCol w:w="40"/>
            </w:tblGrid>
            <w:tr w:rsidR="00902F69" w14:paraId="3FB54C1E" w14:textId="77777777">
              <w:tblPrEx>
                <w:tblCellMar>
                  <w:top w:w="0" w:type="dxa"/>
                  <w:left w:w="0" w:type="dxa"/>
                  <w:bottom w:w="0" w:type="dxa"/>
                  <w:right w:w="0" w:type="dxa"/>
                </w:tblCellMar>
              </w:tblPrEx>
              <w:tc>
                <w:tcPr>
                  <w:tcW w:w="375" w:type="dxa"/>
                  <w:gridSpan w:val="2"/>
                  <w:tcBorders>
                    <w:top w:val="nil"/>
                    <w:left w:val="nil"/>
                    <w:bottom w:val="nil"/>
                    <w:right w:val="nil"/>
                  </w:tcBorders>
                  <w:vAlign w:val="bottom"/>
                </w:tcPr>
                <w:p w14:paraId="5619C566"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left</w:t>
                  </w:r>
                </w:p>
              </w:tc>
              <w:tc>
                <w:tcPr>
                  <w:tcW w:w="40" w:type="dxa"/>
                  <w:tcBorders>
                    <w:top w:val="nil"/>
                    <w:left w:val="nil"/>
                    <w:bottom w:val="nil"/>
                    <w:right w:val="nil"/>
                  </w:tcBorders>
                  <w:vAlign w:val="bottom"/>
                </w:tcPr>
                <w:p w14:paraId="35B6C521"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87FCE86" w14:textId="77777777">
              <w:tblPrEx>
                <w:tblCellMar>
                  <w:top w:w="0" w:type="dxa"/>
                  <w:left w:w="0" w:type="dxa"/>
                  <w:bottom w:w="0" w:type="dxa"/>
                  <w:right w:w="0" w:type="dxa"/>
                </w:tblCellMar>
              </w:tblPrEx>
              <w:tc>
                <w:tcPr>
                  <w:tcW w:w="375" w:type="dxa"/>
                  <w:hMerge w:val="restart"/>
                  <w:tcBorders>
                    <w:top w:val="nil"/>
                    <w:left w:val="nil"/>
                    <w:bottom w:val="nil"/>
                    <w:right w:val="nil"/>
                  </w:tcBorders>
                  <w:vAlign w:val="bottom"/>
                </w:tcPr>
                <w:p w14:paraId="2935FF87" w14:textId="77777777" w:rsidR="00902F69" w:rsidRDefault="00902F69">
                  <w:pPr>
                    <w:widowControl w:val="0"/>
                    <w:autoSpaceDE w:val="0"/>
                    <w:autoSpaceDN w:val="0"/>
                    <w:adjustRightInd w:val="0"/>
                    <w:rPr>
                      <w:rFonts w:ascii="Helvetica" w:hAnsi="Helvetica" w:cs="Helvetica"/>
                      <w:color w:val="2A2C2E"/>
                      <w:sz w:val="33"/>
                      <w:szCs w:val="33"/>
                    </w:rPr>
                  </w:pPr>
                </w:p>
              </w:tc>
              <w:tc>
                <w:tcPr>
                  <w:tcW w:w="375" w:type="dxa"/>
                  <w:gridSpan w:val="2"/>
                  <w:hMerge/>
                  <w:tcBorders>
                    <w:top w:val="nil"/>
                    <w:left w:val="nil"/>
                    <w:bottom w:val="nil"/>
                    <w:right w:val="nil"/>
                  </w:tcBorders>
                  <w:vAlign w:val="bottom"/>
                </w:tcPr>
                <w:p w14:paraId="1798B5B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A22C87E"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374"/>
              <w:gridCol w:w="40"/>
            </w:tblGrid>
            <w:tr w:rsidR="00902F69" w14:paraId="3E34D8D6" w14:textId="77777777">
              <w:tblPrEx>
                <w:tblCellMar>
                  <w:top w:w="0" w:type="dxa"/>
                  <w:left w:w="0" w:type="dxa"/>
                  <w:bottom w:w="0" w:type="dxa"/>
                  <w:right w:w="0" w:type="dxa"/>
                </w:tblCellMar>
              </w:tblPrEx>
              <w:tc>
                <w:tcPr>
                  <w:tcW w:w="211" w:type="dxa"/>
                  <w:gridSpan w:val="2"/>
                  <w:tcBorders>
                    <w:top w:val="nil"/>
                    <w:left w:val="nil"/>
                    <w:bottom w:val="nil"/>
                    <w:right w:val="nil"/>
                  </w:tcBorders>
                  <w:vAlign w:val="bottom"/>
                </w:tcPr>
                <w:p w14:paraId="63724D22"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3305F682"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tcBorders>
                    <w:top w:val="nil"/>
                    <w:left w:val="nil"/>
                    <w:bottom w:val="nil"/>
                    <w:right w:val="nil"/>
                  </w:tcBorders>
                  <w:vAlign w:val="bottom"/>
                </w:tcPr>
                <w:p w14:paraId="06CE94F3"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732E243D" w14:textId="77777777">
              <w:tblPrEx>
                <w:tblBorders>
                  <w:top w:val="none" w:sz="0" w:space="0" w:color="auto"/>
                </w:tblBorders>
                <w:tblCellMar>
                  <w:top w:w="0" w:type="dxa"/>
                  <w:left w:w="0" w:type="dxa"/>
                  <w:bottom w:w="0" w:type="dxa"/>
                  <w:right w:w="0" w:type="dxa"/>
                </w:tblCellMar>
              </w:tblPrEx>
              <w:tc>
                <w:tcPr>
                  <w:tcW w:w="211" w:type="dxa"/>
                  <w:hMerge w:val="restart"/>
                  <w:tcBorders>
                    <w:top w:val="nil"/>
                    <w:left w:val="nil"/>
                    <w:bottom w:val="nil"/>
                    <w:right w:val="nil"/>
                  </w:tcBorders>
                  <w:vAlign w:val="bottom"/>
                </w:tcPr>
                <w:p w14:paraId="0C6F6A2E"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tcBorders>
                    <w:top w:val="nil"/>
                    <w:left w:val="nil"/>
                    <w:bottom w:val="nil"/>
                    <w:right w:val="nil"/>
                  </w:tcBorders>
                  <w:vAlign w:val="bottom"/>
                </w:tcPr>
                <w:p w14:paraId="2949116C"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150991B7" w14:textId="77777777">
              <w:tblPrEx>
                <w:tblBorders>
                  <w:top w:val="none" w:sz="0" w:space="0" w:color="auto"/>
                </w:tblBorders>
                <w:tblCellMar>
                  <w:top w:w="0" w:type="dxa"/>
                  <w:left w:w="0" w:type="dxa"/>
                  <w:bottom w:w="0" w:type="dxa"/>
                  <w:right w:w="0" w:type="dxa"/>
                </w:tblCellMar>
              </w:tblPrEx>
              <w:tc>
                <w:tcPr>
                  <w:tcW w:w="375" w:type="dxa"/>
                  <w:gridSpan w:val="2"/>
                  <w:tcBorders>
                    <w:top w:val="nil"/>
                    <w:left w:val="nil"/>
                    <w:bottom w:val="nil"/>
                    <w:right w:val="nil"/>
                  </w:tcBorders>
                  <w:vAlign w:val="bottom"/>
                </w:tcPr>
                <w:p w14:paraId="4C31275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left</w:t>
                  </w:r>
                </w:p>
              </w:tc>
              <w:tc>
                <w:tcPr>
                  <w:tcW w:w="40" w:type="dxa"/>
                  <w:tcBorders>
                    <w:top w:val="nil"/>
                    <w:left w:val="nil"/>
                    <w:bottom w:val="nil"/>
                    <w:right w:val="nil"/>
                  </w:tcBorders>
                  <w:vAlign w:val="bottom"/>
                </w:tcPr>
                <w:p w14:paraId="14BF96D1"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45DA1B57" w14:textId="77777777">
              <w:tblPrEx>
                <w:tblCellMar>
                  <w:top w:w="0" w:type="dxa"/>
                  <w:left w:w="0" w:type="dxa"/>
                  <w:bottom w:w="0" w:type="dxa"/>
                  <w:right w:w="0" w:type="dxa"/>
                </w:tblCellMar>
              </w:tblPrEx>
              <w:tc>
                <w:tcPr>
                  <w:tcW w:w="375" w:type="dxa"/>
                  <w:hMerge w:val="restart"/>
                  <w:tcBorders>
                    <w:top w:val="nil"/>
                    <w:left w:val="nil"/>
                    <w:bottom w:val="nil"/>
                    <w:right w:val="nil"/>
                  </w:tcBorders>
                  <w:vAlign w:val="bottom"/>
                </w:tcPr>
                <w:p w14:paraId="2B27DF64" w14:textId="77777777" w:rsidR="00902F69" w:rsidRDefault="00902F69">
                  <w:pPr>
                    <w:widowControl w:val="0"/>
                    <w:autoSpaceDE w:val="0"/>
                    <w:autoSpaceDN w:val="0"/>
                    <w:adjustRightInd w:val="0"/>
                    <w:rPr>
                      <w:rFonts w:ascii="Helvetica" w:hAnsi="Helvetica" w:cs="Helvetica"/>
                      <w:color w:val="2A2C2E"/>
                      <w:sz w:val="33"/>
                      <w:szCs w:val="33"/>
                    </w:rPr>
                  </w:pPr>
                </w:p>
              </w:tc>
              <w:tc>
                <w:tcPr>
                  <w:tcW w:w="375" w:type="dxa"/>
                  <w:gridSpan w:val="2"/>
                  <w:hMerge/>
                  <w:tcBorders>
                    <w:top w:val="nil"/>
                    <w:left w:val="nil"/>
                    <w:bottom w:val="nil"/>
                    <w:right w:val="nil"/>
                  </w:tcBorders>
                  <w:vAlign w:val="bottom"/>
                </w:tcPr>
                <w:p w14:paraId="33B1C4D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B57B644"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)+WM(</w:t>
            </w: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526"/>
              <w:gridCol w:w="40"/>
            </w:tblGrid>
            <w:tr w:rsidR="00902F69" w14:paraId="3676C22B" w14:textId="77777777">
              <w:tblPrEx>
                <w:tblCellMar>
                  <w:top w:w="0" w:type="dxa"/>
                  <w:left w:w="0" w:type="dxa"/>
                  <w:bottom w:w="0" w:type="dxa"/>
                  <w:right w:w="0" w:type="dxa"/>
                </w:tblCellMar>
              </w:tblPrEx>
              <w:tc>
                <w:tcPr>
                  <w:tcW w:w="527" w:type="dxa"/>
                  <w:gridSpan w:val="2"/>
                  <w:tcBorders>
                    <w:top w:val="nil"/>
                    <w:left w:val="nil"/>
                    <w:bottom w:val="nil"/>
                    <w:right w:val="nil"/>
                  </w:tcBorders>
                  <w:vAlign w:val="bottom"/>
                </w:tcPr>
                <w:p w14:paraId="4EF82A7D"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right</w:t>
                  </w:r>
                </w:p>
              </w:tc>
              <w:tc>
                <w:tcPr>
                  <w:tcW w:w="40" w:type="dxa"/>
                  <w:tcBorders>
                    <w:top w:val="nil"/>
                    <w:left w:val="nil"/>
                    <w:bottom w:val="nil"/>
                    <w:right w:val="nil"/>
                  </w:tcBorders>
                  <w:vAlign w:val="bottom"/>
                </w:tcPr>
                <w:p w14:paraId="2182EACF"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ABC5D41" w14:textId="77777777">
              <w:tblPrEx>
                <w:tblCellMar>
                  <w:top w:w="0" w:type="dxa"/>
                  <w:left w:w="0" w:type="dxa"/>
                  <w:bottom w:w="0" w:type="dxa"/>
                  <w:right w:w="0" w:type="dxa"/>
                </w:tblCellMar>
              </w:tblPrEx>
              <w:tc>
                <w:tcPr>
                  <w:tcW w:w="527" w:type="dxa"/>
                  <w:hMerge w:val="restart"/>
                  <w:tcBorders>
                    <w:top w:val="nil"/>
                    <w:left w:val="nil"/>
                    <w:bottom w:val="nil"/>
                    <w:right w:val="nil"/>
                  </w:tcBorders>
                  <w:vAlign w:val="bottom"/>
                </w:tcPr>
                <w:p w14:paraId="0503C397" w14:textId="77777777" w:rsidR="00902F69" w:rsidRDefault="00902F69">
                  <w:pPr>
                    <w:widowControl w:val="0"/>
                    <w:autoSpaceDE w:val="0"/>
                    <w:autoSpaceDN w:val="0"/>
                    <w:adjustRightInd w:val="0"/>
                    <w:rPr>
                      <w:rFonts w:ascii="Helvetica" w:hAnsi="Helvetica" w:cs="Helvetica"/>
                      <w:color w:val="2A2C2E"/>
                      <w:sz w:val="33"/>
                      <w:szCs w:val="33"/>
                    </w:rPr>
                  </w:pPr>
                </w:p>
              </w:tc>
              <w:tc>
                <w:tcPr>
                  <w:tcW w:w="527" w:type="dxa"/>
                  <w:gridSpan w:val="2"/>
                  <w:hMerge/>
                  <w:tcBorders>
                    <w:top w:val="nil"/>
                    <w:left w:val="nil"/>
                    <w:bottom w:val="nil"/>
                    <w:right w:val="nil"/>
                  </w:tcBorders>
                  <w:vAlign w:val="bottom"/>
                </w:tcPr>
                <w:p w14:paraId="7C7334C5"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75271D6"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526"/>
              <w:gridCol w:w="40"/>
            </w:tblGrid>
            <w:tr w:rsidR="00902F69" w14:paraId="39A6E702" w14:textId="77777777">
              <w:tblPrEx>
                <w:tblCellMar>
                  <w:top w:w="0" w:type="dxa"/>
                  <w:left w:w="0" w:type="dxa"/>
                  <w:bottom w:w="0" w:type="dxa"/>
                  <w:right w:w="0" w:type="dxa"/>
                </w:tblCellMar>
              </w:tblPrEx>
              <w:tc>
                <w:tcPr>
                  <w:tcW w:w="211" w:type="dxa"/>
                  <w:gridSpan w:val="2"/>
                  <w:tcBorders>
                    <w:top w:val="nil"/>
                    <w:left w:val="nil"/>
                    <w:bottom w:val="nil"/>
                    <w:right w:val="nil"/>
                  </w:tcBorders>
                  <w:vAlign w:val="bottom"/>
                </w:tcPr>
                <w:p w14:paraId="10E5F5D0"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y</w:t>
                  </w:r>
                </w:p>
                <w:p w14:paraId="6113E296"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tcBorders>
                    <w:top w:val="nil"/>
                    <w:left w:val="nil"/>
                    <w:bottom w:val="nil"/>
                    <w:right w:val="nil"/>
                  </w:tcBorders>
                  <w:vAlign w:val="bottom"/>
                </w:tcPr>
                <w:p w14:paraId="52E86CE8"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43AA9915" w14:textId="77777777">
              <w:tblPrEx>
                <w:tblBorders>
                  <w:top w:val="none" w:sz="0" w:space="0" w:color="auto"/>
                </w:tblBorders>
                <w:tblCellMar>
                  <w:top w:w="0" w:type="dxa"/>
                  <w:left w:w="0" w:type="dxa"/>
                  <w:bottom w:w="0" w:type="dxa"/>
                  <w:right w:w="0" w:type="dxa"/>
                </w:tblCellMar>
              </w:tblPrEx>
              <w:tc>
                <w:tcPr>
                  <w:tcW w:w="211" w:type="dxa"/>
                  <w:hMerge w:val="restart"/>
                  <w:tcBorders>
                    <w:top w:val="nil"/>
                    <w:left w:val="nil"/>
                    <w:bottom w:val="nil"/>
                    <w:right w:val="nil"/>
                  </w:tcBorders>
                  <w:vAlign w:val="bottom"/>
                </w:tcPr>
                <w:p w14:paraId="52F912B0"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211" w:type="dxa"/>
                  <w:gridSpan w:val="2"/>
                  <w:hMerge/>
                  <w:tcBorders>
                    <w:top w:val="nil"/>
                    <w:left w:val="nil"/>
                    <w:bottom w:val="nil"/>
                    <w:right w:val="nil"/>
                  </w:tcBorders>
                  <w:vAlign w:val="bottom"/>
                </w:tcPr>
                <w:p w14:paraId="384ED769"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16639FD8" w14:textId="77777777">
              <w:tblPrEx>
                <w:tblBorders>
                  <w:top w:val="none" w:sz="0" w:space="0" w:color="auto"/>
                </w:tblBorders>
                <w:tblCellMar>
                  <w:top w:w="0" w:type="dxa"/>
                  <w:left w:w="0" w:type="dxa"/>
                  <w:bottom w:w="0" w:type="dxa"/>
                  <w:right w:w="0" w:type="dxa"/>
                </w:tblCellMar>
              </w:tblPrEx>
              <w:tc>
                <w:tcPr>
                  <w:tcW w:w="527" w:type="dxa"/>
                  <w:gridSpan w:val="2"/>
                  <w:tcBorders>
                    <w:top w:val="nil"/>
                    <w:left w:val="nil"/>
                    <w:bottom w:val="nil"/>
                    <w:right w:val="nil"/>
                  </w:tcBorders>
                  <w:vAlign w:val="bottom"/>
                </w:tcPr>
                <w:p w14:paraId="02BF8E7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right</w:t>
                  </w:r>
                </w:p>
              </w:tc>
              <w:tc>
                <w:tcPr>
                  <w:tcW w:w="40" w:type="dxa"/>
                  <w:tcBorders>
                    <w:top w:val="nil"/>
                    <w:left w:val="nil"/>
                    <w:bottom w:val="nil"/>
                    <w:right w:val="nil"/>
                  </w:tcBorders>
                  <w:vAlign w:val="bottom"/>
                </w:tcPr>
                <w:p w14:paraId="09C99B9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C042AC5" w14:textId="77777777">
              <w:tblPrEx>
                <w:tblCellMar>
                  <w:top w:w="0" w:type="dxa"/>
                  <w:left w:w="0" w:type="dxa"/>
                  <w:bottom w:w="0" w:type="dxa"/>
                  <w:right w:w="0" w:type="dxa"/>
                </w:tblCellMar>
              </w:tblPrEx>
              <w:tc>
                <w:tcPr>
                  <w:tcW w:w="527" w:type="dxa"/>
                  <w:hMerge w:val="restart"/>
                  <w:tcBorders>
                    <w:top w:val="nil"/>
                    <w:left w:val="nil"/>
                    <w:bottom w:val="nil"/>
                    <w:right w:val="nil"/>
                  </w:tcBorders>
                  <w:vAlign w:val="bottom"/>
                </w:tcPr>
                <w:p w14:paraId="06F7E8B8" w14:textId="77777777" w:rsidR="00902F69" w:rsidRDefault="00902F69">
                  <w:pPr>
                    <w:widowControl w:val="0"/>
                    <w:autoSpaceDE w:val="0"/>
                    <w:autoSpaceDN w:val="0"/>
                    <w:adjustRightInd w:val="0"/>
                    <w:rPr>
                      <w:rFonts w:ascii="Helvetica" w:hAnsi="Helvetica" w:cs="Helvetica"/>
                      <w:color w:val="2A2C2E"/>
                      <w:sz w:val="33"/>
                      <w:szCs w:val="33"/>
                    </w:rPr>
                  </w:pPr>
                </w:p>
              </w:tc>
              <w:tc>
                <w:tcPr>
                  <w:tcW w:w="527" w:type="dxa"/>
                  <w:gridSpan w:val="2"/>
                  <w:hMerge/>
                  <w:tcBorders>
                    <w:top w:val="nil"/>
                    <w:left w:val="nil"/>
                    <w:bottom w:val="nil"/>
                    <w:right w:val="nil"/>
                  </w:tcBorders>
                  <w:vAlign w:val="bottom"/>
                </w:tcPr>
                <w:p w14:paraId="6FA79B78"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6E96D1C"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527" w:type="dxa"/>
            <w:hMerge/>
            <w:vAlign w:val="bottom"/>
          </w:tcPr>
          <w:p w14:paraId="140B7EBA"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5C0C5597" w14:textId="77777777">
        <w:tblPrEx>
          <w:tblCellMar>
            <w:top w:w="0" w:type="dxa"/>
            <w:bottom w:w="0" w:type="dxa"/>
          </w:tblCellMar>
        </w:tblPrEx>
        <w:tc>
          <w:tcPr>
            <w:tcW w:w="5246" w:type="dxa"/>
            <w:hMerge w:val="restart"/>
            <w:vAlign w:val="bottom"/>
          </w:tcPr>
          <w:p w14:paraId="397BF51A"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5246" w:type="dxa"/>
            <w:hMerge/>
            <w:vAlign w:val="bottom"/>
          </w:tcPr>
          <w:p w14:paraId="6376B50B"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03C5F97"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Building the tree</w:t>
      </w:r>
    </w:p>
    <w:p w14:paraId="072C069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12.</w:t>
      </w:r>
      <w:r>
        <w:rPr>
          <w:rFonts w:ascii="Helvetica" w:hAnsi="Helvetica" w:cs="Helvetica"/>
          <w:color w:val="2A2C2E"/>
          <w:sz w:val="28"/>
          <w:szCs w:val="28"/>
        </w:rPr>
        <w:t xml:space="preserve"> With the above functions implemented correctly, we are now ready to build our decision tree. Recall from the previous assignments that each node in the decision tree is represented as a dictionary which contains the following keys:</w:t>
      </w:r>
    </w:p>
    <w:p w14:paraId="3F0677F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7634609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526B883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0255280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17EC848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67A52AE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466BB41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2CE7A2F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4D643081" w14:textId="77777777" w:rsidR="00902F69" w:rsidRDefault="00902F69" w:rsidP="00902F69">
      <w:pPr>
        <w:widowControl w:val="0"/>
        <w:autoSpaceDE w:val="0"/>
        <w:autoSpaceDN w:val="0"/>
        <w:adjustRightInd w:val="0"/>
        <w:rPr>
          <w:rFonts w:ascii="Monaco" w:hAnsi="Monaco" w:cs="Monaco"/>
          <w:color w:val="3C3C3B"/>
        </w:rPr>
      </w:pPr>
    </w:p>
    <w:p w14:paraId="17A59CFB" w14:textId="77777777" w:rsidR="00902F69" w:rsidRDefault="00902F69" w:rsidP="00902F69">
      <w:pPr>
        <w:widowControl w:val="0"/>
        <w:autoSpaceDE w:val="0"/>
        <w:autoSpaceDN w:val="0"/>
        <w:adjustRightInd w:val="0"/>
        <w:rPr>
          <w:rFonts w:ascii="Monaco" w:hAnsi="Monaco" w:cs="Monaco"/>
          <w:color w:val="3C3C3B"/>
        </w:rPr>
      </w:pPr>
    </w:p>
    <w:p w14:paraId="47841409" w14:textId="77777777" w:rsidR="00902F69" w:rsidRDefault="00902F69" w:rsidP="00902F69">
      <w:pPr>
        <w:widowControl w:val="0"/>
        <w:autoSpaceDE w:val="0"/>
        <w:autoSpaceDN w:val="0"/>
        <w:adjustRightInd w:val="0"/>
        <w:rPr>
          <w:rFonts w:ascii="Monaco" w:hAnsi="Monaco" w:cs="Monaco"/>
          <w:color w:val="3C3C3B"/>
        </w:rPr>
      </w:pPr>
    </w:p>
    <w:p w14:paraId="310188B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22E6C07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'is_leaf'</w:t>
      </w:r>
      <w:r>
        <w:rPr>
          <w:rFonts w:ascii="Monaco" w:hAnsi="Monaco" w:cs="Monaco"/>
          <w:color w:val="3C3C3B"/>
        </w:rPr>
        <w:t xml:space="preserve">            : </w:t>
      </w:r>
      <w:r>
        <w:rPr>
          <w:rFonts w:ascii="Monaco" w:hAnsi="Monaco" w:cs="Monaco"/>
          <w:color w:val="F07319"/>
        </w:rPr>
        <w:t>True</w:t>
      </w:r>
      <w:r>
        <w:rPr>
          <w:rFonts w:ascii="Monaco" w:hAnsi="Monaco" w:cs="Monaco"/>
          <w:color w:val="33888D"/>
        </w:rPr>
        <w:t>/</w:t>
      </w:r>
      <w:r>
        <w:rPr>
          <w:rFonts w:ascii="Monaco" w:hAnsi="Monaco" w:cs="Monaco"/>
          <w:color w:val="F07319"/>
        </w:rPr>
        <w:t>False</w:t>
      </w:r>
      <w:r>
        <w:rPr>
          <w:rFonts w:ascii="Monaco" w:hAnsi="Monaco" w:cs="Monaco"/>
          <w:color w:val="3C3C3B"/>
        </w:rPr>
        <w:t>.</w:t>
      </w:r>
    </w:p>
    <w:p w14:paraId="0971F22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'prediction'</w:t>
      </w:r>
      <w:r>
        <w:rPr>
          <w:rFonts w:ascii="Monaco" w:hAnsi="Monaco" w:cs="Monaco"/>
          <w:color w:val="3C3C3B"/>
        </w:rPr>
        <w:t xml:space="preserve">         : Prediction at the leaf node.</w:t>
      </w:r>
    </w:p>
    <w:p w14:paraId="73640EC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'left'</w:t>
      </w:r>
      <w:r>
        <w:rPr>
          <w:rFonts w:ascii="Monaco" w:hAnsi="Monaco" w:cs="Monaco"/>
          <w:color w:val="3C3C3B"/>
        </w:rPr>
        <w:t xml:space="preserve">               : (dictionary corresponding to the left tree).</w:t>
      </w:r>
    </w:p>
    <w:p w14:paraId="6098844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'right'</w:t>
      </w:r>
      <w:r>
        <w:rPr>
          <w:rFonts w:ascii="Monaco" w:hAnsi="Monaco" w:cs="Monaco"/>
          <w:color w:val="3C3C3B"/>
        </w:rPr>
        <w:t xml:space="preserve">              : (dictionary corresponding to the right tree).</w:t>
      </w:r>
    </w:p>
    <w:p w14:paraId="5617351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'features_remaining'</w:t>
      </w:r>
      <w:r>
        <w:rPr>
          <w:rFonts w:ascii="Monaco" w:hAnsi="Monaco" w:cs="Monaco"/>
          <w:color w:val="3C3C3B"/>
        </w:rPr>
        <w:t xml:space="preserve"> : List of features that are posible splits.</w:t>
      </w:r>
    </w:p>
    <w:p w14:paraId="535C8E0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w:t>
      </w:r>
    </w:p>
    <w:p w14:paraId="20C1276A" w14:textId="77777777" w:rsidR="00902F69" w:rsidRDefault="00902F69" w:rsidP="00902F69">
      <w:pPr>
        <w:widowControl w:val="0"/>
        <w:autoSpaceDE w:val="0"/>
        <w:autoSpaceDN w:val="0"/>
        <w:adjustRightInd w:val="0"/>
        <w:rPr>
          <w:rFonts w:ascii="Monaco" w:hAnsi="Monaco" w:cs="Monaco"/>
          <w:color w:val="3C3C3B"/>
        </w:rPr>
      </w:pPr>
    </w:p>
    <w:p w14:paraId="2D11DFEE" w14:textId="77777777" w:rsidR="00902F69" w:rsidRDefault="00902F69" w:rsidP="00902F69">
      <w:pPr>
        <w:widowControl w:val="0"/>
        <w:autoSpaceDE w:val="0"/>
        <w:autoSpaceDN w:val="0"/>
        <w:adjustRightInd w:val="0"/>
        <w:rPr>
          <w:rFonts w:ascii="Monaco" w:hAnsi="Monaco" w:cs="Monaco"/>
          <w:color w:val="9E9F9D"/>
        </w:rPr>
      </w:pPr>
    </w:p>
    <w:p w14:paraId="21C87FCF" w14:textId="77777777" w:rsidR="00902F69" w:rsidRDefault="00902F69" w:rsidP="00902F69">
      <w:pPr>
        <w:widowControl w:val="0"/>
        <w:autoSpaceDE w:val="0"/>
        <w:autoSpaceDN w:val="0"/>
        <w:adjustRightInd w:val="0"/>
        <w:rPr>
          <w:rFonts w:ascii="Monaco" w:hAnsi="Monaco" w:cs="Monaco"/>
          <w:color w:val="3C3C3B"/>
        </w:rPr>
      </w:pPr>
    </w:p>
    <w:p w14:paraId="23DBF39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81C4444"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Let us start with a function that creates a leaf node given a set of target values. The </w:t>
      </w:r>
      <w:r>
        <w:rPr>
          <w:rFonts w:ascii="Helvetica" w:hAnsi="Helvetica" w:cs="Helvetica"/>
          <w:b/>
          <w:bCs/>
          <w:color w:val="2A2C2E"/>
          <w:sz w:val="28"/>
          <w:szCs w:val="28"/>
        </w:rPr>
        <w:t>create_leaf</w:t>
      </w:r>
      <w:r>
        <w:rPr>
          <w:rFonts w:ascii="Helvetica" w:hAnsi="Helvetica" w:cs="Helvetica"/>
          <w:color w:val="2A2C2E"/>
          <w:sz w:val="28"/>
          <w:szCs w:val="28"/>
        </w:rPr>
        <w:t xml:space="preserve"> function should be analogous to the following cell:</w:t>
      </w:r>
    </w:p>
    <w:p w14:paraId="7F73B3D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14C69EA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22C1A0B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793F9F3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18CAE74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3B18605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3134F4F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57A6C89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346A951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77E732D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7B96D3A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64435EB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11</w:t>
      </w:r>
    </w:p>
    <w:p w14:paraId="0794E48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12</w:t>
      </w:r>
    </w:p>
    <w:p w14:paraId="7610C1CC" w14:textId="77777777" w:rsidR="00902F69" w:rsidRDefault="00902F69" w:rsidP="00902F69">
      <w:pPr>
        <w:widowControl w:val="0"/>
        <w:autoSpaceDE w:val="0"/>
        <w:autoSpaceDN w:val="0"/>
        <w:adjustRightInd w:val="0"/>
        <w:rPr>
          <w:rFonts w:ascii="Monaco" w:hAnsi="Monaco" w:cs="Monaco"/>
          <w:color w:val="3C3C3B"/>
        </w:rPr>
      </w:pPr>
    </w:p>
    <w:p w14:paraId="7BE7A15F" w14:textId="77777777" w:rsidR="00902F69" w:rsidRDefault="00902F69" w:rsidP="00902F69">
      <w:pPr>
        <w:widowControl w:val="0"/>
        <w:autoSpaceDE w:val="0"/>
        <w:autoSpaceDN w:val="0"/>
        <w:adjustRightInd w:val="0"/>
        <w:rPr>
          <w:rFonts w:ascii="Monaco" w:hAnsi="Monaco" w:cs="Monaco"/>
          <w:color w:val="3C3C3B"/>
        </w:rPr>
      </w:pPr>
    </w:p>
    <w:p w14:paraId="0026B9DE" w14:textId="77777777" w:rsidR="00902F69" w:rsidRDefault="00902F69" w:rsidP="00902F69">
      <w:pPr>
        <w:widowControl w:val="0"/>
        <w:autoSpaceDE w:val="0"/>
        <w:autoSpaceDN w:val="0"/>
        <w:adjustRightInd w:val="0"/>
        <w:rPr>
          <w:rFonts w:ascii="Monaco" w:hAnsi="Monaco" w:cs="Monaco"/>
          <w:color w:val="3C3C3B"/>
        </w:rPr>
      </w:pPr>
    </w:p>
    <w:p w14:paraId="68B532F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create_leaf(target_values, data_weights):</w:t>
      </w:r>
    </w:p>
    <w:p w14:paraId="0A712C3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2B9ECD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Create a leaf node</w:t>
      </w:r>
    </w:p>
    <w:p w14:paraId="21C0743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leaf </w:t>
      </w:r>
      <w:r>
        <w:rPr>
          <w:rFonts w:ascii="Monaco" w:hAnsi="Monaco" w:cs="Monaco"/>
          <w:color w:val="33888D"/>
        </w:rPr>
        <w:t>=</w:t>
      </w:r>
      <w:r>
        <w:rPr>
          <w:rFonts w:ascii="Monaco" w:hAnsi="Monaco" w:cs="Monaco"/>
          <w:color w:val="3C3C3B"/>
        </w:rPr>
        <w:t xml:space="preserve"> {</w:t>
      </w:r>
      <w:r>
        <w:rPr>
          <w:rFonts w:ascii="Monaco" w:hAnsi="Monaco" w:cs="Monaco"/>
          <w:color w:val="5F7C03"/>
        </w:rPr>
        <w:t>'splitting_feature'</w:t>
      </w:r>
      <w:r>
        <w:rPr>
          <w:rFonts w:ascii="Monaco" w:hAnsi="Monaco" w:cs="Monaco"/>
          <w:color w:val="3C3C3B"/>
        </w:rPr>
        <w:t xml:space="preserve"> : </w:t>
      </w:r>
      <w:r>
        <w:rPr>
          <w:rFonts w:ascii="Monaco" w:hAnsi="Monaco" w:cs="Monaco"/>
          <w:color w:val="F07319"/>
        </w:rPr>
        <w:t>None</w:t>
      </w:r>
      <w:r>
        <w:rPr>
          <w:rFonts w:ascii="Monaco" w:hAnsi="Monaco" w:cs="Monaco"/>
          <w:color w:val="3C3C3B"/>
        </w:rPr>
        <w:t>,</w:t>
      </w:r>
    </w:p>
    <w:p w14:paraId="6F370F9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'is_leaf'</w:t>
      </w:r>
      <w:r>
        <w:rPr>
          <w:rFonts w:ascii="Monaco" w:hAnsi="Monaco" w:cs="Monaco"/>
          <w:color w:val="3C3C3B"/>
        </w:rPr>
        <w:t xml:space="preserve">: </w:t>
      </w:r>
      <w:r>
        <w:rPr>
          <w:rFonts w:ascii="Monaco" w:hAnsi="Monaco" w:cs="Monaco"/>
          <w:color w:val="F07319"/>
        </w:rPr>
        <w:t>True</w:t>
      </w:r>
      <w:r>
        <w:rPr>
          <w:rFonts w:ascii="Monaco" w:hAnsi="Monaco" w:cs="Monaco"/>
          <w:color w:val="3C3C3B"/>
        </w:rPr>
        <w:t>}</w:t>
      </w:r>
    </w:p>
    <w:p w14:paraId="2E5EC54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4C2834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Computed weight of mistakes.</w:t>
      </w:r>
    </w:p>
    <w:p w14:paraId="35329F1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Store the predicted class (1 or -1) in leaf['prediction']</w:t>
      </w:r>
    </w:p>
    <w:p w14:paraId="720D476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weighted_error, best_class </w:t>
      </w:r>
      <w:r>
        <w:rPr>
          <w:rFonts w:ascii="Monaco" w:hAnsi="Monaco" w:cs="Monaco"/>
          <w:color w:val="33888D"/>
        </w:rPr>
        <w:t>=</w:t>
      </w:r>
      <w:r>
        <w:rPr>
          <w:rFonts w:ascii="Monaco" w:hAnsi="Monaco" w:cs="Monaco"/>
          <w:color w:val="3C3C3B"/>
        </w:rPr>
        <w:t xml:space="preserve"> intermediate_node_weighted_mistakes</w:t>
      </w:r>
    </w:p>
    <w:p w14:paraId="027A5B9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(target_values, data_weights)</w:t>
      </w:r>
    </w:p>
    <w:p w14:paraId="2B19A4A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leaf[</w:t>
      </w:r>
      <w:r>
        <w:rPr>
          <w:rFonts w:ascii="Monaco" w:hAnsi="Monaco" w:cs="Monaco"/>
          <w:color w:val="5F7C03"/>
        </w:rPr>
        <w:t>'prediction'</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 </w:t>
      </w:r>
      <w:r>
        <w:rPr>
          <w:rFonts w:ascii="Monaco" w:hAnsi="Monaco" w:cs="Monaco"/>
          <w:color w:val="7B7E79"/>
        </w:rPr>
        <w:t>## YOUR CODE HERE</w:t>
      </w:r>
    </w:p>
    <w:p w14:paraId="11CD5B0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E290DC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leaf</w:t>
      </w:r>
    </w:p>
    <w:p w14:paraId="58027205" w14:textId="77777777" w:rsidR="00902F69" w:rsidRDefault="00902F69" w:rsidP="00902F69">
      <w:pPr>
        <w:widowControl w:val="0"/>
        <w:autoSpaceDE w:val="0"/>
        <w:autoSpaceDN w:val="0"/>
        <w:adjustRightInd w:val="0"/>
        <w:rPr>
          <w:rFonts w:ascii="Monaco" w:hAnsi="Monaco" w:cs="Monaco"/>
          <w:color w:val="3C3C3B"/>
        </w:rPr>
      </w:pPr>
    </w:p>
    <w:p w14:paraId="70DD04C7" w14:textId="77777777" w:rsidR="00902F69" w:rsidRDefault="00902F69" w:rsidP="00902F69">
      <w:pPr>
        <w:widowControl w:val="0"/>
        <w:autoSpaceDE w:val="0"/>
        <w:autoSpaceDN w:val="0"/>
        <w:adjustRightInd w:val="0"/>
        <w:rPr>
          <w:rFonts w:ascii="Monaco" w:hAnsi="Monaco" w:cs="Monaco"/>
          <w:color w:val="9E9F9D"/>
        </w:rPr>
      </w:pPr>
    </w:p>
    <w:p w14:paraId="6A0D33C3" w14:textId="77777777" w:rsidR="00902F69" w:rsidRDefault="00902F69" w:rsidP="00902F69">
      <w:pPr>
        <w:widowControl w:val="0"/>
        <w:autoSpaceDE w:val="0"/>
        <w:autoSpaceDN w:val="0"/>
        <w:adjustRightInd w:val="0"/>
        <w:rPr>
          <w:rFonts w:ascii="Monaco" w:hAnsi="Monaco" w:cs="Monaco"/>
          <w:color w:val="3C3C3B"/>
        </w:rPr>
      </w:pPr>
    </w:p>
    <w:p w14:paraId="1787A83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A4D20CB"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13.</w:t>
      </w:r>
      <w:r>
        <w:rPr>
          <w:rFonts w:ascii="Helvetica" w:hAnsi="Helvetica" w:cs="Helvetica"/>
          <w:color w:val="2A2C2E"/>
          <w:sz w:val="28"/>
          <w:szCs w:val="28"/>
        </w:rPr>
        <w:t xml:space="preserve"> Now write a function that learns a weighted decision tree recursively and implements 3 stopping conditions:</w:t>
      </w:r>
    </w:p>
    <w:p w14:paraId="0BEFEB48" w14:textId="77777777" w:rsidR="00902F69" w:rsidRDefault="00902F69" w:rsidP="00902F69">
      <w:pPr>
        <w:widowControl w:val="0"/>
        <w:numPr>
          <w:ilvl w:val="0"/>
          <w:numId w:val="1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All data points in a node are from the same class.</w:t>
      </w:r>
    </w:p>
    <w:p w14:paraId="0E21F357" w14:textId="77777777" w:rsidR="00902F69" w:rsidRDefault="00902F69" w:rsidP="00902F69">
      <w:pPr>
        <w:widowControl w:val="0"/>
        <w:numPr>
          <w:ilvl w:val="0"/>
          <w:numId w:val="1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No more features to split on.</w:t>
      </w:r>
    </w:p>
    <w:p w14:paraId="4780FD56" w14:textId="77777777" w:rsidR="00902F69" w:rsidRDefault="00902F69" w:rsidP="00902F69">
      <w:pPr>
        <w:widowControl w:val="0"/>
        <w:numPr>
          <w:ilvl w:val="0"/>
          <w:numId w:val="1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Stop growing the tree when the tree depth reaches </w:t>
      </w:r>
      <w:r>
        <w:rPr>
          <w:rFonts w:ascii="Helvetica" w:hAnsi="Helvetica" w:cs="Helvetica"/>
          <w:b/>
          <w:bCs/>
          <w:color w:val="2A2C2E"/>
          <w:sz w:val="28"/>
          <w:szCs w:val="28"/>
        </w:rPr>
        <w:t>max_depth</w:t>
      </w:r>
      <w:r>
        <w:rPr>
          <w:rFonts w:ascii="Helvetica" w:hAnsi="Helvetica" w:cs="Helvetica"/>
          <w:color w:val="2A2C2E"/>
          <w:sz w:val="28"/>
          <w:szCs w:val="28"/>
        </w:rPr>
        <w:t>.</w:t>
      </w:r>
    </w:p>
    <w:p w14:paraId="3A83B6F1"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Since there are many steps involved, we provide you with a Python skeleton, along with explanatory comments.</w:t>
      </w:r>
    </w:p>
    <w:p w14:paraId="6A0E083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375D85C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19E15FA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761EA2D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105AF06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0BC5332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274723B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6F31520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5224EC1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6D826A3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3F310EA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580CEF4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11</w:t>
      </w:r>
    </w:p>
    <w:p w14:paraId="0343FD8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12</w:t>
      </w:r>
    </w:p>
    <w:p w14:paraId="626257F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13</w:t>
      </w:r>
    </w:p>
    <w:p w14:paraId="71D4BD5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14</w:t>
      </w:r>
    </w:p>
    <w:p w14:paraId="097004E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15</w:t>
      </w:r>
    </w:p>
    <w:p w14:paraId="2978CD3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16</w:t>
      </w:r>
    </w:p>
    <w:p w14:paraId="1A6477E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17</w:t>
      </w:r>
    </w:p>
    <w:p w14:paraId="1B591EC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18</w:t>
      </w:r>
    </w:p>
    <w:p w14:paraId="44FF93A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19</w:t>
      </w:r>
    </w:p>
    <w:p w14:paraId="1BD0978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20</w:t>
      </w:r>
    </w:p>
    <w:p w14:paraId="2C520DC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21</w:t>
      </w:r>
    </w:p>
    <w:p w14:paraId="62E76F2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22</w:t>
      </w:r>
    </w:p>
    <w:p w14:paraId="63A0C9B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23</w:t>
      </w:r>
    </w:p>
    <w:p w14:paraId="2A667BE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24</w:t>
      </w:r>
    </w:p>
    <w:p w14:paraId="38ACC07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25</w:t>
      </w:r>
    </w:p>
    <w:p w14:paraId="565F48E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26</w:t>
      </w:r>
    </w:p>
    <w:p w14:paraId="207C92F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27</w:t>
      </w:r>
    </w:p>
    <w:p w14:paraId="661E1D4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28</w:t>
      </w:r>
    </w:p>
    <w:p w14:paraId="2C557AE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29</w:t>
      </w:r>
    </w:p>
    <w:p w14:paraId="665857B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30</w:t>
      </w:r>
    </w:p>
    <w:p w14:paraId="6629EDF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31</w:t>
      </w:r>
    </w:p>
    <w:p w14:paraId="719BA29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32</w:t>
      </w:r>
    </w:p>
    <w:p w14:paraId="7AB9E7C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33</w:t>
      </w:r>
    </w:p>
    <w:p w14:paraId="48FDA49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34</w:t>
      </w:r>
    </w:p>
    <w:p w14:paraId="45A12DD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35</w:t>
      </w:r>
    </w:p>
    <w:p w14:paraId="5367A4C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36</w:t>
      </w:r>
    </w:p>
    <w:p w14:paraId="4A288DA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37</w:t>
      </w:r>
    </w:p>
    <w:p w14:paraId="10CF1E1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38</w:t>
      </w:r>
    </w:p>
    <w:p w14:paraId="74C1BA0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39</w:t>
      </w:r>
    </w:p>
    <w:p w14:paraId="4709C94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40</w:t>
      </w:r>
    </w:p>
    <w:p w14:paraId="5D7B67A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41</w:t>
      </w:r>
    </w:p>
    <w:p w14:paraId="6244811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42</w:t>
      </w:r>
    </w:p>
    <w:p w14:paraId="7918CF6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43</w:t>
      </w:r>
    </w:p>
    <w:p w14:paraId="47DA8FC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44</w:t>
      </w:r>
    </w:p>
    <w:p w14:paraId="26CA461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45</w:t>
      </w:r>
    </w:p>
    <w:p w14:paraId="38F0C6A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46</w:t>
      </w:r>
    </w:p>
    <w:p w14:paraId="0802327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47</w:t>
      </w:r>
    </w:p>
    <w:p w14:paraId="5756B66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48</w:t>
      </w:r>
    </w:p>
    <w:p w14:paraId="349F751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49</w:t>
      </w:r>
    </w:p>
    <w:p w14:paraId="645BC2A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50</w:t>
      </w:r>
    </w:p>
    <w:p w14:paraId="2F467B1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51</w:t>
      </w:r>
    </w:p>
    <w:p w14:paraId="3DEC408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52</w:t>
      </w:r>
    </w:p>
    <w:p w14:paraId="2B7520F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53</w:t>
      </w:r>
    </w:p>
    <w:p w14:paraId="477F537D" w14:textId="77777777" w:rsidR="00902F69" w:rsidRDefault="00902F69" w:rsidP="00902F69">
      <w:pPr>
        <w:widowControl w:val="0"/>
        <w:autoSpaceDE w:val="0"/>
        <w:autoSpaceDN w:val="0"/>
        <w:adjustRightInd w:val="0"/>
        <w:rPr>
          <w:rFonts w:ascii="Monaco" w:hAnsi="Monaco" w:cs="Monaco"/>
          <w:color w:val="3C3C3B"/>
        </w:rPr>
      </w:pPr>
    </w:p>
    <w:p w14:paraId="7AB2CA7B" w14:textId="77777777" w:rsidR="00902F69" w:rsidRDefault="00902F69" w:rsidP="00902F69">
      <w:pPr>
        <w:widowControl w:val="0"/>
        <w:autoSpaceDE w:val="0"/>
        <w:autoSpaceDN w:val="0"/>
        <w:adjustRightInd w:val="0"/>
        <w:rPr>
          <w:rFonts w:ascii="Monaco" w:hAnsi="Monaco" w:cs="Monaco"/>
          <w:color w:val="3C3C3B"/>
        </w:rPr>
      </w:pPr>
    </w:p>
    <w:p w14:paraId="380EDC5A" w14:textId="77777777" w:rsidR="00902F69" w:rsidRDefault="00902F69" w:rsidP="00902F69">
      <w:pPr>
        <w:widowControl w:val="0"/>
        <w:autoSpaceDE w:val="0"/>
        <w:autoSpaceDN w:val="0"/>
        <w:adjustRightInd w:val="0"/>
        <w:rPr>
          <w:rFonts w:ascii="Monaco" w:hAnsi="Monaco" w:cs="Monaco"/>
          <w:color w:val="3C3C3B"/>
        </w:rPr>
      </w:pPr>
    </w:p>
    <w:p w14:paraId="2D28325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weighted_decision_tree_create(data, features, target, data_weights, </w:t>
      </w:r>
    </w:p>
    <w:p w14:paraId="7A206F5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current_depth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 xml:space="preserve">, max_depth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w:t>
      </w:r>
    </w:p>
    <w:p w14:paraId="495D970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remaining_features </w:t>
      </w:r>
      <w:r>
        <w:rPr>
          <w:rFonts w:ascii="Monaco" w:hAnsi="Monaco" w:cs="Monaco"/>
          <w:color w:val="33888D"/>
        </w:rPr>
        <w:t>=</w:t>
      </w:r>
      <w:r>
        <w:rPr>
          <w:rFonts w:ascii="Monaco" w:hAnsi="Monaco" w:cs="Monaco"/>
          <w:color w:val="3C3C3B"/>
        </w:rPr>
        <w:t xml:space="preserve"> features[:] </w:t>
      </w:r>
      <w:r>
        <w:rPr>
          <w:rFonts w:ascii="Monaco" w:hAnsi="Monaco" w:cs="Monaco"/>
          <w:color w:val="7B7E79"/>
        </w:rPr>
        <w:t># Make a copy of the features.</w:t>
      </w:r>
    </w:p>
    <w:p w14:paraId="2678E48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target_values </w:t>
      </w:r>
      <w:r>
        <w:rPr>
          <w:rFonts w:ascii="Monaco" w:hAnsi="Monaco" w:cs="Monaco"/>
          <w:color w:val="33888D"/>
        </w:rPr>
        <w:t>=</w:t>
      </w:r>
      <w:r>
        <w:rPr>
          <w:rFonts w:ascii="Monaco" w:hAnsi="Monaco" w:cs="Monaco"/>
          <w:color w:val="3C3C3B"/>
        </w:rPr>
        <w:t xml:space="preserve"> data[target]</w:t>
      </w:r>
    </w:p>
    <w:p w14:paraId="06E4E7B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w:t>
      </w:r>
    </w:p>
    <w:p w14:paraId="169A1FF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"Subtree, depth = %s (%s data points)."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(current_depth, </w:t>
      </w:r>
      <w:r>
        <w:rPr>
          <w:rFonts w:ascii="Monaco" w:hAnsi="Monaco" w:cs="Monaco"/>
          <w:color w:val="345C9E"/>
        </w:rPr>
        <w:t>len</w:t>
      </w:r>
    </w:p>
    <w:p w14:paraId="31C8067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(target_values))</w:t>
      </w:r>
    </w:p>
    <w:p w14:paraId="61ACD99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F25932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Stopping condition 1. Error is 0.</w:t>
      </w:r>
    </w:p>
    <w:p w14:paraId="1F8B630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intermediate_node_weighted_mistakes(target_values, data_weights)[</w:t>
      </w:r>
      <w:r>
        <w:rPr>
          <w:rFonts w:ascii="Monaco" w:hAnsi="Monaco" w:cs="Monaco"/>
          <w:color w:val="F07319"/>
        </w:rPr>
        <w:t>0</w:t>
      </w:r>
      <w:r>
        <w:rPr>
          <w:rFonts w:ascii="Monaco" w:hAnsi="Monaco" w:cs="Monaco"/>
          <w:color w:val="3C3C3B"/>
        </w:rPr>
        <w:t xml:space="preserve">] </w:t>
      </w:r>
      <w:r>
        <w:rPr>
          <w:rFonts w:ascii="Monaco" w:hAnsi="Monaco" w:cs="Monaco"/>
          <w:color w:val="33888D"/>
        </w:rPr>
        <w:t>&lt;=</w:t>
      </w:r>
      <w:r>
        <w:rPr>
          <w:rFonts w:ascii="Monaco" w:hAnsi="Monaco" w:cs="Monaco"/>
          <w:color w:val="3C3C3B"/>
        </w:rPr>
        <w:t xml:space="preserve"> </w:t>
      </w:r>
      <w:r>
        <w:rPr>
          <w:rFonts w:ascii="Monaco" w:hAnsi="Monaco" w:cs="Monaco"/>
          <w:color w:val="F07319"/>
        </w:rPr>
        <w:t>1e</w:t>
      </w:r>
    </w:p>
    <w:p w14:paraId="416333A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F07319"/>
        </w:rPr>
        <w:t>-15</w:t>
      </w:r>
      <w:r>
        <w:rPr>
          <w:rFonts w:ascii="Monaco" w:hAnsi="Monaco" w:cs="Monaco"/>
          <w:color w:val="3C3C3B"/>
        </w:rPr>
        <w:t>:</w:t>
      </w:r>
    </w:p>
    <w:p w14:paraId="15C0556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"Stopping condition 1 reached."</w:t>
      </w:r>
      <w:r>
        <w:rPr>
          <w:rFonts w:ascii="Monaco" w:hAnsi="Monaco" w:cs="Monaco"/>
          <w:color w:val="3C3C3B"/>
        </w:rPr>
        <w:t xml:space="preserve">                </w:t>
      </w:r>
    </w:p>
    <w:p w14:paraId="0E99D0F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create_leaf(target_values, data_weights)</w:t>
      </w:r>
    </w:p>
    <w:p w14:paraId="3DF2B7E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2385CB6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Stopping condition 2. No more features.</w:t>
      </w:r>
    </w:p>
    <w:p w14:paraId="5ED9B20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remaining_features </w:t>
      </w:r>
      <w:r>
        <w:rPr>
          <w:rFonts w:ascii="Monaco" w:hAnsi="Monaco" w:cs="Monaco"/>
          <w:color w:val="33888D"/>
        </w:rPr>
        <w:t>==</w:t>
      </w:r>
      <w:r>
        <w:rPr>
          <w:rFonts w:ascii="Monaco" w:hAnsi="Monaco" w:cs="Monaco"/>
          <w:color w:val="3C3C3B"/>
        </w:rPr>
        <w:t xml:space="preserve"> []:</w:t>
      </w:r>
    </w:p>
    <w:p w14:paraId="6090389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"Stopping condition 2 reached."</w:t>
      </w:r>
      <w:r>
        <w:rPr>
          <w:rFonts w:ascii="Monaco" w:hAnsi="Monaco" w:cs="Monaco"/>
          <w:color w:val="3C3C3B"/>
        </w:rPr>
        <w:t xml:space="preserve">                </w:t>
      </w:r>
    </w:p>
    <w:p w14:paraId="17D80EF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create_leaf(target_values, data_weights)    </w:t>
      </w:r>
    </w:p>
    <w:p w14:paraId="56C1E05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6C8F4B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Additional stopping condition (limit tree depth)</w:t>
      </w:r>
    </w:p>
    <w:p w14:paraId="46614C1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current_depth </w:t>
      </w:r>
      <w:r>
        <w:rPr>
          <w:rFonts w:ascii="Monaco" w:hAnsi="Monaco" w:cs="Monaco"/>
          <w:color w:val="33888D"/>
        </w:rPr>
        <w:t>&gt;</w:t>
      </w:r>
      <w:r>
        <w:rPr>
          <w:rFonts w:ascii="Monaco" w:hAnsi="Monaco" w:cs="Monaco"/>
          <w:color w:val="3C3C3B"/>
        </w:rPr>
        <w:t xml:space="preserve"> max_depth:</w:t>
      </w:r>
    </w:p>
    <w:p w14:paraId="1DB154B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"Reached maximum depth. Stopping for now."</w:t>
      </w:r>
    </w:p>
    <w:p w14:paraId="370ADC9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create_leaf(target_values, data_weights)</w:t>
      </w:r>
    </w:p>
    <w:p w14:paraId="36BCB7D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0E47A3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If all the datapoints are the same, splitting_feature will be None. Create </w:t>
      </w:r>
    </w:p>
    <w:p w14:paraId="58302BD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a leaf</w:t>
      </w:r>
    </w:p>
    <w:p w14:paraId="4B0E13D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splitting_feature </w:t>
      </w:r>
      <w:r>
        <w:rPr>
          <w:rFonts w:ascii="Monaco" w:hAnsi="Monaco" w:cs="Monaco"/>
          <w:color w:val="33888D"/>
        </w:rPr>
        <w:t>=</w:t>
      </w:r>
      <w:r>
        <w:rPr>
          <w:rFonts w:ascii="Monaco" w:hAnsi="Monaco" w:cs="Monaco"/>
          <w:color w:val="3C3C3B"/>
        </w:rPr>
        <w:t xml:space="preserve"> best_splitting_feature(data, features, target, </w:t>
      </w:r>
    </w:p>
    <w:p w14:paraId="761B403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data_weights)</w:t>
      </w:r>
    </w:p>
    <w:p w14:paraId="0E7C8C6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remaining_features.remove(splitting_feature)</w:t>
      </w:r>
    </w:p>
    <w:p w14:paraId="5B22107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44DEC46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left_split </w:t>
      </w:r>
      <w:r>
        <w:rPr>
          <w:rFonts w:ascii="Monaco" w:hAnsi="Monaco" w:cs="Monaco"/>
          <w:color w:val="33888D"/>
        </w:rPr>
        <w:t>=</w:t>
      </w:r>
      <w:r>
        <w:rPr>
          <w:rFonts w:ascii="Monaco" w:hAnsi="Monaco" w:cs="Monaco"/>
          <w:color w:val="3C3C3B"/>
        </w:rPr>
        <w:t xml:space="preserve"> data[data[splitting_feature]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w:t>
      </w:r>
    </w:p>
    <w:p w14:paraId="31208F9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right_split </w:t>
      </w:r>
      <w:r>
        <w:rPr>
          <w:rFonts w:ascii="Monaco" w:hAnsi="Monaco" w:cs="Monaco"/>
          <w:color w:val="33888D"/>
        </w:rPr>
        <w:t>=</w:t>
      </w:r>
      <w:r>
        <w:rPr>
          <w:rFonts w:ascii="Monaco" w:hAnsi="Monaco" w:cs="Monaco"/>
          <w:color w:val="3C3C3B"/>
        </w:rPr>
        <w:t xml:space="preserve"> data[data[splitting_feature]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w:t>
      </w:r>
    </w:p>
    <w:p w14:paraId="493138D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05F928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left_data_weights </w:t>
      </w:r>
      <w:r>
        <w:rPr>
          <w:rFonts w:ascii="Monaco" w:hAnsi="Monaco" w:cs="Monaco"/>
          <w:color w:val="33888D"/>
        </w:rPr>
        <w:t>=</w:t>
      </w:r>
      <w:r>
        <w:rPr>
          <w:rFonts w:ascii="Monaco" w:hAnsi="Monaco" w:cs="Monaco"/>
          <w:color w:val="3C3C3B"/>
        </w:rPr>
        <w:t xml:space="preserve"> data_weights[data[splitting_feature]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w:t>
      </w:r>
    </w:p>
    <w:p w14:paraId="6D847AB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right_data_weights </w:t>
      </w:r>
      <w:r>
        <w:rPr>
          <w:rFonts w:ascii="Monaco" w:hAnsi="Monaco" w:cs="Monaco"/>
          <w:color w:val="33888D"/>
        </w:rPr>
        <w:t>=</w:t>
      </w:r>
      <w:r>
        <w:rPr>
          <w:rFonts w:ascii="Monaco" w:hAnsi="Monaco" w:cs="Monaco"/>
          <w:color w:val="3C3C3B"/>
        </w:rPr>
        <w:t xml:space="preserve"> data_weights[data[splitting_feature]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w:t>
      </w:r>
    </w:p>
    <w:p w14:paraId="0E64912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43206E5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"Split on feature %s. (%s,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p>
    <w:p w14:paraId="4E35C0C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splitting_feature, </w:t>
      </w:r>
      <w:r>
        <w:rPr>
          <w:rFonts w:ascii="Monaco" w:hAnsi="Monaco" w:cs="Monaco"/>
          <w:color w:val="345C9E"/>
        </w:rPr>
        <w:t>len</w:t>
      </w:r>
      <w:r>
        <w:rPr>
          <w:rFonts w:ascii="Monaco" w:hAnsi="Monaco" w:cs="Monaco"/>
          <w:color w:val="3C3C3B"/>
        </w:rPr>
        <w:t xml:space="preserve">(left_split), </w:t>
      </w:r>
      <w:r>
        <w:rPr>
          <w:rFonts w:ascii="Monaco" w:hAnsi="Monaco" w:cs="Monaco"/>
          <w:color w:val="345C9E"/>
        </w:rPr>
        <w:t>len</w:t>
      </w:r>
      <w:r>
        <w:rPr>
          <w:rFonts w:ascii="Monaco" w:hAnsi="Monaco" w:cs="Monaco"/>
          <w:color w:val="3C3C3B"/>
        </w:rPr>
        <w:t>(right_split))</w:t>
      </w:r>
    </w:p>
    <w:p w14:paraId="7F3206A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D355B5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Create a leaf node if the split is "perfect"</w:t>
      </w:r>
    </w:p>
    <w:p w14:paraId="42FE781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w:t>
      </w:r>
      <w:r>
        <w:rPr>
          <w:rFonts w:ascii="Monaco" w:hAnsi="Monaco" w:cs="Monaco"/>
          <w:color w:val="345C9E"/>
        </w:rPr>
        <w:t>len</w:t>
      </w:r>
      <w:r>
        <w:rPr>
          <w:rFonts w:ascii="Monaco" w:hAnsi="Monaco" w:cs="Monaco"/>
          <w:color w:val="3C3C3B"/>
        </w:rPr>
        <w:t xml:space="preserve">(left_split) </w:t>
      </w:r>
      <w:r>
        <w:rPr>
          <w:rFonts w:ascii="Monaco" w:hAnsi="Monaco" w:cs="Monaco"/>
          <w:color w:val="33888D"/>
        </w:rPr>
        <w:t>==</w:t>
      </w:r>
      <w:r>
        <w:rPr>
          <w:rFonts w:ascii="Monaco" w:hAnsi="Monaco" w:cs="Monaco"/>
          <w:color w:val="3C3C3B"/>
        </w:rPr>
        <w:t xml:space="preserve"> </w:t>
      </w:r>
      <w:r>
        <w:rPr>
          <w:rFonts w:ascii="Monaco" w:hAnsi="Monaco" w:cs="Monaco"/>
          <w:color w:val="345C9E"/>
        </w:rPr>
        <w:t>len</w:t>
      </w:r>
      <w:r>
        <w:rPr>
          <w:rFonts w:ascii="Monaco" w:hAnsi="Monaco" w:cs="Monaco"/>
          <w:color w:val="3C3C3B"/>
        </w:rPr>
        <w:t>(data):</w:t>
      </w:r>
    </w:p>
    <w:p w14:paraId="3752EA5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"Creating leaf node."</w:t>
      </w:r>
    </w:p>
    <w:p w14:paraId="02F5FF5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create_leaf(left_split[target], data_weights)</w:t>
      </w:r>
    </w:p>
    <w:p w14:paraId="3250F19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w:t>
      </w:r>
      <w:r>
        <w:rPr>
          <w:rFonts w:ascii="Monaco" w:hAnsi="Monaco" w:cs="Monaco"/>
          <w:color w:val="345C9E"/>
        </w:rPr>
        <w:t>len</w:t>
      </w:r>
      <w:r>
        <w:rPr>
          <w:rFonts w:ascii="Monaco" w:hAnsi="Monaco" w:cs="Monaco"/>
          <w:color w:val="3C3C3B"/>
        </w:rPr>
        <w:t xml:space="preserve">(right_split) </w:t>
      </w:r>
      <w:r>
        <w:rPr>
          <w:rFonts w:ascii="Monaco" w:hAnsi="Monaco" w:cs="Monaco"/>
          <w:color w:val="33888D"/>
        </w:rPr>
        <w:t>==</w:t>
      </w:r>
      <w:r>
        <w:rPr>
          <w:rFonts w:ascii="Monaco" w:hAnsi="Monaco" w:cs="Monaco"/>
          <w:color w:val="3C3C3B"/>
        </w:rPr>
        <w:t xml:space="preserve"> </w:t>
      </w:r>
      <w:r>
        <w:rPr>
          <w:rFonts w:ascii="Monaco" w:hAnsi="Monaco" w:cs="Monaco"/>
          <w:color w:val="345C9E"/>
        </w:rPr>
        <w:t>len</w:t>
      </w:r>
      <w:r>
        <w:rPr>
          <w:rFonts w:ascii="Monaco" w:hAnsi="Monaco" w:cs="Monaco"/>
          <w:color w:val="3C3C3B"/>
        </w:rPr>
        <w:t>(data):</w:t>
      </w:r>
    </w:p>
    <w:p w14:paraId="664FF60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"Creating leaf node."</w:t>
      </w:r>
    </w:p>
    <w:p w14:paraId="249F78A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create_leaf(right_split[target], data_weights)</w:t>
      </w:r>
    </w:p>
    <w:p w14:paraId="14E3E13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5444A0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Repeat (recurse) on left and right subtrees</w:t>
      </w:r>
    </w:p>
    <w:p w14:paraId="27D803B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left_tree </w:t>
      </w:r>
      <w:r>
        <w:rPr>
          <w:rFonts w:ascii="Monaco" w:hAnsi="Monaco" w:cs="Monaco"/>
          <w:color w:val="33888D"/>
        </w:rPr>
        <w:t>=</w:t>
      </w:r>
      <w:r>
        <w:rPr>
          <w:rFonts w:ascii="Monaco" w:hAnsi="Monaco" w:cs="Monaco"/>
          <w:color w:val="3C3C3B"/>
        </w:rPr>
        <w:t xml:space="preserve"> weighted_decision_tree_create(</w:t>
      </w:r>
    </w:p>
    <w:p w14:paraId="25129CC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left_split, remaining_features, target, left_data_weights, current_depth </w:t>
      </w:r>
    </w:p>
    <w:p w14:paraId="561470D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 max_depth)</w:t>
      </w:r>
    </w:p>
    <w:p w14:paraId="6939514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right_tree </w:t>
      </w:r>
      <w:r>
        <w:rPr>
          <w:rFonts w:ascii="Monaco" w:hAnsi="Monaco" w:cs="Monaco"/>
          <w:color w:val="33888D"/>
        </w:rPr>
        <w:t>=</w:t>
      </w:r>
      <w:r>
        <w:rPr>
          <w:rFonts w:ascii="Monaco" w:hAnsi="Monaco" w:cs="Monaco"/>
          <w:color w:val="3C3C3B"/>
        </w:rPr>
        <w:t xml:space="preserve"> weighted_decision_tree_create(</w:t>
      </w:r>
    </w:p>
    <w:p w14:paraId="56EEF51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right_split, remaining_features, target, right_data_weights, </w:t>
      </w:r>
    </w:p>
    <w:p w14:paraId="283D625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current_depth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 max_depth)</w:t>
      </w:r>
    </w:p>
    <w:p w14:paraId="55F1E45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BD2B84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w:t>
      </w:r>
      <w:r>
        <w:rPr>
          <w:rFonts w:ascii="Monaco" w:hAnsi="Monaco" w:cs="Monaco"/>
          <w:color w:val="5F7C03"/>
        </w:rPr>
        <w:t>'is_leaf'</w:t>
      </w:r>
      <w:r>
        <w:rPr>
          <w:rFonts w:ascii="Monaco" w:hAnsi="Monaco" w:cs="Monaco"/>
          <w:color w:val="3C3C3B"/>
        </w:rPr>
        <w:t xml:space="preserve">          : </w:t>
      </w:r>
      <w:r>
        <w:rPr>
          <w:rFonts w:ascii="Monaco" w:hAnsi="Monaco" w:cs="Monaco"/>
          <w:color w:val="F07319"/>
        </w:rPr>
        <w:t>False</w:t>
      </w:r>
      <w:r>
        <w:rPr>
          <w:rFonts w:ascii="Monaco" w:hAnsi="Monaco" w:cs="Monaco"/>
          <w:color w:val="3C3C3B"/>
        </w:rPr>
        <w:t xml:space="preserve">, </w:t>
      </w:r>
    </w:p>
    <w:p w14:paraId="1DF526C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'prediction'</w:t>
      </w:r>
      <w:r>
        <w:rPr>
          <w:rFonts w:ascii="Monaco" w:hAnsi="Monaco" w:cs="Monaco"/>
          <w:color w:val="3C3C3B"/>
        </w:rPr>
        <w:t xml:space="preserve">       : </w:t>
      </w:r>
      <w:r>
        <w:rPr>
          <w:rFonts w:ascii="Monaco" w:hAnsi="Monaco" w:cs="Monaco"/>
          <w:color w:val="F07319"/>
        </w:rPr>
        <w:t>None</w:t>
      </w:r>
      <w:r>
        <w:rPr>
          <w:rFonts w:ascii="Monaco" w:hAnsi="Monaco" w:cs="Monaco"/>
          <w:color w:val="3C3C3B"/>
        </w:rPr>
        <w:t>,</w:t>
      </w:r>
    </w:p>
    <w:p w14:paraId="60DCB09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'splitting_feature'</w:t>
      </w:r>
      <w:r>
        <w:rPr>
          <w:rFonts w:ascii="Monaco" w:hAnsi="Monaco" w:cs="Monaco"/>
          <w:color w:val="3C3C3B"/>
        </w:rPr>
        <w:t>: splitting_feature,</w:t>
      </w:r>
    </w:p>
    <w:p w14:paraId="0D6ED7E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'left'</w:t>
      </w:r>
      <w:r>
        <w:rPr>
          <w:rFonts w:ascii="Monaco" w:hAnsi="Monaco" w:cs="Monaco"/>
          <w:color w:val="3C3C3B"/>
        </w:rPr>
        <w:t xml:space="preserve">             : left_tree, </w:t>
      </w:r>
    </w:p>
    <w:p w14:paraId="705DDDA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'right'</w:t>
      </w:r>
      <w:r>
        <w:rPr>
          <w:rFonts w:ascii="Monaco" w:hAnsi="Monaco" w:cs="Monaco"/>
          <w:color w:val="3C3C3B"/>
        </w:rPr>
        <w:t xml:space="preserve">            : right_tree}</w:t>
      </w:r>
    </w:p>
    <w:p w14:paraId="5C0E6CD2" w14:textId="77777777" w:rsidR="00902F69" w:rsidRDefault="00902F69" w:rsidP="00902F69">
      <w:pPr>
        <w:widowControl w:val="0"/>
        <w:autoSpaceDE w:val="0"/>
        <w:autoSpaceDN w:val="0"/>
        <w:adjustRightInd w:val="0"/>
        <w:rPr>
          <w:rFonts w:ascii="Monaco" w:hAnsi="Monaco" w:cs="Monaco"/>
          <w:color w:val="3C3C3B"/>
        </w:rPr>
      </w:pPr>
    </w:p>
    <w:p w14:paraId="3071A402" w14:textId="77777777" w:rsidR="00902F69" w:rsidRDefault="00902F69" w:rsidP="00902F69">
      <w:pPr>
        <w:widowControl w:val="0"/>
        <w:autoSpaceDE w:val="0"/>
        <w:autoSpaceDN w:val="0"/>
        <w:adjustRightInd w:val="0"/>
        <w:rPr>
          <w:rFonts w:ascii="Monaco" w:hAnsi="Monaco" w:cs="Monaco"/>
          <w:color w:val="9E9F9D"/>
        </w:rPr>
      </w:pPr>
    </w:p>
    <w:p w14:paraId="12ADB3E6" w14:textId="77777777" w:rsidR="00902F69" w:rsidRDefault="00902F69" w:rsidP="00902F69">
      <w:pPr>
        <w:widowControl w:val="0"/>
        <w:autoSpaceDE w:val="0"/>
        <w:autoSpaceDN w:val="0"/>
        <w:adjustRightInd w:val="0"/>
        <w:rPr>
          <w:rFonts w:ascii="Monaco" w:hAnsi="Monaco" w:cs="Monaco"/>
          <w:color w:val="3C3C3B"/>
        </w:rPr>
      </w:pPr>
    </w:p>
    <w:p w14:paraId="2CDB49D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3AD4573"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14. </w:t>
      </w:r>
      <w:r>
        <w:rPr>
          <w:rFonts w:ascii="Helvetica" w:hAnsi="Helvetica" w:cs="Helvetica"/>
          <w:color w:val="2A2C2E"/>
          <w:sz w:val="28"/>
          <w:szCs w:val="28"/>
        </w:rPr>
        <w:t>Finally, write a recursive function to count the nodes in your tree. The function should be analogous to</w:t>
      </w:r>
    </w:p>
    <w:p w14:paraId="594E466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2AEF165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3137C67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43C4AC8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6B1C6C5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3C7564FA" w14:textId="77777777" w:rsidR="00902F69" w:rsidRDefault="00902F69" w:rsidP="00902F69">
      <w:pPr>
        <w:widowControl w:val="0"/>
        <w:autoSpaceDE w:val="0"/>
        <w:autoSpaceDN w:val="0"/>
        <w:adjustRightInd w:val="0"/>
        <w:rPr>
          <w:rFonts w:ascii="Monaco" w:hAnsi="Monaco" w:cs="Monaco"/>
          <w:color w:val="3C3C3B"/>
        </w:rPr>
      </w:pPr>
    </w:p>
    <w:p w14:paraId="7EAFB225" w14:textId="77777777" w:rsidR="00902F69" w:rsidRDefault="00902F69" w:rsidP="00902F69">
      <w:pPr>
        <w:widowControl w:val="0"/>
        <w:autoSpaceDE w:val="0"/>
        <w:autoSpaceDN w:val="0"/>
        <w:adjustRightInd w:val="0"/>
        <w:rPr>
          <w:rFonts w:ascii="Monaco" w:hAnsi="Monaco" w:cs="Monaco"/>
          <w:color w:val="3C3C3B"/>
        </w:rPr>
      </w:pPr>
    </w:p>
    <w:p w14:paraId="355221CA" w14:textId="77777777" w:rsidR="00902F69" w:rsidRDefault="00902F69" w:rsidP="00902F69">
      <w:pPr>
        <w:widowControl w:val="0"/>
        <w:autoSpaceDE w:val="0"/>
        <w:autoSpaceDN w:val="0"/>
        <w:adjustRightInd w:val="0"/>
        <w:rPr>
          <w:rFonts w:ascii="Monaco" w:hAnsi="Monaco" w:cs="Monaco"/>
          <w:color w:val="3C3C3B"/>
        </w:rPr>
      </w:pPr>
    </w:p>
    <w:p w14:paraId="2AE70F0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count_nodes(tree):</w:t>
      </w:r>
    </w:p>
    <w:p w14:paraId="7D389F2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tree[</w:t>
      </w:r>
      <w:r>
        <w:rPr>
          <w:rFonts w:ascii="Monaco" w:hAnsi="Monaco" w:cs="Monaco"/>
          <w:color w:val="5F7C03"/>
        </w:rPr>
        <w:t>'is_leaf'</w:t>
      </w:r>
      <w:r>
        <w:rPr>
          <w:rFonts w:ascii="Monaco" w:hAnsi="Monaco" w:cs="Monaco"/>
          <w:color w:val="3C3C3B"/>
        </w:rPr>
        <w:t>]:</w:t>
      </w:r>
    </w:p>
    <w:p w14:paraId="003DFDE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w:t>
      </w:r>
      <w:r>
        <w:rPr>
          <w:rFonts w:ascii="Monaco" w:hAnsi="Monaco" w:cs="Monaco"/>
          <w:color w:val="F07319"/>
        </w:rPr>
        <w:t>1</w:t>
      </w:r>
    </w:p>
    <w:p w14:paraId="65412D1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w:t>
      </w:r>
      <w:r>
        <w:rPr>
          <w:rFonts w:ascii="Monaco" w:hAnsi="Monaco" w:cs="Monaco"/>
          <w:color w:val="F07319"/>
        </w:rPr>
        <w:t>1</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count_nodes(tree[</w:t>
      </w:r>
      <w:r>
        <w:rPr>
          <w:rFonts w:ascii="Monaco" w:hAnsi="Monaco" w:cs="Monaco"/>
          <w:color w:val="5F7C03"/>
        </w:rPr>
        <w:t>'left'</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count_nodes(tree[</w:t>
      </w:r>
      <w:r>
        <w:rPr>
          <w:rFonts w:ascii="Monaco" w:hAnsi="Monaco" w:cs="Monaco"/>
          <w:color w:val="5F7C03"/>
        </w:rPr>
        <w:t>'right'</w:t>
      </w:r>
      <w:r>
        <w:rPr>
          <w:rFonts w:ascii="Monaco" w:hAnsi="Monaco" w:cs="Monaco"/>
          <w:color w:val="3C3C3B"/>
        </w:rPr>
        <w:t>])</w:t>
      </w:r>
    </w:p>
    <w:p w14:paraId="106C172A" w14:textId="77777777" w:rsidR="00902F69" w:rsidRDefault="00902F69" w:rsidP="00902F69">
      <w:pPr>
        <w:widowControl w:val="0"/>
        <w:autoSpaceDE w:val="0"/>
        <w:autoSpaceDN w:val="0"/>
        <w:adjustRightInd w:val="0"/>
        <w:rPr>
          <w:rFonts w:ascii="Monaco" w:hAnsi="Monaco" w:cs="Monaco"/>
          <w:color w:val="3C3C3B"/>
        </w:rPr>
      </w:pPr>
    </w:p>
    <w:p w14:paraId="1DC16A85" w14:textId="77777777" w:rsidR="00902F69" w:rsidRDefault="00902F69" w:rsidP="00902F69">
      <w:pPr>
        <w:widowControl w:val="0"/>
        <w:autoSpaceDE w:val="0"/>
        <w:autoSpaceDN w:val="0"/>
        <w:adjustRightInd w:val="0"/>
        <w:rPr>
          <w:rFonts w:ascii="Monaco" w:hAnsi="Monaco" w:cs="Monaco"/>
          <w:color w:val="9E9F9D"/>
        </w:rPr>
      </w:pPr>
    </w:p>
    <w:p w14:paraId="20203601" w14:textId="77777777" w:rsidR="00902F69" w:rsidRDefault="00902F69" w:rsidP="00902F69">
      <w:pPr>
        <w:widowControl w:val="0"/>
        <w:autoSpaceDE w:val="0"/>
        <w:autoSpaceDN w:val="0"/>
        <w:adjustRightInd w:val="0"/>
        <w:rPr>
          <w:rFonts w:ascii="Monaco" w:hAnsi="Monaco" w:cs="Monaco"/>
          <w:color w:val="3C3C3B"/>
        </w:rPr>
      </w:pPr>
    </w:p>
    <w:p w14:paraId="0EC474F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1C909B2"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Making predictions with a weighted decision tree</w:t>
      </w:r>
    </w:p>
    <w:p w14:paraId="3885A7D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15.</w:t>
      </w:r>
      <w:r>
        <w:rPr>
          <w:rFonts w:ascii="Helvetica" w:hAnsi="Helvetica" w:cs="Helvetica"/>
          <w:color w:val="2A2C2E"/>
          <w:sz w:val="28"/>
          <w:szCs w:val="28"/>
        </w:rPr>
        <w:t xml:space="preserve"> To make a single prediction, we must start at the root and traverse down the decision tree in recursive fashion. Write a function </w:t>
      </w:r>
      <w:r>
        <w:rPr>
          <w:rFonts w:ascii="Helvetica" w:hAnsi="Helvetica" w:cs="Helvetica"/>
          <w:b/>
          <w:bCs/>
          <w:color w:val="2A2C2E"/>
          <w:sz w:val="28"/>
          <w:szCs w:val="28"/>
        </w:rPr>
        <w:t>classify</w:t>
      </w:r>
      <w:r>
        <w:rPr>
          <w:rFonts w:ascii="Helvetica" w:hAnsi="Helvetica" w:cs="Helvetica"/>
          <w:color w:val="2A2C2E"/>
          <w:sz w:val="28"/>
          <w:szCs w:val="28"/>
        </w:rPr>
        <w:t xml:space="preserve"> that makes a single prediction. It should be analogous to the following:</w:t>
      </w:r>
    </w:p>
    <w:p w14:paraId="7A84A31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4D71AE3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1D34DCA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1002C63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557C19D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14F8BE8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25B1FDF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386893B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1EF6D88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7EDD63B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0E4872C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0C67EE6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11</w:t>
      </w:r>
    </w:p>
    <w:p w14:paraId="0A326C9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12</w:t>
      </w:r>
    </w:p>
    <w:p w14:paraId="4B7BCD8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13</w:t>
      </w:r>
    </w:p>
    <w:p w14:paraId="67882EC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14</w:t>
      </w:r>
    </w:p>
    <w:p w14:paraId="6E782CE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15</w:t>
      </w:r>
    </w:p>
    <w:p w14:paraId="135EE612" w14:textId="77777777" w:rsidR="00902F69" w:rsidRDefault="00902F69" w:rsidP="00902F69">
      <w:pPr>
        <w:widowControl w:val="0"/>
        <w:autoSpaceDE w:val="0"/>
        <w:autoSpaceDN w:val="0"/>
        <w:adjustRightInd w:val="0"/>
        <w:rPr>
          <w:rFonts w:ascii="Monaco" w:hAnsi="Monaco" w:cs="Monaco"/>
          <w:color w:val="3C3C3B"/>
        </w:rPr>
      </w:pPr>
    </w:p>
    <w:p w14:paraId="3AACFFB4" w14:textId="77777777" w:rsidR="00902F69" w:rsidRDefault="00902F69" w:rsidP="00902F69">
      <w:pPr>
        <w:widowControl w:val="0"/>
        <w:autoSpaceDE w:val="0"/>
        <w:autoSpaceDN w:val="0"/>
        <w:adjustRightInd w:val="0"/>
        <w:rPr>
          <w:rFonts w:ascii="Monaco" w:hAnsi="Monaco" w:cs="Monaco"/>
          <w:color w:val="3C3C3B"/>
        </w:rPr>
      </w:pPr>
    </w:p>
    <w:p w14:paraId="19DA7AF4" w14:textId="77777777" w:rsidR="00902F69" w:rsidRDefault="00902F69" w:rsidP="00902F69">
      <w:pPr>
        <w:widowControl w:val="0"/>
        <w:autoSpaceDE w:val="0"/>
        <w:autoSpaceDN w:val="0"/>
        <w:adjustRightInd w:val="0"/>
        <w:rPr>
          <w:rFonts w:ascii="Monaco" w:hAnsi="Monaco" w:cs="Monaco"/>
          <w:color w:val="3C3C3B"/>
        </w:rPr>
      </w:pPr>
    </w:p>
    <w:p w14:paraId="6DAB9EF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classify(tree, x, annotate </w:t>
      </w:r>
      <w:r>
        <w:rPr>
          <w:rFonts w:ascii="Monaco" w:hAnsi="Monaco" w:cs="Monaco"/>
          <w:color w:val="33888D"/>
        </w:rPr>
        <w:t>=</w:t>
      </w:r>
      <w:r>
        <w:rPr>
          <w:rFonts w:ascii="Monaco" w:hAnsi="Monaco" w:cs="Monaco"/>
          <w:color w:val="3C3C3B"/>
        </w:rPr>
        <w:t xml:space="preserve"> </w:t>
      </w:r>
      <w:r>
        <w:rPr>
          <w:rFonts w:ascii="Monaco" w:hAnsi="Monaco" w:cs="Monaco"/>
          <w:color w:val="F07319"/>
        </w:rPr>
        <w:t>False</w:t>
      </w:r>
      <w:r>
        <w:rPr>
          <w:rFonts w:ascii="Monaco" w:hAnsi="Monaco" w:cs="Monaco"/>
          <w:color w:val="3C3C3B"/>
        </w:rPr>
        <w:t xml:space="preserve">):   </w:t>
      </w:r>
    </w:p>
    <w:p w14:paraId="6BFDFF4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If the node is a leaf node.</w:t>
      </w:r>
    </w:p>
    <w:p w14:paraId="0A385F8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tree[</w:t>
      </w:r>
      <w:r>
        <w:rPr>
          <w:rFonts w:ascii="Monaco" w:hAnsi="Monaco" w:cs="Monaco"/>
          <w:color w:val="5F7C03"/>
        </w:rPr>
        <w:t>'is_leaf'</w:t>
      </w:r>
      <w:r>
        <w:rPr>
          <w:rFonts w:ascii="Monaco" w:hAnsi="Monaco" w:cs="Monaco"/>
          <w:color w:val="3C3C3B"/>
        </w:rPr>
        <w:t>]:</w:t>
      </w:r>
    </w:p>
    <w:p w14:paraId="2FB5923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annotate: </w:t>
      </w:r>
    </w:p>
    <w:p w14:paraId="63B6149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"At leaf, predicting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tree[</w:t>
      </w:r>
      <w:r>
        <w:rPr>
          <w:rFonts w:ascii="Monaco" w:hAnsi="Monaco" w:cs="Monaco"/>
          <w:color w:val="5F7C03"/>
        </w:rPr>
        <w:t>'prediction'</w:t>
      </w:r>
      <w:r>
        <w:rPr>
          <w:rFonts w:ascii="Monaco" w:hAnsi="Monaco" w:cs="Monaco"/>
          <w:color w:val="3C3C3B"/>
        </w:rPr>
        <w:t>]</w:t>
      </w:r>
    </w:p>
    <w:p w14:paraId="5B4137A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tree[</w:t>
      </w:r>
      <w:r>
        <w:rPr>
          <w:rFonts w:ascii="Monaco" w:hAnsi="Monaco" w:cs="Monaco"/>
          <w:color w:val="5F7C03"/>
        </w:rPr>
        <w:t>'prediction'</w:t>
      </w:r>
      <w:r>
        <w:rPr>
          <w:rFonts w:ascii="Monaco" w:hAnsi="Monaco" w:cs="Monaco"/>
          <w:color w:val="3C3C3B"/>
        </w:rPr>
        <w:t xml:space="preserve">] </w:t>
      </w:r>
    </w:p>
    <w:p w14:paraId="6FFFF39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else</w:t>
      </w:r>
      <w:r>
        <w:rPr>
          <w:rFonts w:ascii="Monaco" w:hAnsi="Monaco" w:cs="Monaco"/>
          <w:color w:val="3C3C3B"/>
        </w:rPr>
        <w:t>:</w:t>
      </w:r>
    </w:p>
    <w:p w14:paraId="49314C2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Split on feature.</w:t>
      </w:r>
    </w:p>
    <w:p w14:paraId="0343AC6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split_feature_value </w:t>
      </w:r>
      <w:r>
        <w:rPr>
          <w:rFonts w:ascii="Monaco" w:hAnsi="Monaco" w:cs="Monaco"/>
          <w:color w:val="33888D"/>
        </w:rPr>
        <w:t>=</w:t>
      </w:r>
      <w:r>
        <w:rPr>
          <w:rFonts w:ascii="Monaco" w:hAnsi="Monaco" w:cs="Monaco"/>
          <w:color w:val="3C3C3B"/>
        </w:rPr>
        <w:t xml:space="preserve"> x[tree[</w:t>
      </w:r>
      <w:r>
        <w:rPr>
          <w:rFonts w:ascii="Monaco" w:hAnsi="Monaco" w:cs="Monaco"/>
          <w:color w:val="5F7C03"/>
        </w:rPr>
        <w:t>'splitting_feature'</w:t>
      </w:r>
      <w:r>
        <w:rPr>
          <w:rFonts w:ascii="Monaco" w:hAnsi="Monaco" w:cs="Monaco"/>
          <w:color w:val="3C3C3B"/>
        </w:rPr>
        <w:t>]]</w:t>
      </w:r>
    </w:p>
    <w:p w14:paraId="563A517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annotate: </w:t>
      </w:r>
    </w:p>
    <w:p w14:paraId="165374A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"Split on %s =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(tree[</w:t>
      </w:r>
      <w:r>
        <w:rPr>
          <w:rFonts w:ascii="Monaco" w:hAnsi="Monaco" w:cs="Monaco"/>
          <w:color w:val="5F7C03"/>
        </w:rPr>
        <w:t>'splitting_feature'</w:t>
      </w:r>
      <w:r>
        <w:rPr>
          <w:rFonts w:ascii="Monaco" w:hAnsi="Monaco" w:cs="Monaco"/>
          <w:color w:val="3C3C3B"/>
        </w:rPr>
        <w:t xml:space="preserve">], </w:t>
      </w:r>
    </w:p>
    <w:p w14:paraId="1AB0282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split_feature_value)</w:t>
      </w:r>
    </w:p>
    <w:p w14:paraId="7300498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split_feature_value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w:t>
      </w:r>
    </w:p>
    <w:p w14:paraId="6D12EF6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classify(tree[</w:t>
      </w:r>
      <w:r>
        <w:rPr>
          <w:rFonts w:ascii="Monaco" w:hAnsi="Monaco" w:cs="Monaco"/>
          <w:color w:val="5F7C03"/>
        </w:rPr>
        <w:t>'left'</w:t>
      </w:r>
      <w:r>
        <w:rPr>
          <w:rFonts w:ascii="Monaco" w:hAnsi="Monaco" w:cs="Monaco"/>
          <w:color w:val="3C3C3B"/>
        </w:rPr>
        <w:t>], x, annotate)</w:t>
      </w:r>
    </w:p>
    <w:p w14:paraId="0A77376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else</w:t>
      </w:r>
      <w:r>
        <w:rPr>
          <w:rFonts w:ascii="Monaco" w:hAnsi="Monaco" w:cs="Monaco"/>
          <w:color w:val="3C3C3B"/>
        </w:rPr>
        <w:t>:</w:t>
      </w:r>
    </w:p>
    <w:p w14:paraId="1A9472E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classify(tree[</w:t>
      </w:r>
      <w:r>
        <w:rPr>
          <w:rFonts w:ascii="Monaco" w:hAnsi="Monaco" w:cs="Monaco"/>
          <w:color w:val="5F7C03"/>
        </w:rPr>
        <w:t>'right'</w:t>
      </w:r>
      <w:r>
        <w:rPr>
          <w:rFonts w:ascii="Monaco" w:hAnsi="Monaco" w:cs="Monaco"/>
          <w:color w:val="3C3C3B"/>
        </w:rPr>
        <w:t>], x, annotate)</w:t>
      </w:r>
    </w:p>
    <w:p w14:paraId="4C0912FC" w14:textId="77777777" w:rsidR="00902F69" w:rsidRDefault="00902F69" w:rsidP="00902F69">
      <w:pPr>
        <w:widowControl w:val="0"/>
        <w:autoSpaceDE w:val="0"/>
        <w:autoSpaceDN w:val="0"/>
        <w:adjustRightInd w:val="0"/>
        <w:rPr>
          <w:rFonts w:ascii="Monaco" w:hAnsi="Monaco" w:cs="Monaco"/>
          <w:color w:val="3C3C3B"/>
        </w:rPr>
      </w:pPr>
    </w:p>
    <w:p w14:paraId="132A2C2F" w14:textId="77777777" w:rsidR="00902F69" w:rsidRDefault="00902F69" w:rsidP="00902F69">
      <w:pPr>
        <w:widowControl w:val="0"/>
        <w:autoSpaceDE w:val="0"/>
        <w:autoSpaceDN w:val="0"/>
        <w:adjustRightInd w:val="0"/>
        <w:rPr>
          <w:rFonts w:ascii="Monaco" w:hAnsi="Monaco" w:cs="Monaco"/>
          <w:color w:val="9E9F9D"/>
        </w:rPr>
      </w:pPr>
    </w:p>
    <w:p w14:paraId="53EDCA5C" w14:textId="77777777" w:rsidR="00902F69" w:rsidRDefault="00902F69" w:rsidP="00902F69">
      <w:pPr>
        <w:widowControl w:val="0"/>
        <w:autoSpaceDE w:val="0"/>
        <w:autoSpaceDN w:val="0"/>
        <w:adjustRightInd w:val="0"/>
        <w:rPr>
          <w:rFonts w:ascii="Monaco" w:hAnsi="Monaco" w:cs="Monaco"/>
          <w:color w:val="3C3C3B"/>
        </w:rPr>
      </w:pPr>
    </w:p>
    <w:p w14:paraId="6479099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2726584"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Evaluating the tree</w:t>
      </w:r>
    </w:p>
    <w:p w14:paraId="49AD2323"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16.</w:t>
      </w:r>
      <w:r>
        <w:rPr>
          <w:rFonts w:ascii="Helvetica" w:hAnsi="Helvetica" w:cs="Helvetica"/>
          <w:color w:val="2A2C2E"/>
          <w:sz w:val="28"/>
          <w:szCs w:val="28"/>
        </w:rPr>
        <w:t xml:space="preserve"> Create a function called </w:t>
      </w:r>
      <w:r>
        <w:rPr>
          <w:rFonts w:ascii="Helvetica" w:hAnsi="Helvetica" w:cs="Helvetica"/>
          <w:b/>
          <w:bCs/>
          <w:color w:val="2A2C2E"/>
          <w:sz w:val="28"/>
          <w:szCs w:val="28"/>
        </w:rPr>
        <w:t>evaluate_classification_error</w:t>
      </w:r>
      <w:r>
        <w:rPr>
          <w:rFonts w:ascii="Helvetica" w:hAnsi="Helvetica" w:cs="Helvetica"/>
          <w:color w:val="2A2C2E"/>
          <w:sz w:val="28"/>
          <w:szCs w:val="28"/>
        </w:rPr>
        <w:t>. It takes in as input:</w:t>
      </w:r>
    </w:p>
    <w:p w14:paraId="1229D9AC" w14:textId="77777777" w:rsidR="00902F69" w:rsidRDefault="00902F69" w:rsidP="00902F6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tree</w:t>
      </w:r>
      <w:r>
        <w:rPr>
          <w:rFonts w:ascii="Helvetica" w:hAnsi="Helvetica" w:cs="Helvetica"/>
          <w:color w:val="2A2C2E"/>
          <w:sz w:val="28"/>
          <w:szCs w:val="28"/>
        </w:rPr>
        <w:t xml:space="preserve"> (as described above)</w:t>
      </w:r>
    </w:p>
    <w:p w14:paraId="6A905ACC" w14:textId="77777777" w:rsidR="00902F69" w:rsidRDefault="00902F69" w:rsidP="00902F6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data</w:t>
      </w:r>
      <w:r>
        <w:rPr>
          <w:rFonts w:ascii="Helvetica" w:hAnsi="Helvetica" w:cs="Helvetica"/>
          <w:color w:val="2A2C2E"/>
          <w:sz w:val="28"/>
          <w:szCs w:val="28"/>
        </w:rPr>
        <w:t xml:space="preserve"> (an data frame)</w:t>
      </w:r>
    </w:p>
    <w:p w14:paraId="3EF8309B"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does not change because of adding data point weights. It is analogous to this Python function:</w:t>
      </w:r>
    </w:p>
    <w:p w14:paraId="526D84B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4E8A767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30EEABD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4F4301F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58AF36A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54D14B6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7C47D13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6A3125E8" w14:textId="77777777" w:rsidR="00902F69" w:rsidRDefault="00902F69" w:rsidP="00902F69">
      <w:pPr>
        <w:widowControl w:val="0"/>
        <w:autoSpaceDE w:val="0"/>
        <w:autoSpaceDN w:val="0"/>
        <w:adjustRightInd w:val="0"/>
        <w:rPr>
          <w:rFonts w:ascii="Monaco" w:hAnsi="Monaco" w:cs="Monaco"/>
          <w:color w:val="3C3C3B"/>
        </w:rPr>
      </w:pPr>
    </w:p>
    <w:p w14:paraId="7A881EB4" w14:textId="77777777" w:rsidR="00902F69" w:rsidRDefault="00902F69" w:rsidP="00902F69">
      <w:pPr>
        <w:widowControl w:val="0"/>
        <w:autoSpaceDE w:val="0"/>
        <w:autoSpaceDN w:val="0"/>
        <w:adjustRightInd w:val="0"/>
        <w:rPr>
          <w:rFonts w:ascii="Monaco" w:hAnsi="Monaco" w:cs="Monaco"/>
          <w:color w:val="3C3C3B"/>
        </w:rPr>
      </w:pPr>
    </w:p>
    <w:p w14:paraId="530ECF08" w14:textId="77777777" w:rsidR="00902F69" w:rsidRDefault="00902F69" w:rsidP="00902F69">
      <w:pPr>
        <w:widowControl w:val="0"/>
        <w:autoSpaceDE w:val="0"/>
        <w:autoSpaceDN w:val="0"/>
        <w:adjustRightInd w:val="0"/>
        <w:rPr>
          <w:rFonts w:ascii="Monaco" w:hAnsi="Monaco" w:cs="Monaco"/>
          <w:color w:val="3C3C3B"/>
        </w:rPr>
      </w:pPr>
    </w:p>
    <w:p w14:paraId="7A29589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evaluate_classification_error(tree, data):</w:t>
      </w:r>
    </w:p>
    <w:p w14:paraId="1F39A92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Apply the classify(tree, x) to each row in your data</w:t>
      </w:r>
    </w:p>
    <w:p w14:paraId="0219F0B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prediction </w:t>
      </w:r>
      <w:r>
        <w:rPr>
          <w:rFonts w:ascii="Monaco" w:hAnsi="Monaco" w:cs="Monaco"/>
          <w:color w:val="33888D"/>
        </w:rPr>
        <w:t>=</w:t>
      </w:r>
      <w:r>
        <w:rPr>
          <w:rFonts w:ascii="Monaco" w:hAnsi="Monaco" w:cs="Monaco"/>
          <w:color w:val="3C3C3B"/>
        </w:rPr>
        <w:t xml:space="preserve"> data.</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x: classify(tree, x))</w:t>
      </w:r>
    </w:p>
    <w:p w14:paraId="3833756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292B54E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Once you've made the predictions, calculate the classification error</w:t>
      </w:r>
    </w:p>
    <w:p w14:paraId="7E65B92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(prediction </w:t>
      </w:r>
      <w:r>
        <w:rPr>
          <w:rFonts w:ascii="Monaco" w:hAnsi="Monaco" w:cs="Monaco"/>
          <w:color w:val="33888D"/>
        </w:rPr>
        <w:t>!=</w:t>
      </w:r>
      <w:r>
        <w:rPr>
          <w:rFonts w:ascii="Monaco" w:hAnsi="Monaco" w:cs="Monaco"/>
          <w:color w:val="3C3C3B"/>
        </w:rPr>
        <w:t xml:space="preserve"> data[target]).</w:t>
      </w:r>
      <w:r>
        <w:rPr>
          <w:rFonts w:ascii="Monaco" w:hAnsi="Monaco" w:cs="Monaco"/>
          <w:color w:val="345C9E"/>
        </w:rPr>
        <w:t>sum</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345C9E"/>
        </w:rPr>
        <w:t>float</w:t>
      </w:r>
      <w:r>
        <w:rPr>
          <w:rFonts w:ascii="Monaco" w:hAnsi="Monaco" w:cs="Monaco"/>
          <w:color w:val="3C3C3B"/>
        </w:rPr>
        <w:t>(</w:t>
      </w:r>
      <w:r>
        <w:rPr>
          <w:rFonts w:ascii="Monaco" w:hAnsi="Monaco" w:cs="Monaco"/>
          <w:color w:val="345C9E"/>
        </w:rPr>
        <w:t>len</w:t>
      </w:r>
      <w:r>
        <w:rPr>
          <w:rFonts w:ascii="Monaco" w:hAnsi="Monaco" w:cs="Monaco"/>
          <w:color w:val="3C3C3B"/>
        </w:rPr>
        <w:t>(data))</w:t>
      </w:r>
    </w:p>
    <w:p w14:paraId="1F7DCC37" w14:textId="77777777" w:rsidR="00902F69" w:rsidRDefault="00902F69" w:rsidP="00902F69">
      <w:pPr>
        <w:widowControl w:val="0"/>
        <w:autoSpaceDE w:val="0"/>
        <w:autoSpaceDN w:val="0"/>
        <w:adjustRightInd w:val="0"/>
        <w:rPr>
          <w:rFonts w:ascii="Monaco" w:hAnsi="Monaco" w:cs="Monaco"/>
          <w:color w:val="3C3C3B"/>
        </w:rPr>
      </w:pPr>
    </w:p>
    <w:p w14:paraId="38101DF1" w14:textId="77777777" w:rsidR="00902F69" w:rsidRDefault="00902F69" w:rsidP="00902F69">
      <w:pPr>
        <w:widowControl w:val="0"/>
        <w:autoSpaceDE w:val="0"/>
        <w:autoSpaceDN w:val="0"/>
        <w:adjustRightInd w:val="0"/>
        <w:rPr>
          <w:rFonts w:ascii="Monaco" w:hAnsi="Monaco" w:cs="Monaco"/>
          <w:color w:val="9E9F9D"/>
        </w:rPr>
      </w:pPr>
    </w:p>
    <w:p w14:paraId="5D5976B9" w14:textId="77777777" w:rsidR="00902F69" w:rsidRDefault="00902F69" w:rsidP="00902F69">
      <w:pPr>
        <w:widowControl w:val="0"/>
        <w:autoSpaceDE w:val="0"/>
        <w:autoSpaceDN w:val="0"/>
        <w:adjustRightInd w:val="0"/>
        <w:rPr>
          <w:rFonts w:ascii="Monaco" w:hAnsi="Monaco" w:cs="Monaco"/>
          <w:color w:val="3C3C3B"/>
        </w:rPr>
      </w:pPr>
    </w:p>
    <w:p w14:paraId="4C2C7EA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204D37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Example: Training a weighted decision tree</w:t>
      </w:r>
    </w:p>
    <w:p w14:paraId="6E327365"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17. </w:t>
      </w:r>
      <w:r>
        <w:rPr>
          <w:rFonts w:ascii="Helvetica" w:hAnsi="Helvetica" w:cs="Helvetica"/>
          <w:color w:val="2A2C2E"/>
          <w:sz w:val="28"/>
          <w:szCs w:val="28"/>
        </w:rPr>
        <w:t>To build intuition on how weighted data points affect the tree being built, consider the following:</w:t>
      </w:r>
    </w:p>
    <w:p w14:paraId="2081D5B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Suppose we only care about making good predictions for the </w:t>
      </w:r>
      <w:r>
        <w:rPr>
          <w:rFonts w:ascii="Helvetica" w:hAnsi="Helvetica" w:cs="Helvetica"/>
          <w:b/>
          <w:bCs/>
          <w:color w:val="2A2C2E"/>
          <w:sz w:val="28"/>
          <w:szCs w:val="28"/>
        </w:rPr>
        <w:t>first 10 and last 10 items</w:t>
      </w:r>
      <w:r>
        <w:rPr>
          <w:rFonts w:ascii="Helvetica" w:hAnsi="Helvetica" w:cs="Helvetica"/>
          <w:color w:val="2A2C2E"/>
          <w:sz w:val="28"/>
          <w:szCs w:val="28"/>
        </w:rPr>
        <w:t xml:space="preserve"> in train_data, we assign weights:</w:t>
      </w:r>
    </w:p>
    <w:p w14:paraId="2FF18ACE" w14:textId="77777777" w:rsidR="00902F69" w:rsidRDefault="00902F69" w:rsidP="00902F6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1 to the last 10 items</w:t>
      </w:r>
    </w:p>
    <w:p w14:paraId="6066BDD3" w14:textId="77777777" w:rsidR="00902F69" w:rsidRDefault="00902F69" w:rsidP="00902F6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1 to the first 10 items</w:t>
      </w:r>
    </w:p>
    <w:p w14:paraId="608D424F" w14:textId="77777777" w:rsidR="00902F69" w:rsidRDefault="00902F69" w:rsidP="00902F6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and 0 to the rest.</w:t>
      </w:r>
    </w:p>
    <w:p w14:paraId="2635B7C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Let us fit a weighted decision tree with max_depth = 2. Then compute the classification error on the </w:t>
      </w:r>
      <w:r>
        <w:rPr>
          <w:rFonts w:ascii="Helvetica" w:hAnsi="Helvetica" w:cs="Helvetica"/>
          <w:b/>
          <w:bCs/>
          <w:color w:val="2A2C2E"/>
          <w:sz w:val="28"/>
          <w:szCs w:val="28"/>
        </w:rPr>
        <w:t>subset_20</w:t>
      </w:r>
      <w:r>
        <w:rPr>
          <w:rFonts w:ascii="Helvetica" w:hAnsi="Helvetica" w:cs="Helvetica"/>
          <w:color w:val="2A2C2E"/>
          <w:sz w:val="28"/>
          <w:szCs w:val="28"/>
        </w:rPr>
        <w:t>, i.e. the subset of data points whose weight is 1 (namely the first and last 10 data points).</w:t>
      </w:r>
    </w:p>
    <w:p w14:paraId="75D90AE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22848BE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51F6D45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053CB76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055544F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33444B7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5E0FFEDA" w14:textId="77777777" w:rsidR="00902F69" w:rsidRDefault="00902F69" w:rsidP="00902F69">
      <w:pPr>
        <w:widowControl w:val="0"/>
        <w:autoSpaceDE w:val="0"/>
        <w:autoSpaceDN w:val="0"/>
        <w:adjustRightInd w:val="0"/>
        <w:rPr>
          <w:rFonts w:ascii="Monaco" w:hAnsi="Monaco" w:cs="Monaco"/>
          <w:color w:val="3C3C3B"/>
        </w:rPr>
      </w:pPr>
    </w:p>
    <w:p w14:paraId="26B0DD3E" w14:textId="77777777" w:rsidR="00902F69" w:rsidRDefault="00902F69" w:rsidP="00902F69">
      <w:pPr>
        <w:widowControl w:val="0"/>
        <w:autoSpaceDE w:val="0"/>
        <w:autoSpaceDN w:val="0"/>
        <w:adjustRightInd w:val="0"/>
        <w:rPr>
          <w:rFonts w:ascii="Monaco" w:hAnsi="Monaco" w:cs="Monaco"/>
          <w:color w:val="3C3C3B"/>
        </w:rPr>
      </w:pPr>
    </w:p>
    <w:p w14:paraId="6A246A83" w14:textId="77777777" w:rsidR="00902F69" w:rsidRDefault="00902F69" w:rsidP="00902F69">
      <w:pPr>
        <w:widowControl w:val="0"/>
        <w:autoSpaceDE w:val="0"/>
        <w:autoSpaceDN w:val="0"/>
        <w:adjustRightInd w:val="0"/>
        <w:rPr>
          <w:rFonts w:ascii="Monaco" w:hAnsi="Monaco" w:cs="Monaco"/>
          <w:color w:val="3C3C3B"/>
        </w:rPr>
      </w:pPr>
    </w:p>
    <w:p w14:paraId="12171F6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B7E79"/>
        </w:rPr>
        <w:t># Assign weights</w:t>
      </w:r>
    </w:p>
    <w:p w14:paraId="1C1B5C0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example_data_weights </w:t>
      </w:r>
      <w:r>
        <w:rPr>
          <w:rFonts w:ascii="Monaco" w:hAnsi="Monaco" w:cs="Monaco"/>
          <w:color w:val="33888D"/>
        </w:rPr>
        <w:t>=</w:t>
      </w:r>
      <w:r>
        <w:rPr>
          <w:rFonts w:ascii="Monaco" w:hAnsi="Monaco" w:cs="Monaco"/>
          <w:color w:val="3C3C3B"/>
        </w:rPr>
        <w:t xml:space="preserve"> graphlab.SArray([</w:t>
      </w:r>
      <w:r>
        <w:rPr>
          <w:rFonts w:ascii="Monaco" w:hAnsi="Monaco" w:cs="Monaco"/>
          <w:color w:val="F07319"/>
        </w:rPr>
        <w:t>1.</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w:t>
      </w:r>
      <w:r>
        <w:rPr>
          <w:rFonts w:ascii="Monaco" w:hAnsi="Monaco" w:cs="Monaco"/>
          <w:color w:val="33888D"/>
        </w:rPr>
        <w:t>*</w:t>
      </w:r>
      <w:r>
        <w:rPr>
          <w:rFonts w:ascii="Monaco" w:hAnsi="Monaco" w:cs="Monaco"/>
          <w:color w:val="3C3C3B"/>
        </w:rPr>
        <w:t>(</w:t>
      </w:r>
      <w:r>
        <w:rPr>
          <w:rFonts w:ascii="Monaco" w:hAnsi="Monaco" w:cs="Monaco"/>
          <w:color w:val="345C9E"/>
        </w:rPr>
        <w:t>len</w:t>
      </w:r>
      <w:r>
        <w:rPr>
          <w:rFonts w:ascii="Monaco" w:hAnsi="Monaco" w:cs="Monaco"/>
          <w:color w:val="3C3C3B"/>
        </w:rPr>
        <w:t xml:space="preserve">(train_data) </w:t>
      </w:r>
      <w:r>
        <w:rPr>
          <w:rFonts w:ascii="Monaco" w:hAnsi="Monaco" w:cs="Monaco"/>
          <w:color w:val="33888D"/>
        </w:rPr>
        <w:t>-</w:t>
      </w:r>
      <w:r>
        <w:rPr>
          <w:rFonts w:ascii="Monaco" w:hAnsi="Monaco" w:cs="Monaco"/>
          <w:color w:val="3C3C3B"/>
        </w:rPr>
        <w:t xml:space="preserve"> </w:t>
      </w:r>
      <w:r>
        <w:rPr>
          <w:rFonts w:ascii="Monaco" w:hAnsi="Monaco" w:cs="Monaco"/>
          <w:color w:val="F07319"/>
        </w:rPr>
        <w:t>20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p>
    <w:p w14:paraId="60A71EB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F07319"/>
        </w:rPr>
        <w:t>1.</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w:t>
      </w:r>
    </w:p>
    <w:p w14:paraId="06520A9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B7E79"/>
        </w:rPr>
        <w:t># Train a weighted decision tree model.</w:t>
      </w:r>
    </w:p>
    <w:p w14:paraId="146D91A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small_data_decision_tree_subset_20 </w:t>
      </w:r>
      <w:r>
        <w:rPr>
          <w:rFonts w:ascii="Monaco" w:hAnsi="Monaco" w:cs="Monaco"/>
          <w:color w:val="33888D"/>
        </w:rPr>
        <w:t>=</w:t>
      </w:r>
      <w:r>
        <w:rPr>
          <w:rFonts w:ascii="Monaco" w:hAnsi="Monaco" w:cs="Monaco"/>
          <w:color w:val="3C3C3B"/>
        </w:rPr>
        <w:t xml:space="preserve"> weighted_decision_tree_create(train_data, </w:t>
      </w:r>
    </w:p>
    <w:p w14:paraId="4A79C07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features, target,</w:t>
      </w:r>
    </w:p>
    <w:p w14:paraId="3BD92DF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example_data_weights, max_depth</w:t>
      </w:r>
      <w:r>
        <w:rPr>
          <w:rFonts w:ascii="Monaco" w:hAnsi="Monaco" w:cs="Monaco"/>
          <w:color w:val="33888D"/>
        </w:rPr>
        <w:t>=</w:t>
      </w:r>
      <w:r>
        <w:rPr>
          <w:rFonts w:ascii="Monaco" w:hAnsi="Monaco" w:cs="Monaco"/>
          <w:color w:val="F07319"/>
        </w:rPr>
        <w:t>2</w:t>
      </w:r>
      <w:r>
        <w:rPr>
          <w:rFonts w:ascii="Monaco" w:hAnsi="Monaco" w:cs="Monaco"/>
          <w:color w:val="3C3C3B"/>
        </w:rPr>
        <w:t>)</w:t>
      </w:r>
    </w:p>
    <w:p w14:paraId="15C4E799" w14:textId="77777777" w:rsidR="00902F69" w:rsidRDefault="00902F69" w:rsidP="00902F69">
      <w:pPr>
        <w:widowControl w:val="0"/>
        <w:autoSpaceDE w:val="0"/>
        <w:autoSpaceDN w:val="0"/>
        <w:adjustRightInd w:val="0"/>
        <w:rPr>
          <w:rFonts w:ascii="Monaco" w:hAnsi="Monaco" w:cs="Monaco"/>
          <w:color w:val="3C3C3B"/>
        </w:rPr>
      </w:pPr>
    </w:p>
    <w:p w14:paraId="3DF59905" w14:textId="77777777" w:rsidR="00902F69" w:rsidRDefault="00902F69" w:rsidP="00902F69">
      <w:pPr>
        <w:widowControl w:val="0"/>
        <w:autoSpaceDE w:val="0"/>
        <w:autoSpaceDN w:val="0"/>
        <w:adjustRightInd w:val="0"/>
        <w:rPr>
          <w:rFonts w:ascii="Monaco" w:hAnsi="Monaco" w:cs="Monaco"/>
          <w:color w:val="9E9F9D"/>
        </w:rPr>
      </w:pPr>
    </w:p>
    <w:p w14:paraId="11FC36C0" w14:textId="77777777" w:rsidR="00902F69" w:rsidRDefault="00902F69" w:rsidP="00902F69">
      <w:pPr>
        <w:widowControl w:val="0"/>
        <w:autoSpaceDE w:val="0"/>
        <w:autoSpaceDN w:val="0"/>
        <w:adjustRightInd w:val="0"/>
        <w:rPr>
          <w:rFonts w:ascii="Monaco" w:hAnsi="Monaco" w:cs="Monaco"/>
          <w:color w:val="3C3C3B"/>
        </w:rPr>
      </w:pPr>
    </w:p>
    <w:p w14:paraId="13CD26B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053E2F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18. </w:t>
      </w:r>
      <w:r>
        <w:rPr>
          <w:rFonts w:ascii="Helvetica" w:hAnsi="Helvetica" w:cs="Helvetica"/>
          <w:color w:val="2A2C2E"/>
          <w:sz w:val="28"/>
          <w:szCs w:val="28"/>
        </w:rPr>
        <w:t xml:space="preserve">Now, we will compute the classification error on the </w:t>
      </w:r>
      <w:r>
        <w:rPr>
          <w:rFonts w:ascii="Helvetica" w:hAnsi="Helvetica" w:cs="Helvetica"/>
          <w:b/>
          <w:bCs/>
          <w:color w:val="2A2C2E"/>
          <w:sz w:val="28"/>
          <w:szCs w:val="28"/>
        </w:rPr>
        <w:t>subset_20</w:t>
      </w:r>
      <w:r>
        <w:rPr>
          <w:rFonts w:ascii="Helvetica" w:hAnsi="Helvetica" w:cs="Helvetica"/>
          <w:color w:val="2A2C2E"/>
          <w:sz w:val="28"/>
          <w:szCs w:val="28"/>
        </w:rPr>
        <w:t>, i.e. the subset of data points whose weight is 1 (namely the first and last 10 data points).</w:t>
      </w:r>
    </w:p>
    <w:p w14:paraId="6D373AC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7AD6D9B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1F6AC082" w14:textId="77777777" w:rsidR="00902F69" w:rsidRDefault="00902F69" w:rsidP="00902F69">
      <w:pPr>
        <w:widowControl w:val="0"/>
        <w:autoSpaceDE w:val="0"/>
        <w:autoSpaceDN w:val="0"/>
        <w:adjustRightInd w:val="0"/>
        <w:rPr>
          <w:rFonts w:ascii="Monaco" w:hAnsi="Monaco" w:cs="Monaco"/>
          <w:color w:val="3C3C3B"/>
        </w:rPr>
      </w:pPr>
    </w:p>
    <w:p w14:paraId="5D680747" w14:textId="77777777" w:rsidR="00902F69" w:rsidRDefault="00902F69" w:rsidP="00902F69">
      <w:pPr>
        <w:widowControl w:val="0"/>
        <w:autoSpaceDE w:val="0"/>
        <w:autoSpaceDN w:val="0"/>
        <w:adjustRightInd w:val="0"/>
        <w:rPr>
          <w:rFonts w:ascii="Monaco" w:hAnsi="Monaco" w:cs="Monaco"/>
          <w:color w:val="3C3C3B"/>
        </w:rPr>
      </w:pPr>
    </w:p>
    <w:p w14:paraId="7AEC16A4" w14:textId="77777777" w:rsidR="00902F69" w:rsidRDefault="00902F69" w:rsidP="00902F69">
      <w:pPr>
        <w:widowControl w:val="0"/>
        <w:autoSpaceDE w:val="0"/>
        <w:autoSpaceDN w:val="0"/>
        <w:adjustRightInd w:val="0"/>
        <w:rPr>
          <w:rFonts w:ascii="Monaco" w:hAnsi="Monaco" w:cs="Monaco"/>
          <w:color w:val="3C3C3B"/>
        </w:rPr>
      </w:pPr>
    </w:p>
    <w:p w14:paraId="4E2D885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evaluate_classification_error(small_data_decision_tree_subset_20, train_data)</w:t>
      </w:r>
    </w:p>
    <w:p w14:paraId="43D447B3" w14:textId="77777777" w:rsidR="00902F69" w:rsidRDefault="00902F69" w:rsidP="00902F69">
      <w:pPr>
        <w:widowControl w:val="0"/>
        <w:autoSpaceDE w:val="0"/>
        <w:autoSpaceDN w:val="0"/>
        <w:adjustRightInd w:val="0"/>
        <w:rPr>
          <w:rFonts w:ascii="Monaco" w:hAnsi="Monaco" w:cs="Monaco"/>
          <w:color w:val="3C3C3B"/>
        </w:rPr>
      </w:pPr>
    </w:p>
    <w:p w14:paraId="41CF6C8D" w14:textId="77777777" w:rsidR="00902F69" w:rsidRDefault="00902F69" w:rsidP="00902F69">
      <w:pPr>
        <w:widowControl w:val="0"/>
        <w:autoSpaceDE w:val="0"/>
        <w:autoSpaceDN w:val="0"/>
        <w:adjustRightInd w:val="0"/>
        <w:rPr>
          <w:rFonts w:ascii="Monaco" w:hAnsi="Monaco" w:cs="Monaco"/>
          <w:color w:val="9E9F9D"/>
        </w:rPr>
      </w:pPr>
    </w:p>
    <w:p w14:paraId="4D8444D9" w14:textId="77777777" w:rsidR="00902F69" w:rsidRDefault="00902F69" w:rsidP="00902F69">
      <w:pPr>
        <w:widowControl w:val="0"/>
        <w:autoSpaceDE w:val="0"/>
        <w:autoSpaceDN w:val="0"/>
        <w:adjustRightInd w:val="0"/>
        <w:rPr>
          <w:rFonts w:ascii="Monaco" w:hAnsi="Monaco" w:cs="Monaco"/>
          <w:color w:val="3C3C3B"/>
        </w:rPr>
      </w:pPr>
    </w:p>
    <w:p w14:paraId="66521AB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6D6B451"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model small_data_decision_tree_subset_20 performs </w:t>
      </w:r>
      <w:r>
        <w:rPr>
          <w:rFonts w:ascii="Helvetica" w:hAnsi="Helvetica" w:cs="Helvetica"/>
          <w:b/>
          <w:bCs/>
          <w:color w:val="2A2C2E"/>
          <w:sz w:val="28"/>
          <w:szCs w:val="28"/>
        </w:rPr>
        <w:t>a lot</w:t>
      </w:r>
      <w:r>
        <w:rPr>
          <w:rFonts w:ascii="Helvetica" w:hAnsi="Helvetica" w:cs="Helvetica"/>
          <w:color w:val="2A2C2E"/>
          <w:sz w:val="28"/>
          <w:szCs w:val="28"/>
        </w:rPr>
        <w:t xml:space="preserve"> better on subset_20 than on train_data.</w:t>
      </w:r>
    </w:p>
    <w:p w14:paraId="25D0743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So, what does this mean?</w:t>
      </w:r>
    </w:p>
    <w:p w14:paraId="49077EA8" w14:textId="77777777" w:rsidR="00902F69" w:rsidRDefault="00902F69" w:rsidP="00902F69">
      <w:pPr>
        <w:widowControl w:val="0"/>
        <w:numPr>
          <w:ilvl w:val="0"/>
          <w:numId w:val="1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The points with higher weights are the ones that are more important during the training process of the weighted decision tree.</w:t>
      </w:r>
    </w:p>
    <w:p w14:paraId="3F92C59A" w14:textId="77777777" w:rsidR="00902F69" w:rsidRDefault="00902F69" w:rsidP="00902F69">
      <w:pPr>
        <w:widowControl w:val="0"/>
        <w:numPr>
          <w:ilvl w:val="0"/>
          <w:numId w:val="1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The points with zero weights are basically ignored during training.</w:t>
      </w:r>
    </w:p>
    <w:p w14:paraId="7CB3853A"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Will you get the same model as </w:t>
      </w:r>
      <w:r>
        <w:rPr>
          <w:rFonts w:ascii="Helvetica" w:hAnsi="Helvetica" w:cs="Helvetica"/>
          <w:b/>
          <w:bCs/>
          <w:color w:val="2A2C2E"/>
          <w:sz w:val="28"/>
          <w:szCs w:val="28"/>
        </w:rPr>
        <w:t>small_data_decision_tree_subset_20</w:t>
      </w:r>
      <w:r>
        <w:rPr>
          <w:rFonts w:ascii="Helvetica" w:hAnsi="Helvetica" w:cs="Helvetica"/>
          <w:color w:val="2A2C2E"/>
          <w:sz w:val="28"/>
          <w:szCs w:val="28"/>
        </w:rPr>
        <w:t xml:space="preserve"> if you trained a decision tree with only the 20 data points with non-zero weights from the set of points in </w:t>
      </w:r>
      <w:r>
        <w:rPr>
          <w:rFonts w:ascii="Helvetica" w:hAnsi="Helvetica" w:cs="Helvetica"/>
          <w:b/>
          <w:bCs/>
          <w:color w:val="2A2C2E"/>
          <w:sz w:val="28"/>
          <w:szCs w:val="28"/>
        </w:rPr>
        <w:t>subset_20</w:t>
      </w:r>
      <w:r>
        <w:rPr>
          <w:rFonts w:ascii="Helvetica" w:hAnsi="Helvetica" w:cs="Helvetica"/>
          <w:color w:val="2A2C2E"/>
          <w:sz w:val="28"/>
          <w:szCs w:val="28"/>
        </w:rPr>
        <w:t>?</w:t>
      </w:r>
    </w:p>
    <w:p w14:paraId="0E0AEB93"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Implementing your own Adaboost (on decision stumps)</w:t>
      </w:r>
    </w:p>
    <w:p w14:paraId="53FC1049"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19. </w:t>
      </w:r>
      <w:r>
        <w:rPr>
          <w:rFonts w:ascii="Helvetica" w:hAnsi="Helvetica" w:cs="Helvetica"/>
          <w:color w:val="2A2C2E"/>
          <w:sz w:val="28"/>
          <w:szCs w:val="28"/>
        </w:rPr>
        <w:t>Now that we have a weighted decision tree working, it takes only a bit of work to implement Adaboost. For the sake of simplicity, let us stick with decision tree stumps by training trees with max_depth=1.</w:t>
      </w:r>
    </w:p>
    <w:p w14:paraId="0809AEF8"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Recall from the lecture the procedure for Adaboost:</w:t>
      </w:r>
    </w:p>
    <w:p w14:paraId="768A0987"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 Start with unweighted data with</w:t>
      </w:r>
    </w:p>
    <w:p w14:paraId="289C6B0B"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13C3472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458DB24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7FD4B7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7B4445B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\alpha_j = 1</w:t>
      </w:r>
    </w:p>
    <w:p w14:paraId="0532FCCF"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3B27F527" w14:textId="77777777">
        <w:tblPrEx>
          <w:tblCellMar>
            <w:top w:w="0" w:type="dxa"/>
            <w:bottom w:w="0" w:type="dxa"/>
          </w:tblCellMar>
        </w:tblPrEx>
        <w:tc>
          <w:tcPr>
            <w:tcW w:w="128" w:type="dxa"/>
            <w:gridSpan w:val="2"/>
            <w:vAlign w:val="bottom"/>
          </w:tcPr>
          <w:p w14:paraId="101952C4"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3688DA35"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8DEB794" w14:textId="77777777">
        <w:tblPrEx>
          <w:tblCellMar>
            <w:top w:w="0" w:type="dxa"/>
            <w:bottom w:w="0" w:type="dxa"/>
          </w:tblCellMar>
        </w:tblPrEx>
        <w:tc>
          <w:tcPr>
            <w:tcW w:w="128" w:type="dxa"/>
            <w:hMerge w:val="restart"/>
            <w:vAlign w:val="bottom"/>
          </w:tcPr>
          <w:p w14:paraId="06F4A11A" w14:textId="77777777" w:rsidR="00902F69" w:rsidRDefault="00902F69">
            <w:pPr>
              <w:widowControl w:val="0"/>
              <w:autoSpaceDE w:val="0"/>
              <w:autoSpaceDN w:val="0"/>
              <w:adjustRightInd w:val="0"/>
              <w:rPr>
                <w:rFonts w:ascii="Helvetica" w:hAnsi="Helvetica" w:cs="Helvetica"/>
                <w:color w:val="2A2C2E"/>
                <w:sz w:val="33"/>
                <w:szCs w:val="33"/>
              </w:rPr>
            </w:pPr>
          </w:p>
        </w:tc>
        <w:tc>
          <w:tcPr>
            <w:tcW w:w="128" w:type="dxa"/>
            <w:gridSpan w:val="2"/>
            <w:hMerge/>
            <w:vAlign w:val="bottom"/>
          </w:tcPr>
          <w:p w14:paraId="71D5244E"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3356A54"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=1</w:t>
      </w:r>
    </w:p>
    <w:p w14:paraId="233CEFE2"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For t=1,...,T:</w:t>
      </w:r>
    </w:p>
    <w:p w14:paraId="73CB82FF" w14:textId="77777777" w:rsidR="00902F69" w:rsidRDefault="00902F69" w:rsidP="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Learn </w:t>
      </w:r>
      <w:r>
        <w:rPr>
          <w:rFonts w:ascii="STIXGeneral" w:hAnsi="STIXGeneral" w:cs="STIXGeneral"/>
          <w:color w:val="2A2C2E"/>
          <w:sz w:val="33"/>
          <w:szCs w:val="33"/>
        </w:rPr>
        <w:t>f</w:t>
      </w:r>
      <w:r>
        <w:rPr>
          <w:rFonts w:ascii="MS Mincho" w:eastAsia="MS Mincho" w:hAnsi="MS Mincho" w:cs="MS Mincho"/>
          <w:color w:val="2A2C2E"/>
          <w:sz w:val="33"/>
          <w:szCs w:val="33"/>
        </w:rPr>
        <w:t> </w:t>
      </w:r>
      <w:r>
        <w:rPr>
          <w:rFonts w:ascii="STIXGeneral" w:hAnsi="STIXGeneral" w:cs="STIXGeneral"/>
          <w:color w:val="2A2C2E"/>
          <w:sz w:val="25"/>
          <w:szCs w:val="25"/>
        </w:rPr>
        <w:t>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x</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f_t(x)</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f</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0BD04D1" w14:textId="77777777">
        <w:tblPrEx>
          <w:tblCellMar>
            <w:top w:w="0" w:type="dxa"/>
            <w:bottom w:w="0" w:type="dxa"/>
          </w:tblCellMar>
        </w:tblPrEx>
        <w:tc>
          <w:tcPr>
            <w:tcW w:w="67" w:type="dxa"/>
            <w:gridSpan w:val="2"/>
            <w:vAlign w:val="bottom"/>
          </w:tcPr>
          <w:p w14:paraId="616D5EEE"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3BDFB8B0"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2034D969" w14:textId="77777777">
        <w:tblPrEx>
          <w:tblCellMar>
            <w:top w:w="0" w:type="dxa"/>
            <w:bottom w:w="0" w:type="dxa"/>
          </w:tblCellMar>
        </w:tblPrEx>
        <w:tc>
          <w:tcPr>
            <w:tcW w:w="67" w:type="dxa"/>
            <w:hMerge w:val="restart"/>
            <w:vAlign w:val="bottom"/>
          </w:tcPr>
          <w:p w14:paraId="3E6E8757"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p>
        </w:tc>
        <w:tc>
          <w:tcPr>
            <w:tcW w:w="67" w:type="dxa"/>
            <w:gridSpan w:val="2"/>
            <w:hMerge/>
            <w:vAlign w:val="bottom"/>
          </w:tcPr>
          <w:p w14:paraId="314ADE09"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6855854" w14:textId="77777777" w:rsidR="00902F69" w:rsidRDefault="00902F69" w:rsidP="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x</w:t>
      </w:r>
      <w:r>
        <w:rPr>
          <w:rFonts w:ascii="Helvetica" w:hAnsi="Helvetica" w:cs="Helvetica"/>
          <w:color w:val="2A2C2E"/>
          <w:sz w:val="33"/>
          <w:szCs w:val="33"/>
        </w:rPr>
        <w:t>)</w:t>
      </w:r>
      <w:r>
        <w:rPr>
          <w:rFonts w:ascii="Helvetica" w:hAnsi="Helvetica" w:cs="Helvetica"/>
          <w:color w:val="2A2C2E"/>
          <w:sz w:val="28"/>
          <w:szCs w:val="28"/>
        </w:rPr>
        <w:t xml:space="preserve"> with data weights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25"/>
          <w:szCs w:val="25"/>
        </w:rPr>
        <w:t>j</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\alpha_j</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AD73009" w14:textId="77777777">
        <w:tblPrEx>
          <w:tblCellMar>
            <w:top w:w="0" w:type="dxa"/>
            <w:bottom w:w="0" w:type="dxa"/>
          </w:tblCellMar>
        </w:tblPrEx>
        <w:tc>
          <w:tcPr>
            <w:tcW w:w="128" w:type="dxa"/>
            <w:gridSpan w:val="2"/>
            <w:vAlign w:val="bottom"/>
          </w:tcPr>
          <w:p w14:paraId="649A576B"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101899F6"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03845466" w14:textId="77777777">
        <w:tblPrEx>
          <w:tblCellMar>
            <w:top w:w="0" w:type="dxa"/>
            <w:bottom w:w="0" w:type="dxa"/>
          </w:tblCellMar>
        </w:tblPrEx>
        <w:tc>
          <w:tcPr>
            <w:tcW w:w="128" w:type="dxa"/>
            <w:hMerge w:val="restart"/>
            <w:vAlign w:val="bottom"/>
          </w:tcPr>
          <w:p w14:paraId="4C5A8F8D"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p>
        </w:tc>
        <w:tc>
          <w:tcPr>
            <w:tcW w:w="128" w:type="dxa"/>
            <w:gridSpan w:val="2"/>
            <w:hMerge/>
            <w:vAlign w:val="bottom"/>
          </w:tcPr>
          <w:p w14:paraId="4941FC99"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6A6863B" w14:textId="77777777" w:rsidR="00902F69" w:rsidRDefault="00902F69" w:rsidP="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Compute coefficient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25"/>
          <w:szCs w:val="25"/>
        </w:rPr>
        <w:t>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\hat{w}_t</w:t>
      </w:r>
      <w:r>
        <w:rPr>
          <w:rFonts w:ascii="MS Mincho" w:eastAsia="MS Mincho" w:hAnsi="MS Mincho" w:cs="MS Mincho"/>
          <w:color w:val="2A2C2E"/>
          <w:sz w:val="33"/>
          <w:szCs w:val="33"/>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5697CDAA" w14:textId="77777777">
        <w:tblPrEx>
          <w:tblCellMar>
            <w:top w:w="0" w:type="dxa"/>
            <w:bottom w:w="0" w:type="dxa"/>
          </w:tblCellMar>
        </w:tblPrEx>
        <w:tc>
          <w:tcPr>
            <w:tcW w:w="252" w:type="dxa"/>
            <w:hMerge w:val="restart"/>
            <w:vAlign w:val="bottom"/>
          </w:tcPr>
          <w:p w14:paraId="3D782940" w14:textId="77777777" w:rsidR="00902F69" w:rsidRDefault="00902F69">
            <w:pPr>
              <w:widowControl w:val="0"/>
              <w:numPr>
                <w:ilvl w:val="0"/>
                <w:numId w:val="18"/>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i/>
                <w:iCs/>
                <w:color w:val="2A2C2E"/>
                <w:sz w:val="33"/>
                <w:szCs w:val="33"/>
              </w:rPr>
              <w:t>w</w:t>
            </w:r>
            <w:r>
              <w:rPr>
                <w:rFonts w:ascii="Helvetica" w:hAnsi="Helvetica" w:cs="Helvetica"/>
                <w:color w:val="2A2C2E"/>
                <w:sz w:val="33"/>
                <w:szCs w:val="33"/>
              </w:rPr>
              <w:t> ^</w:t>
            </w:r>
          </w:p>
        </w:tc>
        <w:tc>
          <w:tcPr>
            <w:tcW w:w="252" w:type="dxa"/>
            <w:gridSpan w:val="2"/>
            <w:hMerge/>
            <w:vAlign w:val="bottom"/>
          </w:tcPr>
          <w:p w14:paraId="45D34F58"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4B552144" w14:textId="77777777">
        <w:tblPrEx>
          <w:tblBorders>
            <w:top w:val="none" w:sz="0" w:space="0" w:color="auto"/>
          </w:tblBorders>
          <w:tblCellMar>
            <w:top w:w="0" w:type="dxa"/>
            <w:bottom w:w="0" w:type="dxa"/>
          </w:tblCellMar>
        </w:tblPrEx>
        <w:tc>
          <w:tcPr>
            <w:tcW w:w="103" w:type="dxa"/>
            <w:gridSpan w:val="2"/>
            <w:vAlign w:val="bottom"/>
          </w:tcPr>
          <w:p w14:paraId="18B9E5C7"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2EB0AFCD"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22D48B37" w14:textId="77777777">
        <w:tblPrEx>
          <w:tblCellMar>
            <w:top w:w="0" w:type="dxa"/>
            <w:bottom w:w="0" w:type="dxa"/>
          </w:tblCellMar>
        </w:tblPrEx>
        <w:tc>
          <w:tcPr>
            <w:tcW w:w="103" w:type="dxa"/>
            <w:hMerge w:val="restart"/>
            <w:vAlign w:val="bottom"/>
          </w:tcPr>
          <w:p w14:paraId="1BEA06B8" w14:textId="77777777" w:rsidR="00902F69" w:rsidRDefault="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33"/>
                <w:szCs w:val="33"/>
              </w:rPr>
            </w:pPr>
          </w:p>
        </w:tc>
        <w:tc>
          <w:tcPr>
            <w:tcW w:w="103" w:type="dxa"/>
            <w:gridSpan w:val="2"/>
            <w:hMerge/>
            <w:vAlign w:val="bottom"/>
          </w:tcPr>
          <w:p w14:paraId="7C10929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4EED873C" w14:textId="77777777" w:rsidR="00902F69" w:rsidRDefault="00902F69" w:rsidP="00902F6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w:t>
      </w:r>
    </w:p>
    <w:p w14:paraId="0969E2DD"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sz w:val="34"/>
          <w:szCs w:val="34"/>
        </w:rPr>
        <w:t>w</w:t>
      </w:r>
    </w:p>
    <w:p w14:paraId="3E30F880"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77BA1386"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i/>
          <w:iCs/>
          <w:color w:val="2A2C2E"/>
        </w:rPr>
        <w:t>t</w:t>
      </w:r>
    </w:p>
    <w:p w14:paraId="388BF165"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6BB870F4"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1</w:t>
      </w:r>
    </w:p>
    <w:p w14:paraId="1DD22280"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2</w:t>
      </w:r>
    </w:p>
    <w:p w14:paraId="218244AB" w14:textId="77777777" w:rsidR="00902F69" w:rsidRDefault="00902F69" w:rsidP="00902F69">
      <w:pPr>
        <w:widowControl w:val="0"/>
        <w:autoSpaceDE w:val="0"/>
        <w:autoSpaceDN w:val="0"/>
        <w:adjustRightInd w:val="0"/>
        <w:rPr>
          <w:rFonts w:ascii="Helvetica" w:hAnsi="Helvetica" w:cs="Helvetica"/>
          <w:color w:val="2A2C2E"/>
          <w:sz w:val="34"/>
          <w:szCs w:val="34"/>
        </w:rPr>
      </w:pPr>
    </w:p>
    <w:p w14:paraId="1D91287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ln</w:t>
      </w:r>
      <w:r>
        <w:rPr>
          <w:rFonts w:ascii="STIXSizeFourSym" w:hAnsi="STIXSizeFourSym" w:cs="STIXSizeFourSym"/>
          <w:color w:val="2A2C2E"/>
          <w:sz w:val="34"/>
          <w:szCs w:val="34"/>
        </w:rPr>
        <w:t>(</w:t>
      </w:r>
    </w:p>
    <w:p w14:paraId="64CB317A"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1−E(</w:t>
      </w:r>
      <w:r>
        <w:rPr>
          <w:rFonts w:ascii="STIXGeneral" w:hAnsi="STIXGeneral" w:cs="STIXGeneral"/>
          <w:i/>
          <w:iCs/>
          <w:color w:val="2A2C2E"/>
          <w:sz w:val="34"/>
          <w:szCs w:val="34"/>
        </w:rPr>
        <w:t>α</w:t>
      </w:r>
      <w:r>
        <w:rPr>
          <w:rFonts w:ascii="STIXGeneral" w:hAnsi="STIXGeneral" w:cs="STIXGeneral"/>
          <w:color w:val="2A2C2E"/>
          <w:sz w:val="34"/>
          <w:szCs w:val="34"/>
        </w:rPr>
        <w:t>,</w:t>
      </w:r>
    </w:p>
    <w:p w14:paraId="62360F01"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y</w:t>
      </w:r>
    </w:p>
    <w:p w14:paraId="4EEA729A"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w:t>
      </w:r>
    </w:p>
    <w:p w14:paraId="133B649A"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688F1593"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E(</w:t>
      </w:r>
      <w:r>
        <w:rPr>
          <w:rFonts w:ascii="STIXGeneral" w:hAnsi="STIXGeneral" w:cs="STIXGeneral"/>
          <w:i/>
          <w:iCs/>
          <w:color w:val="2A2C2E"/>
          <w:sz w:val="34"/>
          <w:szCs w:val="34"/>
        </w:rPr>
        <w:t>α</w:t>
      </w:r>
      <w:r>
        <w:rPr>
          <w:rFonts w:ascii="STIXGeneral" w:hAnsi="STIXGeneral" w:cs="STIXGeneral"/>
          <w:color w:val="2A2C2E"/>
          <w:sz w:val="34"/>
          <w:szCs w:val="34"/>
        </w:rPr>
        <w:t>,</w:t>
      </w:r>
    </w:p>
    <w:p w14:paraId="543B99FE"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y</w:t>
      </w:r>
    </w:p>
    <w:p w14:paraId="0D8F8D34"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b/>
          <w:bCs/>
          <w:color w:val="2A2C2E"/>
          <w:sz w:val="34"/>
          <w:szCs w:val="34"/>
        </w:rPr>
        <w:t>^</w:t>
      </w:r>
    </w:p>
    <w:p w14:paraId="5728B4E5"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4FB08716" w14:textId="77777777" w:rsidR="00902F69" w:rsidRDefault="00902F69" w:rsidP="00902F69">
      <w:pPr>
        <w:widowControl w:val="0"/>
        <w:autoSpaceDE w:val="0"/>
        <w:autoSpaceDN w:val="0"/>
        <w:adjustRightInd w:val="0"/>
        <w:rPr>
          <w:rFonts w:ascii="Helvetica" w:hAnsi="Helvetica" w:cs="Helvetica"/>
          <w:color w:val="2A2C2E"/>
          <w:sz w:val="34"/>
          <w:szCs w:val="34"/>
        </w:rPr>
      </w:pPr>
    </w:p>
    <w:p w14:paraId="423B4549" w14:textId="77777777" w:rsidR="00902F69" w:rsidRDefault="00902F69" w:rsidP="00902F69">
      <w:pPr>
        <w:widowControl w:val="0"/>
        <w:autoSpaceDE w:val="0"/>
        <w:autoSpaceDN w:val="0"/>
        <w:adjustRightInd w:val="0"/>
        <w:rPr>
          <w:rFonts w:ascii="Helvetica" w:hAnsi="Helvetica" w:cs="Helvetica"/>
          <w:color w:val="2A2C2E"/>
          <w:sz w:val="34"/>
          <w:szCs w:val="34"/>
        </w:rPr>
      </w:pPr>
      <w:r>
        <w:rPr>
          <w:rFonts w:ascii="STIXSizeFourSym" w:hAnsi="STIXSizeFourSym" w:cs="STIXSizeFourSym"/>
          <w:color w:val="2A2C2E"/>
          <w:sz w:val="34"/>
          <w:szCs w:val="34"/>
        </w:rPr>
        <w:t>)</w:t>
      </w:r>
    </w:p>
    <w:p w14:paraId="76DDE9BE" w14:textId="77777777" w:rsidR="00902F69" w:rsidRDefault="00902F69" w:rsidP="00902F6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Re-compute weights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25"/>
          <w:szCs w:val="25"/>
        </w:rPr>
        <w:t>j</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\alpha_j</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1F84B13" w14:textId="77777777">
        <w:tblPrEx>
          <w:tblCellMar>
            <w:top w:w="0" w:type="dxa"/>
            <w:bottom w:w="0" w:type="dxa"/>
          </w:tblCellMar>
        </w:tblPrEx>
        <w:tc>
          <w:tcPr>
            <w:tcW w:w="128" w:type="dxa"/>
            <w:gridSpan w:val="2"/>
            <w:vAlign w:val="bottom"/>
          </w:tcPr>
          <w:p w14:paraId="3A5D1144" w14:textId="77777777" w:rsidR="00902F69" w:rsidRDefault="00902F6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1F6C1F45" w14:textId="77777777" w:rsidR="00902F69" w:rsidRDefault="00902F6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2D5600A0" w14:textId="77777777">
        <w:tblPrEx>
          <w:tblCellMar>
            <w:top w:w="0" w:type="dxa"/>
            <w:bottom w:w="0" w:type="dxa"/>
          </w:tblCellMar>
        </w:tblPrEx>
        <w:tc>
          <w:tcPr>
            <w:tcW w:w="128" w:type="dxa"/>
            <w:hMerge w:val="restart"/>
            <w:vAlign w:val="bottom"/>
          </w:tcPr>
          <w:p w14:paraId="7D64C36F" w14:textId="77777777" w:rsidR="00902F69" w:rsidRDefault="00902F6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33"/>
                <w:szCs w:val="33"/>
              </w:rPr>
            </w:pPr>
          </w:p>
        </w:tc>
        <w:tc>
          <w:tcPr>
            <w:tcW w:w="128" w:type="dxa"/>
            <w:gridSpan w:val="2"/>
            <w:hMerge/>
            <w:vAlign w:val="bottom"/>
          </w:tcPr>
          <w:p w14:paraId="1DAA679F"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762C700" w14:textId="77777777" w:rsidR="00902F69" w:rsidRDefault="00902F69" w:rsidP="00902F6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w:t>
      </w:r>
    </w:p>
    <w:p w14:paraId="037932C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5B9DC5B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4EB7245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2FA318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2117"/>
        <w:gridCol w:w="2286"/>
      </w:tblGrid>
      <w:tr w:rsidR="00902F69" w14:paraId="462CD713" w14:textId="77777777">
        <w:tblPrEx>
          <w:tblCellMar>
            <w:top w:w="0" w:type="dxa"/>
            <w:bottom w:w="0" w:type="dxa"/>
          </w:tblCellMar>
        </w:tblPrEx>
        <w:tc>
          <w:tcPr>
            <w:tcW w:w="2117" w:type="dxa"/>
            <w:tcMar>
              <w:top w:w="76" w:type="nil"/>
              <w:left w:w="76" w:type="nil"/>
              <w:bottom w:w="76" w:type="nil"/>
              <w:right w:w="76" w:type="nil"/>
            </w:tcMar>
          </w:tcPr>
          <w:p w14:paraId="334A5DDC"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α</w:t>
            </w:r>
          </w:p>
          <w:p w14:paraId="46FF90A5"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j</w:t>
            </w:r>
          </w:p>
          <w:p w14:paraId="555CEDF8"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exp</w:t>
            </w:r>
          </w:p>
          <w:p w14:paraId="69222FBD"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5F8E4E09"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71548A14"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53422729"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w:t>
            </w:r>
          </w:p>
          <w:p w14:paraId="2BE54083"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w:t>
            </w:r>
          </w:p>
          <w:p w14:paraId="14E8BBA8"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t</w:t>
            </w:r>
          </w:p>
          <w:p w14:paraId="3F73DC3F"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tc>
        <w:tc>
          <w:tcPr>
            <w:tcW w:w="2286" w:type="dxa"/>
            <w:tcMar>
              <w:top w:w="76" w:type="nil"/>
              <w:left w:w="76" w:type="nil"/>
              <w:bottom w:w="76" w:type="nil"/>
              <w:right w:w="76" w:type="nil"/>
            </w:tcMar>
          </w:tcPr>
          <w:p w14:paraId="5AD529E9"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 if </w:t>
            </w:r>
          </w:p>
          <w:p w14:paraId="3EB5C55B"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f</w:t>
            </w:r>
          </w:p>
          <w:p w14:paraId="5E611B9C"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t</w:t>
            </w:r>
          </w:p>
          <w:p w14:paraId="4E6D0A8F"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483AF673"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x</w:t>
            </w:r>
          </w:p>
          <w:p w14:paraId="190D8634"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j</w:t>
            </w:r>
          </w:p>
          <w:p w14:paraId="36E22600"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1CD88ED1"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3AEB9FF9"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y</w:t>
            </w:r>
          </w:p>
          <w:p w14:paraId="7C64E833"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j</w:t>
            </w:r>
          </w:p>
        </w:tc>
      </w:tr>
      <w:tr w:rsidR="00902F69" w14:paraId="305B1BE3" w14:textId="77777777">
        <w:tblPrEx>
          <w:tblCellMar>
            <w:top w:w="0" w:type="dxa"/>
            <w:bottom w:w="0" w:type="dxa"/>
          </w:tblCellMar>
        </w:tblPrEx>
        <w:tc>
          <w:tcPr>
            <w:tcW w:w="2117" w:type="dxa"/>
            <w:tcMar>
              <w:top w:w="76" w:type="nil"/>
              <w:left w:w="76" w:type="nil"/>
              <w:bottom w:w="76" w:type="nil"/>
              <w:right w:w="76" w:type="nil"/>
            </w:tcMar>
          </w:tcPr>
          <w:p w14:paraId="4143D921"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α</w:t>
            </w:r>
          </w:p>
          <w:p w14:paraId="62EDB009"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j</w:t>
            </w:r>
          </w:p>
          <w:p w14:paraId="53873C6F"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exp</w:t>
            </w:r>
          </w:p>
          <w:p w14:paraId="06264F23"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06B698E8"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2614AFAF"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w:t>
            </w:r>
          </w:p>
          <w:p w14:paraId="02A49748"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w:t>
            </w:r>
          </w:p>
          <w:p w14:paraId="7F4C5C4D"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t</w:t>
            </w:r>
          </w:p>
          <w:p w14:paraId="2F7DEA31"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tc>
        <w:tc>
          <w:tcPr>
            <w:tcW w:w="2286" w:type="dxa"/>
            <w:tcMar>
              <w:top w:w="76" w:type="nil"/>
              <w:left w:w="76" w:type="nil"/>
              <w:bottom w:w="76" w:type="nil"/>
              <w:right w:w="76" w:type="nil"/>
            </w:tcMar>
          </w:tcPr>
          <w:p w14:paraId="0C8E19B8"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 if </w:t>
            </w:r>
          </w:p>
          <w:p w14:paraId="427D58FF"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f</w:t>
            </w:r>
          </w:p>
          <w:p w14:paraId="5DCC0E78"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t</w:t>
            </w:r>
          </w:p>
          <w:p w14:paraId="7853F7A5"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48505DEA"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x</w:t>
            </w:r>
          </w:p>
          <w:p w14:paraId="4E2FC647"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j</w:t>
            </w:r>
          </w:p>
          <w:p w14:paraId="19D67DB1"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54A0B85B"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34CD58B8" w14:textId="77777777" w:rsidR="00902F69" w:rsidRDefault="00902F69">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y</w:t>
            </w:r>
          </w:p>
          <w:p w14:paraId="44D166A2" w14:textId="77777777" w:rsidR="00902F69" w:rsidRDefault="00902F69">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j</w:t>
            </w:r>
          </w:p>
        </w:tc>
      </w:tr>
    </w:tbl>
    <w:p w14:paraId="32498E6F" w14:textId="77777777" w:rsidR="00902F69" w:rsidRDefault="00902F69" w:rsidP="00902F69">
      <w:pPr>
        <w:widowControl w:val="0"/>
        <w:autoSpaceDE w:val="0"/>
        <w:autoSpaceDN w:val="0"/>
        <w:adjustRightInd w:val="0"/>
        <w:rPr>
          <w:rFonts w:ascii="Times" w:hAnsi="Times" w:cs="Times"/>
          <w:color w:val="2A2C2E"/>
          <w:sz w:val="33"/>
          <w:szCs w:val="33"/>
        </w:rPr>
      </w:pPr>
      <w:r>
        <w:rPr>
          <w:rFonts w:ascii="Times" w:hAnsi="Times" w:cs="Times"/>
          <w:color w:val="2A2C2E"/>
          <w:sz w:val="33"/>
          <w:szCs w:val="33"/>
        </w:rPr>
        <w:t>\alpha_j \gets</w:t>
      </w:r>
    </w:p>
    <w:p w14:paraId="4AEA104A" w14:textId="77777777" w:rsidR="00902F69" w:rsidRDefault="00902F69" w:rsidP="00902F69">
      <w:pPr>
        <w:widowControl w:val="0"/>
        <w:autoSpaceDE w:val="0"/>
        <w:autoSpaceDN w:val="0"/>
        <w:adjustRightInd w:val="0"/>
        <w:jc w:val="center"/>
        <w:rPr>
          <w:rFonts w:ascii="Times" w:hAnsi="Times" w:cs="Times"/>
          <w:color w:val="2A2C2E"/>
          <w:sz w:val="42"/>
          <w:szCs w:val="42"/>
        </w:rPr>
      </w:pPr>
      <w:r>
        <w:rPr>
          <w:rFonts w:ascii="STIXSizeFourSym" w:hAnsi="STIXSizeFourSym" w:cs="STIXSizeFourSym"/>
          <w:color w:val="2A2C2E"/>
          <w:sz w:val="42"/>
          <w:szCs w:val="42"/>
        </w:rPr>
        <w:t>{</w:t>
      </w:r>
    </w:p>
    <w:p w14:paraId="107FCA2B"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α</w:t>
      </w:r>
    </w:p>
    <w:p w14:paraId="117B7A96"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j</w:t>
      </w:r>
    </w:p>
    <w:p w14:paraId="491A915A"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exp(−</w:t>
      </w:r>
    </w:p>
    <w:p w14:paraId="1B4700C4"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w:t>
      </w:r>
    </w:p>
    <w:p w14:paraId="0DF5153B"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0E3C2A7D"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t</w:t>
      </w:r>
    </w:p>
    <w:p w14:paraId="3536BDC6"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101B2FE5"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α</w:t>
      </w:r>
    </w:p>
    <w:p w14:paraId="7E092B4B"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j</w:t>
      </w:r>
    </w:p>
    <w:p w14:paraId="40CEEAE9"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exp(</w:t>
      </w:r>
    </w:p>
    <w:p w14:paraId="5D16C07D"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w:t>
      </w:r>
    </w:p>
    <w:p w14:paraId="4CE35F10"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49C2D8FB"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t</w:t>
      </w:r>
    </w:p>
    <w:p w14:paraId="530AEBCD"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6504F069"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 if </w:t>
      </w:r>
    </w:p>
    <w:p w14:paraId="0987DD4A"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f</w:t>
      </w:r>
    </w:p>
    <w:p w14:paraId="3C411E00"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t</w:t>
      </w:r>
    </w:p>
    <w:p w14:paraId="2928AFBB"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18EA6896"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x</w:t>
      </w:r>
    </w:p>
    <w:p w14:paraId="73BAF930"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j</w:t>
      </w:r>
    </w:p>
    <w:p w14:paraId="66F69734"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1D138DF8"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y</w:t>
      </w:r>
    </w:p>
    <w:p w14:paraId="123A2209"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j</w:t>
      </w:r>
    </w:p>
    <w:p w14:paraId="5B387CEC"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 if </w:t>
      </w:r>
    </w:p>
    <w:p w14:paraId="211D58C8"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f</w:t>
      </w:r>
    </w:p>
    <w:p w14:paraId="7DE3AB79"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t</w:t>
      </w:r>
    </w:p>
    <w:p w14:paraId="2236315A"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14100EDB"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x</w:t>
      </w:r>
    </w:p>
    <w:p w14:paraId="4716B423"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j</w:t>
      </w:r>
    </w:p>
    <w:p w14:paraId="4D096E9E"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7DE57D4F"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y</w:t>
      </w:r>
    </w:p>
    <w:p w14:paraId="68053EB3" w14:textId="77777777" w:rsidR="00902F69" w:rsidRDefault="00902F69" w:rsidP="00902F69">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j</w:t>
      </w:r>
    </w:p>
    <w:p w14:paraId="2C4354BC"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5AF24596" w14:textId="77777777">
        <w:tblPrEx>
          <w:tblCellMar>
            <w:top w:w="0" w:type="dxa"/>
            <w:bottom w:w="0" w:type="dxa"/>
          </w:tblCellMar>
        </w:tblPrEx>
        <w:tc>
          <w:tcPr>
            <w:tcW w:w="128" w:type="dxa"/>
            <w:gridSpan w:val="2"/>
            <w:vAlign w:val="bottom"/>
          </w:tcPr>
          <w:p w14:paraId="2E1685DE"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311A59C2"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3DB0A5BE" w14:textId="77777777">
        <w:tblPrEx>
          <w:tblCellMar>
            <w:top w:w="0" w:type="dxa"/>
            <w:bottom w:w="0" w:type="dxa"/>
          </w:tblCellMar>
        </w:tblPrEx>
        <w:tc>
          <w:tcPr>
            <w:tcW w:w="128" w:type="dxa"/>
            <w:hMerge w:val="restart"/>
            <w:vAlign w:val="bottom"/>
          </w:tcPr>
          <w:p w14:paraId="1B646ABB" w14:textId="77777777" w:rsidR="00902F69" w:rsidRDefault="00902F69">
            <w:pPr>
              <w:widowControl w:val="0"/>
              <w:autoSpaceDE w:val="0"/>
              <w:autoSpaceDN w:val="0"/>
              <w:adjustRightInd w:val="0"/>
              <w:rPr>
                <w:rFonts w:ascii="Helvetica" w:hAnsi="Helvetica" w:cs="Helvetica"/>
                <w:color w:val="2A2C2E"/>
                <w:sz w:val="33"/>
                <w:szCs w:val="33"/>
              </w:rPr>
            </w:pPr>
          </w:p>
        </w:tc>
        <w:tc>
          <w:tcPr>
            <w:tcW w:w="128" w:type="dxa"/>
            <w:gridSpan w:val="2"/>
            <w:hMerge/>
            <w:vAlign w:val="bottom"/>
          </w:tcPr>
          <w:p w14:paraId="765F363C"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CD32CEF"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Calibri" w:eastAsia="Calibri" w:hAnsi="Calibri" w:cs="Calibri"/>
          <w:color w:val="2A2C2E"/>
          <w:sz w:val="33"/>
          <w:szCs w:val="33"/>
        </w:rPr>
        <w:t>←</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4320"/>
      </w:tblGrid>
      <w:tr w:rsidR="00902F69" w14:paraId="7C94B8F6" w14:textId="77777777">
        <w:tblPrEx>
          <w:tblCellMar>
            <w:top w:w="0" w:type="dxa"/>
            <w:bottom w:w="0" w:type="dxa"/>
          </w:tblCellMar>
        </w:tblPrEx>
        <w:tc>
          <w:tcPr>
            <w:tcW w:w="103" w:type="dxa"/>
            <w:hMerge w:val="restart"/>
            <w:vAlign w:val="bottom"/>
          </w:tcPr>
          <w:p w14:paraId="0C6FAE89"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7"/>
              <w:gridCol w:w="40"/>
            </w:tblGrid>
            <w:tr w:rsidR="00902F69" w14:paraId="7EFB3235" w14:textId="77777777">
              <w:tblPrEx>
                <w:tblCellMar>
                  <w:top w:w="0" w:type="dxa"/>
                  <w:left w:w="0" w:type="dxa"/>
                  <w:bottom w:w="0" w:type="dxa"/>
                  <w:right w:w="0" w:type="dxa"/>
                </w:tblCellMar>
              </w:tblPrEx>
              <w:tc>
                <w:tcPr>
                  <w:tcW w:w="128" w:type="dxa"/>
                  <w:gridSpan w:val="2"/>
                  <w:tcBorders>
                    <w:top w:val="nil"/>
                    <w:left w:val="nil"/>
                    <w:bottom w:val="nil"/>
                    <w:right w:val="nil"/>
                  </w:tcBorders>
                  <w:vAlign w:val="bottom"/>
                </w:tcPr>
                <w:p w14:paraId="33876BD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6D4158D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24288D4" w14:textId="77777777">
              <w:tblPrEx>
                <w:tblCellMar>
                  <w:top w:w="0" w:type="dxa"/>
                  <w:left w:w="0" w:type="dxa"/>
                  <w:bottom w:w="0" w:type="dxa"/>
                  <w:right w:w="0" w:type="dxa"/>
                </w:tblCellMar>
              </w:tblPrEx>
              <w:tc>
                <w:tcPr>
                  <w:tcW w:w="128" w:type="dxa"/>
                  <w:hMerge w:val="restart"/>
                  <w:tcBorders>
                    <w:top w:val="nil"/>
                    <w:left w:val="nil"/>
                    <w:bottom w:val="nil"/>
                    <w:right w:val="nil"/>
                  </w:tcBorders>
                  <w:vAlign w:val="bottom"/>
                </w:tcPr>
                <w:p w14:paraId="05C21B4F" w14:textId="77777777" w:rsidR="00902F69" w:rsidRDefault="00902F69">
                  <w:pPr>
                    <w:widowControl w:val="0"/>
                    <w:autoSpaceDE w:val="0"/>
                    <w:autoSpaceDN w:val="0"/>
                    <w:adjustRightInd w:val="0"/>
                    <w:rPr>
                      <w:rFonts w:ascii="Helvetica" w:hAnsi="Helvetica" w:cs="Helvetica"/>
                      <w:color w:val="2A2C2E"/>
                      <w:sz w:val="33"/>
                      <w:szCs w:val="33"/>
                    </w:rPr>
                  </w:pPr>
                </w:p>
              </w:tc>
              <w:tc>
                <w:tcPr>
                  <w:tcW w:w="128" w:type="dxa"/>
                  <w:gridSpan w:val="2"/>
                  <w:hMerge/>
                  <w:tcBorders>
                    <w:top w:val="nil"/>
                    <w:left w:val="nil"/>
                    <w:bottom w:val="nil"/>
                    <w:right w:val="nil"/>
                  </w:tcBorders>
                  <w:vAlign w:val="bottom"/>
                </w:tcPr>
                <w:p w14:paraId="029E6983"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D87F660"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exp(−</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02"/>
              <w:gridCol w:w="149"/>
            </w:tblGrid>
            <w:tr w:rsidR="00902F69" w14:paraId="0A4F1D91" w14:textId="77777777">
              <w:tblPrEx>
                <w:tblCellMar>
                  <w:top w:w="0" w:type="dxa"/>
                  <w:left w:w="0" w:type="dxa"/>
                  <w:bottom w:w="0" w:type="dxa"/>
                  <w:right w:w="0" w:type="dxa"/>
                </w:tblCellMar>
              </w:tblPrEx>
              <w:tc>
                <w:tcPr>
                  <w:tcW w:w="252" w:type="dxa"/>
                  <w:hMerge w:val="restart"/>
                  <w:tcBorders>
                    <w:top w:val="nil"/>
                    <w:left w:val="nil"/>
                    <w:bottom w:val="nil"/>
                    <w:right w:val="nil"/>
                  </w:tcBorders>
                  <w:vAlign w:val="bottom"/>
                </w:tcPr>
                <w:p w14:paraId="040384B0"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w</w:t>
                  </w:r>
                </w:p>
                <w:p w14:paraId="1606162D"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52" w:type="dxa"/>
                  <w:gridSpan w:val="2"/>
                  <w:hMerge/>
                  <w:tcBorders>
                    <w:top w:val="nil"/>
                    <w:left w:val="nil"/>
                    <w:bottom w:val="nil"/>
                    <w:right w:val="nil"/>
                  </w:tcBorders>
                  <w:vAlign w:val="bottom"/>
                </w:tcPr>
                <w:p w14:paraId="028D85B5"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5C924307" w14:textId="77777777">
              <w:tblPrEx>
                <w:tblBorders>
                  <w:top w:val="none" w:sz="0" w:space="0" w:color="auto"/>
                </w:tblBorders>
                <w:tblCellMar>
                  <w:top w:w="0" w:type="dxa"/>
                  <w:left w:w="0" w:type="dxa"/>
                  <w:bottom w:w="0" w:type="dxa"/>
                  <w:right w:w="0" w:type="dxa"/>
                </w:tblCellMar>
              </w:tblPrEx>
              <w:tc>
                <w:tcPr>
                  <w:tcW w:w="103" w:type="dxa"/>
                  <w:gridSpan w:val="2"/>
                  <w:tcBorders>
                    <w:top w:val="nil"/>
                    <w:left w:val="nil"/>
                    <w:bottom w:val="nil"/>
                    <w:right w:val="nil"/>
                  </w:tcBorders>
                  <w:vAlign w:val="bottom"/>
                </w:tcPr>
                <w:p w14:paraId="182DE89F"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t</w:t>
                  </w:r>
                </w:p>
              </w:tc>
              <w:tc>
                <w:tcPr>
                  <w:tcW w:w="40" w:type="dxa"/>
                  <w:tcBorders>
                    <w:top w:val="nil"/>
                    <w:left w:val="nil"/>
                    <w:bottom w:val="nil"/>
                    <w:right w:val="nil"/>
                  </w:tcBorders>
                  <w:vAlign w:val="bottom"/>
                </w:tcPr>
                <w:p w14:paraId="3441D4EC"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9E3F9B5" w14:textId="77777777">
              <w:tblPrEx>
                <w:tblCellMar>
                  <w:top w:w="0" w:type="dxa"/>
                  <w:left w:w="0" w:type="dxa"/>
                  <w:bottom w:w="0" w:type="dxa"/>
                  <w:right w:w="0" w:type="dxa"/>
                </w:tblCellMar>
              </w:tblPrEx>
              <w:tc>
                <w:tcPr>
                  <w:tcW w:w="103" w:type="dxa"/>
                  <w:hMerge w:val="restart"/>
                  <w:tcBorders>
                    <w:top w:val="nil"/>
                    <w:left w:val="nil"/>
                    <w:bottom w:val="nil"/>
                    <w:right w:val="nil"/>
                  </w:tcBorders>
                  <w:vAlign w:val="bottom"/>
                </w:tcPr>
                <w:p w14:paraId="72224B34" w14:textId="77777777" w:rsidR="00902F69" w:rsidRDefault="00902F69">
                  <w:pPr>
                    <w:widowControl w:val="0"/>
                    <w:autoSpaceDE w:val="0"/>
                    <w:autoSpaceDN w:val="0"/>
                    <w:adjustRightInd w:val="0"/>
                    <w:rPr>
                      <w:rFonts w:ascii="Helvetica" w:hAnsi="Helvetica" w:cs="Helvetica"/>
                      <w:color w:val="2A2C2E"/>
                      <w:sz w:val="33"/>
                      <w:szCs w:val="33"/>
                    </w:rPr>
                  </w:pPr>
                </w:p>
              </w:tc>
              <w:tc>
                <w:tcPr>
                  <w:tcW w:w="103" w:type="dxa"/>
                  <w:gridSpan w:val="2"/>
                  <w:hMerge/>
                  <w:tcBorders>
                    <w:top w:val="nil"/>
                    <w:left w:val="nil"/>
                    <w:bottom w:val="nil"/>
                    <w:right w:val="nil"/>
                  </w:tcBorders>
                  <w:vAlign w:val="bottom"/>
                </w:tcPr>
                <w:p w14:paraId="28AC0261"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9EF96F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p w14:paraId="277FE930"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7"/>
              <w:gridCol w:w="40"/>
            </w:tblGrid>
            <w:tr w:rsidR="00902F69" w14:paraId="45F234C1" w14:textId="77777777">
              <w:tblPrEx>
                <w:tblCellMar>
                  <w:top w:w="0" w:type="dxa"/>
                  <w:left w:w="0" w:type="dxa"/>
                  <w:bottom w:w="0" w:type="dxa"/>
                  <w:right w:w="0" w:type="dxa"/>
                </w:tblCellMar>
              </w:tblPrEx>
              <w:tc>
                <w:tcPr>
                  <w:tcW w:w="128" w:type="dxa"/>
                  <w:gridSpan w:val="2"/>
                  <w:tcBorders>
                    <w:top w:val="nil"/>
                    <w:left w:val="nil"/>
                    <w:bottom w:val="nil"/>
                    <w:right w:val="nil"/>
                  </w:tcBorders>
                  <w:vAlign w:val="bottom"/>
                </w:tcPr>
                <w:p w14:paraId="71218D48"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2F3601DD"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F028DB5" w14:textId="77777777">
              <w:tblPrEx>
                <w:tblCellMar>
                  <w:top w:w="0" w:type="dxa"/>
                  <w:left w:w="0" w:type="dxa"/>
                  <w:bottom w:w="0" w:type="dxa"/>
                  <w:right w:w="0" w:type="dxa"/>
                </w:tblCellMar>
              </w:tblPrEx>
              <w:tc>
                <w:tcPr>
                  <w:tcW w:w="128" w:type="dxa"/>
                  <w:hMerge w:val="restart"/>
                  <w:tcBorders>
                    <w:top w:val="nil"/>
                    <w:left w:val="nil"/>
                    <w:bottom w:val="nil"/>
                    <w:right w:val="nil"/>
                  </w:tcBorders>
                  <w:vAlign w:val="bottom"/>
                </w:tcPr>
                <w:p w14:paraId="77DEB62A" w14:textId="77777777" w:rsidR="00902F69" w:rsidRDefault="00902F69">
                  <w:pPr>
                    <w:widowControl w:val="0"/>
                    <w:autoSpaceDE w:val="0"/>
                    <w:autoSpaceDN w:val="0"/>
                    <w:adjustRightInd w:val="0"/>
                    <w:rPr>
                      <w:rFonts w:ascii="Helvetica" w:hAnsi="Helvetica" w:cs="Helvetica"/>
                      <w:color w:val="2A2C2E"/>
                      <w:sz w:val="33"/>
                      <w:szCs w:val="33"/>
                    </w:rPr>
                  </w:pPr>
                </w:p>
              </w:tc>
              <w:tc>
                <w:tcPr>
                  <w:tcW w:w="128" w:type="dxa"/>
                  <w:gridSpan w:val="2"/>
                  <w:hMerge/>
                  <w:tcBorders>
                    <w:top w:val="nil"/>
                    <w:left w:val="nil"/>
                    <w:bottom w:val="nil"/>
                    <w:right w:val="nil"/>
                  </w:tcBorders>
                  <w:vAlign w:val="bottom"/>
                </w:tcPr>
                <w:p w14:paraId="35FF523C" w14:textId="77777777" w:rsidR="00902F69" w:rsidRDefault="00902F69">
                  <w:pPr>
                    <w:widowControl w:val="0"/>
                    <w:autoSpaceDE w:val="0"/>
                    <w:autoSpaceDN w:val="0"/>
                    <w:adjustRightInd w:val="0"/>
                    <w:rPr>
                      <w:rFonts w:ascii="Helvetica" w:hAnsi="Helvetica" w:cs="Helvetica"/>
                      <w:color w:val="2A2C2E"/>
                      <w:sz w:val="33"/>
                      <w:szCs w:val="33"/>
                    </w:rPr>
                  </w:pPr>
                </w:p>
              </w:tc>
            </w:tr>
          </w:tbl>
          <w:p w14:paraId="40031E4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exp(</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02"/>
              <w:gridCol w:w="149"/>
            </w:tblGrid>
            <w:tr w:rsidR="00902F69" w14:paraId="0707C7DF" w14:textId="77777777">
              <w:tblPrEx>
                <w:tblCellMar>
                  <w:top w:w="0" w:type="dxa"/>
                  <w:left w:w="0" w:type="dxa"/>
                  <w:bottom w:w="0" w:type="dxa"/>
                  <w:right w:w="0" w:type="dxa"/>
                </w:tblCellMar>
              </w:tblPrEx>
              <w:tc>
                <w:tcPr>
                  <w:tcW w:w="252" w:type="dxa"/>
                  <w:hMerge w:val="restart"/>
                  <w:tcBorders>
                    <w:top w:val="nil"/>
                    <w:left w:val="nil"/>
                    <w:bottom w:val="nil"/>
                    <w:right w:val="nil"/>
                  </w:tcBorders>
                  <w:vAlign w:val="bottom"/>
                </w:tcPr>
                <w:p w14:paraId="52ADC5F0"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w</w:t>
                  </w:r>
                </w:p>
                <w:p w14:paraId="6F8F65D8"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52" w:type="dxa"/>
                  <w:gridSpan w:val="2"/>
                  <w:hMerge/>
                  <w:tcBorders>
                    <w:top w:val="nil"/>
                    <w:left w:val="nil"/>
                    <w:bottom w:val="nil"/>
                    <w:right w:val="nil"/>
                  </w:tcBorders>
                  <w:vAlign w:val="bottom"/>
                </w:tcPr>
                <w:p w14:paraId="6B43119E"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36CAE7CF" w14:textId="77777777">
              <w:tblPrEx>
                <w:tblBorders>
                  <w:top w:val="none" w:sz="0" w:space="0" w:color="auto"/>
                </w:tblBorders>
                <w:tblCellMar>
                  <w:top w:w="0" w:type="dxa"/>
                  <w:left w:w="0" w:type="dxa"/>
                  <w:bottom w:w="0" w:type="dxa"/>
                  <w:right w:w="0" w:type="dxa"/>
                </w:tblCellMar>
              </w:tblPrEx>
              <w:tc>
                <w:tcPr>
                  <w:tcW w:w="103" w:type="dxa"/>
                  <w:gridSpan w:val="2"/>
                  <w:tcBorders>
                    <w:top w:val="nil"/>
                    <w:left w:val="nil"/>
                    <w:bottom w:val="nil"/>
                    <w:right w:val="nil"/>
                  </w:tcBorders>
                  <w:vAlign w:val="bottom"/>
                </w:tcPr>
                <w:p w14:paraId="508B7806"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t</w:t>
                  </w:r>
                </w:p>
              </w:tc>
              <w:tc>
                <w:tcPr>
                  <w:tcW w:w="40" w:type="dxa"/>
                  <w:tcBorders>
                    <w:top w:val="nil"/>
                    <w:left w:val="nil"/>
                    <w:bottom w:val="nil"/>
                    <w:right w:val="nil"/>
                  </w:tcBorders>
                  <w:vAlign w:val="bottom"/>
                </w:tcPr>
                <w:p w14:paraId="118858FF"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D591D94" w14:textId="77777777">
              <w:tblPrEx>
                <w:tblCellMar>
                  <w:top w:w="0" w:type="dxa"/>
                  <w:left w:w="0" w:type="dxa"/>
                  <w:bottom w:w="0" w:type="dxa"/>
                  <w:right w:w="0" w:type="dxa"/>
                </w:tblCellMar>
              </w:tblPrEx>
              <w:tc>
                <w:tcPr>
                  <w:tcW w:w="103" w:type="dxa"/>
                  <w:hMerge w:val="restart"/>
                  <w:tcBorders>
                    <w:top w:val="nil"/>
                    <w:left w:val="nil"/>
                    <w:bottom w:val="nil"/>
                    <w:right w:val="nil"/>
                  </w:tcBorders>
                  <w:vAlign w:val="bottom"/>
                </w:tcPr>
                <w:p w14:paraId="212BBA61" w14:textId="77777777" w:rsidR="00902F69" w:rsidRDefault="00902F69">
                  <w:pPr>
                    <w:widowControl w:val="0"/>
                    <w:autoSpaceDE w:val="0"/>
                    <w:autoSpaceDN w:val="0"/>
                    <w:adjustRightInd w:val="0"/>
                    <w:rPr>
                      <w:rFonts w:ascii="Helvetica" w:hAnsi="Helvetica" w:cs="Helvetica"/>
                      <w:color w:val="2A2C2E"/>
                      <w:sz w:val="33"/>
                      <w:szCs w:val="33"/>
                    </w:rPr>
                  </w:pPr>
                </w:p>
              </w:tc>
              <w:tc>
                <w:tcPr>
                  <w:tcW w:w="103" w:type="dxa"/>
                  <w:gridSpan w:val="2"/>
                  <w:hMerge/>
                  <w:tcBorders>
                    <w:top w:val="nil"/>
                    <w:left w:val="nil"/>
                    <w:bottom w:val="nil"/>
                    <w:right w:val="nil"/>
                  </w:tcBorders>
                  <w:vAlign w:val="bottom"/>
                </w:tcPr>
                <w:p w14:paraId="2599EE56"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ED0836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c>
        <w:tc>
          <w:tcPr>
            <w:tcW w:w="103" w:type="dxa"/>
            <w:gridSpan w:val="2"/>
            <w:hMerge/>
            <w:vAlign w:val="bottom"/>
          </w:tcPr>
          <w:p w14:paraId="204E72B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34E0930" w14:textId="77777777">
        <w:tblPrEx>
          <w:tblBorders>
            <w:top w:val="none" w:sz="0" w:space="0" w:color="auto"/>
          </w:tblBorders>
          <w:tblCellMar>
            <w:top w:w="0" w:type="dxa"/>
            <w:bottom w:w="0" w:type="dxa"/>
          </w:tblCellMar>
        </w:tblPrEx>
        <w:tc>
          <w:tcPr>
            <w:tcW w:w="1865" w:type="dxa"/>
            <w:hMerge w:val="restart"/>
            <w:vAlign w:val="bottom"/>
          </w:tcPr>
          <w:p w14:paraId="7088C2AE" w14:textId="77777777" w:rsidR="00902F69" w:rsidRDefault="00902F69">
            <w:pPr>
              <w:widowControl w:val="0"/>
              <w:autoSpaceDE w:val="0"/>
              <w:autoSpaceDN w:val="0"/>
              <w:adjustRightInd w:val="0"/>
              <w:rPr>
                <w:rFonts w:ascii="Helvetica" w:hAnsi="Helvetica" w:cs="Helvetica"/>
                <w:color w:val="2A2C2E"/>
                <w:sz w:val="33"/>
                <w:szCs w:val="33"/>
              </w:rPr>
            </w:pPr>
          </w:p>
        </w:tc>
        <w:tc>
          <w:tcPr>
            <w:tcW w:w="1865" w:type="dxa"/>
            <w:gridSpan w:val="2"/>
            <w:hMerge/>
            <w:vAlign w:val="bottom"/>
          </w:tcPr>
          <w:p w14:paraId="49A17D3A"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37F0FDD1" w14:textId="77777777">
        <w:tblPrEx>
          <w:tblCellMar>
            <w:top w:w="0" w:type="dxa"/>
            <w:bottom w:w="0" w:type="dxa"/>
          </w:tblCellMar>
        </w:tblPrEx>
        <w:trPr>
          <w:gridAfter w:val="1"/>
          <w:wAfter w:w="4320" w:type="dxa"/>
        </w:trPr>
        <w:tc>
          <w:tcPr>
            <w:tcW w:w="117" w:type="dxa"/>
            <w:gridSpan w:val="2"/>
            <w:hMerge w:val="restart"/>
            <w:vAlign w:val="bottom"/>
          </w:tcPr>
          <w:p w14:paraId="73C35E96"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 if </w:t>
            </w:r>
            <w:r>
              <w:rPr>
                <w:rFonts w:ascii="Helvetica" w:hAnsi="Helvetica" w:cs="Helvetica"/>
                <w:i/>
                <w:iCs/>
                <w:color w:val="2A2C2E"/>
                <w:sz w:val="33"/>
                <w:szCs w:val="33"/>
              </w:rPr>
              <w:t>f</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66"/>
              <w:gridCol w:w="40"/>
            </w:tblGrid>
            <w:tr w:rsidR="00902F69" w14:paraId="242CFB97" w14:textId="77777777">
              <w:tblPrEx>
                <w:tblCellMar>
                  <w:top w:w="0" w:type="dxa"/>
                  <w:left w:w="0" w:type="dxa"/>
                  <w:bottom w:w="0" w:type="dxa"/>
                  <w:right w:w="0" w:type="dxa"/>
                </w:tblCellMar>
              </w:tblPrEx>
              <w:tc>
                <w:tcPr>
                  <w:tcW w:w="67" w:type="dxa"/>
                  <w:gridSpan w:val="2"/>
                  <w:tcBorders>
                    <w:top w:val="nil"/>
                    <w:left w:val="nil"/>
                    <w:bottom w:val="nil"/>
                    <w:right w:val="nil"/>
                  </w:tcBorders>
                  <w:vAlign w:val="bottom"/>
                </w:tcPr>
                <w:p w14:paraId="29108CC4"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t</w:t>
                  </w:r>
                </w:p>
              </w:tc>
              <w:tc>
                <w:tcPr>
                  <w:tcW w:w="40" w:type="dxa"/>
                  <w:tcBorders>
                    <w:top w:val="nil"/>
                    <w:left w:val="nil"/>
                    <w:bottom w:val="nil"/>
                    <w:right w:val="nil"/>
                  </w:tcBorders>
                  <w:vAlign w:val="bottom"/>
                </w:tcPr>
                <w:p w14:paraId="7AF500CF"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4F1EC433" w14:textId="77777777">
              <w:tblPrEx>
                <w:tblCellMar>
                  <w:top w:w="0" w:type="dxa"/>
                  <w:left w:w="0" w:type="dxa"/>
                  <w:bottom w:w="0" w:type="dxa"/>
                  <w:right w:w="0" w:type="dxa"/>
                </w:tblCellMar>
              </w:tblPrEx>
              <w:tc>
                <w:tcPr>
                  <w:tcW w:w="67" w:type="dxa"/>
                  <w:hMerge w:val="restart"/>
                  <w:tcBorders>
                    <w:top w:val="nil"/>
                    <w:left w:val="nil"/>
                    <w:bottom w:val="nil"/>
                    <w:right w:val="nil"/>
                  </w:tcBorders>
                  <w:vAlign w:val="bottom"/>
                </w:tcPr>
                <w:p w14:paraId="6CBC8307" w14:textId="77777777" w:rsidR="00902F69" w:rsidRDefault="00902F69">
                  <w:pPr>
                    <w:widowControl w:val="0"/>
                    <w:autoSpaceDE w:val="0"/>
                    <w:autoSpaceDN w:val="0"/>
                    <w:adjustRightInd w:val="0"/>
                    <w:rPr>
                      <w:rFonts w:ascii="Helvetica" w:hAnsi="Helvetica" w:cs="Helvetica"/>
                      <w:color w:val="2A2C2E"/>
                      <w:sz w:val="33"/>
                      <w:szCs w:val="33"/>
                    </w:rPr>
                  </w:pPr>
                </w:p>
              </w:tc>
              <w:tc>
                <w:tcPr>
                  <w:tcW w:w="67" w:type="dxa"/>
                  <w:gridSpan w:val="2"/>
                  <w:hMerge/>
                  <w:tcBorders>
                    <w:top w:val="nil"/>
                    <w:left w:val="nil"/>
                    <w:bottom w:val="nil"/>
                    <w:right w:val="nil"/>
                  </w:tcBorders>
                  <w:vAlign w:val="bottom"/>
                </w:tcPr>
                <w:p w14:paraId="16FBA61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A59B330"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x</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8"/>
              <w:gridCol w:w="40"/>
            </w:tblGrid>
            <w:tr w:rsidR="00902F69" w14:paraId="0D0899AC" w14:textId="77777777">
              <w:tblPrEx>
                <w:tblCellMar>
                  <w:top w:w="0" w:type="dxa"/>
                  <w:left w:w="0" w:type="dxa"/>
                  <w:bottom w:w="0" w:type="dxa"/>
                  <w:right w:w="0" w:type="dxa"/>
                </w:tblCellMar>
              </w:tblPrEx>
              <w:tc>
                <w:tcPr>
                  <w:tcW w:w="129" w:type="dxa"/>
                  <w:gridSpan w:val="2"/>
                  <w:tcBorders>
                    <w:top w:val="nil"/>
                    <w:left w:val="nil"/>
                    <w:bottom w:val="nil"/>
                    <w:right w:val="nil"/>
                  </w:tcBorders>
                  <w:vAlign w:val="bottom"/>
                </w:tcPr>
                <w:p w14:paraId="0E3C3067"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36198B7A"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4C3C1520" w14:textId="77777777">
              <w:tblPrEx>
                <w:tblCellMar>
                  <w:top w:w="0" w:type="dxa"/>
                  <w:left w:w="0" w:type="dxa"/>
                  <w:bottom w:w="0" w:type="dxa"/>
                  <w:right w:w="0" w:type="dxa"/>
                </w:tblCellMar>
              </w:tblPrEx>
              <w:tc>
                <w:tcPr>
                  <w:tcW w:w="129" w:type="dxa"/>
                  <w:hMerge w:val="restart"/>
                  <w:tcBorders>
                    <w:top w:val="nil"/>
                    <w:left w:val="nil"/>
                    <w:bottom w:val="nil"/>
                    <w:right w:val="nil"/>
                  </w:tcBorders>
                  <w:vAlign w:val="bottom"/>
                </w:tcPr>
                <w:p w14:paraId="1DFC0080" w14:textId="77777777" w:rsidR="00902F69" w:rsidRDefault="00902F69">
                  <w:pPr>
                    <w:widowControl w:val="0"/>
                    <w:autoSpaceDE w:val="0"/>
                    <w:autoSpaceDN w:val="0"/>
                    <w:adjustRightInd w:val="0"/>
                    <w:rPr>
                      <w:rFonts w:ascii="Helvetica" w:hAnsi="Helvetica" w:cs="Helvetica"/>
                      <w:color w:val="2A2C2E"/>
                      <w:sz w:val="33"/>
                      <w:szCs w:val="33"/>
                    </w:rPr>
                  </w:pPr>
                </w:p>
              </w:tc>
              <w:tc>
                <w:tcPr>
                  <w:tcW w:w="129" w:type="dxa"/>
                  <w:gridSpan w:val="2"/>
                  <w:hMerge/>
                  <w:tcBorders>
                    <w:top w:val="nil"/>
                    <w:left w:val="nil"/>
                    <w:bottom w:val="nil"/>
                    <w:right w:val="nil"/>
                  </w:tcBorders>
                  <w:vAlign w:val="bottom"/>
                </w:tcPr>
                <w:p w14:paraId="67ABFDFF"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8033F46"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6"/>
              <w:gridCol w:w="40"/>
            </w:tblGrid>
            <w:tr w:rsidR="00902F69" w14:paraId="68C18088" w14:textId="77777777">
              <w:tblPrEx>
                <w:tblCellMar>
                  <w:top w:w="0" w:type="dxa"/>
                  <w:left w:w="0" w:type="dxa"/>
                  <w:bottom w:w="0" w:type="dxa"/>
                  <w:right w:w="0" w:type="dxa"/>
                </w:tblCellMar>
              </w:tblPrEx>
              <w:tc>
                <w:tcPr>
                  <w:tcW w:w="117" w:type="dxa"/>
                  <w:gridSpan w:val="2"/>
                  <w:tcBorders>
                    <w:top w:val="nil"/>
                    <w:left w:val="nil"/>
                    <w:bottom w:val="nil"/>
                    <w:right w:val="nil"/>
                  </w:tcBorders>
                  <w:vAlign w:val="bottom"/>
                </w:tcPr>
                <w:p w14:paraId="6F9F2151"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46CE05C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18BCDB3F" w14:textId="77777777">
              <w:tblPrEx>
                <w:tblCellMar>
                  <w:top w:w="0" w:type="dxa"/>
                  <w:left w:w="0" w:type="dxa"/>
                  <w:bottom w:w="0" w:type="dxa"/>
                  <w:right w:w="0" w:type="dxa"/>
                </w:tblCellMar>
              </w:tblPrEx>
              <w:tc>
                <w:tcPr>
                  <w:tcW w:w="117" w:type="dxa"/>
                  <w:hMerge w:val="restart"/>
                  <w:tcBorders>
                    <w:top w:val="nil"/>
                    <w:left w:val="nil"/>
                    <w:bottom w:val="nil"/>
                    <w:right w:val="nil"/>
                  </w:tcBorders>
                  <w:vAlign w:val="bottom"/>
                </w:tcPr>
                <w:p w14:paraId="626CD34C" w14:textId="77777777" w:rsidR="00902F69" w:rsidRDefault="00902F69">
                  <w:pPr>
                    <w:widowControl w:val="0"/>
                    <w:autoSpaceDE w:val="0"/>
                    <w:autoSpaceDN w:val="0"/>
                    <w:adjustRightInd w:val="0"/>
                    <w:rPr>
                      <w:rFonts w:ascii="Helvetica" w:hAnsi="Helvetica" w:cs="Helvetica"/>
                      <w:color w:val="2A2C2E"/>
                      <w:sz w:val="33"/>
                      <w:szCs w:val="33"/>
                    </w:rPr>
                  </w:pPr>
                </w:p>
              </w:tc>
              <w:tc>
                <w:tcPr>
                  <w:tcW w:w="117" w:type="dxa"/>
                  <w:gridSpan w:val="2"/>
                  <w:hMerge/>
                  <w:tcBorders>
                    <w:top w:val="nil"/>
                    <w:left w:val="nil"/>
                    <w:bottom w:val="nil"/>
                    <w:right w:val="nil"/>
                  </w:tcBorders>
                  <w:vAlign w:val="bottom"/>
                </w:tcPr>
                <w:p w14:paraId="03F2E80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033ACEC"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 if </w:t>
            </w:r>
            <w:r>
              <w:rPr>
                <w:rFonts w:ascii="Helvetica" w:hAnsi="Helvetica" w:cs="Helvetica"/>
                <w:i/>
                <w:iCs/>
                <w:color w:val="2A2C2E"/>
                <w:sz w:val="33"/>
                <w:szCs w:val="33"/>
              </w:rPr>
              <w:t>f</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66"/>
              <w:gridCol w:w="40"/>
            </w:tblGrid>
            <w:tr w:rsidR="00902F69" w14:paraId="7154730D" w14:textId="77777777">
              <w:tblPrEx>
                <w:tblCellMar>
                  <w:top w:w="0" w:type="dxa"/>
                  <w:left w:w="0" w:type="dxa"/>
                  <w:bottom w:w="0" w:type="dxa"/>
                  <w:right w:w="0" w:type="dxa"/>
                </w:tblCellMar>
              </w:tblPrEx>
              <w:tc>
                <w:tcPr>
                  <w:tcW w:w="67" w:type="dxa"/>
                  <w:gridSpan w:val="2"/>
                  <w:tcBorders>
                    <w:top w:val="nil"/>
                    <w:left w:val="nil"/>
                    <w:bottom w:val="nil"/>
                    <w:right w:val="nil"/>
                  </w:tcBorders>
                  <w:vAlign w:val="bottom"/>
                </w:tcPr>
                <w:p w14:paraId="797D9393"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t</w:t>
                  </w:r>
                </w:p>
              </w:tc>
              <w:tc>
                <w:tcPr>
                  <w:tcW w:w="40" w:type="dxa"/>
                  <w:tcBorders>
                    <w:top w:val="nil"/>
                    <w:left w:val="nil"/>
                    <w:bottom w:val="nil"/>
                    <w:right w:val="nil"/>
                  </w:tcBorders>
                  <w:vAlign w:val="bottom"/>
                </w:tcPr>
                <w:p w14:paraId="6193774B"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48459EFD" w14:textId="77777777">
              <w:tblPrEx>
                <w:tblCellMar>
                  <w:top w:w="0" w:type="dxa"/>
                  <w:left w:w="0" w:type="dxa"/>
                  <w:bottom w:w="0" w:type="dxa"/>
                  <w:right w:w="0" w:type="dxa"/>
                </w:tblCellMar>
              </w:tblPrEx>
              <w:tc>
                <w:tcPr>
                  <w:tcW w:w="67" w:type="dxa"/>
                  <w:hMerge w:val="restart"/>
                  <w:tcBorders>
                    <w:top w:val="nil"/>
                    <w:left w:val="nil"/>
                    <w:bottom w:val="nil"/>
                    <w:right w:val="nil"/>
                  </w:tcBorders>
                  <w:vAlign w:val="bottom"/>
                </w:tcPr>
                <w:p w14:paraId="4FCEAEC3" w14:textId="77777777" w:rsidR="00902F69" w:rsidRDefault="00902F69">
                  <w:pPr>
                    <w:widowControl w:val="0"/>
                    <w:autoSpaceDE w:val="0"/>
                    <w:autoSpaceDN w:val="0"/>
                    <w:adjustRightInd w:val="0"/>
                    <w:rPr>
                      <w:rFonts w:ascii="Helvetica" w:hAnsi="Helvetica" w:cs="Helvetica"/>
                      <w:color w:val="2A2C2E"/>
                      <w:sz w:val="33"/>
                      <w:szCs w:val="33"/>
                    </w:rPr>
                  </w:pPr>
                </w:p>
              </w:tc>
              <w:tc>
                <w:tcPr>
                  <w:tcW w:w="67" w:type="dxa"/>
                  <w:gridSpan w:val="2"/>
                  <w:hMerge/>
                  <w:tcBorders>
                    <w:top w:val="nil"/>
                    <w:left w:val="nil"/>
                    <w:bottom w:val="nil"/>
                    <w:right w:val="nil"/>
                  </w:tcBorders>
                  <w:vAlign w:val="bottom"/>
                </w:tcPr>
                <w:p w14:paraId="47133E30"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1F12ACD"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x</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8"/>
              <w:gridCol w:w="40"/>
            </w:tblGrid>
            <w:tr w:rsidR="00902F69" w14:paraId="4FED6F30" w14:textId="77777777">
              <w:tblPrEx>
                <w:tblCellMar>
                  <w:top w:w="0" w:type="dxa"/>
                  <w:left w:w="0" w:type="dxa"/>
                  <w:bottom w:w="0" w:type="dxa"/>
                  <w:right w:w="0" w:type="dxa"/>
                </w:tblCellMar>
              </w:tblPrEx>
              <w:tc>
                <w:tcPr>
                  <w:tcW w:w="129" w:type="dxa"/>
                  <w:gridSpan w:val="2"/>
                  <w:tcBorders>
                    <w:top w:val="nil"/>
                    <w:left w:val="nil"/>
                    <w:bottom w:val="nil"/>
                    <w:right w:val="nil"/>
                  </w:tcBorders>
                  <w:vAlign w:val="bottom"/>
                </w:tcPr>
                <w:p w14:paraId="0C03BA9D"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061ADF19"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A2E9E28" w14:textId="77777777">
              <w:tblPrEx>
                <w:tblCellMar>
                  <w:top w:w="0" w:type="dxa"/>
                  <w:left w:w="0" w:type="dxa"/>
                  <w:bottom w:w="0" w:type="dxa"/>
                  <w:right w:w="0" w:type="dxa"/>
                </w:tblCellMar>
              </w:tblPrEx>
              <w:tc>
                <w:tcPr>
                  <w:tcW w:w="129" w:type="dxa"/>
                  <w:hMerge w:val="restart"/>
                  <w:tcBorders>
                    <w:top w:val="nil"/>
                    <w:left w:val="nil"/>
                    <w:bottom w:val="nil"/>
                    <w:right w:val="nil"/>
                  </w:tcBorders>
                  <w:vAlign w:val="bottom"/>
                </w:tcPr>
                <w:p w14:paraId="62CF6B9D" w14:textId="77777777" w:rsidR="00902F69" w:rsidRDefault="00902F69">
                  <w:pPr>
                    <w:widowControl w:val="0"/>
                    <w:autoSpaceDE w:val="0"/>
                    <w:autoSpaceDN w:val="0"/>
                    <w:adjustRightInd w:val="0"/>
                    <w:rPr>
                      <w:rFonts w:ascii="Helvetica" w:hAnsi="Helvetica" w:cs="Helvetica"/>
                      <w:color w:val="2A2C2E"/>
                      <w:sz w:val="33"/>
                      <w:szCs w:val="33"/>
                    </w:rPr>
                  </w:pPr>
                </w:p>
              </w:tc>
              <w:tc>
                <w:tcPr>
                  <w:tcW w:w="129" w:type="dxa"/>
                  <w:gridSpan w:val="2"/>
                  <w:hMerge/>
                  <w:tcBorders>
                    <w:top w:val="nil"/>
                    <w:left w:val="nil"/>
                    <w:bottom w:val="nil"/>
                    <w:right w:val="nil"/>
                  </w:tcBorders>
                  <w:vAlign w:val="bottom"/>
                </w:tcPr>
                <w:p w14:paraId="4A604472"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9764F15"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6"/>
              <w:gridCol w:w="8631"/>
            </w:tblGrid>
            <w:tr w:rsidR="00902F69" w14:paraId="71FD88AB" w14:textId="77777777">
              <w:tblPrEx>
                <w:tblCellMar>
                  <w:top w:w="0" w:type="dxa"/>
                  <w:left w:w="0" w:type="dxa"/>
                  <w:bottom w:w="0" w:type="dxa"/>
                  <w:right w:w="0" w:type="dxa"/>
                </w:tblCellMar>
              </w:tblPrEx>
              <w:tc>
                <w:tcPr>
                  <w:tcW w:w="117" w:type="dxa"/>
                  <w:gridSpan w:val="2"/>
                  <w:tcBorders>
                    <w:top w:val="nil"/>
                    <w:left w:val="nil"/>
                    <w:bottom w:val="nil"/>
                    <w:right w:val="nil"/>
                  </w:tcBorders>
                  <w:vAlign w:val="bottom"/>
                </w:tcPr>
                <w:p w14:paraId="6AC49757"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12EEE616"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D8071B6" w14:textId="77777777">
              <w:tblPrEx>
                <w:tblCellMar>
                  <w:top w:w="0" w:type="dxa"/>
                  <w:left w:w="0" w:type="dxa"/>
                  <w:bottom w:w="0" w:type="dxa"/>
                  <w:right w:w="0" w:type="dxa"/>
                </w:tblCellMar>
              </w:tblPrEx>
              <w:tc>
                <w:tcPr>
                  <w:tcW w:w="117" w:type="dxa"/>
                  <w:hMerge w:val="restart"/>
                  <w:tcBorders>
                    <w:top w:val="nil"/>
                    <w:left w:val="nil"/>
                    <w:bottom w:val="nil"/>
                    <w:right w:val="nil"/>
                  </w:tcBorders>
                  <w:vAlign w:val="bottom"/>
                </w:tcPr>
                <w:p w14:paraId="26710E8B" w14:textId="77777777" w:rsidR="00902F69" w:rsidRDefault="00902F69">
                  <w:pPr>
                    <w:widowControl w:val="0"/>
                    <w:autoSpaceDE w:val="0"/>
                    <w:autoSpaceDN w:val="0"/>
                    <w:adjustRightInd w:val="0"/>
                    <w:rPr>
                      <w:rFonts w:ascii="Helvetica" w:hAnsi="Helvetica" w:cs="Helvetica"/>
                      <w:color w:val="2A2C2E"/>
                      <w:sz w:val="33"/>
                      <w:szCs w:val="33"/>
                    </w:rPr>
                  </w:pPr>
                </w:p>
              </w:tc>
              <w:tc>
                <w:tcPr>
                  <w:tcW w:w="117" w:type="dxa"/>
                  <w:gridSpan w:val="2"/>
                  <w:hMerge/>
                  <w:tcBorders>
                    <w:top w:val="nil"/>
                    <w:left w:val="nil"/>
                    <w:bottom w:val="nil"/>
                    <w:right w:val="nil"/>
                  </w:tcBorders>
                  <w:vAlign w:val="bottom"/>
                </w:tcPr>
                <w:p w14:paraId="5A47BF3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593F37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83FE3B0" w14:textId="77777777">
        <w:tblPrEx>
          <w:tblCellMar>
            <w:top w:w="0" w:type="dxa"/>
            <w:bottom w:w="0" w:type="dxa"/>
          </w:tblCellMar>
        </w:tblPrEx>
        <w:tc>
          <w:tcPr>
            <w:tcW w:w="1976" w:type="dxa"/>
            <w:hMerge w:val="restart"/>
            <w:vAlign w:val="bottom"/>
          </w:tcPr>
          <w:p w14:paraId="33461AFC" w14:textId="77777777" w:rsidR="00902F69" w:rsidRDefault="00902F69">
            <w:pPr>
              <w:widowControl w:val="0"/>
              <w:autoSpaceDE w:val="0"/>
              <w:autoSpaceDN w:val="0"/>
              <w:adjustRightInd w:val="0"/>
              <w:rPr>
                <w:rFonts w:ascii="Helvetica" w:hAnsi="Helvetica" w:cs="Helvetica"/>
                <w:color w:val="2A2C2E"/>
                <w:sz w:val="33"/>
                <w:szCs w:val="33"/>
              </w:rPr>
            </w:pPr>
          </w:p>
        </w:tc>
        <w:tc>
          <w:tcPr>
            <w:tcW w:w="1976" w:type="dxa"/>
            <w:gridSpan w:val="2"/>
            <w:hMerge/>
            <w:vAlign w:val="bottom"/>
          </w:tcPr>
          <w:p w14:paraId="23860A25" w14:textId="77777777" w:rsidR="00902F69" w:rsidRDefault="00902F69">
            <w:pPr>
              <w:widowControl w:val="0"/>
              <w:autoSpaceDE w:val="0"/>
              <w:autoSpaceDN w:val="0"/>
              <w:adjustRightInd w:val="0"/>
              <w:rPr>
                <w:rFonts w:ascii="Helvetica" w:hAnsi="Helvetica" w:cs="Helvetica"/>
                <w:color w:val="2A2C2E"/>
                <w:sz w:val="33"/>
                <w:szCs w:val="33"/>
              </w:rPr>
            </w:pPr>
          </w:p>
        </w:tc>
      </w:tr>
    </w:tbl>
    <w:p w14:paraId="760EC441" w14:textId="77777777" w:rsidR="00902F69" w:rsidRDefault="00902F69" w:rsidP="00902F6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Normalize weights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STIXGeneral" w:hAnsi="STIXGeneral" w:cs="STIXGeneral"/>
          <w:color w:val="2A2C2E"/>
          <w:sz w:val="25"/>
          <w:szCs w:val="25"/>
        </w:rPr>
        <w:t>j</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\alpha_j</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001E5BF4" w14:textId="77777777">
        <w:tblPrEx>
          <w:tblCellMar>
            <w:top w:w="0" w:type="dxa"/>
            <w:bottom w:w="0" w:type="dxa"/>
          </w:tblCellMar>
        </w:tblPrEx>
        <w:tc>
          <w:tcPr>
            <w:tcW w:w="128" w:type="dxa"/>
            <w:gridSpan w:val="2"/>
            <w:vAlign w:val="bottom"/>
          </w:tcPr>
          <w:p w14:paraId="2F8BF257" w14:textId="77777777" w:rsidR="00902F69" w:rsidRDefault="00902F6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26DCCFD8" w14:textId="77777777" w:rsidR="00902F69" w:rsidRDefault="00902F6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1C9BE0F7" w14:textId="77777777">
        <w:tblPrEx>
          <w:tblCellMar>
            <w:top w:w="0" w:type="dxa"/>
            <w:bottom w:w="0" w:type="dxa"/>
          </w:tblCellMar>
        </w:tblPrEx>
        <w:tc>
          <w:tcPr>
            <w:tcW w:w="128" w:type="dxa"/>
            <w:hMerge w:val="restart"/>
            <w:vAlign w:val="bottom"/>
          </w:tcPr>
          <w:p w14:paraId="27BA41E2" w14:textId="77777777" w:rsidR="00902F69" w:rsidRDefault="00902F6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33"/>
                <w:szCs w:val="33"/>
              </w:rPr>
            </w:pPr>
          </w:p>
        </w:tc>
        <w:tc>
          <w:tcPr>
            <w:tcW w:w="128" w:type="dxa"/>
            <w:gridSpan w:val="2"/>
            <w:hMerge/>
            <w:vAlign w:val="bottom"/>
          </w:tcPr>
          <w:p w14:paraId="2F7E5551" w14:textId="77777777" w:rsidR="00902F69" w:rsidRDefault="00902F69">
            <w:pPr>
              <w:widowControl w:val="0"/>
              <w:autoSpaceDE w:val="0"/>
              <w:autoSpaceDN w:val="0"/>
              <w:adjustRightInd w:val="0"/>
              <w:rPr>
                <w:rFonts w:ascii="Helvetica" w:hAnsi="Helvetica" w:cs="Helvetica"/>
                <w:color w:val="2A2C2E"/>
                <w:sz w:val="33"/>
                <w:szCs w:val="33"/>
              </w:rPr>
            </w:pPr>
          </w:p>
        </w:tc>
      </w:tr>
    </w:tbl>
    <w:p w14:paraId="231223B9" w14:textId="77777777" w:rsidR="00902F69" w:rsidRDefault="00902F69" w:rsidP="00902F6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w:t>
      </w:r>
    </w:p>
    <w:p w14:paraId="09F1285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03A4FA3B"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6B20697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57C129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13E2029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608A75F5"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ADC11B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79F9D67"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16633B0"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38D9B46A"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12EB194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α</w:t>
      </w:r>
    </w:p>
    <w:p w14:paraId="6036942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8DEC60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\alpha_j \gets \dfrac{\alpha_j}{\sum_{i=1}^{N}{\alpha_i}}</w:t>
      </w:r>
    </w:p>
    <w:p w14:paraId="055FF248"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α</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7AFF26C" w14:textId="77777777">
        <w:tblPrEx>
          <w:tblCellMar>
            <w:top w:w="0" w:type="dxa"/>
            <w:bottom w:w="0" w:type="dxa"/>
          </w:tblCellMar>
        </w:tblPrEx>
        <w:tc>
          <w:tcPr>
            <w:tcW w:w="128" w:type="dxa"/>
            <w:gridSpan w:val="2"/>
            <w:vAlign w:val="bottom"/>
          </w:tcPr>
          <w:p w14:paraId="4CDE71AC"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0CBBB232"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2FFE372" w14:textId="77777777">
        <w:tblPrEx>
          <w:tblCellMar>
            <w:top w:w="0" w:type="dxa"/>
            <w:bottom w:w="0" w:type="dxa"/>
          </w:tblCellMar>
        </w:tblPrEx>
        <w:tc>
          <w:tcPr>
            <w:tcW w:w="128" w:type="dxa"/>
            <w:hMerge w:val="restart"/>
            <w:vAlign w:val="bottom"/>
          </w:tcPr>
          <w:p w14:paraId="53F3CCEF" w14:textId="77777777" w:rsidR="00902F69" w:rsidRDefault="00902F69">
            <w:pPr>
              <w:widowControl w:val="0"/>
              <w:autoSpaceDE w:val="0"/>
              <w:autoSpaceDN w:val="0"/>
              <w:adjustRightInd w:val="0"/>
              <w:rPr>
                <w:rFonts w:ascii="Helvetica" w:hAnsi="Helvetica" w:cs="Helvetica"/>
                <w:color w:val="2A2C2E"/>
                <w:sz w:val="33"/>
                <w:szCs w:val="33"/>
              </w:rPr>
            </w:pPr>
          </w:p>
        </w:tc>
        <w:tc>
          <w:tcPr>
            <w:tcW w:w="128" w:type="dxa"/>
            <w:gridSpan w:val="2"/>
            <w:hMerge/>
            <w:vAlign w:val="bottom"/>
          </w:tcPr>
          <w:p w14:paraId="4B09D367"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DC55BC3"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Calibri" w:eastAsia="Calibri" w:hAnsi="Calibri" w:cs="Calibri"/>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4320"/>
      </w:tblGrid>
      <w:tr w:rsidR="00902F69" w14:paraId="476E544E" w14:textId="77777777">
        <w:tblPrEx>
          <w:tblCellMar>
            <w:top w:w="0" w:type="dxa"/>
            <w:bottom w:w="0" w:type="dxa"/>
          </w:tblCellMar>
        </w:tblPrEx>
        <w:trPr>
          <w:gridAfter w:val="1"/>
          <w:wAfter w:w="4320" w:type="dxa"/>
        </w:trPr>
        <w:tc>
          <w:tcPr>
            <w:tcW w:w="128" w:type="dxa"/>
            <w:gridSpan w:val="2"/>
            <w:hMerge w:val="restart"/>
            <w:vAlign w:val="bottom"/>
          </w:tcPr>
          <w:p w14:paraId="575E2F64"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405"/>
              <w:gridCol w:w="40"/>
            </w:tblGrid>
            <w:tr w:rsidR="00902F69" w14:paraId="6D74C447" w14:textId="77777777">
              <w:tblPrEx>
                <w:tblCellMar>
                  <w:top w:w="0" w:type="dxa"/>
                  <w:left w:w="0" w:type="dxa"/>
                  <w:bottom w:w="0" w:type="dxa"/>
                  <w:right w:w="0" w:type="dxa"/>
                </w:tblCellMar>
              </w:tblPrEx>
              <w:tc>
                <w:tcPr>
                  <w:tcW w:w="406" w:type="dxa"/>
                  <w:gridSpan w:val="2"/>
                  <w:tcBorders>
                    <w:top w:val="nil"/>
                    <w:left w:val="nil"/>
                    <w:bottom w:val="nil"/>
                    <w:right w:val="nil"/>
                  </w:tcBorders>
                  <w:vAlign w:val="bottom"/>
                </w:tcPr>
                <w:p w14:paraId="534CEA37"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48C2267B"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N</w:t>
                  </w:r>
                </w:p>
              </w:tc>
              <w:tc>
                <w:tcPr>
                  <w:tcW w:w="40" w:type="dxa"/>
                  <w:tcBorders>
                    <w:top w:val="nil"/>
                    <w:left w:val="nil"/>
                    <w:bottom w:val="nil"/>
                    <w:right w:val="nil"/>
                  </w:tcBorders>
                  <w:vAlign w:val="bottom"/>
                </w:tcPr>
                <w:p w14:paraId="5B4B291A"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6E451F7A" w14:textId="77777777">
              <w:tblPrEx>
                <w:tblCellMar>
                  <w:top w:w="0" w:type="dxa"/>
                  <w:left w:w="0" w:type="dxa"/>
                  <w:bottom w:w="0" w:type="dxa"/>
                  <w:right w:w="0" w:type="dxa"/>
                </w:tblCellMar>
              </w:tblPrEx>
              <w:tc>
                <w:tcPr>
                  <w:tcW w:w="406" w:type="dxa"/>
                  <w:hMerge w:val="restart"/>
                  <w:tcBorders>
                    <w:top w:val="nil"/>
                    <w:left w:val="nil"/>
                    <w:bottom w:val="nil"/>
                    <w:right w:val="nil"/>
                  </w:tcBorders>
                  <w:vAlign w:val="bottom"/>
                </w:tcPr>
                <w:p w14:paraId="339ABEF8" w14:textId="77777777" w:rsidR="00902F69" w:rsidRDefault="00902F69">
                  <w:pPr>
                    <w:widowControl w:val="0"/>
                    <w:autoSpaceDE w:val="0"/>
                    <w:autoSpaceDN w:val="0"/>
                    <w:adjustRightInd w:val="0"/>
                    <w:rPr>
                      <w:rFonts w:ascii="Helvetica" w:hAnsi="Helvetica" w:cs="Helvetica"/>
                      <w:color w:val="2A2C2E"/>
                      <w:sz w:val="33"/>
                      <w:szCs w:val="33"/>
                    </w:rPr>
                  </w:pPr>
                </w:p>
              </w:tc>
              <w:tc>
                <w:tcPr>
                  <w:tcW w:w="406" w:type="dxa"/>
                  <w:gridSpan w:val="2"/>
                  <w:hMerge/>
                  <w:tcBorders>
                    <w:top w:val="nil"/>
                    <w:left w:val="nil"/>
                    <w:bottom w:val="nil"/>
                    <w:right w:val="nil"/>
                  </w:tcBorders>
                  <w:vAlign w:val="bottom"/>
                </w:tcPr>
                <w:p w14:paraId="529D0E94"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CD571BF"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7"/>
              <w:gridCol w:w="40"/>
            </w:tblGrid>
            <w:tr w:rsidR="00902F69" w14:paraId="1289293B" w14:textId="77777777">
              <w:tblPrEx>
                <w:tblCellMar>
                  <w:top w:w="0" w:type="dxa"/>
                  <w:left w:w="0" w:type="dxa"/>
                  <w:bottom w:w="0" w:type="dxa"/>
                  <w:right w:w="0" w:type="dxa"/>
                </w:tblCellMar>
              </w:tblPrEx>
              <w:tc>
                <w:tcPr>
                  <w:tcW w:w="98" w:type="dxa"/>
                  <w:gridSpan w:val="2"/>
                  <w:tcBorders>
                    <w:top w:val="nil"/>
                    <w:left w:val="nil"/>
                    <w:bottom w:val="nil"/>
                    <w:right w:val="nil"/>
                  </w:tcBorders>
                  <w:vAlign w:val="bottom"/>
                </w:tcPr>
                <w:p w14:paraId="537991EA"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79DF9CA4"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5A5A4141" w14:textId="77777777">
              <w:tblPrEx>
                <w:tblCellMar>
                  <w:top w:w="0" w:type="dxa"/>
                  <w:left w:w="0" w:type="dxa"/>
                  <w:bottom w:w="0" w:type="dxa"/>
                  <w:right w:w="0" w:type="dxa"/>
                </w:tblCellMar>
              </w:tblPrEx>
              <w:tc>
                <w:tcPr>
                  <w:tcW w:w="98" w:type="dxa"/>
                  <w:hMerge w:val="restart"/>
                  <w:tcBorders>
                    <w:top w:val="nil"/>
                    <w:left w:val="nil"/>
                    <w:bottom w:val="nil"/>
                    <w:right w:val="nil"/>
                  </w:tcBorders>
                  <w:vAlign w:val="bottom"/>
                </w:tcPr>
                <w:p w14:paraId="32FF7468" w14:textId="77777777" w:rsidR="00902F69" w:rsidRDefault="00902F69">
                  <w:pPr>
                    <w:widowControl w:val="0"/>
                    <w:autoSpaceDE w:val="0"/>
                    <w:autoSpaceDN w:val="0"/>
                    <w:adjustRightInd w:val="0"/>
                    <w:rPr>
                      <w:rFonts w:ascii="Helvetica" w:hAnsi="Helvetica" w:cs="Helvetica"/>
                      <w:color w:val="2A2C2E"/>
                      <w:sz w:val="33"/>
                      <w:szCs w:val="33"/>
                    </w:rPr>
                  </w:pPr>
                </w:p>
              </w:tc>
              <w:tc>
                <w:tcPr>
                  <w:tcW w:w="98" w:type="dxa"/>
                  <w:gridSpan w:val="2"/>
                  <w:hMerge/>
                  <w:tcBorders>
                    <w:top w:val="nil"/>
                    <w:left w:val="nil"/>
                    <w:bottom w:val="nil"/>
                    <w:right w:val="nil"/>
                  </w:tcBorders>
                  <w:vAlign w:val="bottom"/>
                </w:tcPr>
                <w:p w14:paraId="0D21878F"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3863F51" w14:textId="77777777" w:rsidR="00902F69" w:rsidRDefault="00902F69">
            <w:pPr>
              <w:widowControl w:val="0"/>
              <w:autoSpaceDE w:val="0"/>
              <w:autoSpaceDN w:val="0"/>
              <w:adjustRightInd w:val="0"/>
              <w:jc w:val="center"/>
              <w:rPr>
                <w:rFonts w:ascii="Helvetica" w:hAnsi="Helvetica" w:cs="Helvetica"/>
                <w:color w:val="2A2C2E"/>
                <w:sz w:val="33"/>
                <w:szCs w:val="33"/>
              </w:rPr>
            </w:pPr>
          </w:p>
          <w:p w14:paraId="6037E50F"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α</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7"/>
              <w:gridCol w:w="8620"/>
            </w:tblGrid>
            <w:tr w:rsidR="00902F69" w14:paraId="3999C9E8" w14:textId="77777777">
              <w:tblPrEx>
                <w:tblCellMar>
                  <w:top w:w="0" w:type="dxa"/>
                  <w:left w:w="0" w:type="dxa"/>
                  <w:bottom w:w="0" w:type="dxa"/>
                  <w:right w:w="0" w:type="dxa"/>
                </w:tblCellMar>
              </w:tblPrEx>
              <w:tc>
                <w:tcPr>
                  <w:tcW w:w="128" w:type="dxa"/>
                  <w:gridSpan w:val="2"/>
                  <w:tcBorders>
                    <w:top w:val="nil"/>
                    <w:left w:val="nil"/>
                    <w:bottom w:val="nil"/>
                    <w:right w:val="nil"/>
                  </w:tcBorders>
                  <w:vAlign w:val="bottom"/>
                </w:tcPr>
                <w:p w14:paraId="5B5B5A19"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5A9C4F44"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700338C5" w14:textId="77777777">
              <w:tblPrEx>
                <w:tblCellMar>
                  <w:top w:w="0" w:type="dxa"/>
                  <w:left w:w="0" w:type="dxa"/>
                  <w:bottom w:w="0" w:type="dxa"/>
                  <w:right w:w="0" w:type="dxa"/>
                </w:tblCellMar>
              </w:tblPrEx>
              <w:tc>
                <w:tcPr>
                  <w:tcW w:w="128" w:type="dxa"/>
                  <w:hMerge w:val="restart"/>
                  <w:tcBorders>
                    <w:top w:val="nil"/>
                    <w:left w:val="nil"/>
                    <w:bottom w:val="nil"/>
                    <w:right w:val="nil"/>
                  </w:tcBorders>
                  <w:vAlign w:val="bottom"/>
                </w:tcPr>
                <w:p w14:paraId="5BE399D4" w14:textId="77777777" w:rsidR="00902F69" w:rsidRDefault="00902F69">
                  <w:pPr>
                    <w:widowControl w:val="0"/>
                    <w:autoSpaceDE w:val="0"/>
                    <w:autoSpaceDN w:val="0"/>
                    <w:adjustRightInd w:val="0"/>
                    <w:rPr>
                      <w:rFonts w:ascii="Helvetica" w:hAnsi="Helvetica" w:cs="Helvetica"/>
                      <w:color w:val="2A2C2E"/>
                      <w:sz w:val="33"/>
                      <w:szCs w:val="33"/>
                    </w:rPr>
                  </w:pPr>
                </w:p>
              </w:tc>
              <w:tc>
                <w:tcPr>
                  <w:tcW w:w="128" w:type="dxa"/>
                  <w:gridSpan w:val="2"/>
                  <w:hMerge/>
                  <w:tcBorders>
                    <w:top w:val="nil"/>
                    <w:left w:val="nil"/>
                    <w:bottom w:val="nil"/>
                    <w:right w:val="nil"/>
                  </w:tcBorders>
                  <w:vAlign w:val="bottom"/>
                </w:tcPr>
                <w:p w14:paraId="45913DF8"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145A240"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739E33FD" w14:textId="77777777">
        <w:tblPrEx>
          <w:tblCellMar>
            <w:top w:w="0" w:type="dxa"/>
            <w:bottom w:w="0" w:type="dxa"/>
          </w:tblCellMar>
        </w:tblPrEx>
        <w:tc>
          <w:tcPr>
            <w:tcW w:w="1139" w:type="dxa"/>
            <w:hMerge w:val="restart"/>
            <w:vAlign w:val="bottom"/>
          </w:tcPr>
          <w:p w14:paraId="6EA5131E"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1139" w:type="dxa"/>
            <w:gridSpan w:val="2"/>
            <w:hMerge/>
            <w:vAlign w:val="bottom"/>
          </w:tcPr>
          <w:p w14:paraId="4DDB5D7C"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73D57D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Now write your own Adaboost function. The function accepts 4 parameters:</w:t>
      </w:r>
    </w:p>
    <w:p w14:paraId="276082F1" w14:textId="77777777" w:rsidR="00902F69" w:rsidRDefault="00902F69" w:rsidP="00902F69">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data: a data frame with binary features</w:t>
      </w:r>
    </w:p>
    <w:p w14:paraId="3C8C203B" w14:textId="77777777" w:rsidR="00902F69" w:rsidRDefault="00902F69" w:rsidP="00902F69">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features: list of feature names</w:t>
      </w:r>
    </w:p>
    <w:p w14:paraId="66BD589D" w14:textId="77777777" w:rsidR="00902F69" w:rsidRDefault="00902F69" w:rsidP="00902F69">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target: name of target column</w:t>
      </w:r>
    </w:p>
    <w:p w14:paraId="08FD6F6E" w14:textId="77777777" w:rsidR="00902F69" w:rsidRDefault="00902F69" w:rsidP="00902F69">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num_tree_stumps: number of tree stumps to train for the ensemble</w:t>
      </w:r>
    </w:p>
    <w:p w14:paraId="7DA8941E"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should return the list of tree stumps, along with the list of corresponding tree stump weights.</w:t>
      </w:r>
    </w:p>
    <w:p w14:paraId="474735D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It should be analogous to the following code skeleton:</w:t>
      </w:r>
    </w:p>
    <w:p w14:paraId="11E9452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3D0EF76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02353B0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4F25450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63D5986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1443774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7B431DC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58D95BD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25A5222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4B1BB38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00C2B32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485EF39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11</w:t>
      </w:r>
    </w:p>
    <w:p w14:paraId="7DB3082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12</w:t>
      </w:r>
    </w:p>
    <w:p w14:paraId="584D670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13</w:t>
      </w:r>
    </w:p>
    <w:p w14:paraId="2C75AEA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14</w:t>
      </w:r>
    </w:p>
    <w:p w14:paraId="39B9872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15</w:t>
      </w:r>
    </w:p>
    <w:p w14:paraId="1D83624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16</w:t>
      </w:r>
    </w:p>
    <w:p w14:paraId="545EEA1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17</w:t>
      </w:r>
    </w:p>
    <w:p w14:paraId="5847E83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18</w:t>
      </w:r>
    </w:p>
    <w:p w14:paraId="59A59BF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19</w:t>
      </w:r>
    </w:p>
    <w:p w14:paraId="415C4B5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20</w:t>
      </w:r>
    </w:p>
    <w:p w14:paraId="0CC2F37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21</w:t>
      </w:r>
    </w:p>
    <w:p w14:paraId="2E02F22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22</w:t>
      </w:r>
    </w:p>
    <w:p w14:paraId="421168F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23</w:t>
      </w:r>
    </w:p>
    <w:p w14:paraId="30F388B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24</w:t>
      </w:r>
    </w:p>
    <w:p w14:paraId="09CFCF6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25</w:t>
      </w:r>
    </w:p>
    <w:p w14:paraId="0454B23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26</w:t>
      </w:r>
    </w:p>
    <w:p w14:paraId="4045648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27</w:t>
      </w:r>
    </w:p>
    <w:p w14:paraId="412EA7F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28</w:t>
      </w:r>
    </w:p>
    <w:p w14:paraId="35EECAE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29</w:t>
      </w:r>
    </w:p>
    <w:p w14:paraId="24EA084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30</w:t>
      </w:r>
    </w:p>
    <w:p w14:paraId="414BA2B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31</w:t>
      </w:r>
    </w:p>
    <w:p w14:paraId="0DAF39E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32</w:t>
      </w:r>
    </w:p>
    <w:p w14:paraId="164D157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33</w:t>
      </w:r>
    </w:p>
    <w:p w14:paraId="263CE85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34</w:t>
      </w:r>
    </w:p>
    <w:p w14:paraId="09AB473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35</w:t>
      </w:r>
    </w:p>
    <w:p w14:paraId="0AD73C5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36</w:t>
      </w:r>
    </w:p>
    <w:p w14:paraId="7E32435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37</w:t>
      </w:r>
    </w:p>
    <w:p w14:paraId="694D94B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38</w:t>
      </w:r>
    </w:p>
    <w:p w14:paraId="604E973A"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39</w:t>
      </w:r>
    </w:p>
    <w:p w14:paraId="420C841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40</w:t>
      </w:r>
    </w:p>
    <w:p w14:paraId="7534D93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41</w:t>
      </w:r>
    </w:p>
    <w:p w14:paraId="077D47C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42</w:t>
      </w:r>
    </w:p>
    <w:p w14:paraId="6C3682DD"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43</w:t>
      </w:r>
    </w:p>
    <w:p w14:paraId="02474AA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44</w:t>
      </w:r>
    </w:p>
    <w:p w14:paraId="0406BD29" w14:textId="77777777" w:rsidR="00902F69" w:rsidRDefault="00902F69" w:rsidP="00902F69">
      <w:pPr>
        <w:widowControl w:val="0"/>
        <w:autoSpaceDE w:val="0"/>
        <w:autoSpaceDN w:val="0"/>
        <w:adjustRightInd w:val="0"/>
        <w:rPr>
          <w:rFonts w:ascii="Monaco" w:hAnsi="Monaco" w:cs="Monaco"/>
          <w:color w:val="3C3C3B"/>
        </w:rPr>
      </w:pPr>
    </w:p>
    <w:p w14:paraId="119389FE" w14:textId="77777777" w:rsidR="00902F69" w:rsidRDefault="00902F69" w:rsidP="00902F69">
      <w:pPr>
        <w:widowControl w:val="0"/>
        <w:autoSpaceDE w:val="0"/>
        <w:autoSpaceDN w:val="0"/>
        <w:adjustRightInd w:val="0"/>
        <w:rPr>
          <w:rFonts w:ascii="Monaco" w:hAnsi="Monaco" w:cs="Monaco"/>
          <w:color w:val="3C3C3B"/>
        </w:rPr>
      </w:pPr>
    </w:p>
    <w:p w14:paraId="6421934E" w14:textId="77777777" w:rsidR="00902F69" w:rsidRDefault="00902F69" w:rsidP="00902F69">
      <w:pPr>
        <w:widowControl w:val="0"/>
        <w:autoSpaceDE w:val="0"/>
        <w:autoSpaceDN w:val="0"/>
        <w:adjustRightInd w:val="0"/>
        <w:rPr>
          <w:rFonts w:ascii="Monaco" w:hAnsi="Monaco" w:cs="Monaco"/>
          <w:color w:val="3C3C3B"/>
        </w:rPr>
      </w:pPr>
    </w:p>
    <w:p w14:paraId="771CF13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from</w:t>
      </w:r>
      <w:r>
        <w:rPr>
          <w:rFonts w:ascii="Monaco" w:hAnsi="Monaco" w:cs="Monaco"/>
          <w:color w:val="3C3C3B"/>
        </w:rPr>
        <w:t xml:space="preserve"> math </w:t>
      </w:r>
      <w:r>
        <w:rPr>
          <w:rFonts w:ascii="Monaco" w:hAnsi="Monaco" w:cs="Monaco"/>
          <w:color w:val="754297"/>
        </w:rPr>
        <w:t>import</w:t>
      </w:r>
      <w:r>
        <w:rPr>
          <w:rFonts w:ascii="Monaco" w:hAnsi="Monaco" w:cs="Monaco"/>
          <w:color w:val="3C3C3B"/>
        </w:rPr>
        <w:t xml:space="preserve"> log</w:t>
      </w:r>
    </w:p>
    <w:p w14:paraId="2C5E8CE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from</w:t>
      </w:r>
      <w:r>
        <w:rPr>
          <w:rFonts w:ascii="Monaco" w:hAnsi="Monaco" w:cs="Monaco"/>
          <w:color w:val="3C3C3B"/>
        </w:rPr>
        <w:t xml:space="preserve"> math </w:t>
      </w:r>
      <w:r>
        <w:rPr>
          <w:rFonts w:ascii="Monaco" w:hAnsi="Monaco" w:cs="Monaco"/>
          <w:color w:val="754297"/>
        </w:rPr>
        <w:t>import</w:t>
      </w:r>
      <w:r>
        <w:rPr>
          <w:rFonts w:ascii="Monaco" w:hAnsi="Monaco" w:cs="Monaco"/>
          <w:color w:val="3C3C3B"/>
        </w:rPr>
        <w:t xml:space="preserve"> exp</w:t>
      </w:r>
    </w:p>
    <w:p w14:paraId="4250E737" w14:textId="77777777" w:rsidR="00902F69" w:rsidRDefault="00902F69" w:rsidP="00902F69">
      <w:pPr>
        <w:widowControl w:val="0"/>
        <w:autoSpaceDE w:val="0"/>
        <w:autoSpaceDN w:val="0"/>
        <w:adjustRightInd w:val="0"/>
        <w:rPr>
          <w:rFonts w:ascii="Monaco" w:hAnsi="Monaco" w:cs="Monaco"/>
          <w:color w:val="3C3C3B"/>
        </w:rPr>
      </w:pPr>
    </w:p>
    <w:p w14:paraId="34C30CA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adaboost_with_tree_stumps(data, features, target, num_tree_stumps):</w:t>
      </w:r>
    </w:p>
    <w:p w14:paraId="39C8930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start with unweighted data</w:t>
      </w:r>
    </w:p>
    <w:p w14:paraId="5EBCFD6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alpha </w:t>
      </w:r>
      <w:r>
        <w:rPr>
          <w:rFonts w:ascii="Monaco" w:hAnsi="Monaco" w:cs="Monaco"/>
          <w:color w:val="33888D"/>
        </w:rPr>
        <w:t>=</w:t>
      </w:r>
      <w:r>
        <w:rPr>
          <w:rFonts w:ascii="Monaco" w:hAnsi="Monaco" w:cs="Monaco"/>
          <w:color w:val="3C3C3B"/>
        </w:rPr>
        <w:t xml:space="preserve"> graphlab.SArray([</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345C9E"/>
        </w:rPr>
        <w:t>len</w:t>
      </w:r>
      <w:r>
        <w:rPr>
          <w:rFonts w:ascii="Monaco" w:hAnsi="Monaco" w:cs="Monaco"/>
          <w:color w:val="3C3C3B"/>
        </w:rPr>
        <w:t>(data))</w:t>
      </w:r>
    </w:p>
    <w:p w14:paraId="1353644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weights </w:t>
      </w:r>
      <w:r>
        <w:rPr>
          <w:rFonts w:ascii="Monaco" w:hAnsi="Monaco" w:cs="Monaco"/>
          <w:color w:val="33888D"/>
        </w:rPr>
        <w:t>=</w:t>
      </w:r>
      <w:r>
        <w:rPr>
          <w:rFonts w:ascii="Monaco" w:hAnsi="Monaco" w:cs="Monaco"/>
          <w:color w:val="3C3C3B"/>
        </w:rPr>
        <w:t xml:space="preserve"> []</w:t>
      </w:r>
    </w:p>
    <w:p w14:paraId="013A4F7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tree_stumps </w:t>
      </w:r>
      <w:r>
        <w:rPr>
          <w:rFonts w:ascii="Monaco" w:hAnsi="Monaco" w:cs="Monaco"/>
          <w:color w:val="33888D"/>
        </w:rPr>
        <w:t>=</w:t>
      </w:r>
      <w:r>
        <w:rPr>
          <w:rFonts w:ascii="Monaco" w:hAnsi="Monaco" w:cs="Monaco"/>
          <w:color w:val="3C3C3B"/>
        </w:rPr>
        <w:t xml:space="preserve"> []</w:t>
      </w:r>
    </w:p>
    <w:p w14:paraId="3508062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target_values </w:t>
      </w:r>
      <w:r>
        <w:rPr>
          <w:rFonts w:ascii="Monaco" w:hAnsi="Monaco" w:cs="Monaco"/>
          <w:color w:val="33888D"/>
        </w:rPr>
        <w:t>=</w:t>
      </w:r>
      <w:r>
        <w:rPr>
          <w:rFonts w:ascii="Monaco" w:hAnsi="Monaco" w:cs="Monaco"/>
          <w:color w:val="3C3C3B"/>
        </w:rPr>
        <w:t xml:space="preserve"> data[target]</w:t>
      </w:r>
    </w:p>
    <w:p w14:paraId="0FE142F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4FD3BF0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t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(num_tree_stumps):</w:t>
      </w:r>
    </w:p>
    <w:p w14:paraId="09558E2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w:t>
      </w:r>
    </w:p>
    <w:p w14:paraId="323B85A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'Adaboost Iteration %d'</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t</w:t>
      </w:r>
    </w:p>
    <w:p w14:paraId="3083FBF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w:t>
      </w:r>
      <w:r>
        <w:rPr>
          <w:rFonts w:ascii="Monaco" w:hAnsi="Monaco" w:cs="Monaco"/>
          <w:color w:val="3C3C3B"/>
        </w:rPr>
        <w:t xml:space="preserve">        </w:t>
      </w:r>
    </w:p>
    <w:p w14:paraId="5265FC7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Learn a weighted decision tree stump. Use max_depth=1</w:t>
      </w:r>
    </w:p>
    <w:p w14:paraId="2D930A8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tree_stump </w:t>
      </w:r>
      <w:r>
        <w:rPr>
          <w:rFonts w:ascii="Monaco" w:hAnsi="Monaco" w:cs="Monaco"/>
          <w:color w:val="33888D"/>
        </w:rPr>
        <w:t>=</w:t>
      </w:r>
      <w:r>
        <w:rPr>
          <w:rFonts w:ascii="Monaco" w:hAnsi="Monaco" w:cs="Monaco"/>
          <w:color w:val="3C3C3B"/>
        </w:rPr>
        <w:t xml:space="preserve"> weighted_decision_tree_create(data, features, target, </w:t>
      </w:r>
    </w:p>
    <w:p w14:paraId="7D07470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data_weights</w:t>
      </w:r>
      <w:r>
        <w:rPr>
          <w:rFonts w:ascii="Monaco" w:hAnsi="Monaco" w:cs="Monaco"/>
          <w:color w:val="33888D"/>
        </w:rPr>
        <w:t>=</w:t>
      </w:r>
      <w:r>
        <w:rPr>
          <w:rFonts w:ascii="Monaco" w:hAnsi="Monaco" w:cs="Monaco"/>
          <w:color w:val="3C3C3B"/>
        </w:rPr>
        <w:t>alpha, max_depth</w:t>
      </w:r>
      <w:r>
        <w:rPr>
          <w:rFonts w:ascii="Monaco" w:hAnsi="Monaco" w:cs="Monaco"/>
          <w:color w:val="33888D"/>
        </w:rPr>
        <w:t>=</w:t>
      </w:r>
      <w:r>
        <w:rPr>
          <w:rFonts w:ascii="Monaco" w:hAnsi="Monaco" w:cs="Monaco"/>
          <w:color w:val="F07319"/>
        </w:rPr>
        <w:t>1</w:t>
      </w:r>
      <w:r>
        <w:rPr>
          <w:rFonts w:ascii="Monaco" w:hAnsi="Monaco" w:cs="Monaco"/>
          <w:color w:val="3C3C3B"/>
        </w:rPr>
        <w:t>)</w:t>
      </w:r>
    </w:p>
    <w:p w14:paraId="1B3C2ED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tree_stumps.append(tree_stump)</w:t>
      </w:r>
    </w:p>
    <w:p w14:paraId="6EDE6FA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66D7F2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Make predictions</w:t>
      </w:r>
    </w:p>
    <w:p w14:paraId="11B3EB3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predictions </w:t>
      </w:r>
      <w:r>
        <w:rPr>
          <w:rFonts w:ascii="Monaco" w:hAnsi="Monaco" w:cs="Monaco"/>
          <w:color w:val="33888D"/>
        </w:rPr>
        <w:t>=</w:t>
      </w:r>
      <w:r>
        <w:rPr>
          <w:rFonts w:ascii="Monaco" w:hAnsi="Monaco" w:cs="Monaco"/>
          <w:color w:val="3C3C3B"/>
        </w:rPr>
        <w:t xml:space="preserve"> data.</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x: classify(tree_stump, x))</w:t>
      </w:r>
    </w:p>
    <w:p w14:paraId="3E52591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7831B51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Produce a Boolean array indicating whether</w:t>
      </w:r>
    </w:p>
    <w:p w14:paraId="25FCB0A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each data point was correctly classified</w:t>
      </w:r>
    </w:p>
    <w:p w14:paraId="6A12088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is_correct </w:t>
      </w:r>
      <w:r>
        <w:rPr>
          <w:rFonts w:ascii="Monaco" w:hAnsi="Monaco" w:cs="Monaco"/>
          <w:color w:val="33888D"/>
        </w:rPr>
        <w:t>=</w:t>
      </w:r>
      <w:r>
        <w:rPr>
          <w:rFonts w:ascii="Monaco" w:hAnsi="Monaco" w:cs="Monaco"/>
          <w:color w:val="3C3C3B"/>
        </w:rPr>
        <w:t xml:space="preserve"> predictions </w:t>
      </w:r>
      <w:r>
        <w:rPr>
          <w:rFonts w:ascii="Monaco" w:hAnsi="Monaco" w:cs="Monaco"/>
          <w:color w:val="33888D"/>
        </w:rPr>
        <w:t>==</w:t>
      </w:r>
      <w:r>
        <w:rPr>
          <w:rFonts w:ascii="Monaco" w:hAnsi="Monaco" w:cs="Monaco"/>
          <w:color w:val="3C3C3B"/>
        </w:rPr>
        <w:t xml:space="preserve"> target_values</w:t>
      </w:r>
    </w:p>
    <w:p w14:paraId="50DEFC2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is_wrong   </w:t>
      </w:r>
      <w:r>
        <w:rPr>
          <w:rFonts w:ascii="Monaco" w:hAnsi="Monaco" w:cs="Monaco"/>
          <w:color w:val="33888D"/>
        </w:rPr>
        <w:t>=</w:t>
      </w:r>
      <w:r>
        <w:rPr>
          <w:rFonts w:ascii="Monaco" w:hAnsi="Monaco" w:cs="Monaco"/>
          <w:color w:val="3C3C3B"/>
        </w:rPr>
        <w:t xml:space="preserve"> predictions </w:t>
      </w:r>
      <w:r>
        <w:rPr>
          <w:rFonts w:ascii="Monaco" w:hAnsi="Monaco" w:cs="Monaco"/>
          <w:color w:val="33888D"/>
        </w:rPr>
        <w:t>!=</w:t>
      </w:r>
      <w:r>
        <w:rPr>
          <w:rFonts w:ascii="Monaco" w:hAnsi="Monaco" w:cs="Monaco"/>
          <w:color w:val="3C3C3B"/>
        </w:rPr>
        <w:t xml:space="preserve"> target_values</w:t>
      </w:r>
    </w:p>
    <w:p w14:paraId="157CA32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98C35C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weighted error</w:t>
      </w:r>
    </w:p>
    <w:p w14:paraId="42F91ED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6A20F35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weighted_error </w:t>
      </w:r>
      <w:r>
        <w:rPr>
          <w:rFonts w:ascii="Monaco" w:hAnsi="Monaco" w:cs="Monaco"/>
          <w:color w:val="33888D"/>
        </w:rPr>
        <w:t>=</w:t>
      </w:r>
      <w:r>
        <w:rPr>
          <w:rFonts w:ascii="Monaco" w:hAnsi="Monaco" w:cs="Monaco"/>
          <w:color w:val="3C3C3B"/>
        </w:rPr>
        <w:t xml:space="preserve"> ...</w:t>
      </w:r>
    </w:p>
    <w:p w14:paraId="0D25787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718BA88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model coefficient using weighted error</w:t>
      </w:r>
    </w:p>
    <w:p w14:paraId="15CE06F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1BEDC7D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weight </w:t>
      </w:r>
      <w:r>
        <w:rPr>
          <w:rFonts w:ascii="Monaco" w:hAnsi="Monaco" w:cs="Monaco"/>
          <w:color w:val="33888D"/>
        </w:rPr>
        <w:t>=</w:t>
      </w:r>
      <w:r>
        <w:rPr>
          <w:rFonts w:ascii="Monaco" w:hAnsi="Monaco" w:cs="Monaco"/>
          <w:color w:val="3C3C3B"/>
        </w:rPr>
        <w:t xml:space="preserve"> ...</w:t>
      </w:r>
    </w:p>
    <w:p w14:paraId="0C1826A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weights.append(weight)</w:t>
      </w:r>
    </w:p>
    <w:p w14:paraId="158E7F5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6B84E2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Adjust weights on data point</w:t>
      </w:r>
    </w:p>
    <w:p w14:paraId="379AF95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adjustment </w:t>
      </w:r>
      <w:r>
        <w:rPr>
          <w:rFonts w:ascii="Monaco" w:hAnsi="Monaco" w:cs="Monaco"/>
          <w:color w:val="33888D"/>
        </w:rPr>
        <w:t>=</w:t>
      </w:r>
      <w:r>
        <w:rPr>
          <w:rFonts w:ascii="Monaco" w:hAnsi="Monaco" w:cs="Monaco"/>
          <w:color w:val="3C3C3B"/>
        </w:rPr>
        <w:t xml:space="preserve"> is_correct.</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is_correct : exp(</w:t>
      </w:r>
      <w:r>
        <w:rPr>
          <w:rFonts w:ascii="Monaco" w:hAnsi="Monaco" w:cs="Monaco"/>
          <w:color w:val="33888D"/>
        </w:rPr>
        <w:t>-</w:t>
      </w:r>
      <w:r>
        <w:rPr>
          <w:rFonts w:ascii="Monaco" w:hAnsi="Monaco" w:cs="Monaco"/>
          <w:color w:val="3C3C3B"/>
        </w:rPr>
        <w:t xml:space="preserve">weight) </w:t>
      </w:r>
      <w:r>
        <w:rPr>
          <w:rFonts w:ascii="Monaco" w:hAnsi="Monaco" w:cs="Monaco"/>
          <w:color w:val="754297"/>
        </w:rPr>
        <w:t>if</w:t>
      </w:r>
      <w:r>
        <w:rPr>
          <w:rFonts w:ascii="Monaco" w:hAnsi="Monaco" w:cs="Monaco"/>
          <w:color w:val="3C3C3B"/>
        </w:rPr>
        <w:t xml:space="preserve"> </w:t>
      </w:r>
    </w:p>
    <w:p w14:paraId="4F5B9FB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is_correct </w:t>
      </w:r>
      <w:r>
        <w:rPr>
          <w:rFonts w:ascii="Monaco" w:hAnsi="Monaco" w:cs="Monaco"/>
          <w:color w:val="754297"/>
        </w:rPr>
        <w:t>else</w:t>
      </w:r>
      <w:r>
        <w:rPr>
          <w:rFonts w:ascii="Monaco" w:hAnsi="Monaco" w:cs="Monaco"/>
          <w:color w:val="3C3C3B"/>
        </w:rPr>
        <w:t xml:space="preserve"> exp(weight))</w:t>
      </w:r>
    </w:p>
    <w:p w14:paraId="090C3DE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5AE8BE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Scale alpha by multiplying by adjustment</w:t>
      </w:r>
    </w:p>
    <w:p w14:paraId="0439C20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Then normalize data points weights</w:t>
      </w:r>
    </w:p>
    <w:p w14:paraId="36D49D3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YOUR CODE HERE </w:t>
      </w:r>
    </w:p>
    <w:p w14:paraId="159F522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C200EA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4DE8D5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weights, tree_stumps</w:t>
      </w:r>
    </w:p>
    <w:p w14:paraId="38DFE079" w14:textId="77777777" w:rsidR="00902F69" w:rsidRDefault="00902F69" w:rsidP="00902F69">
      <w:pPr>
        <w:widowControl w:val="0"/>
        <w:autoSpaceDE w:val="0"/>
        <w:autoSpaceDN w:val="0"/>
        <w:adjustRightInd w:val="0"/>
        <w:rPr>
          <w:rFonts w:ascii="Monaco" w:hAnsi="Monaco" w:cs="Monaco"/>
          <w:color w:val="3C3C3B"/>
        </w:rPr>
      </w:pPr>
    </w:p>
    <w:p w14:paraId="7FB35473" w14:textId="77777777" w:rsidR="00902F69" w:rsidRDefault="00902F69" w:rsidP="00902F69">
      <w:pPr>
        <w:widowControl w:val="0"/>
        <w:autoSpaceDE w:val="0"/>
        <w:autoSpaceDN w:val="0"/>
        <w:adjustRightInd w:val="0"/>
        <w:rPr>
          <w:rFonts w:ascii="Monaco" w:hAnsi="Monaco" w:cs="Monaco"/>
          <w:color w:val="9E9F9D"/>
        </w:rPr>
      </w:pPr>
    </w:p>
    <w:p w14:paraId="1DBBBF75" w14:textId="77777777" w:rsidR="00902F69" w:rsidRDefault="00902F69" w:rsidP="00902F69">
      <w:pPr>
        <w:widowControl w:val="0"/>
        <w:autoSpaceDE w:val="0"/>
        <w:autoSpaceDN w:val="0"/>
        <w:adjustRightInd w:val="0"/>
        <w:rPr>
          <w:rFonts w:ascii="Monaco" w:hAnsi="Monaco" w:cs="Monaco"/>
          <w:color w:val="3C3C3B"/>
        </w:rPr>
      </w:pPr>
    </w:p>
    <w:p w14:paraId="46ACB2C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A52B2B6"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Reminders</w:t>
      </w:r>
    </w:p>
    <w:p w14:paraId="019EE216" w14:textId="77777777" w:rsidR="00902F69" w:rsidRDefault="00902F69" w:rsidP="00902F6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Stump weights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\mathbf{\hat{w}}</w:t>
      </w:r>
      <w:r>
        <w:rPr>
          <w:rFonts w:ascii="MS Mincho" w:eastAsia="MS Mincho" w:hAnsi="MS Mincho" w:cs="MS Mincho"/>
          <w:color w:val="2A2C2E"/>
          <w:sz w:val="33"/>
          <w:szCs w:val="33"/>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87"/>
      </w:tblGrid>
      <w:tr w:rsidR="00902F69" w14:paraId="02FA8225" w14:textId="77777777">
        <w:tblPrEx>
          <w:tblCellMar>
            <w:top w:w="0" w:type="dxa"/>
            <w:bottom w:w="0" w:type="dxa"/>
          </w:tblCellMar>
        </w:tblPrEx>
        <w:tc>
          <w:tcPr>
            <w:tcW w:w="288" w:type="dxa"/>
            <w:hMerge w:val="restart"/>
            <w:vAlign w:val="bottom"/>
          </w:tcPr>
          <w:p w14:paraId="47542408" w14:textId="77777777" w:rsidR="00902F69" w:rsidRDefault="00902F69">
            <w:pPr>
              <w:widowControl w:val="0"/>
              <w:numPr>
                <w:ilvl w:val="0"/>
                <w:numId w:val="22"/>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b/>
                <w:bCs/>
                <w:color w:val="2A2C2E"/>
                <w:sz w:val="33"/>
                <w:szCs w:val="33"/>
              </w:rPr>
              <w:t>w</w:t>
            </w:r>
            <w:r>
              <w:rPr>
                <w:rFonts w:ascii="Helvetica" w:hAnsi="Helvetica" w:cs="Helvetica"/>
                <w:color w:val="2A2C2E"/>
                <w:sz w:val="33"/>
                <w:szCs w:val="33"/>
              </w:rPr>
              <w:t> ^</w:t>
            </w:r>
          </w:p>
        </w:tc>
        <w:tc>
          <w:tcPr>
            <w:tcW w:w="288" w:type="dxa"/>
            <w:hMerge/>
            <w:vAlign w:val="bottom"/>
          </w:tcPr>
          <w:p w14:paraId="01F73009"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F5F73BF" w14:textId="77777777" w:rsidR="00902F69" w:rsidRDefault="00902F69" w:rsidP="00902F6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and data point weights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Times" w:hAnsi="Times" w:cs="Times"/>
          <w:color w:val="2A2C2E"/>
          <w:sz w:val="33"/>
          <w:szCs w:val="33"/>
        </w:rPr>
        <w:t>\mathbf{\alpha}</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α</w:t>
      </w:r>
      <w:r>
        <w:rPr>
          <w:rFonts w:ascii="Helvetica" w:hAnsi="Helvetica" w:cs="Helvetica"/>
          <w:color w:val="2A2C2E"/>
          <w:sz w:val="28"/>
          <w:szCs w:val="28"/>
        </w:rPr>
        <w:t>) are two different concepts.</w:t>
      </w:r>
    </w:p>
    <w:p w14:paraId="6BE860F6" w14:textId="77777777" w:rsidR="00902F69" w:rsidRDefault="00902F69" w:rsidP="00902F6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Stump weights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Times" w:hAnsi="Times" w:cs="Times"/>
          <w:color w:val="2A2C2E"/>
          <w:sz w:val="33"/>
          <w:szCs w:val="33"/>
        </w:rPr>
        <w:t>\mathbf{\hat{w}}</w:t>
      </w:r>
      <w:r>
        <w:rPr>
          <w:rFonts w:ascii="MS Mincho" w:eastAsia="MS Mincho" w:hAnsi="MS Mincho" w:cs="MS Mincho"/>
          <w:color w:val="2A2C2E"/>
          <w:sz w:val="33"/>
          <w:szCs w:val="33"/>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87"/>
      </w:tblGrid>
      <w:tr w:rsidR="00902F69" w14:paraId="30179C59" w14:textId="77777777">
        <w:tblPrEx>
          <w:tblCellMar>
            <w:top w:w="0" w:type="dxa"/>
            <w:bottom w:w="0" w:type="dxa"/>
          </w:tblCellMar>
        </w:tblPrEx>
        <w:tc>
          <w:tcPr>
            <w:tcW w:w="288" w:type="dxa"/>
            <w:hMerge w:val="restart"/>
            <w:vAlign w:val="bottom"/>
          </w:tcPr>
          <w:p w14:paraId="4CDCBC38" w14:textId="77777777" w:rsidR="00902F69" w:rsidRDefault="00902F69">
            <w:pPr>
              <w:widowControl w:val="0"/>
              <w:numPr>
                <w:ilvl w:val="0"/>
                <w:numId w:val="22"/>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b/>
                <w:bCs/>
                <w:color w:val="2A2C2E"/>
                <w:sz w:val="33"/>
                <w:szCs w:val="33"/>
              </w:rPr>
              <w:t>w</w:t>
            </w:r>
            <w:r>
              <w:rPr>
                <w:rFonts w:ascii="Helvetica" w:hAnsi="Helvetica" w:cs="Helvetica"/>
                <w:color w:val="2A2C2E"/>
                <w:sz w:val="33"/>
                <w:szCs w:val="33"/>
              </w:rPr>
              <w:t> ^</w:t>
            </w:r>
          </w:p>
        </w:tc>
        <w:tc>
          <w:tcPr>
            <w:tcW w:w="288" w:type="dxa"/>
            <w:hMerge/>
            <w:vAlign w:val="bottom"/>
          </w:tcPr>
          <w:p w14:paraId="4B2D9E1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4D5C5B2" w14:textId="77777777" w:rsidR="00902F69" w:rsidRDefault="00902F69" w:rsidP="00902F6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tell you how important each stump is while making predictions with the entire boosted ensemble.</w:t>
      </w:r>
    </w:p>
    <w:p w14:paraId="680DFC74" w14:textId="77777777" w:rsidR="00902F69" w:rsidRDefault="00902F69" w:rsidP="00902F6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Data point weights (</w:t>
      </w:r>
      <w:r>
        <w:rPr>
          <w:rFonts w:ascii="STIXGeneral" w:hAnsi="STIXGeneral" w:cs="STIXGeneral"/>
          <w:color w:val="2A2C2E"/>
          <w:sz w:val="33"/>
          <w:szCs w:val="33"/>
        </w:rPr>
        <w:t>α</w:t>
      </w:r>
      <w:r>
        <w:rPr>
          <w:rFonts w:ascii="MS Mincho" w:eastAsia="MS Mincho" w:hAnsi="MS Mincho" w:cs="MS Mincho"/>
          <w:color w:val="2A2C2E"/>
          <w:sz w:val="33"/>
          <w:szCs w:val="33"/>
        </w:rPr>
        <w:t>   </w:t>
      </w:r>
      <w:r>
        <w:rPr>
          <w:rFonts w:ascii="Times" w:hAnsi="Times" w:cs="Times"/>
          <w:color w:val="2A2C2E"/>
          <w:sz w:val="33"/>
          <w:szCs w:val="33"/>
        </w:rPr>
        <w:t>\mathbf{\alpha}</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α</w:t>
      </w:r>
      <w:r>
        <w:rPr>
          <w:rFonts w:ascii="Helvetica" w:hAnsi="Helvetica" w:cs="Helvetica"/>
          <w:color w:val="2A2C2E"/>
          <w:sz w:val="28"/>
          <w:szCs w:val="28"/>
        </w:rPr>
        <w:t>) tell you how important each data point is while training a decision stump.</w:t>
      </w:r>
    </w:p>
    <w:p w14:paraId="7B9AD038"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Training a boosted ensemble of 10 stumps</w:t>
      </w:r>
    </w:p>
    <w:p w14:paraId="7D32EBA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20. </w:t>
      </w:r>
      <w:r>
        <w:rPr>
          <w:rFonts w:ascii="Helvetica" w:hAnsi="Helvetica" w:cs="Helvetica"/>
          <w:color w:val="2A2C2E"/>
          <w:sz w:val="28"/>
          <w:szCs w:val="28"/>
        </w:rPr>
        <w:t xml:space="preserve">Let us train an ensemble of 10 decision tree stumps with Adaboost. We run the </w:t>
      </w:r>
      <w:r>
        <w:rPr>
          <w:rFonts w:ascii="Helvetica" w:hAnsi="Helvetica" w:cs="Helvetica"/>
          <w:b/>
          <w:bCs/>
          <w:color w:val="2A2C2E"/>
          <w:sz w:val="28"/>
          <w:szCs w:val="28"/>
        </w:rPr>
        <w:t>adaboost_with_tree_stumps</w:t>
      </w:r>
      <w:r>
        <w:rPr>
          <w:rFonts w:ascii="Helvetica" w:hAnsi="Helvetica" w:cs="Helvetica"/>
          <w:color w:val="2A2C2E"/>
          <w:sz w:val="28"/>
          <w:szCs w:val="28"/>
        </w:rPr>
        <w:t xml:space="preserve"> function with the following parameters:</w:t>
      </w:r>
    </w:p>
    <w:p w14:paraId="25865FEC" w14:textId="77777777" w:rsidR="00902F69" w:rsidRDefault="00902F69" w:rsidP="00902F69">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train_data</w:t>
      </w:r>
    </w:p>
    <w:p w14:paraId="2F1AB1E2" w14:textId="77777777" w:rsidR="00902F69" w:rsidRDefault="00902F69" w:rsidP="00902F69">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features</w:t>
      </w:r>
    </w:p>
    <w:p w14:paraId="2E26FA14" w14:textId="77777777" w:rsidR="00902F69" w:rsidRDefault="00902F69" w:rsidP="00902F69">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target</w:t>
      </w:r>
    </w:p>
    <w:p w14:paraId="285495FA" w14:textId="77777777" w:rsidR="00902F69" w:rsidRDefault="00902F69" w:rsidP="00902F69">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num_tree_stumps = 10</w:t>
      </w:r>
    </w:p>
    <w:p w14:paraId="500A60F3"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Making predictions</w:t>
      </w:r>
    </w:p>
    <w:p w14:paraId="39362EE8"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21. </w:t>
      </w:r>
      <w:r>
        <w:rPr>
          <w:rFonts w:ascii="Helvetica" w:hAnsi="Helvetica" w:cs="Helvetica"/>
          <w:color w:val="2A2C2E"/>
          <w:sz w:val="28"/>
          <w:szCs w:val="28"/>
        </w:rPr>
        <w:t>Recall from the lecture that in order to make predictions, we use the following formula:</w:t>
      </w:r>
    </w:p>
    <w:p w14:paraId="6EB251F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9FE9EA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481A7D7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B4BE23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s</w:t>
      </w:r>
    </w:p>
    <w:p w14:paraId="69317932"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i</w:t>
      </w:r>
    </w:p>
    <w:p w14:paraId="2A03559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g</w:t>
      </w:r>
    </w:p>
    <w:p w14:paraId="5CF88229"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n</w:t>
      </w:r>
    </w:p>
    <w:p w14:paraId="44A65116"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B818BF0"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3E252F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4C95092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0C8DAF2F"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32865B84"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6771AEB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F47B10B"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4C5FA652"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0C7C81E4"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f</w:t>
      </w:r>
    </w:p>
    <w:p w14:paraId="1F8FC319"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t</w:t>
      </w:r>
    </w:p>
    <w:p w14:paraId="693C638E"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CC437BF"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1E9B6937"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B2019C1"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988D27D"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\hat{y} = \mathrm{sign}\left(\sum_{t=1}^T \hat{w}_t f_t(x)\right)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64A836D1" w14:textId="77777777">
        <w:tblPrEx>
          <w:tblCellMar>
            <w:top w:w="0" w:type="dxa"/>
            <w:bottom w:w="0" w:type="dxa"/>
          </w:tblCellMar>
        </w:tblPrEx>
        <w:tc>
          <w:tcPr>
            <w:tcW w:w="178" w:type="dxa"/>
            <w:gridSpan w:val="2"/>
            <w:vAlign w:val="bottom"/>
          </w:tcPr>
          <w:p w14:paraId="00FFC2EE"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y</w:t>
            </w:r>
          </w:p>
          <w:p w14:paraId="6EE5DCCE"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0354BB75"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6C7722D6" w14:textId="77777777">
        <w:tblPrEx>
          <w:tblCellMar>
            <w:top w:w="0" w:type="dxa"/>
            <w:bottom w:w="0" w:type="dxa"/>
          </w:tblCellMar>
        </w:tblPrEx>
        <w:tc>
          <w:tcPr>
            <w:tcW w:w="178" w:type="dxa"/>
            <w:hMerge w:val="restart"/>
            <w:vAlign w:val="bottom"/>
          </w:tcPr>
          <w:p w14:paraId="244BDC6D"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178" w:type="dxa"/>
            <w:gridSpan w:val="2"/>
            <w:hMerge/>
            <w:vAlign w:val="bottom"/>
          </w:tcPr>
          <w:p w14:paraId="0D540CAE" w14:textId="77777777" w:rsidR="00902F69" w:rsidRDefault="00902F69">
            <w:pPr>
              <w:widowControl w:val="0"/>
              <w:autoSpaceDE w:val="0"/>
              <w:autoSpaceDN w:val="0"/>
              <w:adjustRightInd w:val="0"/>
              <w:rPr>
                <w:rFonts w:ascii="Helvetica" w:hAnsi="Helvetica" w:cs="Helvetica"/>
                <w:color w:val="2A2C2E"/>
                <w:sz w:val="33"/>
                <w:szCs w:val="33"/>
              </w:rPr>
            </w:pPr>
          </w:p>
        </w:tc>
      </w:tr>
    </w:tbl>
    <w:p w14:paraId="31804B5A"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=sign(</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902F69" w14:paraId="4B3DEBBE" w14:textId="77777777">
        <w:tblPrEx>
          <w:tblCellMar>
            <w:top w:w="0" w:type="dxa"/>
            <w:bottom w:w="0" w:type="dxa"/>
          </w:tblCellMar>
        </w:tblPrEx>
        <w:tc>
          <w:tcPr>
            <w:tcW w:w="491" w:type="dxa"/>
            <w:gridSpan w:val="2"/>
            <w:vAlign w:val="bottom"/>
          </w:tcPr>
          <w:p w14:paraId="21D78CD8"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t</w:t>
            </w:r>
            <w:r>
              <w:rPr>
                <w:rFonts w:ascii="Helvetica" w:hAnsi="Helvetica" w:cs="Helvetica"/>
                <w:color w:val="2A2C2E"/>
                <w:sz w:val="23"/>
                <w:szCs w:val="23"/>
              </w:rPr>
              <w:t>=1</w:t>
            </w:r>
          </w:p>
          <w:p w14:paraId="65430971"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57CE1F1F"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198CD7C2" w14:textId="77777777" w:rsidR="00902F69" w:rsidRDefault="00902F69">
            <w:pPr>
              <w:widowControl w:val="0"/>
              <w:autoSpaceDE w:val="0"/>
              <w:autoSpaceDN w:val="0"/>
              <w:adjustRightInd w:val="0"/>
              <w:jc w:val="center"/>
              <w:rPr>
                <w:rFonts w:ascii="Helvetica" w:hAnsi="Helvetica" w:cs="Helvetica"/>
                <w:color w:val="2A2C2E"/>
                <w:sz w:val="2"/>
                <w:szCs w:val="2"/>
              </w:rPr>
            </w:pPr>
          </w:p>
        </w:tc>
      </w:tr>
      <w:tr w:rsidR="00902F69" w14:paraId="5A2A5D90" w14:textId="77777777">
        <w:tblPrEx>
          <w:tblBorders>
            <w:top w:val="none" w:sz="0" w:space="0" w:color="auto"/>
          </w:tblBorders>
          <w:tblCellMar>
            <w:top w:w="0" w:type="dxa"/>
            <w:bottom w:w="0" w:type="dxa"/>
          </w:tblCellMar>
        </w:tblPrEx>
        <w:tc>
          <w:tcPr>
            <w:tcW w:w="491" w:type="dxa"/>
            <w:hMerge w:val="restart"/>
            <w:vAlign w:val="bottom"/>
          </w:tcPr>
          <w:p w14:paraId="2189AFB1" w14:textId="77777777" w:rsidR="00902F69" w:rsidRDefault="00902F69">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3A25E0B5"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65403259" w14:textId="77777777">
        <w:tblPrEx>
          <w:tblBorders>
            <w:top w:val="none" w:sz="0" w:space="0" w:color="auto"/>
          </w:tblBorders>
          <w:tblCellMar>
            <w:top w:w="0" w:type="dxa"/>
            <w:bottom w:w="0" w:type="dxa"/>
          </w:tblCellMar>
        </w:tblPrEx>
        <w:tc>
          <w:tcPr>
            <w:tcW w:w="252" w:type="dxa"/>
            <w:hMerge w:val="restart"/>
            <w:vAlign w:val="bottom"/>
          </w:tcPr>
          <w:p w14:paraId="2654470A"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w</w:t>
            </w:r>
          </w:p>
          <w:p w14:paraId="0A36096D"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52" w:type="dxa"/>
            <w:gridSpan w:val="2"/>
            <w:hMerge/>
            <w:vAlign w:val="bottom"/>
          </w:tcPr>
          <w:p w14:paraId="56145651"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7F4E3BF2" w14:textId="77777777">
        <w:tblPrEx>
          <w:tblBorders>
            <w:top w:val="none" w:sz="0" w:space="0" w:color="auto"/>
          </w:tblBorders>
          <w:tblCellMar>
            <w:top w:w="0" w:type="dxa"/>
            <w:bottom w:w="0" w:type="dxa"/>
          </w:tblCellMar>
        </w:tblPrEx>
        <w:tc>
          <w:tcPr>
            <w:tcW w:w="103" w:type="dxa"/>
            <w:gridSpan w:val="2"/>
            <w:vAlign w:val="bottom"/>
          </w:tcPr>
          <w:p w14:paraId="6AD860C3"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0A051047"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098D1FBB" w14:textId="77777777">
        <w:tblPrEx>
          <w:tblCellMar>
            <w:top w:w="0" w:type="dxa"/>
            <w:bottom w:w="0" w:type="dxa"/>
          </w:tblCellMar>
        </w:tblPrEx>
        <w:tc>
          <w:tcPr>
            <w:tcW w:w="103" w:type="dxa"/>
            <w:hMerge w:val="restart"/>
            <w:vAlign w:val="bottom"/>
          </w:tcPr>
          <w:p w14:paraId="775EB00B" w14:textId="77777777" w:rsidR="00902F69" w:rsidRDefault="00902F69">
            <w:pPr>
              <w:widowControl w:val="0"/>
              <w:autoSpaceDE w:val="0"/>
              <w:autoSpaceDN w:val="0"/>
              <w:adjustRightInd w:val="0"/>
              <w:rPr>
                <w:rFonts w:ascii="Helvetica" w:hAnsi="Helvetica" w:cs="Helvetica"/>
                <w:color w:val="2A2C2E"/>
                <w:sz w:val="33"/>
                <w:szCs w:val="33"/>
              </w:rPr>
            </w:pPr>
          </w:p>
        </w:tc>
        <w:tc>
          <w:tcPr>
            <w:tcW w:w="103" w:type="dxa"/>
            <w:gridSpan w:val="2"/>
            <w:hMerge/>
            <w:vAlign w:val="bottom"/>
          </w:tcPr>
          <w:p w14:paraId="06947D07" w14:textId="77777777" w:rsidR="00902F69" w:rsidRDefault="00902F69">
            <w:pPr>
              <w:widowControl w:val="0"/>
              <w:autoSpaceDE w:val="0"/>
              <w:autoSpaceDN w:val="0"/>
              <w:adjustRightInd w:val="0"/>
              <w:rPr>
                <w:rFonts w:ascii="Helvetica" w:hAnsi="Helvetica" w:cs="Helvetica"/>
                <w:color w:val="2A2C2E"/>
                <w:sz w:val="33"/>
                <w:szCs w:val="33"/>
              </w:rPr>
            </w:pPr>
          </w:p>
        </w:tc>
      </w:tr>
    </w:tbl>
    <w:p w14:paraId="06070687"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f</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D4B7D07" w14:textId="77777777">
        <w:tblPrEx>
          <w:tblCellMar>
            <w:top w:w="0" w:type="dxa"/>
            <w:bottom w:w="0" w:type="dxa"/>
          </w:tblCellMar>
        </w:tblPrEx>
        <w:tc>
          <w:tcPr>
            <w:tcW w:w="67" w:type="dxa"/>
            <w:gridSpan w:val="2"/>
            <w:vAlign w:val="bottom"/>
          </w:tcPr>
          <w:p w14:paraId="5692285B" w14:textId="77777777" w:rsidR="00902F69" w:rsidRDefault="00902F6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4023178E" w14:textId="77777777" w:rsidR="00902F69" w:rsidRDefault="00902F69">
            <w:pPr>
              <w:widowControl w:val="0"/>
              <w:autoSpaceDE w:val="0"/>
              <w:autoSpaceDN w:val="0"/>
              <w:adjustRightInd w:val="0"/>
              <w:rPr>
                <w:rFonts w:ascii="Helvetica" w:hAnsi="Helvetica" w:cs="Helvetica"/>
                <w:color w:val="2A2C2E"/>
                <w:sz w:val="2"/>
                <w:szCs w:val="2"/>
              </w:rPr>
            </w:pPr>
          </w:p>
        </w:tc>
      </w:tr>
      <w:tr w:rsidR="00902F69" w14:paraId="2615536E" w14:textId="77777777">
        <w:tblPrEx>
          <w:tblCellMar>
            <w:top w:w="0" w:type="dxa"/>
            <w:bottom w:w="0" w:type="dxa"/>
          </w:tblCellMar>
        </w:tblPrEx>
        <w:tc>
          <w:tcPr>
            <w:tcW w:w="67" w:type="dxa"/>
            <w:hMerge w:val="restart"/>
            <w:vAlign w:val="bottom"/>
          </w:tcPr>
          <w:p w14:paraId="7408323B" w14:textId="77777777" w:rsidR="00902F69" w:rsidRDefault="00902F69">
            <w:pPr>
              <w:widowControl w:val="0"/>
              <w:autoSpaceDE w:val="0"/>
              <w:autoSpaceDN w:val="0"/>
              <w:adjustRightInd w:val="0"/>
              <w:rPr>
                <w:rFonts w:ascii="Helvetica" w:hAnsi="Helvetica" w:cs="Helvetica"/>
                <w:color w:val="2A2C2E"/>
                <w:sz w:val="33"/>
                <w:szCs w:val="33"/>
              </w:rPr>
            </w:pPr>
          </w:p>
        </w:tc>
        <w:tc>
          <w:tcPr>
            <w:tcW w:w="67" w:type="dxa"/>
            <w:gridSpan w:val="2"/>
            <w:hMerge/>
            <w:vAlign w:val="bottom"/>
          </w:tcPr>
          <w:p w14:paraId="797C0694"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B2E5996"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i/>
          <w:iCs/>
          <w:color w:val="2A2C2E"/>
          <w:sz w:val="33"/>
          <w:szCs w:val="33"/>
        </w:rPr>
        <w:t>x</w:t>
      </w:r>
      <w:r>
        <w:rPr>
          <w:rFonts w:ascii="Helvetica" w:hAnsi="Helvetica" w:cs="Helvetica"/>
          <w:color w:val="2A2C2E"/>
          <w:sz w:val="33"/>
          <w:szCs w:val="33"/>
        </w:rPr>
        <w:t>))</w:t>
      </w:r>
    </w:p>
    <w:p w14:paraId="5C2F92E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Do the following things in a new function </w:t>
      </w:r>
      <w:r>
        <w:rPr>
          <w:rFonts w:ascii="Helvetica" w:hAnsi="Helvetica" w:cs="Helvetica"/>
          <w:b/>
          <w:bCs/>
          <w:color w:val="2A2C2E"/>
          <w:sz w:val="28"/>
          <w:szCs w:val="28"/>
        </w:rPr>
        <w:t>predict_adaboost</w:t>
      </w:r>
      <w:r>
        <w:rPr>
          <w:rFonts w:ascii="Helvetica" w:hAnsi="Helvetica" w:cs="Helvetica"/>
          <w:color w:val="2A2C2E"/>
          <w:sz w:val="28"/>
          <w:szCs w:val="28"/>
        </w:rPr>
        <w:t>:</w:t>
      </w:r>
    </w:p>
    <w:p w14:paraId="28247A39" w14:textId="77777777" w:rsidR="00902F69" w:rsidRDefault="00902F69" w:rsidP="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Compute the predictions </w:t>
      </w:r>
      <w:r>
        <w:rPr>
          <w:rFonts w:ascii="STIXGeneral" w:hAnsi="STIXGeneral" w:cs="STIXGeneral"/>
          <w:color w:val="2A2C2E"/>
          <w:sz w:val="33"/>
          <w:szCs w:val="33"/>
        </w:rPr>
        <w:t>f</w:t>
      </w:r>
      <w:r>
        <w:rPr>
          <w:rFonts w:ascii="MS Mincho" w:eastAsia="MS Mincho" w:hAnsi="MS Mincho" w:cs="MS Mincho"/>
          <w:color w:val="2A2C2E"/>
          <w:sz w:val="33"/>
          <w:szCs w:val="33"/>
        </w:rPr>
        <w:t> </w:t>
      </w:r>
      <w:r>
        <w:rPr>
          <w:rFonts w:ascii="STIXGeneral" w:hAnsi="STIXGeneral" w:cs="STIXGeneral"/>
          <w:color w:val="2A2C2E"/>
          <w:sz w:val="25"/>
          <w:szCs w:val="25"/>
        </w:rPr>
        <w:t>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x</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f_t(x)</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f</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FA334C4" w14:textId="77777777">
        <w:tblPrEx>
          <w:tblCellMar>
            <w:top w:w="0" w:type="dxa"/>
            <w:bottom w:w="0" w:type="dxa"/>
          </w:tblCellMar>
        </w:tblPrEx>
        <w:tc>
          <w:tcPr>
            <w:tcW w:w="67" w:type="dxa"/>
            <w:gridSpan w:val="2"/>
            <w:vAlign w:val="bottom"/>
          </w:tcPr>
          <w:p w14:paraId="1A71944E"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125345A3"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3B4B545F" w14:textId="77777777">
        <w:tblPrEx>
          <w:tblCellMar>
            <w:top w:w="0" w:type="dxa"/>
            <w:bottom w:w="0" w:type="dxa"/>
          </w:tblCellMar>
        </w:tblPrEx>
        <w:tc>
          <w:tcPr>
            <w:tcW w:w="67" w:type="dxa"/>
            <w:hMerge w:val="restart"/>
            <w:vAlign w:val="bottom"/>
          </w:tcPr>
          <w:p w14:paraId="532BFFAB"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p>
        </w:tc>
        <w:tc>
          <w:tcPr>
            <w:tcW w:w="67" w:type="dxa"/>
            <w:gridSpan w:val="2"/>
            <w:hMerge/>
            <w:vAlign w:val="bottom"/>
          </w:tcPr>
          <w:p w14:paraId="59FC335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3F09554" w14:textId="77777777" w:rsidR="00902F69" w:rsidRDefault="00902F69" w:rsidP="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i/>
          <w:iCs/>
          <w:color w:val="2A2C2E"/>
          <w:sz w:val="33"/>
          <w:szCs w:val="33"/>
        </w:rPr>
        <w:t>x</w:t>
      </w:r>
      <w:r>
        <w:rPr>
          <w:rFonts w:ascii="Helvetica" w:hAnsi="Helvetica" w:cs="Helvetica"/>
          <w:color w:val="2A2C2E"/>
          <w:sz w:val="33"/>
          <w:szCs w:val="33"/>
        </w:rPr>
        <w:t>)</w:t>
      </w:r>
      <w:r>
        <w:rPr>
          <w:rFonts w:ascii="Helvetica" w:hAnsi="Helvetica" w:cs="Helvetica"/>
          <w:color w:val="2A2C2E"/>
          <w:sz w:val="28"/>
          <w:szCs w:val="28"/>
        </w:rPr>
        <w:t xml:space="preserve"> using the </w:t>
      </w:r>
      <w:r>
        <w:rPr>
          <w:rFonts w:ascii="STIXGeneral" w:hAnsi="STIXGeneral" w:cs="STIXGeneral"/>
          <w:color w:val="2A2C2E"/>
          <w:sz w:val="33"/>
          <w:szCs w:val="33"/>
        </w:rPr>
        <w:t>t</w:t>
      </w:r>
      <w:r>
        <w:rPr>
          <w:rFonts w:ascii="MS Mincho" w:eastAsia="MS Mincho" w:hAnsi="MS Mincho" w:cs="MS Mincho"/>
          <w:color w:val="2A2C2E"/>
          <w:sz w:val="33"/>
          <w:szCs w:val="33"/>
        </w:rPr>
        <w:t>  </w:t>
      </w:r>
      <w:r>
        <w:rPr>
          <w:rFonts w:ascii="Times" w:hAnsi="Times" w:cs="Times"/>
          <w:color w:val="2A2C2E"/>
          <w:sz w:val="33"/>
          <w:szCs w:val="33"/>
        </w:rPr>
        <w:t>t</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t</w:t>
      </w:r>
      <w:r>
        <w:rPr>
          <w:rFonts w:ascii="Helvetica" w:hAnsi="Helvetica" w:cs="Helvetica"/>
          <w:color w:val="2A2C2E"/>
          <w:sz w:val="28"/>
          <w:szCs w:val="28"/>
        </w:rPr>
        <w:t>-th decision tree</w:t>
      </w:r>
    </w:p>
    <w:p w14:paraId="4F9DA908" w14:textId="77777777" w:rsidR="00902F69" w:rsidRDefault="00902F69" w:rsidP="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Compute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25"/>
          <w:szCs w:val="25"/>
        </w:rPr>
        <w: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25"/>
          <w:szCs w:val="25"/>
        </w:rPr>
        <w:t>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f</w:t>
      </w:r>
      <w:r>
        <w:rPr>
          <w:rFonts w:ascii="MS Mincho" w:eastAsia="MS Mincho" w:hAnsi="MS Mincho" w:cs="MS Mincho"/>
          <w:color w:val="2A2C2E"/>
          <w:sz w:val="33"/>
          <w:szCs w:val="33"/>
        </w:rPr>
        <w:t> </w:t>
      </w:r>
      <w:r>
        <w:rPr>
          <w:rFonts w:ascii="STIXGeneral" w:hAnsi="STIXGeneral" w:cs="STIXGeneral"/>
          <w:color w:val="2A2C2E"/>
          <w:sz w:val="25"/>
          <w:szCs w:val="25"/>
        </w:rPr>
        <w:t>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x</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\hat{w}_t f_t(x)</w:t>
      </w:r>
      <w:r>
        <w:rPr>
          <w:rFonts w:ascii="MS Mincho" w:eastAsia="MS Mincho" w:hAnsi="MS Mincho" w:cs="MS Mincho"/>
          <w:color w:val="2A2C2E"/>
          <w:sz w:val="33"/>
          <w:szCs w:val="33"/>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22042A87" w14:textId="77777777">
        <w:tblPrEx>
          <w:tblCellMar>
            <w:top w:w="0" w:type="dxa"/>
            <w:bottom w:w="0" w:type="dxa"/>
          </w:tblCellMar>
        </w:tblPrEx>
        <w:tc>
          <w:tcPr>
            <w:tcW w:w="252" w:type="dxa"/>
            <w:hMerge w:val="restart"/>
            <w:vAlign w:val="bottom"/>
          </w:tcPr>
          <w:p w14:paraId="6E6A78DC" w14:textId="77777777" w:rsidR="00902F69" w:rsidRDefault="00902F69">
            <w:pPr>
              <w:widowControl w:val="0"/>
              <w:numPr>
                <w:ilvl w:val="0"/>
                <w:numId w:val="24"/>
              </w:numPr>
              <w:tabs>
                <w:tab w:val="left" w:pos="220"/>
                <w:tab w:val="left" w:pos="720"/>
              </w:tabs>
              <w:autoSpaceDE w:val="0"/>
              <w:autoSpaceDN w:val="0"/>
              <w:adjustRightInd w:val="0"/>
              <w:ind w:hanging="720"/>
              <w:jc w:val="center"/>
              <w:rPr>
                <w:rFonts w:ascii="Helvetica" w:hAnsi="Helvetica" w:cs="Helvetica"/>
                <w:color w:val="2A2C2E"/>
                <w:sz w:val="33"/>
                <w:szCs w:val="33"/>
              </w:rPr>
            </w:pPr>
            <w:r>
              <w:rPr>
                <w:rFonts w:ascii="Helvetica" w:hAnsi="Helvetica" w:cs="Helvetica"/>
                <w:i/>
                <w:iCs/>
                <w:color w:val="2A2C2E"/>
                <w:sz w:val="33"/>
                <w:szCs w:val="33"/>
              </w:rPr>
              <w:t>w</w:t>
            </w:r>
            <w:r>
              <w:rPr>
                <w:rFonts w:ascii="Helvetica" w:hAnsi="Helvetica" w:cs="Helvetica"/>
                <w:color w:val="2A2C2E"/>
                <w:sz w:val="33"/>
                <w:szCs w:val="33"/>
              </w:rPr>
              <w:t> ^</w:t>
            </w:r>
          </w:p>
        </w:tc>
        <w:tc>
          <w:tcPr>
            <w:tcW w:w="252" w:type="dxa"/>
            <w:gridSpan w:val="2"/>
            <w:hMerge/>
            <w:vAlign w:val="bottom"/>
          </w:tcPr>
          <w:p w14:paraId="05AB91C7" w14:textId="77777777" w:rsidR="00902F69" w:rsidRDefault="00902F69">
            <w:pPr>
              <w:widowControl w:val="0"/>
              <w:autoSpaceDE w:val="0"/>
              <w:autoSpaceDN w:val="0"/>
              <w:adjustRightInd w:val="0"/>
              <w:rPr>
                <w:rFonts w:ascii="Helvetica" w:hAnsi="Helvetica" w:cs="Helvetica"/>
                <w:color w:val="2A2C2E"/>
                <w:sz w:val="33"/>
                <w:szCs w:val="33"/>
              </w:rPr>
            </w:pPr>
          </w:p>
        </w:tc>
      </w:tr>
      <w:tr w:rsidR="00902F69" w14:paraId="7180AB24" w14:textId="77777777">
        <w:tblPrEx>
          <w:tblBorders>
            <w:top w:val="none" w:sz="0" w:space="0" w:color="auto"/>
          </w:tblBorders>
          <w:tblCellMar>
            <w:top w:w="0" w:type="dxa"/>
            <w:bottom w:w="0" w:type="dxa"/>
          </w:tblCellMar>
        </w:tblPrEx>
        <w:tc>
          <w:tcPr>
            <w:tcW w:w="103" w:type="dxa"/>
            <w:gridSpan w:val="2"/>
            <w:vAlign w:val="bottom"/>
          </w:tcPr>
          <w:p w14:paraId="14E04F78"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7C555A93"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3D7A3039" w14:textId="77777777">
        <w:tblPrEx>
          <w:tblCellMar>
            <w:top w:w="0" w:type="dxa"/>
            <w:bottom w:w="0" w:type="dxa"/>
          </w:tblCellMar>
        </w:tblPrEx>
        <w:tc>
          <w:tcPr>
            <w:tcW w:w="103" w:type="dxa"/>
            <w:hMerge w:val="restart"/>
            <w:vAlign w:val="bottom"/>
          </w:tcPr>
          <w:p w14:paraId="70327A16"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p>
        </w:tc>
        <w:tc>
          <w:tcPr>
            <w:tcW w:w="103" w:type="dxa"/>
            <w:gridSpan w:val="2"/>
            <w:hMerge/>
            <w:vAlign w:val="bottom"/>
          </w:tcPr>
          <w:p w14:paraId="5B82A17D" w14:textId="77777777" w:rsidR="00902F69" w:rsidRDefault="00902F69">
            <w:pPr>
              <w:widowControl w:val="0"/>
              <w:autoSpaceDE w:val="0"/>
              <w:autoSpaceDN w:val="0"/>
              <w:adjustRightInd w:val="0"/>
              <w:rPr>
                <w:rFonts w:ascii="Helvetica" w:hAnsi="Helvetica" w:cs="Helvetica"/>
                <w:color w:val="2A2C2E"/>
                <w:sz w:val="33"/>
                <w:szCs w:val="33"/>
              </w:rPr>
            </w:pPr>
          </w:p>
        </w:tc>
      </w:tr>
    </w:tbl>
    <w:p w14:paraId="1398BF32" w14:textId="77777777" w:rsidR="00902F69" w:rsidRDefault="00902F69" w:rsidP="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33"/>
          <w:szCs w:val="33"/>
        </w:rPr>
        <w:t>f</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31A5788C" w14:textId="77777777">
        <w:tblPrEx>
          <w:tblCellMar>
            <w:top w:w="0" w:type="dxa"/>
            <w:bottom w:w="0" w:type="dxa"/>
          </w:tblCellMar>
        </w:tblPrEx>
        <w:tc>
          <w:tcPr>
            <w:tcW w:w="67" w:type="dxa"/>
            <w:gridSpan w:val="2"/>
            <w:vAlign w:val="bottom"/>
          </w:tcPr>
          <w:p w14:paraId="65EB9563"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19CEE7F6"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39139DE6" w14:textId="77777777">
        <w:tblPrEx>
          <w:tblCellMar>
            <w:top w:w="0" w:type="dxa"/>
            <w:bottom w:w="0" w:type="dxa"/>
          </w:tblCellMar>
        </w:tblPrEx>
        <w:tc>
          <w:tcPr>
            <w:tcW w:w="67" w:type="dxa"/>
            <w:hMerge w:val="restart"/>
            <w:vAlign w:val="bottom"/>
          </w:tcPr>
          <w:p w14:paraId="340E64D5"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p>
        </w:tc>
        <w:tc>
          <w:tcPr>
            <w:tcW w:w="67" w:type="dxa"/>
            <w:gridSpan w:val="2"/>
            <w:hMerge/>
            <w:vAlign w:val="bottom"/>
          </w:tcPr>
          <w:p w14:paraId="273F0E48" w14:textId="77777777" w:rsidR="00902F69" w:rsidRDefault="00902F69">
            <w:pPr>
              <w:widowControl w:val="0"/>
              <w:autoSpaceDE w:val="0"/>
              <w:autoSpaceDN w:val="0"/>
              <w:adjustRightInd w:val="0"/>
              <w:rPr>
                <w:rFonts w:ascii="Helvetica" w:hAnsi="Helvetica" w:cs="Helvetica"/>
                <w:color w:val="2A2C2E"/>
                <w:sz w:val="33"/>
                <w:szCs w:val="33"/>
              </w:rPr>
            </w:pPr>
          </w:p>
        </w:tc>
      </w:tr>
    </w:tbl>
    <w:p w14:paraId="409D4DCE" w14:textId="77777777" w:rsidR="00902F69" w:rsidRDefault="00902F69" w:rsidP="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x</w:t>
      </w:r>
      <w:r>
        <w:rPr>
          <w:rFonts w:ascii="Helvetica" w:hAnsi="Helvetica" w:cs="Helvetica"/>
          <w:color w:val="2A2C2E"/>
          <w:sz w:val="33"/>
          <w:szCs w:val="33"/>
        </w:rPr>
        <w:t>)</w:t>
      </w:r>
      <w:r>
        <w:rPr>
          <w:rFonts w:ascii="Helvetica" w:hAnsi="Helvetica" w:cs="Helvetica"/>
          <w:color w:val="2A2C2E"/>
          <w:sz w:val="28"/>
          <w:szCs w:val="28"/>
        </w:rPr>
        <w:t xml:space="preserve"> by multiplying the stump_weights with the predictions </w:t>
      </w:r>
      <w:r>
        <w:rPr>
          <w:rFonts w:ascii="STIXGeneral" w:hAnsi="STIXGeneral" w:cs="STIXGeneral"/>
          <w:color w:val="2A2C2E"/>
          <w:sz w:val="33"/>
          <w:szCs w:val="33"/>
        </w:rPr>
        <w:t>f</w:t>
      </w:r>
      <w:r>
        <w:rPr>
          <w:rFonts w:ascii="MS Mincho" w:eastAsia="MS Mincho" w:hAnsi="MS Mincho" w:cs="MS Mincho"/>
          <w:color w:val="2A2C2E"/>
          <w:sz w:val="33"/>
          <w:szCs w:val="33"/>
        </w:rPr>
        <w:t> </w:t>
      </w:r>
      <w:r>
        <w:rPr>
          <w:rFonts w:ascii="STIXGeneral" w:hAnsi="STIXGeneral" w:cs="STIXGeneral"/>
          <w:color w:val="2A2C2E"/>
          <w:sz w:val="25"/>
          <w:szCs w:val="25"/>
        </w:rPr>
        <w:t>t</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x</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f_t(x)</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f</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902F69" w14:paraId="1B094596" w14:textId="77777777">
        <w:tblPrEx>
          <w:tblCellMar>
            <w:top w:w="0" w:type="dxa"/>
            <w:bottom w:w="0" w:type="dxa"/>
          </w:tblCellMar>
        </w:tblPrEx>
        <w:tc>
          <w:tcPr>
            <w:tcW w:w="67" w:type="dxa"/>
            <w:gridSpan w:val="2"/>
            <w:vAlign w:val="bottom"/>
          </w:tcPr>
          <w:p w14:paraId="6DBEBC16"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t</w:t>
            </w:r>
          </w:p>
        </w:tc>
        <w:tc>
          <w:tcPr>
            <w:tcW w:w="40" w:type="dxa"/>
            <w:vAlign w:val="bottom"/>
          </w:tcPr>
          <w:p w14:paraId="4942998B"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
                <w:szCs w:val="2"/>
              </w:rPr>
            </w:pPr>
          </w:p>
        </w:tc>
      </w:tr>
      <w:tr w:rsidR="00902F69" w14:paraId="04CA225E" w14:textId="77777777">
        <w:tblPrEx>
          <w:tblCellMar>
            <w:top w:w="0" w:type="dxa"/>
            <w:bottom w:w="0" w:type="dxa"/>
          </w:tblCellMar>
        </w:tblPrEx>
        <w:tc>
          <w:tcPr>
            <w:tcW w:w="67" w:type="dxa"/>
            <w:hMerge w:val="restart"/>
            <w:vAlign w:val="bottom"/>
          </w:tcPr>
          <w:p w14:paraId="4DBF4809" w14:textId="77777777" w:rsidR="00902F69" w:rsidRDefault="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33"/>
                <w:szCs w:val="33"/>
              </w:rPr>
            </w:pPr>
          </w:p>
        </w:tc>
        <w:tc>
          <w:tcPr>
            <w:tcW w:w="67" w:type="dxa"/>
            <w:gridSpan w:val="2"/>
            <w:hMerge/>
            <w:vAlign w:val="bottom"/>
          </w:tcPr>
          <w:p w14:paraId="3E3B521E" w14:textId="77777777" w:rsidR="00902F69" w:rsidRDefault="00902F69">
            <w:pPr>
              <w:widowControl w:val="0"/>
              <w:autoSpaceDE w:val="0"/>
              <w:autoSpaceDN w:val="0"/>
              <w:adjustRightInd w:val="0"/>
              <w:rPr>
                <w:rFonts w:ascii="Helvetica" w:hAnsi="Helvetica" w:cs="Helvetica"/>
                <w:color w:val="2A2C2E"/>
                <w:sz w:val="33"/>
                <w:szCs w:val="33"/>
              </w:rPr>
            </w:pPr>
          </w:p>
        </w:tc>
      </w:tr>
    </w:tbl>
    <w:p w14:paraId="59951EFA" w14:textId="77777777" w:rsidR="00902F69" w:rsidRDefault="00902F69" w:rsidP="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i/>
          <w:iCs/>
          <w:color w:val="2A2C2E"/>
          <w:sz w:val="33"/>
          <w:szCs w:val="33"/>
        </w:rPr>
        <w:t>x</w:t>
      </w:r>
      <w:r>
        <w:rPr>
          <w:rFonts w:ascii="Helvetica" w:hAnsi="Helvetica" w:cs="Helvetica"/>
          <w:color w:val="2A2C2E"/>
          <w:sz w:val="33"/>
          <w:szCs w:val="33"/>
        </w:rPr>
        <w:t>)</w:t>
      </w:r>
      <w:r>
        <w:rPr>
          <w:rFonts w:ascii="Helvetica" w:hAnsi="Helvetica" w:cs="Helvetica"/>
          <w:color w:val="2A2C2E"/>
          <w:sz w:val="28"/>
          <w:szCs w:val="28"/>
        </w:rPr>
        <w:t xml:space="preserve"> from the decision trees</w:t>
      </w:r>
    </w:p>
    <w:p w14:paraId="48D24AD1" w14:textId="77777777" w:rsidR="00902F69" w:rsidRDefault="00902F69" w:rsidP="00902F6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Sum the weighted predictions over each stump in the ensemble.</w:t>
      </w:r>
    </w:p>
    <w:p w14:paraId="468D004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In the end, your </w:t>
      </w:r>
      <w:r>
        <w:rPr>
          <w:rFonts w:ascii="Helvetica" w:hAnsi="Helvetica" w:cs="Helvetica"/>
          <w:b/>
          <w:bCs/>
          <w:color w:val="2A2C2E"/>
          <w:sz w:val="28"/>
          <w:szCs w:val="28"/>
        </w:rPr>
        <w:t>predict_adaboost</w:t>
      </w:r>
      <w:r>
        <w:rPr>
          <w:rFonts w:ascii="Helvetica" w:hAnsi="Helvetica" w:cs="Helvetica"/>
          <w:color w:val="2A2C2E"/>
          <w:sz w:val="28"/>
          <w:szCs w:val="28"/>
        </w:rPr>
        <w:t xml:space="preserve"> should be analogous to this Python function:</w:t>
      </w:r>
    </w:p>
    <w:p w14:paraId="2A50812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6D779B7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20933BE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4B6EF94B"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7B5E984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7705849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29BC346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3433190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2753F19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5A67213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4172172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50EEA9F3"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11</w:t>
      </w:r>
    </w:p>
    <w:p w14:paraId="6EFAC25D" w14:textId="77777777" w:rsidR="00902F69" w:rsidRDefault="00902F69" w:rsidP="00902F69">
      <w:pPr>
        <w:widowControl w:val="0"/>
        <w:autoSpaceDE w:val="0"/>
        <w:autoSpaceDN w:val="0"/>
        <w:adjustRightInd w:val="0"/>
        <w:rPr>
          <w:rFonts w:ascii="Monaco" w:hAnsi="Monaco" w:cs="Monaco"/>
          <w:color w:val="3C3C3B"/>
        </w:rPr>
      </w:pPr>
    </w:p>
    <w:p w14:paraId="24FF69FD" w14:textId="77777777" w:rsidR="00902F69" w:rsidRDefault="00902F69" w:rsidP="00902F69">
      <w:pPr>
        <w:widowControl w:val="0"/>
        <w:autoSpaceDE w:val="0"/>
        <w:autoSpaceDN w:val="0"/>
        <w:adjustRightInd w:val="0"/>
        <w:rPr>
          <w:rFonts w:ascii="Monaco" w:hAnsi="Monaco" w:cs="Monaco"/>
          <w:color w:val="3C3C3B"/>
        </w:rPr>
      </w:pPr>
    </w:p>
    <w:p w14:paraId="7591E0A7" w14:textId="77777777" w:rsidR="00902F69" w:rsidRDefault="00902F69" w:rsidP="00902F69">
      <w:pPr>
        <w:widowControl w:val="0"/>
        <w:autoSpaceDE w:val="0"/>
        <w:autoSpaceDN w:val="0"/>
        <w:adjustRightInd w:val="0"/>
        <w:rPr>
          <w:rFonts w:ascii="Monaco" w:hAnsi="Monaco" w:cs="Monaco"/>
          <w:color w:val="3C3C3B"/>
        </w:rPr>
      </w:pPr>
    </w:p>
    <w:p w14:paraId="78646D6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predict_adaboost(stump_weights, tree_stumps, data):</w:t>
      </w:r>
    </w:p>
    <w:p w14:paraId="3FC55F9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scores </w:t>
      </w:r>
      <w:r>
        <w:rPr>
          <w:rFonts w:ascii="Monaco" w:hAnsi="Monaco" w:cs="Monaco"/>
          <w:color w:val="33888D"/>
        </w:rPr>
        <w:t>=</w:t>
      </w:r>
      <w:r>
        <w:rPr>
          <w:rFonts w:ascii="Monaco" w:hAnsi="Monaco" w:cs="Monaco"/>
          <w:color w:val="3C3C3B"/>
        </w:rPr>
        <w:t xml:space="preserve"> graphlab.SArray([</w:t>
      </w:r>
      <w:r>
        <w:rPr>
          <w:rFonts w:ascii="Monaco" w:hAnsi="Monaco" w:cs="Monaco"/>
          <w:color w:val="F07319"/>
        </w:rPr>
        <w:t>0.</w:t>
      </w:r>
      <w:r>
        <w:rPr>
          <w:rFonts w:ascii="Monaco" w:hAnsi="Monaco" w:cs="Monaco"/>
          <w:color w:val="3C3C3B"/>
        </w:rPr>
        <w:t>]</w:t>
      </w:r>
      <w:r>
        <w:rPr>
          <w:rFonts w:ascii="Monaco" w:hAnsi="Monaco" w:cs="Monaco"/>
          <w:color w:val="33888D"/>
        </w:rPr>
        <w:t>*</w:t>
      </w:r>
      <w:r>
        <w:rPr>
          <w:rFonts w:ascii="Monaco" w:hAnsi="Monaco" w:cs="Monaco"/>
          <w:color w:val="345C9E"/>
        </w:rPr>
        <w:t>len</w:t>
      </w:r>
      <w:r>
        <w:rPr>
          <w:rFonts w:ascii="Monaco" w:hAnsi="Monaco" w:cs="Monaco"/>
          <w:color w:val="3C3C3B"/>
        </w:rPr>
        <w:t>(data))</w:t>
      </w:r>
    </w:p>
    <w:p w14:paraId="11F0B14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59CD6B3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i, tree_stump </w:t>
      </w:r>
      <w:r>
        <w:rPr>
          <w:rFonts w:ascii="Monaco" w:hAnsi="Monaco" w:cs="Monaco"/>
          <w:color w:val="754297"/>
        </w:rPr>
        <w:t>in</w:t>
      </w:r>
      <w:r>
        <w:rPr>
          <w:rFonts w:ascii="Monaco" w:hAnsi="Monaco" w:cs="Monaco"/>
          <w:color w:val="3C3C3B"/>
        </w:rPr>
        <w:t xml:space="preserve"> </w:t>
      </w:r>
      <w:r>
        <w:rPr>
          <w:rFonts w:ascii="Monaco" w:hAnsi="Monaco" w:cs="Monaco"/>
          <w:color w:val="345C9E"/>
        </w:rPr>
        <w:t>enumerate</w:t>
      </w:r>
      <w:r>
        <w:rPr>
          <w:rFonts w:ascii="Monaco" w:hAnsi="Monaco" w:cs="Monaco"/>
          <w:color w:val="3C3C3B"/>
        </w:rPr>
        <w:t>(tree_stumps):</w:t>
      </w:r>
    </w:p>
    <w:p w14:paraId="38983F2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predictions </w:t>
      </w:r>
      <w:r>
        <w:rPr>
          <w:rFonts w:ascii="Monaco" w:hAnsi="Monaco" w:cs="Monaco"/>
          <w:color w:val="33888D"/>
        </w:rPr>
        <w:t>=</w:t>
      </w:r>
      <w:r>
        <w:rPr>
          <w:rFonts w:ascii="Monaco" w:hAnsi="Monaco" w:cs="Monaco"/>
          <w:color w:val="3C3C3B"/>
        </w:rPr>
        <w:t xml:space="preserve"> data.</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x: classify(tree_stump, x))</w:t>
      </w:r>
    </w:p>
    <w:p w14:paraId="43BBB141"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28BEEA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Accumulate predictions on scaores array</w:t>
      </w:r>
    </w:p>
    <w:p w14:paraId="1D4EF63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7948D11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7989ED7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B66E79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scores.</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score : </w:t>
      </w:r>
      <w:r>
        <w:rPr>
          <w:rFonts w:ascii="Monaco" w:hAnsi="Monaco" w:cs="Monaco"/>
          <w:color w:val="33888D"/>
        </w:rPr>
        <w:t>+</w:t>
      </w:r>
      <w:r>
        <w:rPr>
          <w:rFonts w:ascii="Monaco" w:hAnsi="Monaco" w:cs="Monaco"/>
          <w:color w:val="F07319"/>
        </w:rPr>
        <w:t>1</w:t>
      </w: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score </w:t>
      </w:r>
      <w:r>
        <w:rPr>
          <w:rFonts w:ascii="Monaco" w:hAnsi="Monaco" w:cs="Monaco"/>
          <w:color w:val="33888D"/>
        </w:rPr>
        <w:t>&gt;</w:t>
      </w:r>
      <w:r>
        <w:rPr>
          <w:rFonts w:ascii="Monaco" w:hAnsi="Monaco" w:cs="Monaco"/>
          <w:color w:val="3C3C3B"/>
        </w:rPr>
        <w:t xml:space="preserve"> </w:t>
      </w:r>
      <w:r>
        <w:rPr>
          <w:rFonts w:ascii="Monaco" w:hAnsi="Monaco" w:cs="Monaco"/>
          <w:color w:val="F07319"/>
        </w:rPr>
        <w:t>0</w:t>
      </w:r>
      <w:r>
        <w:rPr>
          <w:rFonts w:ascii="Monaco" w:hAnsi="Monaco" w:cs="Monaco"/>
          <w:color w:val="3C3C3B"/>
        </w:rPr>
        <w:t xml:space="preserve"> </w:t>
      </w:r>
      <w:r>
        <w:rPr>
          <w:rFonts w:ascii="Monaco" w:hAnsi="Monaco" w:cs="Monaco"/>
          <w:color w:val="754297"/>
        </w:rPr>
        <w:t>else</w:t>
      </w:r>
      <w:r>
        <w:rPr>
          <w:rFonts w:ascii="Monaco" w:hAnsi="Monaco" w:cs="Monaco"/>
          <w:color w:val="3C3C3B"/>
        </w:rPr>
        <w:t xml:space="preserve"> </w:t>
      </w:r>
      <w:r>
        <w:rPr>
          <w:rFonts w:ascii="Monaco" w:hAnsi="Monaco" w:cs="Monaco"/>
          <w:color w:val="33888D"/>
        </w:rPr>
        <w:t>-</w:t>
      </w:r>
      <w:r>
        <w:rPr>
          <w:rFonts w:ascii="Monaco" w:hAnsi="Monaco" w:cs="Monaco"/>
          <w:color w:val="F07319"/>
        </w:rPr>
        <w:t>1</w:t>
      </w:r>
      <w:r>
        <w:rPr>
          <w:rFonts w:ascii="Monaco" w:hAnsi="Monaco" w:cs="Monaco"/>
          <w:color w:val="3C3C3B"/>
        </w:rPr>
        <w:t>)</w:t>
      </w:r>
    </w:p>
    <w:p w14:paraId="75CF2FBE" w14:textId="77777777" w:rsidR="00902F69" w:rsidRDefault="00902F69" w:rsidP="00902F69">
      <w:pPr>
        <w:widowControl w:val="0"/>
        <w:autoSpaceDE w:val="0"/>
        <w:autoSpaceDN w:val="0"/>
        <w:adjustRightInd w:val="0"/>
        <w:rPr>
          <w:rFonts w:ascii="Monaco" w:hAnsi="Monaco" w:cs="Monaco"/>
          <w:color w:val="3C3C3B"/>
        </w:rPr>
      </w:pPr>
    </w:p>
    <w:p w14:paraId="28678C74" w14:textId="77777777" w:rsidR="00902F69" w:rsidRDefault="00902F69" w:rsidP="00902F69">
      <w:pPr>
        <w:widowControl w:val="0"/>
        <w:autoSpaceDE w:val="0"/>
        <w:autoSpaceDN w:val="0"/>
        <w:adjustRightInd w:val="0"/>
        <w:rPr>
          <w:rFonts w:ascii="Monaco" w:hAnsi="Monaco" w:cs="Monaco"/>
          <w:color w:val="9E9F9D"/>
        </w:rPr>
      </w:pPr>
    </w:p>
    <w:p w14:paraId="2783FE81" w14:textId="77777777" w:rsidR="00902F69" w:rsidRDefault="00902F69" w:rsidP="00902F69">
      <w:pPr>
        <w:widowControl w:val="0"/>
        <w:autoSpaceDE w:val="0"/>
        <w:autoSpaceDN w:val="0"/>
        <w:adjustRightInd w:val="0"/>
        <w:rPr>
          <w:rFonts w:ascii="Monaco" w:hAnsi="Monaco" w:cs="Monaco"/>
          <w:color w:val="3C3C3B"/>
        </w:rPr>
      </w:pPr>
    </w:p>
    <w:p w14:paraId="0DC775D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8000D2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Use this function to answer the following question:</w:t>
      </w:r>
    </w:p>
    <w:p w14:paraId="7504468F"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Are the weights monotonically decreasing, monotonically increasing, or neither?</w:t>
      </w:r>
    </w:p>
    <w:p w14:paraId="4013D628" w14:textId="77777777" w:rsidR="00902F69" w:rsidRDefault="00902F69" w:rsidP="00902F6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28"/>
          <w:szCs w:val="28"/>
        </w:rPr>
        <w:t>Reminder</w:t>
      </w:r>
      <w:r>
        <w:rPr>
          <w:rFonts w:ascii="Helvetica" w:hAnsi="Helvetica" w:cs="Helvetica"/>
          <w:color w:val="2A2C2E"/>
          <w:sz w:val="28"/>
          <w:szCs w:val="28"/>
        </w:rPr>
        <w:t>: Stump weights (</w:t>
      </w:r>
    </w:p>
    <w:p w14:paraId="540BA043"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D0FFB1C" w14:textId="77777777" w:rsidR="00902F69" w:rsidRDefault="00902F69" w:rsidP="00902F6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49215A08" w14:textId="77777777" w:rsidR="00902F69" w:rsidRDefault="00902F69" w:rsidP="00902F6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\mathbf{\hat{w}}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87"/>
      </w:tblGrid>
      <w:tr w:rsidR="00902F69" w14:paraId="152FFBEA" w14:textId="77777777">
        <w:tblPrEx>
          <w:tblCellMar>
            <w:top w:w="0" w:type="dxa"/>
            <w:bottom w:w="0" w:type="dxa"/>
          </w:tblCellMar>
        </w:tblPrEx>
        <w:tc>
          <w:tcPr>
            <w:tcW w:w="288" w:type="dxa"/>
            <w:hMerge w:val="restart"/>
            <w:vAlign w:val="bottom"/>
          </w:tcPr>
          <w:p w14:paraId="1F87BE39"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b/>
                <w:bCs/>
                <w:color w:val="2A2C2E"/>
                <w:sz w:val="33"/>
                <w:szCs w:val="33"/>
              </w:rPr>
              <w:t>w</w:t>
            </w:r>
          </w:p>
          <w:p w14:paraId="359957F7" w14:textId="77777777" w:rsidR="00902F69" w:rsidRDefault="00902F6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288" w:type="dxa"/>
            <w:hMerge/>
            <w:vAlign w:val="bottom"/>
          </w:tcPr>
          <w:p w14:paraId="56D06E9A" w14:textId="77777777" w:rsidR="00902F69" w:rsidRDefault="00902F69">
            <w:pPr>
              <w:widowControl w:val="0"/>
              <w:autoSpaceDE w:val="0"/>
              <w:autoSpaceDN w:val="0"/>
              <w:adjustRightInd w:val="0"/>
              <w:rPr>
                <w:rFonts w:ascii="Helvetica" w:hAnsi="Helvetica" w:cs="Helvetica"/>
                <w:color w:val="2A2C2E"/>
                <w:sz w:val="33"/>
                <w:szCs w:val="33"/>
              </w:rPr>
            </w:pPr>
          </w:p>
        </w:tc>
      </w:tr>
    </w:tbl>
    <w:p w14:paraId="6CDFFE0C"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tell you how important each stump is while making predictions with the entire boosted ensemble.</w:t>
      </w:r>
    </w:p>
    <w:p w14:paraId="6821FB7B"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Performance plots</w:t>
      </w:r>
    </w:p>
    <w:p w14:paraId="7AB997E3"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How does accuracy change with adding stumps to the ensemble?</w:t>
      </w:r>
    </w:p>
    <w:p w14:paraId="3D04E97C"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22. </w:t>
      </w:r>
      <w:r>
        <w:rPr>
          <w:rFonts w:ascii="Helvetica" w:hAnsi="Helvetica" w:cs="Helvetica"/>
          <w:color w:val="2A2C2E"/>
          <w:sz w:val="28"/>
          <w:szCs w:val="28"/>
        </w:rPr>
        <w:t>We will now train an ensemble with:</w:t>
      </w:r>
    </w:p>
    <w:p w14:paraId="007E0401" w14:textId="77777777" w:rsidR="00902F69" w:rsidRDefault="00902F69" w:rsidP="00902F69">
      <w:pPr>
        <w:widowControl w:val="0"/>
        <w:numPr>
          <w:ilvl w:val="0"/>
          <w:numId w:val="2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train_data</w:t>
      </w:r>
    </w:p>
    <w:p w14:paraId="7D6C588D" w14:textId="77777777" w:rsidR="00902F69" w:rsidRDefault="00902F69" w:rsidP="00902F69">
      <w:pPr>
        <w:widowControl w:val="0"/>
        <w:numPr>
          <w:ilvl w:val="0"/>
          <w:numId w:val="2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features</w:t>
      </w:r>
    </w:p>
    <w:p w14:paraId="408E1049" w14:textId="77777777" w:rsidR="00902F69" w:rsidRDefault="00902F69" w:rsidP="00902F69">
      <w:pPr>
        <w:widowControl w:val="0"/>
        <w:numPr>
          <w:ilvl w:val="0"/>
          <w:numId w:val="2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target</w:t>
      </w:r>
    </w:p>
    <w:p w14:paraId="251397AA" w14:textId="77777777" w:rsidR="00902F69" w:rsidRDefault="00902F69" w:rsidP="00902F69">
      <w:pPr>
        <w:widowControl w:val="0"/>
        <w:numPr>
          <w:ilvl w:val="0"/>
          <w:numId w:val="2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num_tree_stumps = 30</w:t>
      </w:r>
    </w:p>
    <w:p w14:paraId="7BAE11BF"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Once we are done with this, we will then do the following:</w:t>
      </w:r>
    </w:p>
    <w:p w14:paraId="5FEBC70B" w14:textId="77777777" w:rsidR="00902F69" w:rsidRDefault="00902F69" w:rsidP="00902F69">
      <w:pPr>
        <w:widowControl w:val="0"/>
        <w:numPr>
          <w:ilvl w:val="0"/>
          <w:numId w:val="2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Compute the classification error at the end of each iteration.</w:t>
      </w:r>
    </w:p>
    <w:p w14:paraId="733FD82B" w14:textId="77777777" w:rsidR="00902F69" w:rsidRDefault="00902F69" w:rsidP="00902F69">
      <w:pPr>
        <w:widowControl w:val="0"/>
        <w:numPr>
          <w:ilvl w:val="0"/>
          <w:numId w:val="2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Plot a curve of classification error vs iteration.</w:t>
      </w:r>
    </w:p>
    <w:p w14:paraId="7354EE64"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First, let's train the model.</w:t>
      </w:r>
    </w:p>
    <w:p w14:paraId="1C4A6D70"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Computing training error at the end of each iteration</w:t>
      </w:r>
    </w:p>
    <w:p w14:paraId="6E5525F2"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23. </w:t>
      </w:r>
      <w:r>
        <w:rPr>
          <w:rFonts w:ascii="Helvetica" w:hAnsi="Helvetica" w:cs="Helvetica"/>
          <w:color w:val="2A2C2E"/>
          <w:sz w:val="28"/>
          <w:szCs w:val="28"/>
        </w:rPr>
        <w:t xml:space="preserve">Let us compute the classification error on the </w:t>
      </w:r>
      <w:r>
        <w:rPr>
          <w:rFonts w:ascii="Helvetica" w:hAnsi="Helvetica" w:cs="Helvetica"/>
          <w:b/>
          <w:bCs/>
          <w:color w:val="2A2C2E"/>
          <w:sz w:val="28"/>
          <w:szCs w:val="28"/>
        </w:rPr>
        <w:t>train_data</w:t>
      </w:r>
      <w:r>
        <w:rPr>
          <w:rFonts w:ascii="Helvetica" w:hAnsi="Helvetica" w:cs="Helvetica"/>
          <w:color w:val="2A2C2E"/>
          <w:sz w:val="28"/>
          <w:szCs w:val="28"/>
        </w:rPr>
        <w:t xml:space="preserve"> and see how it is reduced as trees are added.</w:t>
      </w:r>
    </w:p>
    <w:p w14:paraId="539DA0F6"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For n = 1 to 30, do the following:</w:t>
      </w:r>
    </w:p>
    <w:p w14:paraId="6134D482" w14:textId="77777777" w:rsidR="00902F69" w:rsidRDefault="00902F69" w:rsidP="00902F69">
      <w:pPr>
        <w:widowControl w:val="0"/>
        <w:numPr>
          <w:ilvl w:val="0"/>
          <w:numId w:val="2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Make predictions on </w:t>
      </w:r>
      <w:r>
        <w:rPr>
          <w:rFonts w:ascii="Helvetica" w:hAnsi="Helvetica" w:cs="Helvetica"/>
          <w:b/>
          <w:bCs/>
          <w:color w:val="2A2C2E"/>
          <w:sz w:val="28"/>
          <w:szCs w:val="28"/>
        </w:rPr>
        <w:t>train_data</w:t>
      </w:r>
      <w:r>
        <w:rPr>
          <w:rFonts w:ascii="Helvetica" w:hAnsi="Helvetica" w:cs="Helvetica"/>
          <w:color w:val="2A2C2E"/>
          <w:sz w:val="28"/>
          <w:szCs w:val="28"/>
        </w:rPr>
        <w:t xml:space="preserve"> using tree stumps 0, ..., n-1.</w:t>
      </w:r>
    </w:p>
    <w:p w14:paraId="42C96295" w14:textId="77777777" w:rsidR="00902F69" w:rsidRDefault="00902F69" w:rsidP="00902F69">
      <w:pPr>
        <w:widowControl w:val="0"/>
        <w:numPr>
          <w:ilvl w:val="0"/>
          <w:numId w:val="2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Compute classification error for the predictions</w:t>
      </w:r>
    </w:p>
    <w:p w14:paraId="42D7C26C" w14:textId="77777777" w:rsidR="00902F69" w:rsidRDefault="00902F69" w:rsidP="00902F69">
      <w:pPr>
        <w:widowControl w:val="0"/>
        <w:numPr>
          <w:ilvl w:val="0"/>
          <w:numId w:val="2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Record the classification error for that n.</w:t>
      </w:r>
    </w:p>
    <w:p w14:paraId="6A4A9055"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loop should be analogous to the following:</w:t>
      </w:r>
    </w:p>
    <w:p w14:paraId="49900AA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35F6B47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547516D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2AFADE8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7537840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6DD12070"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0AD65A8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5C5ADD67" w14:textId="77777777" w:rsidR="00902F69" w:rsidRDefault="00902F69" w:rsidP="00902F69">
      <w:pPr>
        <w:widowControl w:val="0"/>
        <w:autoSpaceDE w:val="0"/>
        <w:autoSpaceDN w:val="0"/>
        <w:adjustRightInd w:val="0"/>
        <w:rPr>
          <w:rFonts w:ascii="Monaco" w:hAnsi="Monaco" w:cs="Monaco"/>
          <w:color w:val="3C3C3B"/>
        </w:rPr>
      </w:pPr>
    </w:p>
    <w:p w14:paraId="24ECB0C1" w14:textId="77777777" w:rsidR="00902F69" w:rsidRDefault="00902F69" w:rsidP="00902F69">
      <w:pPr>
        <w:widowControl w:val="0"/>
        <w:autoSpaceDE w:val="0"/>
        <w:autoSpaceDN w:val="0"/>
        <w:adjustRightInd w:val="0"/>
        <w:rPr>
          <w:rFonts w:ascii="Monaco" w:hAnsi="Monaco" w:cs="Monaco"/>
          <w:color w:val="3C3C3B"/>
        </w:rPr>
      </w:pPr>
    </w:p>
    <w:p w14:paraId="2745AB04" w14:textId="77777777" w:rsidR="00902F69" w:rsidRDefault="00902F69" w:rsidP="00902F69">
      <w:pPr>
        <w:widowControl w:val="0"/>
        <w:autoSpaceDE w:val="0"/>
        <w:autoSpaceDN w:val="0"/>
        <w:adjustRightInd w:val="0"/>
        <w:rPr>
          <w:rFonts w:ascii="Monaco" w:hAnsi="Monaco" w:cs="Monaco"/>
          <w:color w:val="3C3C3B"/>
        </w:rPr>
      </w:pPr>
    </w:p>
    <w:p w14:paraId="36BE7632"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error_all </w:t>
      </w:r>
      <w:r>
        <w:rPr>
          <w:rFonts w:ascii="Monaco" w:hAnsi="Monaco" w:cs="Monaco"/>
          <w:color w:val="33888D"/>
        </w:rPr>
        <w:t>=</w:t>
      </w:r>
      <w:r>
        <w:rPr>
          <w:rFonts w:ascii="Monaco" w:hAnsi="Monaco" w:cs="Monaco"/>
          <w:color w:val="3C3C3B"/>
        </w:rPr>
        <w:t xml:space="preserve"> []</w:t>
      </w:r>
    </w:p>
    <w:p w14:paraId="43C9296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754297"/>
        </w:rPr>
        <w:t>for</w:t>
      </w:r>
      <w:r>
        <w:rPr>
          <w:rFonts w:ascii="Monaco" w:hAnsi="Monaco" w:cs="Monaco"/>
          <w:color w:val="3C3C3B"/>
        </w:rPr>
        <w:t xml:space="preserve"> n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w:t>
      </w:r>
      <w:r>
        <w:rPr>
          <w:rFonts w:ascii="Monaco" w:hAnsi="Monaco" w:cs="Monaco"/>
          <w:color w:val="F07319"/>
        </w:rPr>
        <w:t>1</w:t>
      </w:r>
      <w:r>
        <w:rPr>
          <w:rFonts w:ascii="Monaco" w:hAnsi="Monaco" w:cs="Monaco"/>
          <w:color w:val="3C3C3B"/>
        </w:rPr>
        <w:t xml:space="preserve">, </w:t>
      </w:r>
      <w:r>
        <w:rPr>
          <w:rFonts w:ascii="Monaco" w:hAnsi="Monaco" w:cs="Monaco"/>
          <w:color w:val="F07319"/>
        </w:rPr>
        <w:t>31</w:t>
      </w:r>
      <w:r>
        <w:rPr>
          <w:rFonts w:ascii="Monaco" w:hAnsi="Monaco" w:cs="Monaco"/>
          <w:color w:val="3C3C3B"/>
        </w:rPr>
        <w:t>):</w:t>
      </w:r>
    </w:p>
    <w:p w14:paraId="1746ABC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predictions </w:t>
      </w:r>
      <w:r>
        <w:rPr>
          <w:rFonts w:ascii="Monaco" w:hAnsi="Monaco" w:cs="Monaco"/>
          <w:color w:val="33888D"/>
        </w:rPr>
        <w:t>=</w:t>
      </w:r>
      <w:r>
        <w:rPr>
          <w:rFonts w:ascii="Monaco" w:hAnsi="Monaco" w:cs="Monaco"/>
          <w:color w:val="3C3C3B"/>
        </w:rPr>
        <w:t xml:space="preserve"> predict_adaboost(stump_weights[:n], tree_stumps[:n], </w:t>
      </w:r>
    </w:p>
    <w:p w14:paraId="0D38330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train_data)</w:t>
      </w:r>
    </w:p>
    <w:p w14:paraId="400A6F8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error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graphlab.evaluation.accuracy(train_data[target], predictions)</w:t>
      </w:r>
    </w:p>
    <w:p w14:paraId="6B667685"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error_all.append(error)</w:t>
      </w:r>
    </w:p>
    <w:p w14:paraId="54DDC7A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"Iteration %s, training error =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(n, error_all[n</w:t>
      </w:r>
      <w:r>
        <w:rPr>
          <w:rFonts w:ascii="Monaco" w:hAnsi="Monaco" w:cs="Monaco"/>
          <w:color w:val="33888D"/>
        </w:rPr>
        <w:t>-</w:t>
      </w:r>
      <w:r>
        <w:rPr>
          <w:rFonts w:ascii="Monaco" w:hAnsi="Monaco" w:cs="Monaco"/>
          <w:color w:val="F07319"/>
        </w:rPr>
        <w:t>1</w:t>
      </w:r>
      <w:r>
        <w:rPr>
          <w:rFonts w:ascii="Monaco" w:hAnsi="Monaco" w:cs="Monaco"/>
          <w:color w:val="3C3C3B"/>
        </w:rPr>
        <w:t>])</w:t>
      </w:r>
    </w:p>
    <w:p w14:paraId="5B41048B" w14:textId="77777777" w:rsidR="00902F69" w:rsidRDefault="00902F69" w:rsidP="00902F69">
      <w:pPr>
        <w:widowControl w:val="0"/>
        <w:autoSpaceDE w:val="0"/>
        <w:autoSpaceDN w:val="0"/>
        <w:adjustRightInd w:val="0"/>
        <w:rPr>
          <w:rFonts w:ascii="Monaco" w:hAnsi="Monaco" w:cs="Monaco"/>
          <w:color w:val="3C3C3B"/>
        </w:rPr>
      </w:pPr>
    </w:p>
    <w:p w14:paraId="68582F25" w14:textId="77777777" w:rsidR="00902F69" w:rsidRDefault="00902F69" w:rsidP="00902F69">
      <w:pPr>
        <w:widowControl w:val="0"/>
        <w:autoSpaceDE w:val="0"/>
        <w:autoSpaceDN w:val="0"/>
        <w:adjustRightInd w:val="0"/>
        <w:rPr>
          <w:rFonts w:ascii="Monaco" w:hAnsi="Monaco" w:cs="Monaco"/>
          <w:color w:val="9E9F9D"/>
        </w:rPr>
      </w:pPr>
    </w:p>
    <w:p w14:paraId="1A1598CD" w14:textId="77777777" w:rsidR="00902F69" w:rsidRDefault="00902F69" w:rsidP="00902F69">
      <w:pPr>
        <w:widowControl w:val="0"/>
        <w:autoSpaceDE w:val="0"/>
        <w:autoSpaceDN w:val="0"/>
        <w:adjustRightInd w:val="0"/>
        <w:rPr>
          <w:rFonts w:ascii="Monaco" w:hAnsi="Monaco" w:cs="Monaco"/>
          <w:color w:val="3C3C3B"/>
        </w:rPr>
      </w:pPr>
    </w:p>
    <w:p w14:paraId="4993BBB3"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394A9F4"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Visualizing training error vs number of iterations</w:t>
      </w:r>
    </w:p>
    <w:p w14:paraId="3948CD02"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24. </w:t>
      </w:r>
      <w:r>
        <w:rPr>
          <w:rFonts w:ascii="Helvetica" w:hAnsi="Helvetica" w:cs="Helvetica"/>
          <w:color w:val="2A2C2E"/>
          <w:sz w:val="28"/>
          <w:szCs w:val="28"/>
        </w:rPr>
        <w:t>Let us generate the plot of classification error as a function of the number of iterations. Use the classification error values recorded in #23.</w:t>
      </w:r>
    </w:p>
    <w:p w14:paraId="38ED97A0"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4C4232A8" wp14:editId="229E2602">
            <wp:extent cx="5978525" cy="447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525" cy="4471670"/>
                    </a:xfrm>
                    <a:prstGeom prst="rect">
                      <a:avLst/>
                    </a:prstGeom>
                    <a:noFill/>
                    <a:ln>
                      <a:noFill/>
                    </a:ln>
                  </pic:spPr>
                </pic:pic>
              </a:graphicData>
            </a:graphic>
          </wp:inline>
        </w:drawing>
      </w:r>
    </w:p>
    <w:p w14:paraId="0DDE9D0F"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For inspiration, we provide you with matplotlib plotting code.</w:t>
      </w:r>
    </w:p>
    <w:p w14:paraId="303C0A5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0A646BF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498DBDF7"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5DBD762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486ADD0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46AE6974"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2C10500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08DBAC16"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6E6585A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47C56AAD" w14:textId="77777777" w:rsidR="00902F69" w:rsidRDefault="00902F69" w:rsidP="00902F69">
      <w:pPr>
        <w:widowControl w:val="0"/>
        <w:autoSpaceDE w:val="0"/>
        <w:autoSpaceDN w:val="0"/>
        <w:adjustRightInd w:val="0"/>
        <w:rPr>
          <w:rFonts w:ascii="Monaco" w:hAnsi="Monaco" w:cs="Monaco"/>
          <w:color w:val="3C3C3B"/>
        </w:rPr>
      </w:pPr>
    </w:p>
    <w:p w14:paraId="7B9A575F" w14:textId="77777777" w:rsidR="00902F69" w:rsidRDefault="00902F69" w:rsidP="00902F69">
      <w:pPr>
        <w:widowControl w:val="0"/>
        <w:autoSpaceDE w:val="0"/>
        <w:autoSpaceDN w:val="0"/>
        <w:adjustRightInd w:val="0"/>
        <w:rPr>
          <w:rFonts w:ascii="Monaco" w:hAnsi="Monaco" w:cs="Monaco"/>
          <w:color w:val="3C3C3B"/>
        </w:rPr>
      </w:pPr>
    </w:p>
    <w:p w14:paraId="6B16C042" w14:textId="77777777" w:rsidR="00902F69" w:rsidRDefault="00902F69" w:rsidP="00902F69">
      <w:pPr>
        <w:widowControl w:val="0"/>
        <w:autoSpaceDE w:val="0"/>
        <w:autoSpaceDN w:val="0"/>
        <w:adjustRightInd w:val="0"/>
        <w:rPr>
          <w:rFonts w:ascii="Monaco" w:hAnsi="Monaco" w:cs="Monaco"/>
          <w:color w:val="3C3C3B"/>
        </w:rPr>
      </w:pPr>
    </w:p>
    <w:p w14:paraId="62DAA1C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plt.rcParams[</w:t>
      </w:r>
      <w:r>
        <w:rPr>
          <w:rFonts w:ascii="Monaco" w:hAnsi="Monaco" w:cs="Monaco"/>
          <w:color w:val="5F7C03"/>
        </w:rPr>
        <w:t>'figure.figsize'</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7</w:t>
      </w:r>
      <w:r>
        <w:rPr>
          <w:rFonts w:ascii="Monaco" w:hAnsi="Monaco" w:cs="Monaco"/>
          <w:color w:val="3C3C3B"/>
        </w:rPr>
        <w:t xml:space="preserve">, </w:t>
      </w:r>
      <w:r>
        <w:rPr>
          <w:rFonts w:ascii="Monaco" w:hAnsi="Monaco" w:cs="Monaco"/>
          <w:color w:val="F07319"/>
        </w:rPr>
        <w:t>5</w:t>
      </w:r>
    </w:p>
    <w:p w14:paraId="787D4E9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plt.plot(</w:t>
      </w:r>
      <w:r>
        <w:rPr>
          <w:rFonts w:ascii="Monaco" w:hAnsi="Monaco" w:cs="Monaco"/>
          <w:color w:val="345C9E"/>
        </w:rPr>
        <w:t>range</w:t>
      </w:r>
      <w:r>
        <w:rPr>
          <w:rFonts w:ascii="Monaco" w:hAnsi="Monaco" w:cs="Monaco"/>
          <w:color w:val="3C3C3B"/>
        </w:rPr>
        <w:t>(</w:t>
      </w:r>
      <w:r>
        <w:rPr>
          <w:rFonts w:ascii="Monaco" w:hAnsi="Monaco" w:cs="Monaco"/>
          <w:color w:val="F07319"/>
        </w:rPr>
        <w:t>1</w:t>
      </w:r>
      <w:r>
        <w:rPr>
          <w:rFonts w:ascii="Monaco" w:hAnsi="Monaco" w:cs="Monaco"/>
          <w:color w:val="3C3C3B"/>
        </w:rPr>
        <w:t>,</w:t>
      </w:r>
      <w:r>
        <w:rPr>
          <w:rFonts w:ascii="Monaco" w:hAnsi="Monaco" w:cs="Monaco"/>
          <w:color w:val="F07319"/>
        </w:rPr>
        <w:t>31</w:t>
      </w:r>
      <w:r>
        <w:rPr>
          <w:rFonts w:ascii="Monaco" w:hAnsi="Monaco" w:cs="Monaco"/>
          <w:color w:val="3C3C3B"/>
        </w:rPr>
        <w:t xml:space="preserve">), error_all, </w:t>
      </w:r>
      <w:r>
        <w:rPr>
          <w:rFonts w:ascii="Monaco" w:hAnsi="Monaco" w:cs="Monaco"/>
          <w:color w:val="5F7C03"/>
        </w:rPr>
        <w:t>'-'</w:t>
      </w:r>
      <w:r>
        <w:rPr>
          <w:rFonts w:ascii="Monaco" w:hAnsi="Monaco" w:cs="Monaco"/>
          <w:color w:val="3C3C3B"/>
        </w:rPr>
        <w:t>, linewidth</w:t>
      </w:r>
      <w:r>
        <w:rPr>
          <w:rFonts w:ascii="Monaco" w:hAnsi="Monaco" w:cs="Monaco"/>
          <w:color w:val="33888D"/>
        </w:rPr>
        <w:t>=</w:t>
      </w:r>
      <w:r>
        <w:rPr>
          <w:rFonts w:ascii="Monaco" w:hAnsi="Monaco" w:cs="Monaco"/>
          <w:color w:val="F07319"/>
        </w:rPr>
        <w:t>4.0</w:t>
      </w:r>
      <w:r>
        <w:rPr>
          <w:rFonts w:ascii="Monaco" w:hAnsi="Monaco" w:cs="Monaco"/>
          <w:color w:val="3C3C3B"/>
        </w:rPr>
        <w:t>, label</w:t>
      </w:r>
      <w:r>
        <w:rPr>
          <w:rFonts w:ascii="Monaco" w:hAnsi="Monaco" w:cs="Monaco"/>
          <w:color w:val="33888D"/>
        </w:rPr>
        <w:t>=</w:t>
      </w:r>
      <w:r>
        <w:rPr>
          <w:rFonts w:ascii="Monaco" w:hAnsi="Monaco" w:cs="Monaco"/>
          <w:color w:val="5F7C03"/>
        </w:rPr>
        <w:t>'Training error'</w:t>
      </w:r>
      <w:r>
        <w:rPr>
          <w:rFonts w:ascii="Monaco" w:hAnsi="Monaco" w:cs="Monaco"/>
          <w:color w:val="3C3C3B"/>
        </w:rPr>
        <w:t>)</w:t>
      </w:r>
    </w:p>
    <w:p w14:paraId="7A3D0E5B"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plt.title(</w:t>
      </w:r>
      <w:r>
        <w:rPr>
          <w:rFonts w:ascii="Monaco" w:hAnsi="Monaco" w:cs="Monaco"/>
          <w:color w:val="5F7C03"/>
        </w:rPr>
        <w:t>'Performance of Adaboost ensemble'</w:t>
      </w:r>
      <w:r>
        <w:rPr>
          <w:rFonts w:ascii="Monaco" w:hAnsi="Monaco" w:cs="Monaco"/>
          <w:color w:val="3C3C3B"/>
        </w:rPr>
        <w:t>)</w:t>
      </w:r>
    </w:p>
    <w:p w14:paraId="135CC40E"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plt.xlabel(</w:t>
      </w:r>
      <w:r>
        <w:rPr>
          <w:rFonts w:ascii="Monaco" w:hAnsi="Monaco" w:cs="Monaco"/>
          <w:color w:val="5F7C03"/>
        </w:rPr>
        <w:t>'# of iterations'</w:t>
      </w:r>
      <w:r>
        <w:rPr>
          <w:rFonts w:ascii="Monaco" w:hAnsi="Monaco" w:cs="Monaco"/>
          <w:color w:val="3C3C3B"/>
        </w:rPr>
        <w:t>)</w:t>
      </w:r>
    </w:p>
    <w:p w14:paraId="68D9FE7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plt.ylabel(</w:t>
      </w:r>
      <w:r>
        <w:rPr>
          <w:rFonts w:ascii="Monaco" w:hAnsi="Monaco" w:cs="Monaco"/>
          <w:color w:val="5F7C03"/>
        </w:rPr>
        <w:t>'Classification error'</w:t>
      </w:r>
      <w:r>
        <w:rPr>
          <w:rFonts w:ascii="Monaco" w:hAnsi="Monaco" w:cs="Monaco"/>
          <w:color w:val="3C3C3B"/>
        </w:rPr>
        <w:t>)</w:t>
      </w:r>
    </w:p>
    <w:p w14:paraId="0E03E99C"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plt.legend(loc</w:t>
      </w:r>
      <w:r>
        <w:rPr>
          <w:rFonts w:ascii="Monaco" w:hAnsi="Monaco" w:cs="Monaco"/>
          <w:color w:val="33888D"/>
        </w:rPr>
        <w:t>=</w:t>
      </w:r>
      <w:r>
        <w:rPr>
          <w:rFonts w:ascii="Monaco" w:hAnsi="Monaco" w:cs="Monaco"/>
          <w:color w:val="5F7C03"/>
        </w:rPr>
        <w:t>'best'</w:t>
      </w:r>
      <w:r>
        <w:rPr>
          <w:rFonts w:ascii="Monaco" w:hAnsi="Monaco" w:cs="Monaco"/>
          <w:color w:val="3C3C3B"/>
        </w:rPr>
        <w:t>, prop</w:t>
      </w:r>
      <w:r>
        <w:rPr>
          <w:rFonts w:ascii="Monaco" w:hAnsi="Monaco" w:cs="Monaco"/>
          <w:color w:val="33888D"/>
        </w:rPr>
        <w:t>=</w:t>
      </w:r>
      <w:r>
        <w:rPr>
          <w:rFonts w:ascii="Monaco" w:hAnsi="Monaco" w:cs="Monaco"/>
          <w:color w:val="3C3C3B"/>
        </w:rPr>
        <w:t>{</w:t>
      </w:r>
      <w:r>
        <w:rPr>
          <w:rFonts w:ascii="Monaco" w:hAnsi="Monaco" w:cs="Monaco"/>
          <w:color w:val="5F7C03"/>
        </w:rPr>
        <w:t>'size'</w:t>
      </w:r>
      <w:r>
        <w:rPr>
          <w:rFonts w:ascii="Monaco" w:hAnsi="Monaco" w:cs="Monaco"/>
          <w:color w:val="3C3C3B"/>
        </w:rPr>
        <w:t>:</w:t>
      </w:r>
      <w:r>
        <w:rPr>
          <w:rFonts w:ascii="Monaco" w:hAnsi="Monaco" w:cs="Monaco"/>
          <w:color w:val="F07319"/>
        </w:rPr>
        <w:t>15</w:t>
      </w:r>
      <w:r>
        <w:rPr>
          <w:rFonts w:ascii="Monaco" w:hAnsi="Monaco" w:cs="Monaco"/>
          <w:color w:val="3C3C3B"/>
        </w:rPr>
        <w:t>})</w:t>
      </w:r>
    </w:p>
    <w:p w14:paraId="4725B8FF" w14:textId="77777777" w:rsidR="00902F69" w:rsidRDefault="00902F69" w:rsidP="00902F69">
      <w:pPr>
        <w:widowControl w:val="0"/>
        <w:autoSpaceDE w:val="0"/>
        <w:autoSpaceDN w:val="0"/>
        <w:adjustRightInd w:val="0"/>
        <w:rPr>
          <w:rFonts w:ascii="Monaco" w:hAnsi="Monaco" w:cs="Monaco"/>
          <w:color w:val="3C3C3B"/>
        </w:rPr>
      </w:pPr>
    </w:p>
    <w:p w14:paraId="0D36F8BD"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plt.rcParams.update({</w:t>
      </w:r>
      <w:r>
        <w:rPr>
          <w:rFonts w:ascii="Monaco" w:hAnsi="Monaco" w:cs="Monaco"/>
          <w:color w:val="5F7C03"/>
        </w:rPr>
        <w:t>'font.size'</w:t>
      </w:r>
      <w:r>
        <w:rPr>
          <w:rFonts w:ascii="Monaco" w:hAnsi="Monaco" w:cs="Monaco"/>
          <w:color w:val="3C3C3B"/>
        </w:rPr>
        <w:t xml:space="preserve">: </w:t>
      </w:r>
      <w:r>
        <w:rPr>
          <w:rFonts w:ascii="Monaco" w:hAnsi="Monaco" w:cs="Monaco"/>
          <w:color w:val="F07319"/>
        </w:rPr>
        <w:t>16</w:t>
      </w:r>
      <w:r>
        <w:rPr>
          <w:rFonts w:ascii="Monaco" w:hAnsi="Monaco" w:cs="Monaco"/>
          <w:color w:val="3C3C3B"/>
        </w:rPr>
        <w:t>})</w:t>
      </w:r>
    </w:p>
    <w:p w14:paraId="10F125EE" w14:textId="77777777" w:rsidR="00902F69" w:rsidRDefault="00902F69" w:rsidP="00902F69">
      <w:pPr>
        <w:widowControl w:val="0"/>
        <w:autoSpaceDE w:val="0"/>
        <w:autoSpaceDN w:val="0"/>
        <w:adjustRightInd w:val="0"/>
        <w:rPr>
          <w:rFonts w:ascii="Monaco" w:hAnsi="Monaco" w:cs="Monaco"/>
          <w:color w:val="3C3C3B"/>
        </w:rPr>
      </w:pPr>
    </w:p>
    <w:p w14:paraId="0E48E8F1" w14:textId="77777777" w:rsidR="00902F69" w:rsidRDefault="00902F69" w:rsidP="00902F69">
      <w:pPr>
        <w:widowControl w:val="0"/>
        <w:autoSpaceDE w:val="0"/>
        <w:autoSpaceDN w:val="0"/>
        <w:adjustRightInd w:val="0"/>
        <w:rPr>
          <w:rFonts w:ascii="Monaco" w:hAnsi="Monaco" w:cs="Monaco"/>
          <w:color w:val="9E9F9D"/>
        </w:rPr>
      </w:pPr>
    </w:p>
    <w:p w14:paraId="1E1D11FC" w14:textId="77777777" w:rsidR="00902F69" w:rsidRDefault="00902F69" w:rsidP="00902F69">
      <w:pPr>
        <w:widowControl w:val="0"/>
        <w:autoSpaceDE w:val="0"/>
        <w:autoSpaceDN w:val="0"/>
        <w:adjustRightInd w:val="0"/>
        <w:rPr>
          <w:rFonts w:ascii="Monaco" w:hAnsi="Monaco" w:cs="Monaco"/>
          <w:color w:val="3C3C3B"/>
        </w:rPr>
      </w:pPr>
    </w:p>
    <w:p w14:paraId="5C47BF5F"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7857CA6"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Which of the following best describes a </w:t>
      </w:r>
      <w:r>
        <w:rPr>
          <w:rFonts w:ascii="Helvetica" w:hAnsi="Helvetica" w:cs="Helvetica"/>
          <w:b/>
          <w:bCs/>
          <w:color w:val="2A2C2E"/>
          <w:sz w:val="28"/>
          <w:szCs w:val="28"/>
        </w:rPr>
        <w:t>general trend in accuracy</w:t>
      </w:r>
      <w:r>
        <w:rPr>
          <w:rFonts w:ascii="Helvetica" w:hAnsi="Helvetica" w:cs="Helvetica"/>
          <w:color w:val="2A2C2E"/>
          <w:sz w:val="28"/>
          <w:szCs w:val="28"/>
        </w:rPr>
        <w:t xml:space="preserve"> as we add more and more components? Answer based on the 30 components learned so far.</w:t>
      </w:r>
    </w:p>
    <w:p w14:paraId="670BBDAD" w14:textId="77777777" w:rsidR="00902F69" w:rsidRDefault="00902F69" w:rsidP="00902F69">
      <w:pPr>
        <w:widowControl w:val="0"/>
        <w:numPr>
          <w:ilvl w:val="0"/>
          <w:numId w:val="2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Training error goes down monotonically, i.e. the training error reduces with each iteration but never increases.</w:t>
      </w:r>
    </w:p>
    <w:p w14:paraId="487879BA" w14:textId="77777777" w:rsidR="00902F69" w:rsidRDefault="00902F69" w:rsidP="00902F69">
      <w:pPr>
        <w:widowControl w:val="0"/>
        <w:numPr>
          <w:ilvl w:val="0"/>
          <w:numId w:val="2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Training error goes down in general, with some ups and downs in the middle.</w:t>
      </w:r>
    </w:p>
    <w:p w14:paraId="50E2B347" w14:textId="77777777" w:rsidR="00902F69" w:rsidRDefault="00902F69" w:rsidP="00902F69">
      <w:pPr>
        <w:widowControl w:val="0"/>
        <w:numPr>
          <w:ilvl w:val="0"/>
          <w:numId w:val="2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Training error goes up in general, with some ups and downs in the middle.</w:t>
      </w:r>
    </w:p>
    <w:p w14:paraId="24049B6A" w14:textId="77777777" w:rsidR="00902F69" w:rsidRDefault="00902F69" w:rsidP="00902F69">
      <w:pPr>
        <w:widowControl w:val="0"/>
        <w:numPr>
          <w:ilvl w:val="0"/>
          <w:numId w:val="2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Training error goes down in the beginning, achieves the best error, and then goes up sharply.</w:t>
      </w:r>
    </w:p>
    <w:p w14:paraId="5FCAE535" w14:textId="77777777" w:rsidR="00902F69" w:rsidRDefault="00902F69" w:rsidP="00902F69">
      <w:pPr>
        <w:widowControl w:val="0"/>
        <w:numPr>
          <w:ilvl w:val="0"/>
          <w:numId w:val="2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None of the above</w:t>
      </w:r>
    </w:p>
    <w:p w14:paraId="05C808D6"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Evaluation on the test data</w:t>
      </w:r>
    </w:p>
    <w:p w14:paraId="6607A06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25. </w:t>
      </w:r>
      <w:r>
        <w:rPr>
          <w:rFonts w:ascii="Helvetica" w:hAnsi="Helvetica" w:cs="Helvetica"/>
          <w:color w:val="2A2C2E"/>
          <w:sz w:val="28"/>
          <w:szCs w:val="28"/>
        </w:rPr>
        <w:t>Performing well on the training data is cheating, so lets make sure it works on the test_data as well. Here, we will compute the classification error on the test_data at the end of each iteration.</w:t>
      </w:r>
    </w:p>
    <w:p w14:paraId="4DA18521"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For n = 1 to 30, do the following:</w:t>
      </w:r>
    </w:p>
    <w:p w14:paraId="487D2A8A" w14:textId="77777777" w:rsidR="00902F69" w:rsidRDefault="00902F69" w:rsidP="00902F69">
      <w:pPr>
        <w:widowControl w:val="0"/>
        <w:numPr>
          <w:ilvl w:val="0"/>
          <w:numId w:val="2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Make predictions on </w:t>
      </w:r>
      <w:r>
        <w:rPr>
          <w:rFonts w:ascii="Helvetica" w:hAnsi="Helvetica" w:cs="Helvetica"/>
          <w:b/>
          <w:bCs/>
          <w:color w:val="2A2C2E"/>
          <w:sz w:val="28"/>
          <w:szCs w:val="28"/>
        </w:rPr>
        <w:t>test_data</w:t>
      </w:r>
      <w:r>
        <w:rPr>
          <w:rFonts w:ascii="Helvetica" w:hAnsi="Helvetica" w:cs="Helvetica"/>
          <w:color w:val="2A2C2E"/>
          <w:sz w:val="28"/>
          <w:szCs w:val="28"/>
        </w:rPr>
        <w:t xml:space="preserve"> using tree stumps 0, ..., n-1.</w:t>
      </w:r>
    </w:p>
    <w:p w14:paraId="04D5CB06" w14:textId="77777777" w:rsidR="00902F69" w:rsidRDefault="00902F69" w:rsidP="00902F69">
      <w:pPr>
        <w:widowControl w:val="0"/>
        <w:numPr>
          <w:ilvl w:val="0"/>
          <w:numId w:val="2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Compute classification error for the predictions</w:t>
      </w:r>
    </w:p>
    <w:p w14:paraId="18DA6552" w14:textId="77777777" w:rsidR="00902F69" w:rsidRDefault="00902F69" w:rsidP="00902F69">
      <w:pPr>
        <w:widowControl w:val="0"/>
        <w:numPr>
          <w:ilvl w:val="0"/>
          <w:numId w:val="2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Record the classification error for that n.</w:t>
      </w:r>
    </w:p>
    <w:p w14:paraId="0D6DC0DA"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Visualize both the training and test errors</w:t>
      </w:r>
    </w:p>
    <w:p w14:paraId="468C184D"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26.</w:t>
      </w:r>
      <w:r>
        <w:rPr>
          <w:rFonts w:ascii="Helvetica" w:hAnsi="Helvetica" w:cs="Helvetica"/>
          <w:color w:val="2A2C2E"/>
          <w:sz w:val="28"/>
          <w:szCs w:val="28"/>
        </w:rPr>
        <w:t xml:space="preserve"> Let us plot the training &amp; test error with the number of iterations.</w:t>
      </w:r>
    </w:p>
    <w:p w14:paraId="078D2927" w14:textId="77777777" w:rsidR="00902F69" w:rsidRDefault="00902F69" w:rsidP="00902F69">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2824DF70" wp14:editId="299C94D2">
            <wp:extent cx="6119495" cy="429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9495" cy="4290695"/>
                    </a:xfrm>
                    <a:prstGeom prst="rect">
                      <a:avLst/>
                    </a:prstGeom>
                    <a:noFill/>
                    <a:ln>
                      <a:noFill/>
                    </a:ln>
                  </pic:spPr>
                </pic:pic>
              </a:graphicData>
            </a:graphic>
          </wp:inline>
        </w:drawing>
      </w:r>
    </w:p>
    <w:p w14:paraId="4D707537" w14:textId="77777777" w:rsidR="00902F69" w:rsidRDefault="00902F69" w:rsidP="00902F6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Again, for inspiration, we provide you with matplotlib code.</w:t>
      </w:r>
    </w:p>
    <w:p w14:paraId="6E4D93B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__</w:t>
      </w:r>
    </w:p>
    <w:p w14:paraId="31290AC2"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w:t>
      </w:r>
    </w:p>
    <w:p w14:paraId="0E8E7358"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2</w:t>
      </w:r>
    </w:p>
    <w:p w14:paraId="09EBB9A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3</w:t>
      </w:r>
    </w:p>
    <w:p w14:paraId="333E2ED5"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4</w:t>
      </w:r>
    </w:p>
    <w:p w14:paraId="7397822F"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5</w:t>
      </w:r>
    </w:p>
    <w:p w14:paraId="166A38FE"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6</w:t>
      </w:r>
    </w:p>
    <w:p w14:paraId="04191BC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7</w:t>
      </w:r>
    </w:p>
    <w:p w14:paraId="524A666C"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8</w:t>
      </w:r>
    </w:p>
    <w:p w14:paraId="0B4816A1"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9</w:t>
      </w:r>
    </w:p>
    <w:p w14:paraId="6798C659" w14:textId="77777777" w:rsidR="00902F69" w:rsidRDefault="00902F69" w:rsidP="00902F69">
      <w:pPr>
        <w:widowControl w:val="0"/>
        <w:autoSpaceDE w:val="0"/>
        <w:autoSpaceDN w:val="0"/>
        <w:adjustRightInd w:val="0"/>
        <w:jc w:val="right"/>
        <w:rPr>
          <w:rFonts w:ascii="Monaco" w:hAnsi="Monaco" w:cs="Monaco"/>
          <w:color w:val="3C3C3B"/>
        </w:rPr>
      </w:pPr>
      <w:r>
        <w:rPr>
          <w:rFonts w:ascii="Monaco" w:hAnsi="Monaco" w:cs="Monaco"/>
          <w:color w:val="3C3C3B"/>
        </w:rPr>
        <w:t>10</w:t>
      </w:r>
    </w:p>
    <w:p w14:paraId="6AFE3672" w14:textId="77777777" w:rsidR="00902F69" w:rsidRDefault="00902F69" w:rsidP="00902F69">
      <w:pPr>
        <w:widowControl w:val="0"/>
        <w:autoSpaceDE w:val="0"/>
        <w:autoSpaceDN w:val="0"/>
        <w:adjustRightInd w:val="0"/>
        <w:rPr>
          <w:rFonts w:ascii="Monaco" w:hAnsi="Monaco" w:cs="Monaco"/>
          <w:color w:val="3C3C3B"/>
        </w:rPr>
      </w:pPr>
    </w:p>
    <w:p w14:paraId="357BA5C1" w14:textId="77777777" w:rsidR="00902F69" w:rsidRDefault="00902F69" w:rsidP="00902F69">
      <w:pPr>
        <w:widowControl w:val="0"/>
        <w:autoSpaceDE w:val="0"/>
        <w:autoSpaceDN w:val="0"/>
        <w:adjustRightInd w:val="0"/>
        <w:rPr>
          <w:rFonts w:ascii="Monaco" w:hAnsi="Monaco" w:cs="Monaco"/>
          <w:color w:val="3C3C3B"/>
        </w:rPr>
      </w:pPr>
    </w:p>
    <w:p w14:paraId="6392BE25" w14:textId="77777777" w:rsidR="00902F69" w:rsidRDefault="00902F69" w:rsidP="00902F69">
      <w:pPr>
        <w:widowControl w:val="0"/>
        <w:autoSpaceDE w:val="0"/>
        <w:autoSpaceDN w:val="0"/>
        <w:adjustRightInd w:val="0"/>
        <w:rPr>
          <w:rFonts w:ascii="Monaco" w:hAnsi="Monaco" w:cs="Monaco"/>
          <w:color w:val="3C3C3B"/>
        </w:rPr>
      </w:pPr>
    </w:p>
    <w:p w14:paraId="0F9573E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plt.rcParams[</w:t>
      </w:r>
      <w:r>
        <w:rPr>
          <w:rFonts w:ascii="Monaco" w:hAnsi="Monaco" w:cs="Monaco"/>
          <w:color w:val="5F7C03"/>
        </w:rPr>
        <w:t>'figure.figsize'</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7</w:t>
      </w:r>
      <w:r>
        <w:rPr>
          <w:rFonts w:ascii="Monaco" w:hAnsi="Monaco" w:cs="Monaco"/>
          <w:color w:val="3C3C3B"/>
        </w:rPr>
        <w:t xml:space="preserve">, </w:t>
      </w:r>
      <w:r>
        <w:rPr>
          <w:rFonts w:ascii="Monaco" w:hAnsi="Monaco" w:cs="Monaco"/>
          <w:color w:val="F07319"/>
        </w:rPr>
        <w:t>5</w:t>
      </w:r>
    </w:p>
    <w:p w14:paraId="738C0BF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plt.plot(</w:t>
      </w:r>
      <w:r>
        <w:rPr>
          <w:rFonts w:ascii="Monaco" w:hAnsi="Monaco" w:cs="Monaco"/>
          <w:color w:val="345C9E"/>
        </w:rPr>
        <w:t>range</w:t>
      </w:r>
      <w:r>
        <w:rPr>
          <w:rFonts w:ascii="Monaco" w:hAnsi="Monaco" w:cs="Monaco"/>
          <w:color w:val="3C3C3B"/>
        </w:rPr>
        <w:t>(</w:t>
      </w:r>
      <w:r>
        <w:rPr>
          <w:rFonts w:ascii="Monaco" w:hAnsi="Monaco" w:cs="Monaco"/>
          <w:color w:val="F07319"/>
        </w:rPr>
        <w:t>1</w:t>
      </w:r>
      <w:r>
        <w:rPr>
          <w:rFonts w:ascii="Monaco" w:hAnsi="Monaco" w:cs="Monaco"/>
          <w:color w:val="3C3C3B"/>
        </w:rPr>
        <w:t>,</w:t>
      </w:r>
      <w:r>
        <w:rPr>
          <w:rFonts w:ascii="Monaco" w:hAnsi="Monaco" w:cs="Monaco"/>
          <w:color w:val="F07319"/>
        </w:rPr>
        <w:t>31</w:t>
      </w:r>
      <w:r>
        <w:rPr>
          <w:rFonts w:ascii="Monaco" w:hAnsi="Monaco" w:cs="Monaco"/>
          <w:color w:val="3C3C3B"/>
        </w:rPr>
        <w:t xml:space="preserve">), error_all, </w:t>
      </w:r>
      <w:r>
        <w:rPr>
          <w:rFonts w:ascii="Monaco" w:hAnsi="Monaco" w:cs="Monaco"/>
          <w:color w:val="5F7C03"/>
        </w:rPr>
        <w:t>'-'</w:t>
      </w:r>
      <w:r>
        <w:rPr>
          <w:rFonts w:ascii="Monaco" w:hAnsi="Monaco" w:cs="Monaco"/>
          <w:color w:val="3C3C3B"/>
        </w:rPr>
        <w:t>, linewidth</w:t>
      </w:r>
      <w:r>
        <w:rPr>
          <w:rFonts w:ascii="Monaco" w:hAnsi="Monaco" w:cs="Monaco"/>
          <w:color w:val="33888D"/>
        </w:rPr>
        <w:t>=</w:t>
      </w:r>
      <w:r>
        <w:rPr>
          <w:rFonts w:ascii="Monaco" w:hAnsi="Monaco" w:cs="Monaco"/>
          <w:color w:val="F07319"/>
        </w:rPr>
        <w:t>4.0</w:t>
      </w:r>
      <w:r>
        <w:rPr>
          <w:rFonts w:ascii="Monaco" w:hAnsi="Monaco" w:cs="Monaco"/>
          <w:color w:val="3C3C3B"/>
        </w:rPr>
        <w:t>, label</w:t>
      </w:r>
      <w:r>
        <w:rPr>
          <w:rFonts w:ascii="Monaco" w:hAnsi="Monaco" w:cs="Monaco"/>
          <w:color w:val="33888D"/>
        </w:rPr>
        <w:t>=</w:t>
      </w:r>
      <w:r>
        <w:rPr>
          <w:rFonts w:ascii="Monaco" w:hAnsi="Monaco" w:cs="Monaco"/>
          <w:color w:val="5F7C03"/>
        </w:rPr>
        <w:t>'Training error'</w:t>
      </w:r>
      <w:r>
        <w:rPr>
          <w:rFonts w:ascii="Monaco" w:hAnsi="Monaco" w:cs="Monaco"/>
          <w:color w:val="3C3C3B"/>
        </w:rPr>
        <w:t>)</w:t>
      </w:r>
    </w:p>
    <w:p w14:paraId="5EB381D4"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plt.plot(</w:t>
      </w:r>
      <w:r>
        <w:rPr>
          <w:rFonts w:ascii="Monaco" w:hAnsi="Monaco" w:cs="Monaco"/>
          <w:color w:val="345C9E"/>
        </w:rPr>
        <w:t>range</w:t>
      </w:r>
      <w:r>
        <w:rPr>
          <w:rFonts w:ascii="Monaco" w:hAnsi="Monaco" w:cs="Monaco"/>
          <w:color w:val="3C3C3B"/>
        </w:rPr>
        <w:t>(</w:t>
      </w:r>
      <w:r>
        <w:rPr>
          <w:rFonts w:ascii="Monaco" w:hAnsi="Monaco" w:cs="Monaco"/>
          <w:color w:val="F07319"/>
        </w:rPr>
        <w:t>1</w:t>
      </w:r>
      <w:r>
        <w:rPr>
          <w:rFonts w:ascii="Monaco" w:hAnsi="Monaco" w:cs="Monaco"/>
          <w:color w:val="3C3C3B"/>
        </w:rPr>
        <w:t>,</w:t>
      </w:r>
      <w:r>
        <w:rPr>
          <w:rFonts w:ascii="Monaco" w:hAnsi="Monaco" w:cs="Monaco"/>
          <w:color w:val="F07319"/>
        </w:rPr>
        <w:t>31</w:t>
      </w:r>
      <w:r>
        <w:rPr>
          <w:rFonts w:ascii="Monaco" w:hAnsi="Monaco" w:cs="Monaco"/>
          <w:color w:val="3C3C3B"/>
        </w:rPr>
        <w:t xml:space="preserve">), test_error_all, </w:t>
      </w:r>
      <w:r>
        <w:rPr>
          <w:rFonts w:ascii="Monaco" w:hAnsi="Monaco" w:cs="Monaco"/>
          <w:color w:val="5F7C03"/>
        </w:rPr>
        <w:t>'-'</w:t>
      </w:r>
      <w:r>
        <w:rPr>
          <w:rFonts w:ascii="Monaco" w:hAnsi="Monaco" w:cs="Monaco"/>
          <w:color w:val="3C3C3B"/>
        </w:rPr>
        <w:t>, linewidth</w:t>
      </w:r>
      <w:r>
        <w:rPr>
          <w:rFonts w:ascii="Monaco" w:hAnsi="Monaco" w:cs="Monaco"/>
          <w:color w:val="33888D"/>
        </w:rPr>
        <w:t>=</w:t>
      </w:r>
      <w:r>
        <w:rPr>
          <w:rFonts w:ascii="Monaco" w:hAnsi="Monaco" w:cs="Monaco"/>
          <w:color w:val="F07319"/>
        </w:rPr>
        <w:t>4.0</w:t>
      </w:r>
      <w:r>
        <w:rPr>
          <w:rFonts w:ascii="Monaco" w:hAnsi="Monaco" w:cs="Monaco"/>
          <w:color w:val="3C3C3B"/>
        </w:rPr>
        <w:t>, label</w:t>
      </w:r>
      <w:r>
        <w:rPr>
          <w:rFonts w:ascii="Monaco" w:hAnsi="Monaco" w:cs="Monaco"/>
          <w:color w:val="33888D"/>
        </w:rPr>
        <w:t>=</w:t>
      </w:r>
      <w:r>
        <w:rPr>
          <w:rFonts w:ascii="Monaco" w:hAnsi="Monaco" w:cs="Monaco"/>
          <w:color w:val="5F7C03"/>
        </w:rPr>
        <w:t>'Test error'</w:t>
      </w:r>
      <w:r>
        <w:rPr>
          <w:rFonts w:ascii="Monaco" w:hAnsi="Monaco" w:cs="Monaco"/>
          <w:color w:val="3C3C3B"/>
        </w:rPr>
        <w:t>)</w:t>
      </w:r>
    </w:p>
    <w:p w14:paraId="27889B54" w14:textId="77777777" w:rsidR="00902F69" w:rsidRDefault="00902F69" w:rsidP="00902F69">
      <w:pPr>
        <w:widowControl w:val="0"/>
        <w:autoSpaceDE w:val="0"/>
        <w:autoSpaceDN w:val="0"/>
        <w:adjustRightInd w:val="0"/>
        <w:rPr>
          <w:rFonts w:ascii="Monaco" w:hAnsi="Monaco" w:cs="Monaco"/>
          <w:color w:val="3C3C3B"/>
        </w:rPr>
      </w:pPr>
    </w:p>
    <w:p w14:paraId="3EBB9BEA"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plt.title(</w:t>
      </w:r>
      <w:r>
        <w:rPr>
          <w:rFonts w:ascii="Monaco" w:hAnsi="Monaco" w:cs="Monaco"/>
          <w:color w:val="5F7C03"/>
        </w:rPr>
        <w:t>'Performance of Adaboost ensemble'</w:t>
      </w:r>
      <w:r>
        <w:rPr>
          <w:rFonts w:ascii="Monaco" w:hAnsi="Monaco" w:cs="Monaco"/>
          <w:color w:val="3C3C3B"/>
        </w:rPr>
        <w:t>)</w:t>
      </w:r>
    </w:p>
    <w:p w14:paraId="3E5934E7"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plt.xlabel(</w:t>
      </w:r>
      <w:r>
        <w:rPr>
          <w:rFonts w:ascii="Monaco" w:hAnsi="Monaco" w:cs="Monaco"/>
          <w:color w:val="5F7C03"/>
        </w:rPr>
        <w:t>'# of iterations'</w:t>
      </w:r>
      <w:r>
        <w:rPr>
          <w:rFonts w:ascii="Monaco" w:hAnsi="Monaco" w:cs="Monaco"/>
          <w:color w:val="3C3C3B"/>
        </w:rPr>
        <w:t>)</w:t>
      </w:r>
    </w:p>
    <w:p w14:paraId="7F4F540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plt.ylabel(</w:t>
      </w:r>
      <w:r>
        <w:rPr>
          <w:rFonts w:ascii="Monaco" w:hAnsi="Monaco" w:cs="Monaco"/>
          <w:color w:val="5F7C03"/>
        </w:rPr>
        <w:t>'Classification error'</w:t>
      </w:r>
      <w:r>
        <w:rPr>
          <w:rFonts w:ascii="Monaco" w:hAnsi="Monaco" w:cs="Monaco"/>
          <w:color w:val="3C3C3B"/>
        </w:rPr>
        <w:t>)</w:t>
      </w:r>
    </w:p>
    <w:p w14:paraId="2157E079"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plt.rcParams.update({</w:t>
      </w:r>
      <w:r>
        <w:rPr>
          <w:rFonts w:ascii="Monaco" w:hAnsi="Monaco" w:cs="Monaco"/>
          <w:color w:val="5F7C03"/>
        </w:rPr>
        <w:t>'font.size'</w:t>
      </w:r>
      <w:r>
        <w:rPr>
          <w:rFonts w:ascii="Monaco" w:hAnsi="Monaco" w:cs="Monaco"/>
          <w:color w:val="3C3C3B"/>
        </w:rPr>
        <w:t xml:space="preserve">: </w:t>
      </w:r>
      <w:r>
        <w:rPr>
          <w:rFonts w:ascii="Monaco" w:hAnsi="Monaco" w:cs="Monaco"/>
          <w:color w:val="F07319"/>
        </w:rPr>
        <w:t>16</w:t>
      </w:r>
      <w:r>
        <w:rPr>
          <w:rFonts w:ascii="Monaco" w:hAnsi="Monaco" w:cs="Monaco"/>
          <w:color w:val="3C3C3B"/>
        </w:rPr>
        <w:t>})</w:t>
      </w:r>
    </w:p>
    <w:p w14:paraId="434B3788"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plt.legend(loc</w:t>
      </w:r>
      <w:r>
        <w:rPr>
          <w:rFonts w:ascii="Monaco" w:hAnsi="Monaco" w:cs="Monaco"/>
          <w:color w:val="33888D"/>
        </w:rPr>
        <w:t>=</w:t>
      </w:r>
      <w:r>
        <w:rPr>
          <w:rFonts w:ascii="Monaco" w:hAnsi="Monaco" w:cs="Monaco"/>
          <w:color w:val="5F7C03"/>
        </w:rPr>
        <w:t>'best'</w:t>
      </w:r>
      <w:r>
        <w:rPr>
          <w:rFonts w:ascii="Monaco" w:hAnsi="Monaco" w:cs="Monaco"/>
          <w:color w:val="3C3C3B"/>
        </w:rPr>
        <w:t>, prop</w:t>
      </w:r>
      <w:r>
        <w:rPr>
          <w:rFonts w:ascii="Monaco" w:hAnsi="Monaco" w:cs="Monaco"/>
          <w:color w:val="33888D"/>
        </w:rPr>
        <w:t>=</w:t>
      </w:r>
      <w:r>
        <w:rPr>
          <w:rFonts w:ascii="Monaco" w:hAnsi="Monaco" w:cs="Monaco"/>
          <w:color w:val="3C3C3B"/>
        </w:rPr>
        <w:t>{</w:t>
      </w:r>
      <w:r>
        <w:rPr>
          <w:rFonts w:ascii="Monaco" w:hAnsi="Monaco" w:cs="Monaco"/>
          <w:color w:val="5F7C03"/>
        </w:rPr>
        <w:t>'size'</w:t>
      </w:r>
      <w:r>
        <w:rPr>
          <w:rFonts w:ascii="Monaco" w:hAnsi="Monaco" w:cs="Monaco"/>
          <w:color w:val="3C3C3B"/>
        </w:rPr>
        <w:t>:</w:t>
      </w:r>
      <w:r>
        <w:rPr>
          <w:rFonts w:ascii="Monaco" w:hAnsi="Monaco" w:cs="Monaco"/>
          <w:color w:val="F07319"/>
        </w:rPr>
        <w:t>15</w:t>
      </w:r>
      <w:r>
        <w:rPr>
          <w:rFonts w:ascii="Monaco" w:hAnsi="Monaco" w:cs="Monaco"/>
          <w:color w:val="3C3C3B"/>
        </w:rPr>
        <w:t>})</w:t>
      </w:r>
    </w:p>
    <w:p w14:paraId="379E3160"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plt.tight_layout()</w:t>
      </w:r>
    </w:p>
    <w:p w14:paraId="4AD908F7" w14:textId="77777777" w:rsidR="00902F69" w:rsidRDefault="00902F69" w:rsidP="00902F69">
      <w:pPr>
        <w:widowControl w:val="0"/>
        <w:autoSpaceDE w:val="0"/>
        <w:autoSpaceDN w:val="0"/>
        <w:adjustRightInd w:val="0"/>
        <w:rPr>
          <w:rFonts w:ascii="Monaco" w:hAnsi="Monaco" w:cs="Monaco"/>
          <w:color w:val="3C3C3B"/>
        </w:rPr>
      </w:pPr>
    </w:p>
    <w:p w14:paraId="0339C473" w14:textId="77777777" w:rsidR="00902F69" w:rsidRDefault="00902F69" w:rsidP="00902F69">
      <w:pPr>
        <w:widowControl w:val="0"/>
        <w:autoSpaceDE w:val="0"/>
        <w:autoSpaceDN w:val="0"/>
        <w:adjustRightInd w:val="0"/>
        <w:rPr>
          <w:rFonts w:ascii="Monaco" w:hAnsi="Monaco" w:cs="Monaco"/>
          <w:color w:val="9E9F9D"/>
        </w:rPr>
      </w:pPr>
    </w:p>
    <w:p w14:paraId="5A3225A6" w14:textId="77777777" w:rsidR="00902F69" w:rsidRDefault="00902F69" w:rsidP="00902F69">
      <w:pPr>
        <w:widowControl w:val="0"/>
        <w:autoSpaceDE w:val="0"/>
        <w:autoSpaceDN w:val="0"/>
        <w:adjustRightInd w:val="0"/>
        <w:rPr>
          <w:rFonts w:ascii="Monaco" w:hAnsi="Monaco" w:cs="Monaco"/>
          <w:color w:val="3C3C3B"/>
        </w:rPr>
      </w:pPr>
    </w:p>
    <w:p w14:paraId="50DB4226" w14:textId="77777777" w:rsidR="00902F69" w:rsidRDefault="00902F69" w:rsidP="00902F6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06858B6B" w14:textId="77777777" w:rsidR="00352AF2" w:rsidRDefault="00902F69" w:rsidP="00902F69">
      <w:r>
        <w:rPr>
          <w:rFonts w:ascii="Helvetica" w:hAnsi="Helvetica" w:cs="Helvetica"/>
          <w:b/>
          <w:bCs/>
          <w:color w:val="2A2C2E"/>
          <w:sz w:val="28"/>
          <w:szCs w:val="28"/>
        </w:rPr>
        <w:t>Quiz Question:</w:t>
      </w:r>
      <w:r>
        <w:rPr>
          <w:rFonts w:ascii="Helvetica" w:hAnsi="Helvetica" w:cs="Helvetica"/>
          <w:color w:val="2A2C2E"/>
          <w:sz w:val="28"/>
          <w:szCs w:val="28"/>
        </w:rPr>
        <w:t xml:space="preserve"> From this plot (with 30 trees), is there massive overfitting as the # of iterations increases?</w:t>
      </w:r>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STIXGeneral">
    <w:panose1 w:val="00000000000000000000"/>
    <w:charset w:val="00"/>
    <w:family w:val="auto"/>
    <w:pitch w:val="variable"/>
    <w:sig w:usb0="A00002FF" w:usb1="4203FDFF" w:usb2="02000020" w:usb3="00000000" w:csb0="8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TIXSizeOneSym">
    <w:charset w:val="00"/>
    <w:family w:val="auto"/>
    <w:pitch w:val="variable"/>
    <w:sig w:usb0="00000063" w:usb1="000080CC" w:usb2="00000000" w:usb3="00000000" w:csb0="80000101" w:csb1="00000000"/>
  </w:font>
  <w:font w:name="STIXSizeFourSym">
    <w:charset w:val="00"/>
    <w:family w:val="auto"/>
    <w:pitch w:val="variable"/>
    <w:sig w:usb0="00000063" w:usb1="000080C4" w:usb2="00000000" w:usb3="00000000" w:csb0="800001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69"/>
    <w:rsid w:val="00047D4F"/>
    <w:rsid w:val="004F22C7"/>
    <w:rsid w:val="00902F69"/>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DF1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8ky98rnyall9.cloudfront.net/_35bdebdff61378878ea2247780005e52_module-8-boosting-assignment-2-blank.ipynb.zip?Expires=1548288000&amp;Signature=NMH7HbB6SOZzn0CEv-0uVqCYi5nHzi1LnbqpMXU0JxruSj1z4FhyV68L2RXSsBE6nMas81kdyX3ohaZwxWzC4GkvcqsaxPzIPnGestyMGMJt2PvQdUC-DwHpeEMPwiEPGhuT7UHPtxf-sNXo8Cnbu-ZCnJfUIOed9TBYCNbexmc_&amp;Key-Pair-Id=APKAJLTNE6QMUY6HBC5A" TargetMode="External"/><Relationship Id="rId12" Type="http://schemas.openxmlformats.org/officeDocument/2006/relationships/hyperlink" Target="https://eventing.coursera.org/api/redirectStrict/sRCvyJuzchskIq6WjhmOFSFNKrQ6AhowESVXaBBj3NQeo-YA0abmp0KA1m-s6k_e4gTLn1iGsPn1zeEhZKKgTA.TqKzouAqnDBw3AViulrLFw.iGteQ--zSiz3aMbfkZEYfXYBYMyTyTb4yrsnIl3yVustmPO8DIE8Q4utkx6Nc-Rp5ZYwcGPPZRbZbyLkp4OejU6AQuSpvO3XG_RhV3TTZolJ-6zOiRnTvMKr8I6aZVe69pwpILQBTuj0AcnI5NYapoiwXEL7mHAkoBHNyJRcQfhgfWifZZEUFfgfvmlkZGcnKw6EquhbVZIVq8jkAwH3wpO6TnK-htQJXDVZhQQbjiebWzTlDiR_PDUkZdZWFed5R2Z0Kncl2-O3sPVrd0WzSO-YIUu1zdVOUR1yOCjhrLuUX6K6iK87l6E7XleosO6JXLSxzddZEo9dyU3jUCF0tIKWEtOlM2pu61UXDpviO-ZPHkWwm-5a9w37vFEMuQkjchMxSPQmt5GeLbViERQLHedvmEXhLD9uEny7nZE4x8J1XeNhXiVMn5Zfyg5UyoXOutF0Dcq0Pd_hh8ZV-LzQ7nmp1rTPniVqr9WPH8ZcfF1T_t-NdLheT7kk4FEYQKviAkvXicDgrGpqxUEWmMvpA-Osu_lTkCdr43gfPLMw4OkE61SauKL0t-vFmA0t1c1VJ6wiH0RaUy4mEdG19pEkT3mhKFPnzHaNDQZ6HAe42_hYtG-HgVkJybZEVDjsMmuHgTLQSqoDfrJNK9LTiKR-hmM7IUJr9W4mZE0qWzfIxqzoDiJHFk-9WP9Itr2gag0aj4WCJwCrSTM_08KyBPwRAJKdqcuNUdljsGTrU5BV2KlVAvMVJOE4__ALYZWPDdbXdzSJDhOvrFatsLUhiJ_tS6Fa6LLfOY8vLo7yVAufUsN0O3wmI1IQEbBeSh4z4-CFGk-7q3I" TargetMode="External"/><Relationship Id="rId13" Type="http://schemas.openxmlformats.org/officeDocument/2006/relationships/hyperlink" Target="https://d18ky98rnyall9.cloudfront.net/_1ccb9ec834e6f4b9afb46f4f5ab56402_module-8-assignment-2-train-idx.json.zip?Expires=1548288000&amp;Signature=OFmCKC-brP8T5-RxRyewmjcVOJmIQrE8Hsz81jJl0f69WIwyZN-x7qqq12dZU3UZU7vrYOtGSU~7xL1VeqcGVPOwvcQxcKaOoM2YSNbupyjRpJTuGec1jRCTCEltN5qgObjhnZ9A~4K5nBl4mdg2mbCHs5Rv2saPrLPvkMiNJu0_&amp;Key-Pair-Id=APKAJLTNE6QMUY6HBC5A" TargetMode="External"/><Relationship Id="rId14" Type="http://schemas.openxmlformats.org/officeDocument/2006/relationships/hyperlink" Target="https://d18ky98rnyall9.cloudfront.net/_1ccb9ec834e6f4b9afb46f4f5ab56402_module-8-assignment-2-test-idx.json.zip?Expires=1548288000&amp;Signature=WT2oZTqjReulxbqyYJb8THEIrJ8mXCYtynj2xISPXvrEjrQ7ogBn4pHkH15tMStuqqpFb4RS02zv~gbPDiGY4WJTysbGSLXAirzGelwUCKiBHE5NnGugyQRs9vfYTA1YVsx23-IlfQylvOdaNrn8QUgzpXkzbaxy~vubzAPOBYI_&amp;Key-Pair-Id=APKAJLTNE6QMUY6HBC5A" TargetMode="External"/><Relationship Id="rId15" Type="http://schemas.openxmlformats.org/officeDocument/2006/relationships/hyperlink" Target="http://ieeexplore.ieee.org/xpl/login.jsp?tp=&amp;arnumber=5128907&amp;url=http%3A%2F%2Fieeexplore.ieee.org%2Fiel5%2F69%2F5173046%2F05128907.pdf%3Farnumber%3D5128907"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6" Type="http://schemas.openxmlformats.org/officeDocument/2006/relationships/hyperlink" Target="https://d18ky98rnyall9.cloudfront.net/_35bdebdff61378878ea2247780005e52_module-8-boosting-assignment-2-blank.ipynb.zip?Expires=1548288000&amp;Signature=NMH7HbB6SOZzn0CEv-0uVqCYi5nHzi1LnbqpMXU0JxruSj1z4FhyV68L2RXSsBE6nMas81kdyX3ohaZwxWzC4GkvcqsaxPzIPnGestyMGMJt2PvQdUC-DwHpeEMPwiEPGhuT7UHPtxf-sNXo8Cnbu-ZCnJfUIOed9TBYCNbexmc_&amp;Key-Pair-Id=APKAJLTNE6QMUY6HBC5A" TargetMode="External"/><Relationship Id="rId7"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8" Type="http://schemas.openxmlformats.org/officeDocument/2006/relationships/hyperlink" Target="https://d18ky98rnyall9.cloudfront.net/_c18ade74fb45f307917ac9c670944b84_lending-club-data.csv.zip?Expires=1548201600&amp;Signature=Qny3W9Sv6OXMHp84RXVYEpTOSnnrZJswqyHJvycv0sW0nD6et9unTjAg76umMJ2lgnXLNMWF4BHA-zXM8yy1BLm5IRLLE5dh4mV89lFrZaD~fZ58lQHSugO2gZZyoOoCs5l3Sv8Sw-Yvx1Kw5HzhZZMrqHPzuZ0968Q0DC8Mtgo_&amp;Key-Pair-Id=APKAJLTNE6QMUY6HBC5A" TargetMode="External"/><Relationship Id="rId9" Type="http://schemas.openxmlformats.org/officeDocument/2006/relationships/hyperlink" Target="https://github.com/turi-code/SFrame" TargetMode="External"/><Relationship Id="rId10" Type="http://schemas.openxmlformats.org/officeDocument/2006/relationships/hyperlink" Target="https://github.com/turi-code/S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5656</Words>
  <Characters>32242</Characters>
  <Application>Microsoft Macintosh Word</Application>
  <DocSecurity>0</DocSecurity>
  <Lines>268</Lines>
  <Paragraphs>75</Paragraphs>
  <ScaleCrop>false</ScaleCrop>
  <LinksUpToDate>false</LinksUpToDate>
  <CharactersWithSpaces>37823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2019-01-22T01:22:00Z</dcterms:created>
  <dcterms:modified xsi:type="dcterms:W3CDTF">2019-01-22T01:23:00Z</dcterms:modified>
</cp:coreProperties>
</file>