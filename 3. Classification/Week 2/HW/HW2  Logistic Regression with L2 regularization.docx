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15EBE" w14:textId="77777777" w:rsidR="00461D04" w:rsidRPr="00461D04" w:rsidRDefault="00461D04" w:rsidP="00461D04">
      <w:r>
        <w:rPr>
          <w:rFonts w:hint="eastAsia"/>
        </w:rPr>
        <w:t xml:space="preserve">HW2  </w:t>
      </w:r>
      <w:bookmarkStart w:id="0" w:name="_GoBack"/>
      <w:bookmarkEnd w:id="0"/>
      <w:r>
        <w:rPr>
          <w:rFonts w:ascii="Helvetica" w:hAnsi="Helvetica" w:cs="Helvetica"/>
          <w:color w:val="2A2C2E"/>
          <w:sz w:val="64"/>
          <w:szCs w:val="64"/>
        </w:rPr>
        <w:t>Logistic Regression with L2 regularization</w:t>
      </w:r>
    </w:p>
    <w:p w14:paraId="4E5C5532"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goal of this assignment is to implement your own logistic regression classifier with L2 regularization. You will do the following:</w:t>
      </w:r>
    </w:p>
    <w:p w14:paraId="473D4584" w14:textId="77777777" w:rsidR="00461D04" w:rsidRDefault="00461D04" w:rsidP="00461D04">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Extract features from Amazon product reviews.</w:t>
      </w:r>
    </w:p>
    <w:p w14:paraId="14A0B771" w14:textId="77777777" w:rsidR="00461D04" w:rsidRDefault="00461D04" w:rsidP="00461D04">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Convert an dataframe into a NumPy array.</w:t>
      </w:r>
    </w:p>
    <w:p w14:paraId="74AA1F66" w14:textId="77777777" w:rsidR="00461D04" w:rsidRDefault="00461D04" w:rsidP="00461D04">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Write a function to compute the derivative of log likelihood function with an L2 penalty with respect to a single coefficient.</w:t>
      </w:r>
    </w:p>
    <w:p w14:paraId="3D83727B" w14:textId="77777777" w:rsidR="00461D04" w:rsidRDefault="00461D04" w:rsidP="00461D04">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Implement gradient ascent with an L2 penalty.</w:t>
      </w:r>
    </w:p>
    <w:p w14:paraId="76CBBE35" w14:textId="77777777" w:rsidR="00461D04" w:rsidRDefault="00461D04" w:rsidP="00461D04">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Empirically explore how the L2 penalty can ameliorate overfitting.</w:t>
      </w:r>
    </w:p>
    <w:p w14:paraId="014CFC2E" w14:textId="77777777" w:rsidR="00461D04" w:rsidRDefault="00461D04" w:rsidP="00461D04">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doing the assignment with IPython Notebook</w:t>
      </w:r>
    </w:p>
    <w:p w14:paraId="01732D2F"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An IPython Notebook has been provided below to you for this assignment. This notebook contains the instructions, quiz questions and partially-completed code for you to use as well as some cells to test your code.</w:t>
      </w:r>
    </w:p>
    <w:p w14:paraId="3A990798"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Make sure that you are using the latest version of GraphLab Create.</w:t>
      </w:r>
    </w:p>
    <w:p w14:paraId="1BC514F1" w14:textId="77777777" w:rsidR="00461D04" w:rsidRDefault="00461D04" w:rsidP="00461D04">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What you need to download</w:t>
      </w:r>
    </w:p>
    <w:p w14:paraId="72C12E0D"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If you are using GraphLab Create:</w:t>
      </w:r>
    </w:p>
    <w:p w14:paraId="78109404" w14:textId="77777777" w:rsidR="00461D04" w:rsidRDefault="00461D04" w:rsidP="00461D04">
      <w:pPr>
        <w:widowControl w:val="0"/>
        <w:numPr>
          <w:ilvl w:val="0"/>
          <w:numId w:val="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Amazon product review dataset (subset) in SFrame format. Notice the subset suffix:</w:t>
      </w:r>
    </w:p>
    <w:p w14:paraId="2F0B61DA" w14:textId="77777777" w:rsidR="00461D04" w:rsidRDefault="00461D04" w:rsidP="00461D04">
      <w:pPr>
        <w:widowControl w:val="0"/>
        <w:autoSpaceDE w:val="0"/>
        <w:autoSpaceDN w:val="0"/>
        <w:adjustRightInd w:val="0"/>
        <w:rPr>
          <w:rFonts w:ascii="Helvetica" w:hAnsi="Helvetica" w:cs="Helvetica"/>
          <w:color w:val="626262"/>
          <w:sz w:val="32"/>
          <w:szCs w:val="32"/>
        </w:rPr>
      </w:pPr>
      <w:hyperlink r:id="rId5" w:history="1">
        <w:r>
          <w:rPr>
            <w:rFonts w:ascii="Helvetica" w:hAnsi="Helvetica" w:cs="Helvetica"/>
            <w:color w:val="626262"/>
            <w:sz w:val="32"/>
            <w:szCs w:val="32"/>
          </w:rPr>
          <w:t>amazon_baby_subset.gl.zip</w:t>
        </w:r>
      </w:hyperlink>
    </w:p>
    <w:p w14:paraId="62B5C089" w14:textId="77777777" w:rsidR="00461D04" w:rsidRDefault="00461D04" w:rsidP="00461D04">
      <w:pPr>
        <w:widowControl w:val="0"/>
        <w:numPr>
          <w:ilvl w:val="0"/>
          <w:numId w:val="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companion IPython notebook:</w:t>
      </w:r>
    </w:p>
    <w:p w14:paraId="71A82786" w14:textId="77777777" w:rsidR="00461D04" w:rsidRDefault="00461D04" w:rsidP="00461D04">
      <w:pPr>
        <w:widowControl w:val="0"/>
        <w:autoSpaceDE w:val="0"/>
        <w:autoSpaceDN w:val="0"/>
        <w:adjustRightInd w:val="0"/>
        <w:rPr>
          <w:rFonts w:ascii="Helvetica" w:hAnsi="Helvetica" w:cs="Helvetica"/>
          <w:color w:val="626262"/>
          <w:sz w:val="32"/>
          <w:szCs w:val="32"/>
        </w:rPr>
      </w:pPr>
      <w:hyperlink r:id="rId6" w:history="1">
        <w:r>
          <w:rPr>
            <w:rFonts w:ascii="Helvetica" w:hAnsi="Helvetica" w:cs="Helvetica"/>
            <w:color w:val="626262"/>
            <w:sz w:val="32"/>
            <w:szCs w:val="32"/>
          </w:rPr>
          <w:t>module-4-linear-classifier-regularization-assignment-blank.ipynb.zip</w:t>
        </w:r>
      </w:hyperlink>
    </w:p>
    <w:p w14:paraId="5B014520" w14:textId="77777777" w:rsidR="00461D04" w:rsidRDefault="00461D04" w:rsidP="00461D04">
      <w:pPr>
        <w:widowControl w:val="0"/>
        <w:numPr>
          <w:ilvl w:val="0"/>
          <w:numId w:val="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list of 193 significant words:</w:t>
      </w:r>
    </w:p>
    <w:p w14:paraId="5AC5C9CB" w14:textId="77777777" w:rsidR="00461D04" w:rsidRDefault="00461D04" w:rsidP="00461D04">
      <w:pPr>
        <w:widowControl w:val="0"/>
        <w:autoSpaceDE w:val="0"/>
        <w:autoSpaceDN w:val="0"/>
        <w:adjustRightInd w:val="0"/>
        <w:rPr>
          <w:rFonts w:ascii="Helvetica" w:hAnsi="Helvetica" w:cs="Helvetica"/>
          <w:color w:val="626262"/>
          <w:sz w:val="32"/>
          <w:szCs w:val="32"/>
        </w:rPr>
      </w:pPr>
      <w:hyperlink r:id="rId7" w:history="1">
        <w:r>
          <w:rPr>
            <w:rFonts w:ascii="Helvetica" w:hAnsi="Helvetica" w:cs="Helvetica"/>
            <w:color w:val="626262"/>
            <w:sz w:val="32"/>
            <w:szCs w:val="32"/>
          </w:rPr>
          <w:t>important_words.json.zip</w:t>
        </w:r>
      </w:hyperlink>
    </w:p>
    <w:p w14:paraId="70DB6389" w14:textId="77777777" w:rsidR="00461D04" w:rsidRDefault="00461D04" w:rsidP="00461D04">
      <w:pPr>
        <w:widowControl w:val="0"/>
        <w:numPr>
          <w:ilvl w:val="0"/>
          <w:numId w:val="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If you are using Amazon EC2, download the binary files for NumPy arrays from the link below. See the companion notebook for the instructions.</w:t>
      </w:r>
    </w:p>
    <w:p w14:paraId="2B86631A" w14:textId="77777777" w:rsidR="00461D04" w:rsidRDefault="00461D04" w:rsidP="00461D04">
      <w:pPr>
        <w:widowControl w:val="0"/>
        <w:autoSpaceDE w:val="0"/>
        <w:autoSpaceDN w:val="0"/>
        <w:adjustRightInd w:val="0"/>
        <w:rPr>
          <w:rFonts w:ascii="Helvetica" w:hAnsi="Helvetica" w:cs="Helvetica"/>
          <w:color w:val="626262"/>
          <w:sz w:val="32"/>
          <w:szCs w:val="32"/>
        </w:rPr>
      </w:pPr>
      <w:hyperlink r:id="rId8" w:history="1">
        <w:r>
          <w:rPr>
            <w:rFonts w:ascii="Helvetica" w:hAnsi="Helvetica" w:cs="Helvetica"/>
            <w:color w:val="626262"/>
            <w:sz w:val="32"/>
            <w:szCs w:val="32"/>
          </w:rPr>
          <w:t>module-4-assignment-numpy-arrays.npz.zip</w:t>
        </w:r>
      </w:hyperlink>
    </w:p>
    <w:p w14:paraId="5D949850" w14:textId="77777777" w:rsidR="00461D04" w:rsidRDefault="00461D04" w:rsidP="00461D04">
      <w:pPr>
        <w:widowControl w:val="0"/>
        <w:numPr>
          <w:ilvl w:val="0"/>
          <w:numId w:val="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Save both of these files in the same directory (where you are calling IPython notebook from) and unzip the data file.</w:t>
      </w:r>
    </w:p>
    <w:p w14:paraId="28A413EC"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If you are not using GraphLab Create:</w:t>
      </w:r>
    </w:p>
    <w:p w14:paraId="399D1CED" w14:textId="77777777" w:rsidR="00461D04" w:rsidRDefault="00461D04" w:rsidP="00461D04">
      <w:pPr>
        <w:widowControl w:val="0"/>
        <w:numPr>
          <w:ilvl w:val="0"/>
          <w:numId w:val="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If you are using SFrame, download the Amazon product review dataset </w:t>
      </w:r>
      <w:r>
        <w:rPr>
          <w:rFonts w:ascii="Helvetica" w:hAnsi="Helvetica" w:cs="Helvetica"/>
          <w:color w:val="2A2C2E"/>
          <w:sz w:val="28"/>
          <w:szCs w:val="28"/>
        </w:rPr>
        <w:lastRenderedPageBreak/>
        <w:t>(subset) in SFrame format:</w:t>
      </w:r>
    </w:p>
    <w:p w14:paraId="5B6B81EB" w14:textId="77777777" w:rsidR="00461D04" w:rsidRDefault="00461D04" w:rsidP="00461D04">
      <w:pPr>
        <w:widowControl w:val="0"/>
        <w:autoSpaceDE w:val="0"/>
        <w:autoSpaceDN w:val="0"/>
        <w:adjustRightInd w:val="0"/>
        <w:rPr>
          <w:rFonts w:ascii="Helvetica" w:hAnsi="Helvetica" w:cs="Helvetica"/>
          <w:color w:val="626262"/>
          <w:sz w:val="32"/>
          <w:szCs w:val="32"/>
        </w:rPr>
      </w:pPr>
      <w:hyperlink r:id="rId9" w:history="1">
        <w:r>
          <w:rPr>
            <w:rFonts w:ascii="Helvetica" w:hAnsi="Helvetica" w:cs="Helvetica"/>
            <w:color w:val="626262"/>
            <w:sz w:val="32"/>
            <w:szCs w:val="32"/>
          </w:rPr>
          <w:t>amazon_baby_subset.gl.zip</w:t>
        </w:r>
      </w:hyperlink>
    </w:p>
    <w:p w14:paraId="4663FBB2" w14:textId="77777777" w:rsidR="00461D04" w:rsidRDefault="00461D04" w:rsidP="00461D04">
      <w:pPr>
        <w:widowControl w:val="0"/>
        <w:numPr>
          <w:ilvl w:val="0"/>
          <w:numId w:val="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If you are using a different package, download the Amazon product review dataset (subset) in CSV format:</w:t>
      </w:r>
    </w:p>
    <w:p w14:paraId="04BBC804" w14:textId="77777777" w:rsidR="00461D04" w:rsidRDefault="00461D04" w:rsidP="00461D04">
      <w:pPr>
        <w:widowControl w:val="0"/>
        <w:autoSpaceDE w:val="0"/>
        <w:autoSpaceDN w:val="0"/>
        <w:adjustRightInd w:val="0"/>
        <w:rPr>
          <w:rFonts w:ascii="Helvetica" w:hAnsi="Helvetica" w:cs="Helvetica"/>
          <w:color w:val="626262"/>
          <w:sz w:val="32"/>
          <w:szCs w:val="32"/>
        </w:rPr>
      </w:pPr>
      <w:hyperlink r:id="rId10" w:history="1">
        <w:r>
          <w:rPr>
            <w:rFonts w:ascii="Helvetica" w:hAnsi="Helvetica" w:cs="Helvetica"/>
            <w:color w:val="626262"/>
            <w:sz w:val="32"/>
            <w:szCs w:val="32"/>
          </w:rPr>
          <w:t>amazon_baby_subset.csv.zip</w:t>
        </w:r>
      </w:hyperlink>
    </w:p>
    <w:p w14:paraId="32F4E798" w14:textId="77777777" w:rsidR="00461D04" w:rsidRDefault="00461D04" w:rsidP="00461D04">
      <w:pPr>
        <w:widowControl w:val="0"/>
        <w:numPr>
          <w:ilvl w:val="0"/>
          <w:numId w:val="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list of 193 significant words:</w:t>
      </w:r>
    </w:p>
    <w:p w14:paraId="78657726" w14:textId="77777777" w:rsidR="00461D04" w:rsidRDefault="00461D04" w:rsidP="00461D04">
      <w:pPr>
        <w:widowControl w:val="0"/>
        <w:autoSpaceDE w:val="0"/>
        <w:autoSpaceDN w:val="0"/>
        <w:adjustRightInd w:val="0"/>
        <w:rPr>
          <w:rFonts w:ascii="Helvetica" w:hAnsi="Helvetica" w:cs="Helvetica"/>
          <w:color w:val="626262"/>
          <w:sz w:val="32"/>
          <w:szCs w:val="32"/>
        </w:rPr>
      </w:pPr>
      <w:hyperlink r:id="rId11" w:history="1">
        <w:r>
          <w:rPr>
            <w:rFonts w:ascii="Helvetica" w:hAnsi="Helvetica" w:cs="Helvetica"/>
            <w:color w:val="626262"/>
            <w:sz w:val="32"/>
            <w:szCs w:val="32"/>
          </w:rPr>
          <w:t>important_words.json.zip</w:t>
        </w:r>
      </w:hyperlink>
    </w:p>
    <w:p w14:paraId="6798F133" w14:textId="77777777" w:rsidR="00461D04" w:rsidRDefault="00461D04" w:rsidP="00461D04">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using GraphLab Create and the companion IPython Notebook</w:t>
      </w:r>
    </w:p>
    <w:p w14:paraId="716A303A"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Open the companion IPython notebook and follow the instructions in the notebook.</w:t>
      </w:r>
    </w:p>
    <w:p w14:paraId="11C92732" w14:textId="77777777" w:rsidR="00461D04" w:rsidRDefault="00461D04" w:rsidP="00461D04">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using other tools</w:t>
      </w:r>
    </w:p>
    <w:p w14:paraId="6CF16208"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This section is designed for people using tools other than GraphLab Create. </w:t>
      </w:r>
      <w:r>
        <w:rPr>
          <w:rFonts w:ascii="Helvetica" w:hAnsi="Helvetica" w:cs="Helvetica"/>
          <w:b/>
          <w:bCs/>
          <w:color w:val="2A2C2E"/>
          <w:sz w:val="28"/>
          <w:szCs w:val="28"/>
        </w:rPr>
        <w:t>You will not need any machine learning packages</w:t>
      </w:r>
      <w:r>
        <w:rPr>
          <w:rFonts w:ascii="Helvetica" w:hAnsi="Helvetica" w:cs="Helvetica"/>
          <w:color w:val="2A2C2E"/>
          <w:sz w:val="28"/>
          <w:szCs w:val="28"/>
        </w:rPr>
        <w:t xml:space="preserve"> since we will be implementing logistic regression from scratch. </w:t>
      </w:r>
      <w:r>
        <w:rPr>
          <w:rFonts w:ascii="Helvetica" w:hAnsi="Helvetica" w:cs="Helvetica"/>
          <w:b/>
          <w:bCs/>
          <w:color w:val="2A2C2E"/>
          <w:sz w:val="28"/>
          <w:szCs w:val="28"/>
        </w:rPr>
        <w:t xml:space="preserve">We highly suggest you use </w:t>
      </w:r>
      <w:hyperlink r:id="rId12" w:history="1">
        <w:r>
          <w:rPr>
            <w:rFonts w:ascii="Helvetica" w:hAnsi="Helvetica" w:cs="Helvetica"/>
            <w:b/>
            <w:bCs/>
            <w:color w:val="225CC0"/>
            <w:sz w:val="28"/>
            <w:szCs w:val="28"/>
            <w:u w:val="single" w:color="225CC0"/>
          </w:rPr>
          <w:t>SFrame</w:t>
        </w:r>
      </w:hyperlink>
      <w:r>
        <w:rPr>
          <w:rFonts w:ascii="Helvetica" w:hAnsi="Helvetica" w:cs="Helvetica"/>
          <w:b/>
          <w:bCs/>
          <w:color w:val="2A2C2E"/>
          <w:sz w:val="28"/>
          <w:szCs w:val="28"/>
        </w:rPr>
        <w:t xml:space="preserve"> since it is open source.</w:t>
      </w:r>
      <w:r>
        <w:rPr>
          <w:rFonts w:ascii="Helvetica" w:hAnsi="Helvetica" w:cs="Helvetica"/>
          <w:color w:val="2A2C2E"/>
          <w:sz w:val="28"/>
          <w:szCs w:val="28"/>
        </w:rPr>
        <w:t xml:space="preserve"> In this part of the assignment, we describe general instructions, however we will tailor the instructions for SFrame.</w:t>
      </w:r>
    </w:p>
    <w:p w14:paraId="034AC7F1" w14:textId="77777777" w:rsidR="00461D04" w:rsidRDefault="00461D04" w:rsidP="00461D04">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If you choose to use SFrame, you should be able to follow the instructions in the next section and complete the assessment. </w:t>
      </w:r>
      <w:r>
        <w:rPr>
          <w:rFonts w:ascii="Helvetica" w:hAnsi="Helvetica" w:cs="Helvetica"/>
          <w:b/>
          <w:bCs/>
          <w:color w:val="2A2C2E"/>
          <w:sz w:val="28"/>
          <w:szCs w:val="28"/>
        </w:rPr>
        <w:t>All code samples given here will be applicable to SFrame</w:t>
      </w:r>
      <w:r>
        <w:rPr>
          <w:rFonts w:ascii="Helvetica" w:hAnsi="Helvetica" w:cs="Helvetica"/>
          <w:color w:val="2A2C2E"/>
          <w:sz w:val="28"/>
          <w:szCs w:val="28"/>
        </w:rPr>
        <w:t>.</w:t>
      </w:r>
    </w:p>
    <w:p w14:paraId="66E525EA" w14:textId="77777777" w:rsidR="00461D04" w:rsidRDefault="00461D04" w:rsidP="00461D04">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You are free to experiment with any tool of your choice, but </w:t>
      </w:r>
      <w:r>
        <w:rPr>
          <w:rFonts w:ascii="Helvetica" w:hAnsi="Helvetica" w:cs="Helvetica"/>
          <w:b/>
          <w:bCs/>
          <w:color w:val="2A2C2E"/>
          <w:sz w:val="28"/>
          <w:szCs w:val="28"/>
        </w:rPr>
        <w:t>some many not produce correct numbers for the quiz questions.</w:t>
      </w:r>
    </w:p>
    <w:p w14:paraId="7FEC7924" w14:textId="77777777" w:rsidR="00461D04" w:rsidRDefault="00461D04" w:rsidP="00461D04">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 xml:space="preserve">If you are using </w:t>
      </w:r>
      <w:hyperlink r:id="rId13" w:history="1">
        <w:r>
          <w:rPr>
            <w:rFonts w:ascii="Helvetica" w:hAnsi="Helvetica" w:cs="Helvetica"/>
            <w:color w:val="225CC0"/>
            <w:sz w:val="44"/>
            <w:szCs w:val="44"/>
            <w:u w:val="single" w:color="225CC0"/>
          </w:rPr>
          <w:t>SFrame</w:t>
        </w:r>
      </w:hyperlink>
    </w:p>
    <w:p w14:paraId="2DF069F1"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Make sure to download the companion IPython notebook:</w:t>
      </w:r>
    </w:p>
    <w:p w14:paraId="7B1D12CC" w14:textId="77777777" w:rsidR="00461D04" w:rsidRDefault="00461D04" w:rsidP="00461D04">
      <w:pPr>
        <w:widowControl w:val="0"/>
        <w:autoSpaceDE w:val="0"/>
        <w:autoSpaceDN w:val="0"/>
        <w:adjustRightInd w:val="0"/>
        <w:rPr>
          <w:rFonts w:ascii="Helvetica" w:hAnsi="Helvetica" w:cs="Helvetica"/>
          <w:color w:val="626262"/>
          <w:sz w:val="32"/>
          <w:szCs w:val="32"/>
        </w:rPr>
      </w:pPr>
      <w:hyperlink r:id="rId14" w:history="1">
        <w:r>
          <w:rPr>
            <w:rFonts w:ascii="Helvetica" w:hAnsi="Helvetica" w:cs="Helvetica"/>
            <w:color w:val="626262"/>
            <w:sz w:val="32"/>
            <w:szCs w:val="32"/>
          </w:rPr>
          <w:t>module-4-linear-classifier-regularization-assignment-blank.ipynb.zip</w:t>
        </w:r>
      </w:hyperlink>
    </w:p>
    <w:p w14:paraId="25670A8E"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You will be able to follow along exactly</w:t>
      </w:r>
      <w:r>
        <w:rPr>
          <w:rFonts w:ascii="Helvetica" w:hAnsi="Helvetica" w:cs="Helvetica"/>
          <w:b/>
          <w:bCs/>
          <w:color w:val="2A2C2E"/>
          <w:sz w:val="28"/>
          <w:szCs w:val="28"/>
        </w:rPr>
        <w:t xml:space="preserve"> if you replace the first two lines of code with these two lines:</w:t>
      </w:r>
    </w:p>
    <w:p w14:paraId="7D0CB988"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6C368F57"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0425DD0B"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w:t>
      </w:r>
    </w:p>
    <w:p w14:paraId="3B9D99C8" w14:textId="77777777" w:rsidR="00461D04" w:rsidRDefault="00461D04" w:rsidP="00461D04">
      <w:pPr>
        <w:widowControl w:val="0"/>
        <w:autoSpaceDE w:val="0"/>
        <w:autoSpaceDN w:val="0"/>
        <w:adjustRightInd w:val="0"/>
        <w:rPr>
          <w:rFonts w:ascii="Monaco" w:hAnsi="Monaco" w:cs="Monaco"/>
          <w:color w:val="3C3C3B"/>
        </w:rPr>
      </w:pPr>
    </w:p>
    <w:p w14:paraId="28215CA2" w14:textId="77777777" w:rsidR="00461D04" w:rsidRDefault="00461D04" w:rsidP="00461D04">
      <w:pPr>
        <w:widowControl w:val="0"/>
        <w:autoSpaceDE w:val="0"/>
        <w:autoSpaceDN w:val="0"/>
        <w:adjustRightInd w:val="0"/>
        <w:rPr>
          <w:rFonts w:ascii="Monaco" w:hAnsi="Monaco" w:cs="Monaco"/>
          <w:color w:val="3C3C3B"/>
        </w:rPr>
      </w:pPr>
    </w:p>
    <w:p w14:paraId="22EB7790" w14:textId="77777777" w:rsidR="00461D04" w:rsidRDefault="00461D04" w:rsidP="00461D04">
      <w:pPr>
        <w:widowControl w:val="0"/>
        <w:autoSpaceDE w:val="0"/>
        <w:autoSpaceDN w:val="0"/>
        <w:adjustRightInd w:val="0"/>
        <w:rPr>
          <w:rFonts w:ascii="Monaco" w:hAnsi="Monaco" w:cs="Monaco"/>
          <w:color w:val="3C3C3B"/>
        </w:rPr>
      </w:pPr>
    </w:p>
    <w:p w14:paraId="3E569871"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754297"/>
        </w:rPr>
        <w:t>import</w:t>
      </w:r>
      <w:r>
        <w:rPr>
          <w:rFonts w:ascii="Monaco" w:hAnsi="Monaco" w:cs="Monaco"/>
          <w:color w:val="3C3C3B"/>
        </w:rPr>
        <w:t xml:space="preserve"> sframe</w:t>
      </w:r>
    </w:p>
    <w:p w14:paraId="1B230BA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products </w:t>
      </w:r>
      <w:r>
        <w:rPr>
          <w:rFonts w:ascii="Monaco" w:hAnsi="Monaco" w:cs="Monaco"/>
          <w:color w:val="33888D"/>
        </w:rPr>
        <w:t>=</w:t>
      </w:r>
      <w:r>
        <w:rPr>
          <w:rFonts w:ascii="Monaco" w:hAnsi="Monaco" w:cs="Monaco"/>
          <w:color w:val="3C3C3B"/>
        </w:rPr>
        <w:t xml:space="preserve"> sframe.SFrame(</w:t>
      </w:r>
      <w:r>
        <w:rPr>
          <w:rFonts w:ascii="Monaco" w:hAnsi="Monaco" w:cs="Monaco"/>
          <w:color w:val="5F7C03"/>
        </w:rPr>
        <w:t>'amazon_baby_subset.gl/'</w:t>
      </w:r>
      <w:r>
        <w:rPr>
          <w:rFonts w:ascii="Monaco" w:hAnsi="Monaco" w:cs="Monaco"/>
          <w:color w:val="3C3C3B"/>
        </w:rPr>
        <w:t>)</w:t>
      </w:r>
    </w:p>
    <w:p w14:paraId="2A83E9E1" w14:textId="77777777" w:rsidR="00461D04" w:rsidRDefault="00461D04" w:rsidP="00461D04">
      <w:pPr>
        <w:widowControl w:val="0"/>
        <w:autoSpaceDE w:val="0"/>
        <w:autoSpaceDN w:val="0"/>
        <w:adjustRightInd w:val="0"/>
        <w:rPr>
          <w:rFonts w:ascii="Monaco" w:hAnsi="Monaco" w:cs="Monaco"/>
          <w:color w:val="3C3C3B"/>
        </w:rPr>
      </w:pPr>
    </w:p>
    <w:p w14:paraId="21B02426" w14:textId="77777777" w:rsidR="00461D04" w:rsidRDefault="00461D04" w:rsidP="00461D04">
      <w:pPr>
        <w:widowControl w:val="0"/>
        <w:autoSpaceDE w:val="0"/>
        <w:autoSpaceDN w:val="0"/>
        <w:adjustRightInd w:val="0"/>
        <w:rPr>
          <w:rFonts w:ascii="Monaco" w:hAnsi="Monaco" w:cs="Monaco"/>
          <w:color w:val="9E9F9D"/>
        </w:rPr>
      </w:pPr>
    </w:p>
    <w:p w14:paraId="7D677D40" w14:textId="77777777" w:rsidR="00461D04" w:rsidRDefault="00461D04" w:rsidP="00461D04">
      <w:pPr>
        <w:widowControl w:val="0"/>
        <w:autoSpaceDE w:val="0"/>
        <w:autoSpaceDN w:val="0"/>
        <w:adjustRightInd w:val="0"/>
        <w:rPr>
          <w:rFonts w:ascii="Monaco" w:hAnsi="Monaco" w:cs="Monaco"/>
          <w:color w:val="3C3C3B"/>
        </w:rPr>
      </w:pPr>
    </w:p>
    <w:p w14:paraId="063CE9FA"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9E8DAAF"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Also, replace the line</w:t>
      </w:r>
    </w:p>
    <w:p w14:paraId="251A54A0"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7E2D4AEC"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2AA046E8" w14:textId="77777777" w:rsidR="00461D04" w:rsidRDefault="00461D04" w:rsidP="00461D04">
      <w:pPr>
        <w:widowControl w:val="0"/>
        <w:autoSpaceDE w:val="0"/>
        <w:autoSpaceDN w:val="0"/>
        <w:adjustRightInd w:val="0"/>
        <w:rPr>
          <w:rFonts w:ascii="Monaco" w:hAnsi="Monaco" w:cs="Monaco"/>
          <w:color w:val="3C3C3B"/>
        </w:rPr>
      </w:pPr>
    </w:p>
    <w:p w14:paraId="61CCFFD5" w14:textId="77777777" w:rsidR="00461D04" w:rsidRDefault="00461D04" w:rsidP="00461D04">
      <w:pPr>
        <w:widowControl w:val="0"/>
        <w:autoSpaceDE w:val="0"/>
        <w:autoSpaceDN w:val="0"/>
        <w:adjustRightInd w:val="0"/>
        <w:rPr>
          <w:rFonts w:ascii="Monaco" w:hAnsi="Monaco" w:cs="Monaco"/>
          <w:color w:val="3C3C3B"/>
        </w:rPr>
      </w:pPr>
    </w:p>
    <w:p w14:paraId="107F6825" w14:textId="77777777" w:rsidR="00461D04" w:rsidRDefault="00461D04" w:rsidP="00461D04">
      <w:pPr>
        <w:widowControl w:val="0"/>
        <w:autoSpaceDE w:val="0"/>
        <w:autoSpaceDN w:val="0"/>
        <w:adjustRightInd w:val="0"/>
        <w:rPr>
          <w:rFonts w:ascii="Monaco" w:hAnsi="Monaco" w:cs="Monaco"/>
          <w:color w:val="3C3C3B"/>
        </w:rPr>
      </w:pPr>
    </w:p>
    <w:p w14:paraId="02CB1E2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table </w:t>
      </w:r>
      <w:r>
        <w:rPr>
          <w:rFonts w:ascii="Monaco" w:hAnsi="Monaco" w:cs="Monaco"/>
          <w:color w:val="33888D"/>
        </w:rPr>
        <w:t>=</w:t>
      </w:r>
      <w:r>
        <w:rPr>
          <w:rFonts w:ascii="Monaco" w:hAnsi="Monaco" w:cs="Monaco"/>
          <w:color w:val="3C3C3B"/>
        </w:rPr>
        <w:t xml:space="preserve"> graphlab.SFrame({</w:t>
      </w:r>
      <w:r>
        <w:rPr>
          <w:rFonts w:ascii="Monaco" w:hAnsi="Monaco" w:cs="Monaco"/>
          <w:color w:val="5F7C03"/>
        </w:rPr>
        <w:t>'word'</w:t>
      </w:r>
      <w:r>
        <w:rPr>
          <w:rFonts w:ascii="Monaco" w:hAnsi="Monaco" w:cs="Monaco"/>
          <w:color w:val="3C3C3B"/>
        </w:rPr>
        <w:t>: [</w:t>
      </w:r>
      <w:r>
        <w:rPr>
          <w:rFonts w:ascii="Monaco" w:hAnsi="Monaco" w:cs="Monaco"/>
          <w:color w:val="5F7C03"/>
        </w:rPr>
        <w:t>'(intercept)'</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important_words})</w:t>
      </w:r>
    </w:p>
    <w:p w14:paraId="45504EF4" w14:textId="77777777" w:rsidR="00461D04" w:rsidRDefault="00461D04" w:rsidP="00461D04">
      <w:pPr>
        <w:widowControl w:val="0"/>
        <w:autoSpaceDE w:val="0"/>
        <w:autoSpaceDN w:val="0"/>
        <w:adjustRightInd w:val="0"/>
        <w:rPr>
          <w:rFonts w:ascii="Monaco" w:hAnsi="Monaco" w:cs="Monaco"/>
          <w:color w:val="3C3C3B"/>
        </w:rPr>
      </w:pPr>
    </w:p>
    <w:p w14:paraId="34F1B47F" w14:textId="77777777" w:rsidR="00461D04" w:rsidRDefault="00461D04" w:rsidP="00461D04">
      <w:pPr>
        <w:widowControl w:val="0"/>
        <w:autoSpaceDE w:val="0"/>
        <w:autoSpaceDN w:val="0"/>
        <w:adjustRightInd w:val="0"/>
        <w:rPr>
          <w:rFonts w:ascii="Monaco" w:hAnsi="Monaco" w:cs="Monaco"/>
          <w:color w:val="9E9F9D"/>
        </w:rPr>
      </w:pPr>
    </w:p>
    <w:p w14:paraId="37A62C0D" w14:textId="77777777" w:rsidR="00461D04" w:rsidRDefault="00461D04" w:rsidP="00461D04">
      <w:pPr>
        <w:widowControl w:val="0"/>
        <w:autoSpaceDE w:val="0"/>
        <w:autoSpaceDN w:val="0"/>
        <w:adjustRightInd w:val="0"/>
        <w:rPr>
          <w:rFonts w:ascii="Monaco" w:hAnsi="Monaco" w:cs="Monaco"/>
          <w:color w:val="3C3C3B"/>
        </w:rPr>
      </w:pPr>
    </w:p>
    <w:p w14:paraId="7CF4C63C"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565F1FE"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with</w:t>
      </w:r>
    </w:p>
    <w:p w14:paraId="43018367"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2C1AD000"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1BAA51B7" w14:textId="77777777" w:rsidR="00461D04" w:rsidRDefault="00461D04" w:rsidP="00461D04">
      <w:pPr>
        <w:widowControl w:val="0"/>
        <w:autoSpaceDE w:val="0"/>
        <w:autoSpaceDN w:val="0"/>
        <w:adjustRightInd w:val="0"/>
        <w:rPr>
          <w:rFonts w:ascii="Monaco" w:hAnsi="Monaco" w:cs="Monaco"/>
          <w:color w:val="3C3C3B"/>
        </w:rPr>
      </w:pPr>
    </w:p>
    <w:p w14:paraId="700D986B" w14:textId="77777777" w:rsidR="00461D04" w:rsidRDefault="00461D04" w:rsidP="00461D04">
      <w:pPr>
        <w:widowControl w:val="0"/>
        <w:autoSpaceDE w:val="0"/>
        <w:autoSpaceDN w:val="0"/>
        <w:adjustRightInd w:val="0"/>
        <w:rPr>
          <w:rFonts w:ascii="Monaco" w:hAnsi="Monaco" w:cs="Monaco"/>
          <w:color w:val="3C3C3B"/>
        </w:rPr>
      </w:pPr>
    </w:p>
    <w:p w14:paraId="549D30E3" w14:textId="77777777" w:rsidR="00461D04" w:rsidRDefault="00461D04" w:rsidP="00461D04">
      <w:pPr>
        <w:widowControl w:val="0"/>
        <w:autoSpaceDE w:val="0"/>
        <w:autoSpaceDN w:val="0"/>
        <w:adjustRightInd w:val="0"/>
        <w:rPr>
          <w:rFonts w:ascii="Monaco" w:hAnsi="Monaco" w:cs="Monaco"/>
          <w:color w:val="3C3C3B"/>
        </w:rPr>
      </w:pPr>
    </w:p>
    <w:p w14:paraId="2D69639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table </w:t>
      </w:r>
      <w:r>
        <w:rPr>
          <w:rFonts w:ascii="Monaco" w:hAnsi="Monaco" w:cs="Monaco"/>
          <w:color w:val="33888D"/>
        </w:rPr>
        <w:t>=</w:t>
      </w:r>
      <w:r>
        <w:rPr>
          <w:rFonts w:ascii="Monaco" w:hAnsi="Monaco" w:cs="Monaco"/>
          <w:color w:val="3C3C3B"/>
        </w:rPr>
        <w:t xml:space="preserve"> sframe.SFrame({</w:t>
      </w:r>
      <w:r>
        <w:rPr>
          <w:rFonts w:ascii="Monaco" w:hAnsi="Monaco" w:cs="Monaco"/>
          <w:color w:val="5F7C03"/>
        </w:rPr>
        <w:t>'word'</w:t>
      </w:r>
      <w:r>
        <w:rPr>
          <w:rFonts w:ascii="Monaco" w:hAnsi="Monaco" w:cs="Monaco"/>
          <w:color w:val="3C3C3B"/>
        </w:rPr>
        <w:t>: [</w:t>
      </w:r>
      <w:r>
        <w:rPr>
          <w:rFonts w:ascii="Monaco" w:hAnsi="Monaco" w:cs="Monaco"/>
          <w:color w:val="5F7C03"/>
        </w:rPr>
        <w:t>'(intercept)'</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important_words})</w:t>
      </w:r>
    </w:p>
    <w:p w14:paraId="3F1E3348" w14:textId="77777777" w:rsidR="00461D04" w:rsidRDefault="00461D04" w:rsidP="00461D04">
      <w:pPr>
        <w:widowControl w:val="0"/>
        <w:autoSpaceDE w:val="0"/>
        <w:autoSpaceDN w:val="0"/>
        <w:adjustRightInd w:val="0"/>
        <w:rPr>
          <w:rFonts w:ascii="Monaco" w:hAnsi="Monaco" w:cs="Monaco"/>
          <w:color w:val="3C3C3B"/>
        </w:rPr>
      </w:pPr>
    </w:p>
    <w:p w14:paraId="04A21711" w14:textId="77777777" w:rsidR="00461D04" w:rsidRDefault="00461D04" w:rsidP="00461D04">
      <w:pPr>
        <w:widowControl w:val="0"/>
        <w:autoSpaceDE w:val="0"/>
        <w:autoSpaceDN w:val="0"/>
        <w:adjustRightInd w:val="0"/>
        <w:rPr>
          <w:rFonts w:ascii="Monaco" w:hAnsi="Monaco" w:cs="Monaco"/>
          <w:color w:val="9E9F9D"/>
        </w:rPr>
      </w:pPr>
    </w:p>
    <w:p w14:paraId="595BACB5" w14:textId="77777777" w:rsidR="00461D04" w:rsidRDefault="00461D04" w:rsidP="00461D04">
      <w:pPr>
        <w:widowControl w:val="0"/>
        <w:autoSpaceDE w:val="0"/>
        <w:autoSpaceDN w:val="0"/>
        <w:adjustRightInd w:val="0"/>
        <w:rPr>
          <w:rFonts w:ascii="Monaco" w:hAnsi="Monaco" w:cs="Monaco"/>
          <w:color w:val="3C3C3B"/>
        </w:rPr>
      </w:pPr>
    </w:p>
    <w:p w14:paraId="2CFD8B2C"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15D0F4A6"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After these modifications, </w:t>
      </w:r>
      <w:r>
        <w:rPr>
          <w:rFonts w:ascii="Helvetica" w:hAnsi="Helvetica" w:cs="Helvetica"/>
          <w:b/>
          <w:bCs/>
          <w:color w:val="2A2C2E"/>
          <w:sz w:val="28"/>
          <w:szCs w:val="28"/>
        </w:rPr>
        <w:t>you can follow the rest of the IPython notebook and disregard the rest of this reading.</w:t>
      </w:r>
    </w:p>
    <w:p w14:paraId="0C4639BB"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Note: </w:t>
      </w:r>
      <w:r>
        <w:rPr>
          <w:rFonts w:ascii="Helvetica" w:hAnsi="Helvetica" w:cs="Helvetica"/>
          <w:color w:val="2A2C2E"/>
          <w:sz w:val="28"/>
          <w:szCs w:val="28"/>
        </w:rPr>
        <w:t>To install SFrame (without installing GraphLab Create), run</w:t>
      </w:r>
    </w:p>
    <w:p w14:paraId="7D2181F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0983C211"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1EB8B7DB" w14:textId="77777777" w:rsidR="00461D04" w:rsidRDefault="00461D04" w:rsidP="00461D04">
      <w:pPr>
        <w:widowControl w:val="0"/>
        <w:autoSpaceDE w:val="0"/>
        <w:autoSpaceDN w:val="0"/>
        <w:adjustRightInd w:val="0"/>
        <w:rPr>
          <w:rFonts w:ascii="Monaco" w:hAnsi="Monaco" w:cs="Monaco"/>
          <w:color w:val="3C3C3B"/>
        </w:rPr>
      </w:pPr>
    </w:p>
    <w:p w14:paraId="2F721072" w14:textId="77777777" w:rsidR="00461D04" w:rsidRDefault="00461D04" w:rsidP="00461D04">
      <w:pPr>
        <w:widowControl w:val="0"/>
        <w:autoSpaceDE w:val="0"/>
        <w:autoSpaceDN w:val="0"/>
        <w:adjustRightInd w:val="0"/>
        <w:rPr>
          <w:rFonts w:ascii="Monaco" w:hAnsi="Monaco" w:cs="Monaco"/>
          <w:color w:val="3C3C3B"/>
        </w:rPr>
      </w:pPr>
    </w:p>
    <w:p w14:paraId="45EDAE9E" w14:textId="77777777" w:rsidR="00461D04" w:rsidRDefault="00461D04" w:rsidP="00461D04">
      <w:pPr>
        <w:widowControl w:val="0"/>
        <w:autoSpaceDE w:val="0"/>
        <w:autoSpaceDN w:val="0"/>
        <w:adjustRightInd w:val="0"/>
        <w:rPr>
          <w:rFonts w:ascii="Monaco" w:hAnsi="Monaco" w:cs="Monaco"/>
          <w:color w:val="3C3C3B"/>
        </w:rPr>
      </w:pPr>
    </w:p>
    <w:p w14:paraId="4A50CEF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pip install sframe</w:t>
      </w:r>
    </w:p>
    <w:p w14:paraId="1921E02F" w14:textId="77777777" w:rsidR="00461D04" w:rsidRDefault="00461D04" w:rsidP="00461D04">
      <w:pPr>
        <w:widowControl w:val="0"/>
        <w:autoSpaceDE w:val="0"/>
        <w:autoSpaceDN w:val="0"/>
        <w:adjustRightInd w:val="0"/>
        <w:rPr>
          <w:rFonts w:ascii="Monaco" w:hAnsi="Monaco" w:cs="Monaco"/>
          <w:color w:val="3C3C3B"/>
        </w:rPr>
      </w:pPr>
    </w:p>
    <w:p w14:paraId="43A232DB" w14:textId="77777777" w:rsidR="00461D04" w:rsidRDefault="00461D04" w:rsidP="00461D04">
      <w:pPr>
        <w:widowControl w:val="0"/>
        <w:autoSpaceDE w:val="0"/>
        <w:autoSpaceDN w:val="0"/>
        <w:adjustRightInd w:val="0"/>
        <w:rPr>
          <w:rFonts w:ascii="Monaco" w:hAnsi="Monaco" w:cs="Monaco"/>
          <w:color w:val="9E9F9D"/>
        </w:rPr>
      </w:pPr>
    </w:p>
    <w:p w14:paraId="4085D5D9" w14:textId="77777777" w:rsidR="00461D04" w:rsidRDefault="00461D04" w:rsidP="00461D04">
      <w:pPr>
        <w:widowControl w:val="0"/>
        <w:autoSpaceDE w:val="0"/>
        <w:autoSpaceDN w:val="0"/>
        <w:adjustRightInd w:val="0"/>
        <w:rPr>
          <w:rFonts w:ascii="Monaco" w:hAnsi="Monaco" w:cs="Monaco"/>
          <w:color w:val="3C3C3B"/>
        </w:rPr>
      </w:pPr>
    </w:p>
    <w:p w14:paraId="6969BAF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1835E34E" w14:textId="77777777" w:rsidR="00461D04" w:rsidRDefault="00461D04" w:rsidP="00461D04">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NOT using SFrame</w:t>
      </w:r>
    </w:p>
    <w:p w14:paraId="665DF7CF"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Load and process review dataset</w:t>
      </w:r>
    </w:p>
    <w:p w14:paraId="3DF89D30"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w:t>
      </w:r>
      <w:r>
        <w:rPr>
          <w:rFonts w:ascii="Helvetica" w:hAnsi="Helvetica" w:cs="Helvetica"/>
          <w:color w:val="2A2C2E"/>
          <w:sz w:val="28"/>
          <w:szCs w:val="28"/>
        </w:rPr>
        <w:t xml:space="preserve"> For this assignment, we will use the same subset of the Amazon product review dataset that we used in Module 3 assignment. The subset was chosen to contain similar numbers of positive and negative reviews, as the original dataset consisted of mostly positive reviews.</w:t>
      </w:r>
    </w:p>
    <w:p w14:paraId="05B2FDE0"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Load the dataset into a data frame named </w:t>
      </w:r>
      <w:r>
        <w:rPr>
          <w:rFonts w:ascii="Helvetica" w:hAnsi="Helvetica" w:cs="Helvetica"/>
          <w:b/>
          <w:bCs/>
          <w:color w:val="2A2C2E"/>
          <w:sz w:val="28"/>
          <w:szCs w:val="28"/>
        </w:rPr>
        <w:t>products</w:t>
      </w:r>
      <w:r>
        <w:rPr>
          <w:rFonts w:ascii="Helvetica" w:hAnsi="Helvetica" w:cs="Helvetica"/>
          <w:color w:val="2A2C2E"/>
          <w:sz w:val="28"/>
          <w:szCs w:val="28"/>
        </w:rPr>
        <w:t>.</w:t>
      </w:r>
    </w:p>
    <w:p w14:paraId="3EC24022"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2.</w:t>
      </w:r>
      <w:r>
        <w:rPr>
          <w:rFonts w:ascii="Helvetica" w:hAnsi="Helvetica" w:cs="Helvetica"/>
          <w:color w:val="2A2C2E"/>
          <w:sz w:val="28"/>
          <w:szCs w:val="28"/>
        </w:rPr>
        <w:t xml:space="preserve"> Just like we did previously, we will work with a hand-curated list of important words extracted from the review data. We will also perform 2 simple data transformations:</w:t>
      </w:r>
    </w:p>
    <w:p w14:paraId="3D233650" w14:textId="77777777" w:rsidR="00461D04" w:rsidRDefault="00461D04" w:rsidP="00461D04">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Remove punctuation</w:t>
      </w:r>
    </w:p>
    <w:p w14:paraId="0AE76C5D" w14:textId="77777777" w:rsidR="00461D04" w:rsidRDefault="00461D04" w:rsidP="00461D04">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Compute word counts (only for the </w:t>
      </w:r>
      <w:r>
        <w:rPr>
          <w:rFonts w:ascii="Helvetica" w:hAnsi="Helvetica" w:cs="Helvetica"/>
          <w:b/>
          <w:bCs/>
          <w:color w:val="2A2C2E"/>
          <w:sz w:val="28"/>
          <w:szCs w:val="28"/>
        </w:rPr>
        <w:t>important_words</w:t>
      </w:r>
      <w:r>
        <w:rPr>
          <w:rFonts w:ascii="Helvetica" w:hAnsi="Helvetica" w:cs="Helvetica"/>
          <w:color w:val="2A2C2E"/>
          <w:sz w:val="28"/>
          <w:szCs w:val="28"/>
        </w:rPr>
        <w:t>)</w:t>
      </w:r>
    </w:p>
    <w:p w14:paraId="6B34E255"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We start with the first item as follows:</w:t>
      </w:r>
    </w:p>
    <w:p w14:paraId="66DBB9B5" w14:textId="77777777" w:rsidR="00461D04" w:rsidRDefault="00461D04" w:rsidP="00461D04">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If your tool supports it, fill n/a values in the review column with empty strings. The n/a values indicate empty reviews. For instance, Pandas's the fillna() method lets you replace all N/A's in the review columns as follows:</w:t>
      </w:r>
    </w:p>
    <w:p w14:paraId="1670451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6C16A817"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3C3B716B" w14:textId="77777777" w:rsidR="00461D04" w:rsidRDefault="00461D04" w:rsidP="00461D04">
      <w:pPr>
        <w:widowControl w:val="0"/>
        <w:autoSpaceDE w:val="0"/>
        <w:autoSpaceDN w:val="0"/>
        <w:adjustRightInd w:val="0"/>
        <w:rPr>
          <w:rFonts w:ascii="Monaco" w:hAnsi="Monaco" w:cs="Monaco"/>
          <w:color w:val="3C3C3B"/>
        </w:rPr>
      </w:pPr>
    </w:p>
    <w:p w14:paraId="4F7AE179" w14:textId="77777777" w:rsidR="00461D04" w:rsidRDefault="00461D04" w:rsidP="00461D04">
      <w:pPr>
        <w:widowControl w:val="0"/>
        <w:autoSpaceDE w:val="0"/>
        <w:autoSpaceDN w:val="0"/>
        <w:adjustRightInd w:val="0"/>
        <w:rPr>
          <w:rFonts w:ascii="Monaco" w:hAnsi="Monaco" w:cs="Monaco"/>
          <w:color w:val="3C3C3B"/>
        </w:rPr>
      </w:pPr>
    </w:p>
    <w:p w14:paraId="3828C35D" w14:textId="77777777" w:rsidR="00461D04" w:rsidRDefault="00461D04" w:rsidP="00461D04">
      <w:pPr>
        <w:widowControl w:val="0"/>
        <w:autoSpaceDE w:val="0"/>
        <w:autoSpaceDN w:val="0"/>
        <w:adjustRightInd w:val="0"/>
        <w:rPr>
          <w:rFonts w:ascii="Monaco" w:hAnsi="Monaco" w:cs="Monaco"/>
          <w:color w:val="3C3C3B"/>
        </w:rPr>
      </w:pPr>
    </w:p>
    <w:p w14:paraId="0EDB898D"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products </w:t>
      </w:r>
      <w:r>
        <w:rPr>
          <w:rFonts w:ascii="Monaco" w:hAnsi="Monaco" w:cs="Monaco"/>
          <w:color w:val="33888D"/>
        </w:rPr>
        <w:t>=</w:t>
      </w:r>
      <w:r>
        <w:rPr>
          <w:rFonts w:ascii="Monaco" w:hAnsi="Monaco" w:cs="Monaco"/>
          <w:color w:val="3C3C3B"/>
        </w:rPr>
        <w:t xml:space="preserve"> products.fillna({</w:t>
      </w:r>
      <w:r>
        <w:rPr>
          <w:rFonts w:ascii="Monaco" w:hAnsi="Monaco" w:cs="Monaco"/>
          <w:color w:val="5F7C03"/>
        </w:rPr>
        <w:t>'review'</w:t>
      </w:r>
      <w:r>
        <w:rPr>
          <w:rFonts w:ascii="Monaco" w:hAnsi="Monaco" w:cs="Monaco"/>
          <w:color w:val="3C3C3B"/>
        </w:rPr>
        <w:t>:</w:t>
      </w:r>
      <w:r>
        <w:rPr>
          <w:rFonts w:ascii="Monaco" w:hAnsi="Monaco" w:cs="Monaco"/>
          <w:color w:val="5F7C03"/>
        </w:rPr>
        <w:t>''</w:t>
      </w:r>
      <w:r>
        <w:rPr>
          <w:rFonts w:ascii="Monaco" w:hAnsi="Monaco" w:cs="Monaco"/>
          <w:color w:val="3C3C3B"/>
        </w:rPr>
        <w:t xml:space="preserve">})  </w:t>
      </w:r>
      <w:r>
        <w:rPr>
          <w:rFonts w:ascii="Monaco" w:hAnsi="Monaco" w:cs="Monaco"/>
          <w:color w:val="7B7E79"/>
        </w:rPr>
        <w:t># fill in N/A's in the review column</w:t>
      </w:r>
    </w:p>
    <w:p w14:paraId="173893A2" w14:textId="77777777" w:rsidR="00461D04" w:rsidRDefault="00461D04" w:rsidP="00461D04">
      <w:pPr>
        <w:widowControl w:val="0"/>
        <w:autoSpaceDE w:val="0"/>
        <w:autoSpaceDN w:val="0"/>
        <w:adjustRightInd w:val="0"/>
        <w:rPr>
          <w:rFonts w:ascii="Monaco" w:hAnsi="Monaco" w:cs="Monaco"/>
          <w:color w:val="3C3C3B"/>
        </w:rPr>
      </w:pPr>
    </w:p>
    <w:p w14:paraId="7084642C" w14:textId="77777777" w:rsidR="00461D04" w:rsidRDefault="00461D04" w:rsidP="00461D04">
      <w:pPr>
        <w:widowControl w:val="0"/>
        <w:autoSpaceDE w:val="0"/>
        <w:autoSpaceDN w:val="0"/>
        <w:adjustRightInd w:val="0"/>
        <w:rPr>
          <w:rFonts w:ascii="Monaco" w:hAnsi="Monaco" w:cs="Monaco"/>
          <w:color w:val="9E9F9D"/>
        </w:rPr>
      </w:pPr>
    </w:p>
    <w:p w14:paraId="2203E046" w14:textId="77777777" w:rsidR="00461D04" w:rsidRDefault="00461D04" w:rsidP="00461D04">
      <w:pPr>
        <w:widowControl w:val="0"/>
        <w:autoSpaceDE w:val="0"/>
        <w:autoSpaceDN w:val="0"/>
        <w:adjustRightInd w:val="0"/>
        <w:rPr>
          <w:rFonts w:ascii="Monaco" w:hAnsi="Monaco" w:cs="Monaco"/>
          <w:color w:val="3C3C3B"/>
        </w:rPr>
      </w:pPr>
    </w:p>
    <w:p w14:paraId="09BFB3AD"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1A5CA9F3" w14:textId="77777777" w:rsidR="00461D04" w:rsidRDefault="00461D04" w:rsidP="00461D04">
      <w:pPr>
        <w:widowControl w:val="0"/>
        <w:numPr>
          <w:ilvl w:val="0"/>
          <w:numId w:val="1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Write a function </w:t>
      </w:r>
      <w:r>
        <w:rPr>
          <w:rFonts w:ascii="Helvetica" w:hAnsi="Helvetica" w:cs="Helvetica"/>
          <w:b/>
          <w:bCs/>
          <w:color w:val="2A2C2E"/>
          <w:sz w:val="28"/>
          <w:szCs w:val="28"/>
        </w:rPr>
        <w:t>remove_punctuation</w:t>
      </w:r>
      <w:r>
        <w:rPr>
          <w:rFonts w:ascii="Helvetica" w:hAnsi="Helvetica" w:cs="Helvetica"/>
          <w:color w:val="2A2C2E"/>
          <w:sz w:val="28"/>
          <w:szCs w:val="28"/>
        </w:rPr>
        <w:t xml:space="preserve"> that takes a line of text and removes all punctuation from that text. The function should be analogous to the following Python code:</w:t>
      </w:r>
    </w:p>
    <w:p w14:paraId="6FF0884C"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79A9AE36"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7D8D4F51"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w:t>
      </w:r>
    </w:p>
    <w:p w14:paraId="3128C073"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w:t>
      </w:r>
    </w:p>
    <w:p w14:paraId="036BD685" w14:textId="77777777" w:rsidR="00461D04" w:rsidRDefault="00461D04" w:rsidP="00461D04">
      <w:pPr>
        <w:widowControl w:val="0"/>
        <w:autoSpaceDE w:val="0"/>
        <w:autoSpaceDN w:val="0"/>
        <w:adjustRightInd w:val="0"/>
        <w:rPr>
          <w:rFonts w:ascii="Monaco" w:hAnsi="Monaco" w:cs="Monaco"/>
          <w:color w:val="3C3C3B"/>
        </w:rPr>
      </w:pPr>
    </w:p>
    <w:p w14:paraId="5B115E84" w14:textId="77777777" w:rsidR="00461D04" w:rsidRDefault="00461D04" w:rsidP="00461D04">
      <w:pPr>
        <w:widowControl w:val="0"/>
        <w:autoSpaceDE w:val="0"/>
        <w:autoSpaceDN w:val="0"/>
        <w:adjustRightInd w:val="0"/>
        <w:rPr>
          <w:rFonts w:ascii="Monaco" w:hAnsi="Monaco" w:cs="Monaco"/>
          <w:color w:val="3C3C3B"/>
        </w:rPr>
      </w:pPr>
    </w:p>
    <w:p w14:paraId="4463E29E" w14:textId="77777777" w:rsidR="00461D04" w:rsidRDefault="00461D04" w:rsidP="00461D04">
      <w:pPr>
        <w:widowControl w:val="0"/>
        <w:autoSpaceDE w:val="0"/>
        <w:autoSpaceDN w:val="0"/>
        <w:adjustRightInd w:val="0"/>
        <w:rPr>
          <w:rFonts w:ascii="Monaco" w:hAnsi="Monaco" w:cs="Monaco"/>
          <w:color w:val="3C3C3B"/>
        </w:rPr>
      </w:pPr>
    </w:p>
    <w:p w14:paraId="46F99A1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remove_punctuation(text):</w:t>
      </w:r>
    </w:p>
    <w:p w14:paraId="709A5F1E"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import</w:t>
      </w:r>
      <w:r>
        <w:rPr>
          <w:rFonts w:ascii="Monaco" w:hAnsi="Monaco" w:cs="Monaco"/>
          <w:color w:val="3C3C3B"/>
        </w:rPr>
        <w:t xml:space="preserve"> string</w:t>
      </w:r>
    </w:p>
    <w:p w14:paraId="6D3FE327"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text.translate(</w:t>
      </w:r>
      <w:r>
        <w:rPr>
          <w:rFonts w:ascii="Monaco" w:hAnsi="Monaco" w:cs="Monaco"/>
          <w:color w:val="F07319"/>
        </w:rPr>
        <w:t>None</w:t>
      </w:r>
      <w:r>
        <w:rPr>
          <w:rFonts w:ascii="Monaco" w:hAnsi="Monaco" w:cs="Monaco"/>
          <w:color w:val="3C3C3B"/>
        </w:rPr>
        <w:t>, string.punctuation)</w:t>
      </w:r>
    </w:p>
    <w:p w14:paraId="46FA46AE" w14:textId="77777777" w:rsidR="00461D04" w:rsidRDefault="00461D04" w:rsidP="00461D04">
      <w:pPr>
        <w:widowControl w:val="0"/>
        <w:autoSpaceDE w:val="0"/>
        <w:autoSpaceDN w:val="0"/>
        <w:adjustRightInd w:val="0"/>
        <w:rPr>
          <w:rFonts w:ascii="Monaco" w:hAnsi="Monaco" w:cs="Monaco"/>
          <w:color w:val="3C3C3B"/>
        </w:rPr>
      </w:pPr>
    </w:p>
    <w:p w14:paraId="0A765044" w14:textId="77777777" w:rsidR="00461D04" w:rsidRDefault="00461D04" w:rsidP="00461D04">
      <w:pPr>
        <w:widowControl w:val="0"/>
        <w:autoSpaceDE w:val="0"/>
        <w:autoSpaceDN w:val="0"/>
        <w:adjustRightInd w:val="0"/>
        <w:rPr>
          <w:rFonts w:ascii="Monaco" w:hAnsi="Monaco" w:cs="Monaco"/>
          <w:color w:val="9E9F9D"/>
        </w:rPr>
      </w:pPr>
    </w:p>
    <w:p w14:paraId="77F1E604" w14:textId="77777777" w:rsidR="00461D04" w:rsidRDefault="00461D04" w:rsidP="00461D04">
      <w:pPr>
        <w:widowControl w:val="0"/>
        <w:autoSpaceDE w:val="0"/>
        <w:autoSpaceDN w:val="0"/>
        <w:adjustRightInd w:val="0"/>
        <w:rPr>
          <w:rFonts w:ascii="Monaco" w:hAnsi="Monaco" w:cs="Monaco"/>
          <w:color w:val="3C3C3B"/>
        </w:rPr>
      </w:pPr>
    </w:p>
    <w:p w14:paraId="161212D4"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E690DBB" w14:textId="77777777" w:rsidR="00461D04" w:rsidRDefault="00461D04" w:rsidP="00461D04">
      <w:pPr>
        <w:widowControl w:val="0"/>
        <w:numPr>
          <w:ilvl w:val="0"/>
          <w:numId w:val="1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Apply the </w:t>
      </w:r>
      <w:r>
        <w:rPr>
          <w:rFonts w:ascii="Helvetica" w:hAnsi="Helvetica" w:cs="Helvetica"/>
          <w:b/>
          <w:bCs/>
          <w:color w:val="2A2C2E"/>
          <w:sz w:val="28"/>
          <w:szCs w:val="28"/>
        </w:rPr>
        <w:t>remove_punctuation</w:t>
      </w:r>
      <w:r>
        <w:rPr>
          <w:rFonts w:ascii="Helvetica" w:hAnsi="Helvetica" w:cs="Helvetica"/>
          <w:color w:val="2A2C2E"/>
          <w:sz w:val="28"/>
          <w:szCs w:val="28"/>
        </w:rPr>
        <w:t xml:space="preserve"> function on every element of the </w:t>
      </w:r>
      <w:r>
        <w:rPr>
          <w:rFonts w:ascii="Helvetica" w:hAnsi="Helvetica" w:cs="Helvetica"/>
          <w:b/>
          <w:bCs/>
          <w:color w:val="2A2C2E"/>
          <w:sz w:val="28"/>
          <w:szCs w:val="28"/>
        </w:rPr>
        <w:t xml:space="preserve">review </w:t>
      </w:r>
      <w:r>
        <w:rPr>
          <w:rFonts w:ascii="Helvetica" w:hAnsi="Helvetica" w:cs="Helvetica"/>
          <w:color w:val="2A2C2E"/>
          <w:sz w:val="28"/>
          <w:szCs w:val="28"/>
        </w:rPr>
        <w:t xml:space="preserve">column and assign the result to the new column </w:t>
      </w:r>
      <w:r>
        <w:rPr>
          <w:rFonts w:ascii="Helvetica" w:hAnsi="Helvetica" w:cs="Helvetica"/>
          <w:b/>
          <w:bCs/>
          <w:color w:val="2A2C2E"/>
          <w:sz w:val="28"/>
          <w:szCs w:val="28"/>
        </w:rPr>
        <w:t>review_clean</w:t>
      </w:r>
      <w:r>
        <w:rPr>
          <w:rFonts w:ascii="Helvetica" w:hAnsi="Helvetica" w:cs="Helvetica"/>
          <w:color w:val="2A2C2E"/>
          <w:sz w:val="28"/>
          <w:szCs w:val="28"/>
        </w:rPr>
        <w:t xml:space="preserve">. </w:t>
      </w:r>
      <w:r>
        <w:rPr>
          <w:rFonts w:ascii="Helvetica" w:hAnsi="Helvetica" w:cs="Helvetica"/>
          <w:b/>
          <w:bCs/>
          <w:color w:val="2A2C2E"/>
          <w:sz w:val="28"/>
          <w:szCs w:val="28"/>
        </w:rPr>
        <w:t>Note.</w:t>
      </w:r>
      <w:r>
        <w:rPr>
          <w:rFonts w:ascii="Helvetica" w:hAnsi="Helvetica" w:cs="Helvetica"/>
          <w:color w:val="2A2C2E"/>
          <w:sz w:val="28"/>
          <w:szCs w:val="28"/>
        </w:rPr>
        <w:t xml:space="preserve"> Many data frame packages support </w:t>
      </w:r>
      <w:r>
        <w:rPr>
          <w:rFonts w:ascii="Helvetica" w:hAnsi="Helvetica" w:cs="Helvetica"/>
          <w:b/>
          <w:bCs/>
          <w:color w:val="2A2C2E"/>
          <w:sz w:val="28"/>
          <w:szCs w:val="28"/>
        </w:rPr>
        <w:t xml:space="preserve">apply </w:t>
      </w:r>
      <w:r>
        <w:rPr>
          <w:rFonts w:ascii="Helvetica" w:hAnsi="Helvetica" w:cs="Helvetica"/>
          <w:color w:val="2A2C2E"/>
          <w:sz w:val="28"/>
          <w:szCs w:val="28"/>
        </w:rPr>
        <w:t>operation for this type of task. Consult appropriate manuals.</w:t>
      </w:r>
    </w:p>
    <w:p w14:paraId="2F409A0C"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3.</w:t>
      </w:r>
      <w:r>
        <w:rPr>
          <w:rFonts w:ascii="Helvetica" w:hAnsi="Helvetica" w:cs="Helvetica"/>
          <w:color w:val="2A2C2E"/>
          <w:sz w:val="28"/>
          <w:szCs w:val="28"/>
        </w:rPr>
        <w:t xml:space="preserve"> Now we proceed with the second item. For each word in </w:t>
      </w:r>
      <w:r>
        <w:rPr>
          <w:rFonts w:ascii="Helvetica" w:hAnsi="Helvetica" w:cs="Helvetica"/>
          <w:b/>
          <w:bCs/>
          <w:color w:val="2A2C2E"/>
          <w:sz w:val="28"/>
          <w:szCs w:val="28"/>
        </w:rPr>
        <w:t>important_words</w:t>
      </w:r>
      <w:r>
        <w:rPr>
          <w:rFonts w:ascii="Helvetica" w:hAnsi="Helvetica" w:cs="Helvetica"/>
          <w:color w:val="2A2C2E"/>
          <w:sz w:val="28"/>
          <w:szCs w:val="28"/>
        </w:rPr>
        <w:t xml:space="preserve">, we compute a count for the number of times the word occurs in the review. We will store this count in a separate column (one for each word). The result of this feature processing is a single column for each word in </w:t>
      </w:r>
      <w:r>
        <w:rPr>
          <w:rFonts w:ascii="Helvetica" w:hAnsi="Helvetica" w:cs="Helvetica"/>
          <w:b/>
          <w:bCs/>
          <w:color w:val="2A2C2E"/>
          <w:sz w:val="28"/>
          <w:szCs w:val="28"/>
        </w:rPr>
        <w:t>important_words</w:t>
      </w:r>
      <w:r>
        <w:rPr>
          <w:rFonts w:ascii="Helvetica" w:hAnsi="Helvetica" w:cs="Helvetica"/>
          <w:color w:val="2A2C2E"/>
          <w:sz w:val="28"/>
          <w:szCs w:val="28"/>
        </w:rPr>
        <w:t xml:space="preserve"> which keeps a count of the number of times the respective word occurs in the review text.</w:t>
      </w:r>
    </w:p>
    <w:p w14:paraId="5C629367"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Note: </w:t>
      </w:r>
      <w:r>
        <w:rPr>
          <w:rFonts w:ascii="Helvetica" w:hAnsi="Helvetica" w:cs="Helvetica"/>
          <w:color w:val="2A2C2E"/>
          <w:sz w:val="28"/>
          <w:szCs w:val="28"/>
        </w:rPr>
        <w:t xml:space="preserve">There are several ways of doing this. One way is to create an anonymous function that counts the occurrence of a particular word and apply it to every element in the </w:t>
      </w:r>
      <w:r>
        <w:rPr>
          <w:rFonts w:ascii="Helvetica" w:hAnsi="Helvetica" w:cs="Helvetica"/>
          <w:b/>
          <w:bCs/>
          <w:color w:val="2A2C2E"/>
          <w:sz w:val="28"/>
          <w:szCs w:val="28"/>
        </w:rPr>
        <w:t xml:space="preserve">review_clean </w:t>
      </w:r>
      <w:r>
        <w:rPr>
          <w:rFonts w:ascii="Helvetica" w:hAnsi="Helvetica" w:cs="Helvetica"/>
          <w:color w:val="2A2C2E"/>
          <w:sz w:val="28"/>
          <w:szCs w:val="28"/>
        </w:rPr>
        <w:t xml:space="preserve">column. Repeat this step for every word in </w:t>
      </w:r>
      <w:r>
        <w:rPr>
          <w:rFonts w:ascii="Helvetica" w:hAnsi="Helvetica" w:cs="Helvetica"/>
          <w:b/>
          <w:bCs/>
          <w:color w:val="2A2C2E"/>
          <w:sz w:val="28"/>
          <w:szCs w:val="28"/>
        </w:rPr>
        <w:t>important_words</w:t>
      </w:r>
      <w:r>
        <w:rPr>
          <w:rFonts w:ascii="Helvetica" w:hAnsi="Helvetica" w:cs="Helvetica"/>
          <w:color w:val="2A2C2E"/>
          <w:sz w:val="28"/>
          <w:szCs w:val="28"/>
        </w:rPr>
        <w:t>. Your code should be analogous to the following:</w:t>
      </w:r>
    </w:p>
    <w:p w14:paraId="4CBDB67A"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250E3AEB"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2DF6FF9F"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w:t>
      </w:r>
    </w:p>
    <w:p w14:paraId="77B93DB7"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w:t>
      </w:r>
    </w:p>
    <w:p w14:paraId="18819636" w14:textId="77777777" w:rsidR="00461D04" w:rsidRDefault="00461D04" w:rsidP="00461D04">
      <w:pPr>
        <w:widowControl w:val="0"/>
        <w:autoSpaceDE w:val="0"/>
        <w:autoSpaceDN w:val="0"/>
        <w:adjustRightInd w:val="0"/>
        <w:rPr>
          <w:rFonts w:ascii="Monaco" w:hAnsi="Monaco" w:cs="Monaco"/>
          <w:color w:val="3C3C3B"/>
        </w:rPr>
      </w:pPr>
    </w:p>
    <w:p w14:paraId="3E6C4B7E" w14:textId="77777777" w:rsidR="00461D04" w:rsidRDefault="00461D04" w:rsidP="00461D04">
      <w:pPr>
        <w:widowControl w:val="0"/>
        <w:autoSpaceDE w:val="0"/>
        <w:autoSpaceDN w:val="0"/>
        <w:adjustRightInd w:val="0"/>
        <w:rPr>
          <w:rFonts w:ascii="Monaco" w:hAnsi="Monaco" w:cs="Monaco"/>
          <w:color w:val="3C3C3B"/>
        </w:rPr>
      </w:pPr>
    </w:p>
    <w:p w14:paraId="5B98EB40" w14:textId="77777777" w:rsidR="00461D04" w:rsidRDefault="00461D04" w:rsidP="00461D04">
      <w:pPr>
        <w:widowControl w:val="0"/>
        <w:autoSpaceDE w:val="0"/>
        <w:autoSpaceDN w:val="0"/>
        <w:adjustRightInd w:val="0"/>
        <w:rPr>
          <w:rFonts w:ascii="Monaco" w:hAnsi="Monaco" w:cs="Monaco"/>
          <w:color w:val="3C3C3B"/>
        </w:rPr>
      </w:pPr>
    </w:p>
    <w:p w14:paraId="1485E53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754297"/>
        </w:rPr>
        <w:t>for</w:t>
      </w:r>
      <w:r>
        <w:rPr>
          <w:rFonts w:ascii="Monaco" w:hAnsi="Monaco" w:cs="Monaco"/>
          <w:color w:val="3C3C3B"/>
        </w:rPr>
        <w:t xml:space="preserve"> word </w:t>
      </w:r>
      <w:r>
        <w:rPr>
          <w:rFonts w:ascii="Monaco" w:hAnsi="Monaco" w:cs="Monaco"/>
          <w:color w:val="754297"/>
        </w:rPr>
        <w:t>in</w:t>
      </w:r>
      <w:r>
        <w:rPr>
          <w:rFonts w:ascii="Monaco" w:hAnsi="Monaco" w:cs="Monaco"/>
          <w:color w:val="3C3C3B"/>
        </w:rPr>
        <w:t xml:space="preserve"> important_words:</w:t>
      </w:r>
    </w:p>
    <w:p w14:paraId="6FB76F8E"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products[word] </w:t>
      </w:r>
      <w:r>
        <w:rPr>
          <w:rFonts w:ascii="Monaco" w:hAnsi="Monaco" w:cs="Monaco"/>
          <w:color w:val="33888D"/>
        </w:rPr>
        <w:t>=</w:t>
      </w:r>
      <w:r>
        <w:rPr>
          <w:rFonts w:ascii="Monaco" w:hAnsi="Monaco" w:cs="Monaco"/>
          <w:color w:val="3C3C3B"/>
        </w:rPr>
        <w:t xml:space="preserve"> products[</w:t>
      </w:r>
      <w:r>
        <w:rPr>
          <w:rFonts w:ascii="Monaco" w:hAnsi="Monaco" w:cs="Monaco"/>
          <w:color w:val="5F7C03"/>
        </w:rPr>
        <w:t>'review_clean'</w:t>
      </w:r>
      <w:r>
        <w:rPr>
          <w:rFonts w:ascii="Monaco" w:hAnsi="Monaco" w:cs="Monaco"/>
          <w:color w:val="3C3C3B"/>
        </w:rPr>
        <w:t>].</w:t>
      </w:r>
      <w:r>
        <w:rPr>
          <w:rFonts w:ascii="Monaco" w:hAnsi="Monaco" w:cs="Monaco"/>
          <w:color w:val="345C9E"/>
        </w:rPr>
        <w:t>apply</w:t>
      </w:r>
      <w:r>
        <w:rPr>
          <w:rFonts w:ascii="Monaco" w:hAnsi="Monaco" w:cs="Monaco"/>
          <w:color w:val="3C3C3B"/>
        </w:rPr>
        <w:t>(</w:t>
      </w:r>
      <w:r>
        <w:rPr>
          <w:rFonts w:ascii="Monaco" w:hAnsi="Monaco" w:cs="Monaco"/>
          <w:color w:val="754297"/>
        </w:rPr>
        <w:t>lambda</w:t>
      </w:r>
      <w:r>
        <w:rPr>
          <w:rFonts w:ascii="Monaco" w:hAnsi="Monaco" w:cs="Monaco"/>
          <w:color w:val="3C3C3B"/>
        </w:rPr>
        <w:t xml:space="preserve"> s : s.split().count</w:t>
      </w:r>
    </w:p>
    <w:p w14:paraId="6B3F8F1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(word))</w:t>
      </w:r>
    </w:p>
    <w:p w14:paraId="00619D4F" w14:textId="77777777" w:rsidR="00461D04" w:rsidRDefault="00461D04" w:rsidP="00461D04">
      <w:pPr>
        <w:widowControl w:val="0"/>
        <w:autoSpaceDE w:val="0"/>
        <w:autoSpaceDN w:val="0"/>
        <w:adjustRightInd w:val="0"/>
        <w:rPr>
          <w:rFonts w:ascii="Monaco" w:hAnsi="Monaco" w:cs="Monaco"/>
          <w:color w:val="3C3C3B"/>
        </w:rPr>
      </w:pPr>
    </w:p>
    <w:p w14:paraId="3BDC907A" w14:textId="77777777" w:rsidR="00461D04" w:rsidRDefault="00461D04" w:rsidP="00461D04">
      <w:pPr>
        <w:widowControl w:val="0"/>
        <w:autoSpaceDE w:val="0"/>
        <w:autoSpaceDN w:val="0"/>
        <w:adjustRightInd w:val="0"/>
        <w:rPr>
          <w:rFonts w:ascii="Monaco" w:hAnsi="Monaco" w:cs="Monaco"/>
          <w:color w:val="3C3C3B"/>
        </w:rPr>
      </w:pPr>
    </w:p>
    <w:p w14:paraId="179F7BAE" w14:textId="77777777" w:rsidR="00461D04" w:rsidRDefault="00461D04" w:rsidP="00461D04">
      <w:pPr>
        <w:widowControl w:val="0"/>
        <w:autoSpaceDE w:val="0"/>
        <w:autoSpaceDN w:val="0"/>
        <w:adjustRightInd w:val="0"/>
        <w:rPr>
          <w:rFonts w:ascii="Monaco" w:hAnsi="Monaco" w:cs="Monaco"/>
          <w:color w:val="9E9F9D"/>
        </w:rPr>
      </w:pPr>
    </w:p>
    <w:p w14:paraId="5C587E87" w14:textId="77777777" w:rsidR="00461D04" w:rsidRDefault="00461D04" w:rsidP="00461D04">
      <w:pPr>
        <w:widowControl w:val="0"/>
        <w:autoSpaceDE w:val="0"/>
        <w:autoSpaceDN w:val="0"/>
        <w:adjustRightInd w:val="0"/>
        <w:rPr>
          <w:rFonts w:ascii="Monaco" w:hAnsi="Monaco" w:cs="Monaco"/>
          <w:color w:val="3C3C3B"/>
        </w:rPr>
      </w:pPr>
    </w:p>
    <w:p w14:paraId="49FAE35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38F0B329"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4.</w:t>
      </w:r>
      <w:r>
        <w:rPr>
          <w:rFonts w:ascii="Helvetica" w:hAnsi="Helvetica" w:cs="Helvetica"/>
          <w:color w:val="2A2C2E"/>
          <w:sz w:val="28"/>
          <w:szCs w:val="28"/>
        </w:rPr>
        <w:t xml:space="preserve"> After #2 and #3, the data frame </w:t>
      </w:r>
      <w:r>
        <w:rPr>
          <w:rFonts w:ascii="Helvetica" w:hAnsi="Helvetica" w:cs="Helvetica"/>
          <w:b/>
          <w:bCs/>
          <w:color w:val="2A2C2E"/>
          <w:sz w:val="28"/>
          <w:szCs w:val="28"/>
        </w:rPr>
        <w:t xml:space="preserve">products </w:t>
      </w:r>
      <w:r>
        <w:rPr>
          <w:rFonts w:ascii="Helvetica" w:hAnsi="Helvetica" w:cs="Helvetica"/>
          <w:color w:val="2A2C2E"/>
          <w:sz w:val="28"/>
          <w:szCs w:val="28"/>
        </w:rPr>
        <w:t xml:space="preserve">should contain one column for each of the 193 </w:t>
      </w:r>
      <w:r>
        <w:rPr>
          <w:rFonts w:ascii="Helvetica" w:hAnsi="Helvetica" w:cs="Helvetica"/>
          <w:b/>
          <w:bCs/>
          <w:color w:val="2A2C2E"/>
          <w:sz w:val="28"/>
          <w:szCs w:val="28"/>
        </w:rPr>
        <w:t>important_words</w:t>
      </w:r>
      <w:r>
        <w:rPr>
          <w:rFonts w:ascii="Helvetica" w:hAnsi="Helvetica" w:cs="Helvetica"/>
          <w:color w:val="2A2C2E"/>
          <w:sz w:val="28"/>
          <w:szCs w:val="28"/>
        </w:rPr>
        <w:t xml:space="preserve">. As an example, the column </w:t>
      </w:r>
      <w:r>
        <w:rPr>
          <w:rFonts w:ascii="Helvetica" w:hAnsi="Helvetica" w:cs="Helvetica"/>
          <w:b/>
          <w:bCs/>
          <w:color w:val="2A2C2E"/>
          <w:sz w:val="28"/>
          <w:szCs w:val="28"/>
        </w:rPr>
        <w:t>perfect</w:t>
      </w:r>
      <w:r>
        <w:rPr>
          <w:rFonts w:ascii="Helvetica" w:hAnsi="Helvetica" w:cs="Helvetica"/>
          <w:color w:val="2A2C2E"/>
          <w:sz w:val="28"/>
          <w:szCs w:val="28"/>
        </w:rPr>
        <w:t xml:space="preserve"> contains a count of the number of times the word </w:t>
      </w:r>
      <w:r>
        <w:rPr>
          <w:rFonts w:ascii="Helvetica" w:hAnsi="Helvetica" w:cs="Helvetica"/>
          <w:b/>
          <w:bCs/>
          <w:color w:val="2A2C2E"/>
          <w:sz w:val="28"/>
          <w:szCs w:val="28"/>
        </w:rPr>
        <w:t>prefect</w:t>
      </w:r>
      <w:r>
        <w:rPr>
          <w:rFonts w:ascii="Helvetica" w:hAnsi="Helvetica" w:cs="Helvetica"/>
          <w:color w:val="2A2C2E"/>
          <w:sz w:val="28"/>
          <w:szCs w:val="28"/>
        </w:rPr>
        <w:t xml:space="preserve"> occurs in each of the reviews.</w:t>
      </w:r>
    </w:p>
    <w:p w14:paraId="0515FFF8"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Train-Validation split</w:t>
      </w:r>
    </w:p>
    <w:p w14:paraId="380978ED"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5. </w:t>
      </w:r>
      <w:r>
        <w:rPr>
          <w:rFonts w:ascii="Helvetica" w:hAnsi="Helvetica" w:cs="Helvetica"/>
          <w:color w:val="2A2C2E"/>
          <w:sz w:val="28"/>
          <w:szCs w:val="28"/>
        </w:rPr>
        <w:t xml:space="preserve">We split the data into a train-validation split with 80% of the data in the training set and 20% of the data in the validation set. We use seed=2 so that everyone gets the same result. Call the training and validation sets </w:t>
      </w:r>
      <w:r>
        <w:rPr>
          <w:rFonts w:ascii="Helvetica" w:hAnsi="Helvetica" w:cs="Helvetica"/>
          <w:b/>
          <w:bCs/>
          <w:color w:val="2A2C2E"/>
          <w:sz w:val="28"/>
          <w:szCs w:val="28"/>
        </w:rPr>
        <w:t>train_data</w:t>
      </w:r>
      <w:r>
        <w:rPr>
          <w:rFonts w:ascii="Helvetica" w:hAnsi="Helvetica" w:cs="Helvetica"/>
          <w:color w:val="2A2C2E"/>
          <w:sz w:val="28"/>
          <w:szCs w:val="28"/>
        </w:rPr>
        <w:t xml:space="preserve"> and </w:t>
      </w:r>
      <w:r>
        <w:rPr>
          <w:rFonts w:ascii="Helvetica" w:hAnsi="Helvetica" w:cs="Helvetica"/>
          <w:b/>
          <w:bCs/>
          <w:color w:val="2A2C2E"/>
          <w:sz w:val="28"/>
          <w:szCs w:val="28"/>
        </w:rPr>
        <w:t>validation_data</w:t>
      </w:r>
      <w:r>
        <w:rPr>
          <w:rFonts w:ascii="Helvetica" w:hAnsi="Helvetica" w:cs="Helvetica"/>
          <w:color w:val="2A2C2E"/>
          <w:sz w:val="28"/>
          <w:szCs w:val="28"/>
        </w:rPr>
        <w:t>, respectively.</w:t>
      </w:r>
    </w:p>
    <w:p w14:paraId="5E70FFE7"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Note</w:t>
      </w:r>
      <w:r>
        <w:rPr>
          <w:rFonts w:ascii="Helvetica" w:hAnsi="Helvetica" w:cs="Helvetica"/>
          <w:color w:val="2A2C2E"/>
          <w:sz w:val="28"/>
          <w:szCs w:val="28"/>
        </w:rPr>
        <w:t xml:space="preserve">: In previous assignments, we have called this a </w:t>
      </w:r>
      <w:r>
        <w:rPr>
          <w:rFonts w:ascii="Helvetica" w:hAnsi="Helvetica" w:cs="Helvetica"/>
          <w:b/>
          <w:bCs/>
          <w:color w:val="2A2C2E"/>
          <w:sz w:val="28"/>
          <w:szCs w:val="28"/>
        </w:rPr>
        <w:t>train-test split</w:t>
      </w:r>
      <w:r>
        <w:rPr>
          <w:rFonts w:ascii="Helvetica" w:hAnsi="Helvetica" w:cs="Helvetica"/>
          <w:color w:val="2A2C2E"/>
          <w:sz w:val="28"/>
          <w:szCs w:val="28"/>
        </w:rPr>
        <w:t xml:space="preserve">. However, the portion of data that we don't train on will be used to help </w:t>
      </w:r>
      <w:r>
        <w:rPr>
          <w:rFonts w:ascii="Helvetica" w:hAnsi="Helvetica" w:cs="Helvetica"/>
          <w:b/>
          <w:bCs/>
          <w:color w:val="2A2C2E"/>
          <w:sz w:val="28"/>
          <w:szCs w:val="28"/>
        </w:rPr>
        <w:t>select model parameters</w:t>
      </w:r>
      <w:r>
        <w:rPr>
          <w:rFonts w:ascii="Helvetica" w:hAnsi="Helvetica" w:cs="Helvetica"/>
          <w:color w:val="2A2C2E"/>
          <w:sz w:val="28"/>
          <w:szCs w:val="28"/>
        </w:rPr>
        <w:t xml:space="preserve"> (this is known as model selection). Thus, this portion of data should be called a </w:t>
      </w:r>
      <w:r>
        <w:rPr>
          <w:rFonts w:ascii="Helvetica" w:hAnsi="Helvetica" w:cs="Helvetica"/>
          <w:b/>
          <w:bCs/>
          <w:color w:val="2A2C2E"/>
          <w:sz w:val="28"/>
          <w:szCs w:val="28"/>
        </w:rPr>
        <w:t>validation set</w:t>
      </w:r>
      <w:r>
        <w:rPr>
          <w:rFonts w:ascii="Helvetica" w:hAnsi="Helvetica" w:cs="Helvetica"/>
          <w:color w:val="2A2C2E"/>
          <w:sz w:val="28"/>
          <w:szCs w:val="28"/>
        </w:rPr>
        <w:t>. Recall that examining performance of various potential models (i.e. models with different parameters) should be on validation set, while evaluation of the final selected model should always be on test data. Typically, we would also save a portion of the data (a real test set) to test our final model on or use cross-validation on the training set to select our final model. But for the learning purposes of this assignment, we won't do that.</w:t>
      </w:r>
    </w:p>
    <w:p w14:paraId="301618A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5ABCD9C5"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19FB3442" w14:textId="77777777" w:rsidR="00461D04" w:rsidRDefault="00461D04" w:rsidP="00461D04">
      <w:pPr>
        <w:widowControl w:val="0"/>
        <w:autoSpaceDE w:val="0"/>
        <w:autoSpaceDN w:val="0"/>
        <w:adjustRightInd w:val="0"/>
        <w:rPr>
          <w:rFonts w:ascii="Monaco" w:hAnsi="Monaco" w:cs="Monaco"/>
          <w:color w:val="3C3C3B"/>
        </w:rPr>
      </w:pPr>
    </w:p>
    <w:p w14:paraId="55108BB6" w14:textId="77777777" w:rsidR="00461D04" w:rsidRDefault="00461D04" w:rsidP="00461D04">
      <w:pPr>
        <w:widowControl w:val="0"/>
        <w:autoSpaceDE w:val="0"/>
        <w:autoSpaceDN w:val="0"/>
        <w:adjustRightInd w:val="0"/>
        <w:rPr>
          <w:rFonts w:ascii="Monaco" w:hAnsi="Monaco" w:cs="Monaco"/>
          <w:color w:val="3C3C3B"/>
        </w:rPr>
      </w:pPr>
    </w:p>
    <w:p w14:paraId="76CCA6BF" w14:textId="77777777" w:rsidR="00461D04" w:rsidRDefault="00461D04" w:rsidP="00461D04">
      <w:pPr>
        <w:widowControl w:val="0"/>
        <w:autoSpaceDE w:val="0"/>
        <w:autoSpaceDN w:val="0"/>
        <w:adjustRightInd w:val="0"/>
        <w:rPr>
          <w:rFonts w:ascii="Monaco" w:hAnsi="Monaco" w:cs="Monaco"/>
          <w:color w:val="3C3C3B"/>
        </w:rPr>
      </w:pPr>
    </w:p>
    <w:p w14:paraId="2425E13A"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train_data, validation_data </w:t>
      </w:r>
      <w:r>
        <w:rPr>
          <w:rFonts w:ascii="Monaco" w:hAnsi="Monaco" w:cs="Monaco"/>
          <w:color w:val="33888D"/>
        </w:rPr>
        <w:t>=</w:t>
      </w:r>
      <w:r>
        <w:rPr>
          <w:rFonts w:ascii="Monaco" w:hAnsi="Monaco" w:cs="Monaco"/>
          <w:color w:val="3C3C3B"/>
        </w:rPr>
        <w:t xml:space="preserve"> products.random_split(</w:t>
      </w:r>
      <w:r>
        <w:rPr>
          <w:rFonts w:ascii="Monaco" w:hAnsi="Monaco" w:cs="Monaco"/>
          <w:color w:val="F07319"/>
        </w:rPr>
        <w:t>.8</w:t>
      </w:r>
      <w:r>
        <w:rPr>
          <w:rFonts w:ascii="Monaco" w:hAnsi="Monaco" w:cs="Monaco"/>
          <w:color w:val="3C3C3B"/>
        </w:rPr>
        <w:t>, seed</w:t>
      </w:r>
      <w:r>
        <w:rPr>
          <w:rFonts w:ascii="Monaco" w:hAnsi="Monaco" w:cs="Monaco"/>
          <w:color w:val="33888D"/>
        </w:rPr>
        <w:t>=</w:t>
      </w:r>
      <w:r>
        <w:rPr>
          <w:rFonts w:ascii="Monaco" w:hAnsi="Monaco" w:cs="Monaco"/>
          <w:color w:val="F07319"/>
        </w:rPr>
        <w:t>2</w:t>
      </w:r>
      <w:r>
        <w:rPr>
          <w:rFonts w:ascii="Monaco" w:hAnsi="Monaco" w:cs="Monaco"/>
          <w:color w:val="3C3C3B"/>
        </w:rPr>
        <w:t>)</w:t>
      </w:r>
    </w:p>
    <w:p w14:paraId="5C3E4104" w14:textId="77777777" w:rsidR="00461D04" w:rsidRDefault="00461D04" w:rsidP="00461D04">
      <w:pPr>
        <w:widowControl w:val="0"/>
        <w:autoSpaceDE w:val="0"/>
        <w:autoSpaceDN w:val="0"/>
        <w:adjustRightInd w:val="0"/>
        <w:rPr>
          <w:rFonts w:ascii="Monaco" w:hAnsi="Monaco" w:cs="Monaco"/>
          <w:color w:val="3C3C3B"/>
        </w:rPr>
      </w:pPr>
    </w:p>
    <w:p w14:paraId="5B511337" w14:textId="77777777" w:rsidR="00461D04" w:rsidRDefault="00461D04" w:rsidP="00461D04">
      <w:pPr>
        <w:widowControl w:val="0"/>
        <w:autoSpaceDE w:val="0"/>
        <w:autoSpaceDN w:val="0"/>
        <w:adjustRightInd w:val="0"/>
        <w:rPr>
          <w:rFonts w:ascii="Monaco" w:hAnsi="Monaco" w:cs="Monaco"/>
          <w:color w:val="9E9F9D"/>
        </w:rPr>
      </w:pPr>
    </w:p>
    <w:p w14:paraId="505AF9E0" w14:textId="77777777" w:rsidR="00461D04" w:rsidRDefault="00461D04" w:rsidP="00461D04">
      <w:pPr>
        <w:widowControl w:val="0"/>
        <w:autoSpaceDE w:val="0"/>
        <w:autoSpaceDN w:val="0"/>
        <w:adjustRightInd w:val="0"/>
        <w:rPr>
          <w:rFonts w:ascii="Monaco" w:hAnsi="Monaco" w:cs="Monaco"/>
          <w:color w:val="3C3C3B"/>
        </w:rPr>
      </w:pPr>
    </w:p>
    <w:p w14:paraId="4D30D87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5EE5CF9"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If you are not using SFrame, download the list of indices for the training and validation sets:</w:t>
      </w:r>
    </w:p>
    <w:p w14:paraId="04719853" w14:textId="77777777" w:rsidR="00461D04" w:rsidRDefault="00461D04" w:rsidP="00461D04">
      <w:pPr>
        <w:widowControl w:val="0"/>
        <w:autoSpaceDE w:val="0"/>
        <w:autoSpaceDN w:val="0"/>
        <w:adjustRightInd w:val="0"/>
        <w:rPr>
          <w:rFonts w:ascii="Helvetica" w:hAnsi="Helvetica" w:cs="Helvetica"/>
          <w:color w:val="626262"/>
          <w:sz w:val="32"/>
          <w:szCs w:val="32"/>
        </w:rPr>
      </w:pPr>
      <w:hyperlink r:id="rId15" w:history="1">
        <w:r>
          <w:rPr>
            <w:rFonts w:ascii="Helvetica" w:hAnsi="Helvetica" w:cs="Helvetica"/>
            <w:color w:val="626262"/>
            <w:sz w:val="32"/>
            <w:szCs w:val="32"/>
          </w:rPr>
          <w:t>module-4-assignment-train-idx.json.zip</w:t>
        </w:r>
      </w:hyperlink>
    </w:p>
    <w:p w14:paraId="14ED4FCB" w14:textId="77777777" w:rsidR="00461D04" w:rsidRDefault="00461D04" w:rsidP="00461D04">
      <w:pPr>
        <w:widowControl w:val="0"/>
        <w:autoSpaceDE w:val="0"/>
        <w:autoSpaceDN w:val="0"/>
        <w:adjustRightInd w:val="0"/>
        <w:rPr>
          <w:rFonts w:ascii="Helvetica" w:hAnsi="Helvetica" w:cs="Helvetica"/>
          <w:color w:val="626262"/>
          <w:sz w:val="32"/>
          <w:szCs w:val="32"/>
        </w:rPr>
      </w:pPr>
      <w:hyperlink r:id="rId16" w:history="1">
        <w:r>
          <w:rPr>
            <w:rFonts w:ascii="Helvetica" w:hAnsi="Helvetica" w:cs="Helvetica"/>
            <w:color w:val="626262"/>
            <w:sz w:val="32"/>
            <w:szCs w:val="32"/>
          </w:rPr>
          <w:t>module-4-assignment-validation-idx.json.zip</w:t>
        </w:r>
      </w:hyperlink>
    </w:p>
    <w:p w14:paraId="6F1AD597"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IMPORTANT: If you are using a programming language with 1-based indexing (e.g. R, Matlab), make sure to increment all indices by 1.</w:t>
      </w:r>
    </w:p>
    <w:p w14:paraId="7381008E"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Convert data frame to multi-dimensional array</w:t>
      </w:r>
    </w:p>
    <w:p w14:paraId="36FF4DC9"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6. </w:t>
      </w:r>
      <w:r>
        <w:rPr>
          <w:rFonts w:ascii="Helvetica" w:hAnsi="Helvetica" w:cs="Helvetica"/>
          <w:color w:val="2A2C2E"/>
          <w:sz w:val="28"/>
          <w:szCs w:val="28"/>
        </w:rPr>
        <w:t xml:space="preserve">Convert </w:t>
      </w:r>
      <w:r>
        <w:rPr>
          <w:rFonts w:ascii="Helvetica" w:hAnsi="Helvetica" w:cs="Helvetica"/>
          <w:b/>
          <w:bCs/>
          <w:color w:val="2A2C2E"/>
          <w:sz w:val="28"/>
          <w:szCs w:val="28"/>
        </w:rPr>
        <w:t xml:space="preserve">train_data </w:t>
      </w:r>
      <w:r>
        <w:rPr>
          <w:rFonts w:ascii="Helvetica" w:hAnsi="Helvetica" w:cs="Helvetica"/>
          <w:color w:val="2A2C2E"/>
          <w:sz w:val="28"/>
          <w:szCs w:val="28"/>
        </w:rPr>
        <w:t xml:space="preserve">and </w:t>
      </w:r>
      <w:r>
        <w:rPr>
          <w:rFonts w:ascii="Helvetica" w:hAnsi="Helvetica" w:cs="Helvetica"/>
          <w:b/>
          <w:bCs/>
          <w:color w:val="2A2C2E"/>
          <w:sz w:val="28"/>
          <w:szCs w:val="28"/>
        </w:rPr>
        <w:t xml:space="preserve">validation_data </w:t>
      </w:r>
      <w:r>
        <w:rPr>
          <w:rFonts w:ascii="Helvetica" w:hAnsi="Helvetica" w:cs="Helvetica"/>
          <w:color w:val="2A2C2E"/>
          <w:sz w:val="28"/>
          <w:szCs w:val="28"/>
        </w:rPr>
        <w:t>into multi-dimensional arrays.</w:t>
      </w:r>
    </w:p>
    <w:p w14:paraId="7B57D7C8"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Using the function given in #8 of </w:t>
      </w:r>
      <w:hyperlink r:id="rId17" w:history="1">
        <w:r>
          <w:rPr>
            <w:rFonts w:ascii="Helvetica" w:hAnsi="Helvetica" w:cs="Helvetica"/>
            <w:color w:val="225CC0"/>
            <w:sz w:val="28"/>
            <w:szCs w:val="28"/>
            <w:u w:val="single" w:color="225CC0"/>
          </w:rPr>
          <w:t>Module 3 assignment</w:t>
        </w:r>
      </w:hyperlink>
      <w:r>
        <w:rPr>
          <w:rFonts w:ascii="Helvetica" w:hAnsi="Helvetica" w:cs="Helvetica"/>
          <w:color w:val="2A2C2E"/>
          <w:sz w:val="28"/>
          <w:szCs w:val="28"/>
        </w:rPr>
        <w:t xml:space="preserve">, extract two arrays </w:t>
      </w:r>
      <w:r>
        <w:rPr>
          <w:rFonts w:ascii="Helvetica" w:hAnsi="Helvetica" w:cs="Helvetica"/>
          <w:b/>
          <w:bCs/>
          <w:color w:val="2A2C2E"/>
          <w:sz w:val="28"/>
          <w:szCs w:val="28"/>
        </w:rPr>
        <w:t xml:space="preserve">feature_matrix_train </w:t>
      </w:r>
      <w:r>
        <w:rPr>
          <w:rFonts w:ascii="Helvetica" w:hAnsi="Helvetica" w:cs="Helvetica"/>
          <w:color w:val="2A2C2E"/>
          <w:sz w:val="28"/>
          <w:szCs w:val="28"/>
        </w:rPr>
        <w:t xml:space="preserve">and </w:t>
      </w:r>
      <w:r>
        <w:rPr>
          <w:rFonts w:ascii="Helvetica" w:hAnsi="Helvetica" w:cs="Helvetica"/>
          <w:b/>
          <w:bCs/>
          <w:color w:val="2A2C2E"/>
          <w:sz w:val="28"/>
          <w:szCs w:val="28"/>
        </w:rPr>
        <w:t xml:space="preserve">sentiment_train </w:t>
      </w:r>
      <w:r>
        <w:rPr>
          <w:rFonts w:ascii="Helvetica" w:hAnsi="Helvetica" w:cs="Helvetica"/>
          <w:color w:val="2A2C2E"/>
          <w:sz w:val="28"/>
          <w:szCs w:val="28"/>
        </w:rPr>
        <w:t xml:space="preserve">from </w:t>
      </w:r>
      <w:r>
        <w:rPr>
          <w:rFonts w:ascii="Helvetica" w:hAnsi="Helvetica" w:cs="Helvetica"/>
          <w:b/>
          <w:bCs/>
          <w:color w:val="2A2C2E"/>
          <w:sz w:val="28"/>
          <w:szCs w:val="28"/>
        </w:rPr>
        <w:t>train_data</w:t>
      </w:r>
      <w:r>
        <w:rPr>
          <w:rFonts w:ascii="Helvetica" w:hAnsi="Helvetica" w:cs="Helvetica"/>
          <w:color w:val="2A2C2E"/>
          <w:sz w:val="28"/>
          <w:szCs w:val="28"/>
        </w:rPr>
        <w:t xml:space="preserve">. The 2D array </w:t>
      </w:r>
      <w:r>
        <w:rPr>
          <w:rFonts w:ascii="Helvetica" w:hAnsi="Helvetica" w:cs="Helvetica"/>
          <w:b/>
          <w:bCs/>
          <w:color w:val="2A2C2E"/>
          <w:sz w:val="28"/>
          <w:szCs w:val="28"/>
        </w:rPr>
        <w:t xml:space="preserve">feature_matrix_train </w:t>
      </w:r>
      <w:r>
        <w:rPr>
          <w:rFonts w:ascii="Helvetica" w:hAnsi="Helvetica" w:cs="Helvetica"/>
          <w:color w:val="2A2C2E"/>
          <w:sz w:val="28"/>
          <w:szCs w:val="28"/>
        </w:rPr>
        <w:t xml:space="preserve">would contain the content of the columns given by the list </w:t>
      </w:r>
      <w:r>
        <w:rPr>
          <w:rFonts w:ascii="Helvetica" w:hAnsi="Helvetica" w:cs="Helvetica"/>
          <w:b/>
          <w:bCs/>
          <w:color w:val="2A2C2E"/>
          <w:sz w:val="28"/>
          <w:szCs w:val="28"/>
        </w:rPr>
        <w:t>important_words</w:t>
      </w:r>
      <w:r>
        <w:rPr>
          <w:rFonts w:ascii="Helvetica" w:hAnsi="Helvetica" w:cs="Helvetica"/>
          <w:color w:val="2A2C2E"/>
          <w:sz w:val="28"/>
          <w:szCs w:val="28"/>
        </w:rPr>
        <w:t xml:space="preserve">. The 1D array </w:t>
      </w:r>
      <w:r>
        <w:rPr>
          <w:rFonts w:ascii="Helvetica" w:hAnsi="Helvetica" w:cs="Helvetica"/>
          <w:b/>
          <w:bCs/>
          <w:color w:val="2A2C2E"/>
          <w:sz w:val="28"/>
          <w:szCs w:val="28"/>
        </w:rPr>
        <w:t xml:space="preserve">sentiment_train </w:t>
      </w:r>
      <w:r>
        <w:rPr>
          <w:rFonts w:ascii="Helvetica" w:hAnsi="Helvetica" w:cs="Helvetica"/>
          <w:color w:val="2A2C2E"/>
          <w:sz w:val="28"/>
          <w:szCs w:val="28"/>
        </w:rPr>
        <w:t xml:space="preserve">would contain the content of the column </w:t>
      </w:r>
      <w:r>
        <w:rPr>
          <w:rFonts w:ascii="Helvetica" w:hAnsi="Helvetica" w:cs="Helvetica"/>
          <w:b/>
          <w:bCs/>
          <w:color w:val="2A2C2E"/>
          <w:sz w:val="28"/>
          <w:szCs w:val="28"/>
        </w:rPr>
        <w:t>sentiment</w:t>
      </w:r>
      <w:r>
        <w:rPr>
          <w:rFonts w:ascii="Helvetica" w:hAnsi="Helvetica" w:cs="Helvetica"/>
          <w:color w:val="2A2C2E"/>
          <w:sz w:val="28"/>
          <w:szCs w:val="28"/>
        </w:rPr>
        <w:t xml:space="preserve">. Do the same for </w:t>
      </w:r>
      <w:r>
        <w:rPr>
          <w:rFonts w:ascii="Helvetica" w:hAnsi="Helvetica" w:cs="Helvetica"/>
          <w:b/>
          <w:bCs/>
          <w:color w:val="2A2C2E"/>
          <w:sz w:val="28"/>
          <w:szCs w:val="28"/>
        </w:rPr>
        <w:t>validation_data</w:t>
      </w:r>
      <w:r>
        <w:rPr>
          <w:rFonts w:ascii="Helvetica" w:hAnsi="Helvetica" w:cs="Helvetica"/>
          <w:color w:val="2A2C2E"/>
          <w:sz w:val="28"/>
          <w:szCs w:val="28"/>
        </w:rPr>
        <w:t xml:space="preserve">, producing the arrays </w:t>
      </w:r>
      <w:r>
        <w:rPr>
          <w:rFonts w:ascii="Helvetica" w:hAnsi="Helvetica" w:cs="Helvetica"/>
          <w:b/>
          <w:bCs/>
          <w:color w:val="2A2C2E"/>
          <w:sz w:val="28"/>
          <w:szCs w:val="28"/>
        </w:rPr>
        <w:t xml:space="preserve">feature_matrix_valid </w:t>
      </w:r>
      <w:r>
        <w:rPr>
          <w:rFonts w:ascii="Helvetica" w:hAnsi="Helvetica" w:cs="Helvetica"/>
          <w:color w:val="2A2C2E"/>
          <w:sz w:val="28"/>
          <w:szCs w:val="28"/>
        </w:rPr>
        <w:t xml:space="preserve">and </w:t>
      </w:r>
      <w:r>
        <w:rPr>
          <w:rFonts w:ascii="Helvetica" w:hAnsi="Helvetica" w:cs="Helvetica"/>
          <w:b/>
          <w:bCs/>
          <w:color w:val="2A2C2E"/>
          <w:sz w:val="28"/>
          <w:szCs w:val="28"/>
        </w:rPr>
        <w:t>sentiment_valid</w:t>
      </w:r>
      <w:r>
        <w:rPr>
          <w:rFonts w:ascii="Helvetica" w:hAnsi="Helvetica" w:cs="Helvetica"/>
          <w:color w:val="2A2C2E"/>
          <w:sz w:val="28"/>
          <w:szCs w:val="28"/>
        </w:rPr>
        <w:t>. The code should be analogous to this cell:</w:t>
      </w:r>
    </w:p>
    <w:p w14:paraId="73FE039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72DCECC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20758E27"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w:t>
      </w:r>
    </w:p>
    <w:p w14:paraId="58DB369F" w14:textId="77777777" w:rsidR="00461D04" w:rsidRDefault="00461D04" w:rsidP="00461D04">
      <w:pPr>
        <w:widowControl w:val="0"/>
        <w:autoSpaceDE w:val="0"/>
        <w:autoSpaceDN w:val="0"/>
        <w:adjustRightInd w:val="0"/>
        <w:rPr>
          <w:rFonts w:ascii="Monaco" w:hAnsi="Monaco" w:cs="Monaco"/>
          <w:color w:val="3C3C3B"/>
        </w:rPr>
      </w:pPr>
    </w:p>
    <w:p w14:paraId="6CCB6466" w14:textId="77777777" w:rsidR="00461D04" w:rsidRDefault="00461D04" w:rsidP="00461D04">
      <w:pPr>
        <w:widowControl w:val="0"/>
        <w:autoSpaceDE w:val="0"/>
        <w:autoSpaceDN w:val="0"/>
        <w:adjustRightInd w:val="0"/>
        <w:rPr>
          <w:rFonts w:ascii="Monaco" w:hAnsi="Monaco" w:cs="Monaco"/>
          <w:color w:val="3C3C3B"/>
        </w:rPr>
      </w:pPr>
    </w:p>
    <w:p w14:paraId="51D799CF" w14:textId="77777777" w:rsidR="00461D04" w:rsidRDefault="00461D04" w:rsidP="00461D04">
      <w:pPr>
        <w:widowControl w:val="0"/>
        <w:autoSpaceDE w:val="0"/>
        <w:autoSpaceDN w:val="0"/>
        <w:adjustRightInd w:val="0"/>
        <w:rPr>
          <w:rFonts w:ascii="Monaco" w:hAnsi="Monaco" w:cs="Monaco"/>
          <w:color w:val="3C3C3B"/>
        </w:rPr>
      </w:pPr>
    </w:p>
    <w:p w14:paraId="573484AC"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feature_matrix_train, sentiment_train </w:t>
      </w:r>
      <w:r>
        <w:rPr>
          <w:rFonts w:ascii="Monaco" w:hAnsi="Monaco" w:cs="Monaco"/>
          <w:color w:val="33888D"/>
        </w:rPr>
        <w:t>=</w:t>
      </w:r>
      <w:r>
        <w:rPr>
          <w:rFonts w:ascii="Monaco" w:hAnsi="Monaco" w:cs="Monaco"/>
          <w:color w:val="3C3C3B"/>
        </w:rPr>
        <w:t xml:space="preserve"> get_numpy_data(train_data, </w:t>
      </w:r>
    </w:p>
    <w:p w14:paraId="14D2989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important_words, </w:t>
      </w:r>
      <w:r>
        <w:rPr>
          <w:rFonts w:ascii="Monaco" w:hAnsi="Monaco" w:cs="Monaco"/>
          <w:color w:val="5F7C03"/>
        </w:rPr>
        <w:t>'sentiment'</w:t>
      </w:r>
      <w:r>
        <w:rPr>
          <w:rFonts w:ascii="Monaco" w:hAnsi="Monaco" w:cs="Monaco"/>
          <w:color w:val="3C3C3B"/>
        </w:rPr>
        <w:t>)</w:t>
      </w:r>
    </w:p>
    <w:p w14:paraId="6E34DE7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feature_matrix_valid, sentiment_valid </w:t>
      </w:r>
      <w:r>
        <w:rPr>
          <w:rFonts w:ascii="Monaco" w:hAnsi="Monaco" w:cs="Monaco"/>
          <w:color w:val="33888D"/>
        </w:rPr>
        <w:t>=</w:t>
      </w:r>
      <w:r>
        <w:rPr>
          <w:rFonts w:ascii="Monaco" w:hAnsi="Monaco" w:cs="Monaco"/>
          <w:color w:val="3C3C3B"/>
        </w:rPr>
        <w:t xml:space="preserve"> get_numpy_data(validation_data, </w:t>
      </w:r>
    </w:p>
    <w:p w14:paraId="7D46DCCE"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important_words, </w:t>
      </w:r>
      <w:r>
        <w:rPr>
          <w:rFonts w:ascii="Monaco" w:hAnsi="Monaco" w:cs="Monaco"/>
          <w:color w:val="5F7C03"/>
        </w:rPr>
        <w:t>'sentiment'</w:t>
      </w:r>
      <w:r>
        <w:rPr>
          <w:rFonts w:ascii="Monaco" w:hAnsi="Monaco" w:cs="Monaco"/>
          <w:color w:val="3C3C3B"/>
        </w:rPr>
        <w:t xml:space="preserve">) </w:t>
      </w:r>
    </w:p>
    <w:p w14:paraId="2291D4EE" w14:textId="77777777" w:rsidR="00461D04" w:rsidRDefault="00461D04" w:rsidP="00461D04">
      <w:pPr>
        <w:widowControl w:val="0"/>
        <w:autoSpaceDE w:val="0"/>
        <w:autoSpaceDN w:val="0"/>
        <w:adjustRightInd w:val="0"/>
        <w:rPr>
          <w:rFonts w:ascii="Monaco" w:hAnsi="Monaco" w:cs="Monaco"/>
          <w:color w:val="3C3C3B"/>
        </w:rPr>
      </w:pPr>
    </w:p>
    <w:p w14:paraId="4FA27F4F" w14:textId="77777777" w:rsidR="00461D04" w:rsidRDefault="00461D04" w:rsidP="00461D04">
      <w:pPr>
        <w:widowControl w:val="0"/>
        <w:autoSpaceDE w:val="0"/>
        <w:autoSpaceDN w:val="0"/>
        <w:adjustRightInd w:val="0"/>
        <w:rPr>
          <w:rFonts w:ascii="Monaco" w:hAnsi="Monaco" w:cs="Monaco"/>
          <w:color w:val="9E9F9D"/>
        </w:rPr>
      </w:pPr>
    </w:p>
    <w:p w14:paraId="27FAD32A" w14:textId="77777777" w:rsidR="00461D04" w:rsidRDefault="00461D04" w:rsidP="00461D04">
      <w:pPr>
        <w:widowControl w:val="0"/>
        <w:autoSpaceDE w:val="0"/>
        <w:autoSpaceDN w:val="0"/>
        <w:adjustRightInd w:val="0"/>
        <w:rPr>
          <w:rFonts w:ascii="Monaco" w:hAnsi="Monaco" w:cs="Monaco"/>
          <w:color w:val="3C3C3B"/>
        </w:rPr>
      </w:pPr>
    </w:p>
    <w:p w14:paraId="5C83C77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68774C6"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Building on logistic regression with no L2 penalty assignment</w:t>
      </w:r>
    </w:p>
    <w:p w14:paraId="55979C48"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7. </w:t>
      </w:r>
      <w:r>
        <w:rPr>
          <w:rFonts w:ascii="Helvetica" w:hAnsi="Helvetica" w:cs="Helvetica"/>
          <w:color w:val="2A2C2E"/>
          <w:sz w:val="28"/>
          <w:szCs w:val="28"/>
        </w:rPr>
        <w:t>Let us now build on the assignment of the previous module. Recall from lecture that the link function for logistic regression can be defined as:</w:t>
      </w:r>
    </w:p>
    <w:p w14:paraId="3453538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P</w:t>
      </w:r>
    </w:p>
    <w:p w14:paraId="7BB7D53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67C0FF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707CBD1C"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C6FC13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65490D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5450F3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5565E15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083769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0E69557A"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A00DBE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E00D15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506B8E8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946E8E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061609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72C3AB6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5793050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E35A8F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exp</w:t>
      </w:r>
    </w:p>
    <w:p w14:paraId="2B9F5B5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B7F725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3516E3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5FEC15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794C4D18"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7F3699C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6CB6AED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75DC9C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24123A73"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6A5903E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3F687C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3C3001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AE700F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P(y_i = +1 | \mathbf{x}_i, \mathbf{w}) = \dfrac{1}{1 + \exp{(-\mathbf{w}^\intercal h(\mathbf{x}_i))}},</w:t>
      </w:r>
    </w:p>
    <w:p w14:paraId="0B1CEDAF"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33D1CEFB" w14:textId="77777777">
        <w:tblPrEx>
          <w:tblCellMar>
            <w:top w:w="0" w:type="dxa"/>
            <w:bottom w:w="0" w:type="dxa"/>
          </w:tblCellMar>
        </w:tblPrEx>
        <w:tc>
          <w:tcPr>
            <w:tcW w:w="87" w:type="dxa"/>
            <w:gridSpan w:val="2"/>
            <w:vAlign w:val="bottom"/>
          </w:tcPr>
          <w:p w14:paraId="6FD7000E"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629FCBE"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2057D2EF" w14:textId="77777777">
        <w:tblPrEx>
          <w:tblCellMar>
            <w:top w:w="0" w:type="dxa"/>
            <w:bottom w:w="0" w:type="dxa"/>
          </w:tblCellMar>
        </w:tblPrEx>
        <w:tc>
          <w:tcPr>
            <w:tcW w:w="87" w:type="dxa"/>
            <w:hMerge w:val="restart"/>
            <w:vAlign w:val="bottom"/>
          </w:tcPr>
          <w:p w14:paraId="12FE3161"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3CB90093" w14:textId="77777777" w:rsidR="00461D04" w:rsidRDefault="00461D04">
            <w:pPr>
              <w:widowControl w:val="0"/>
              <w:autoSpaceDE w:val="0"/>
              <w:autoSpaceDN w:val="0"/>
              <w:adjustRightInd w:val="0"/>
              <w:rPr>
                <w:rFonts w:ascii="Helvetica" w:hAnsi="Helvetica" w:cs="Helvetica"/>
                <w:color w:val="2A2C2E"/>
                <w:sz w:val="33"/>
                <w:szCs w:val="33"/>
              </w:rPr>
            </w:pPr>
          </w:p>
        </w:tc>
      </w:tr>
    </w:tbl>
    <w:p w14:paraId="6443D1E5"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087274D7" w14:textId="77777777">
        <w:tblPrEx>
          <w:tblCellMar>
            <w:top w:w="0" w:type="dxa"/>
            <w:bottom w:w="0" w:type="dxa"/>
          </w:tblCellMar>
        </w:tblPrEx>
        <w:tc>
          <w:tcPr>
            <w:tcW w:w="99" w:type="dxa"/>
            <w:gridSpan w:val="2"/>
            <w:vAlign w:val="bottom"/>
          </w:tcPr>
          <w:p w14:paraId="18D82B71"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38073B15"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2BF5C52E" w14:textId="77777777">
        <w:tblPrEx>
          <w:tblCellMar>
            <w:top w:w="0" w:type="dxa"/>
            <w:bottom w:w="0" w:type="dxa"/>
          </w:tblCellMar>
        </w:tblPrEx>
        <w:tc>
          <w:tcPr>
            <w:tcW w:w="99" w:type="dxa"/>
            <w:hMerge w:val="restart"/>
            <w:vAlign w:val="bottom"/>
          </w:tcPr>
          <w:p w14:paraId="29F91846"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542509CC" w14:textId="77777777" w:rsidR="00461D04" w:rsidRDefault="00461D04">
            <w:pPr>
              <w:widowControl w:val="0"/>
              <w:autoSpaceDE w:val="0"/>
              <w:autoSpaceDN w:val="0"/>
              <w:adjustRightInd w:val="0"/>
              <w:rPr>
                <w:rFonts w:ascii="Helvetica" w:hAnsi="Helvetica" w:cs="Helvetica"/>
                <w:color w:val="2A2C2E"/>
                <w:sz w:val="33"/>
                <w:szCs w:val="33"/>
              </w:rPr>
            </w:pPr>
          </w:p>
        </w:tc>
      </w:tr>
    </w:tbl>
    <w:p w14:paraId="0E9A4909"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894"/>
      </w:tblGrid>
      <w:tr w:rsidR="00461D04" w14:paraId="43979E59" w14:textId="77777777">
        <w:tblPrEx>
          <w:tblCellMar>
            <w:top w:w="0" w:type="dxa"/>
            <w:bottom w:w="0" w:type="dxa"/>
          </w:tblCellMar>
        </w:tblPrEx>
        <w:tc>
          <w:tcPr>
            <w:tcW w:w="99" w:type="dxa"/>
            <w:hMerge w:val="restart"/>
            <w:vAlign w:val="bottom"/>
          </w:tcPr>
          <w:p w14:paraId="4FF09125"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1+exp(−</w:t>
            </w:r>
            <w:r>
              <w:rPr>
                <w:rFonts w:ascii="Helvetica" w:hAnsi="Helvetica" w:cs="Helvetica"/>
                <w:b/>
                <w:b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49"/>
            </w:tblGrid>
            <w:tr w:rsidR="00461D04" w14:paraId="51C7CAB5" w14:textId="77777777">
              <w:tblPrEx>
                <w:tblCellMar>
                  <w:top w:w="0" w:type="dxa"/>
                  <w:left w:w="0" w:type="dxa"/>
                  <w:bottom w:w="0" w:type="dxa"/>
                  <w:right w:w="0" w:type="dxa"/>
                </w:tblCellMar>
              </w:tblPrEx>
              <w:tc>
                <w:tcPr>
                  <w:tcW w:w="150" w:type="dxa"/>
                  <w:hMerge w:val="restart"/>
                  <w:tcBorders>
                    <w:top w:val="nil"/>
                    <w:left w:val="nil"/>
                    <w:bottom w:val="nil"/>
                    <w:right w:val="nil"/>
                  </w:tcBorders>
                  <w:vAlign w:val="bottom"/>
                </w:tcPr>
                <w:p w14:paraId="5AFD1F18" w14:textId="77777777" w:rsidR="00461D04" w:rsidRDefault="00461D04">
                  <w:pPr>
                    <w:widowControl w:val="0"/>
                    <w:autoSpaceDE w:val="0"/>
                    <w:autoSpaceDN w:val="0"/>
                    <w:adjustRightInd w:val="0"/>
                    <w:rPr>
                      <w:rFonts w:ascii="Helvetica" w:hAnsi="Helvetica" w:cs="Helvetica"/>
                      <w:color w:val="2A2C2E"/>
                      <w:sz w:val="33"/>
                      <w:szCs w:val="33"/>
                    </w:rPr>
                  </w:pPr>
                  <w:r>
                    <w:rPr>
                      <w:rFonts w:ascii="MS Mincho" w:eastAsia="MS Mincho" w:hAnsi="MS Mincho" w:cs="MS Mincho"/>
                      <w:color w:val="2A2C2E"/>
                      <w:sz w:val="23"/>
                      <w:szCs w:val="23"/>
                    </w:rPr>
                    <w:t>⊺</w:t>
                  </w:r>
                </w:p>
              </w:tc>
              <w:tc>
                <w:tcPr>
                  <w:tcW w:w="150" w:type="dxa"/>
                  <w:hMerge/>
                  <w:tcBorders>
                    <w:top w:val="nil"/>
                    <w:left w:val="nil"/>
                    <w:bottom w:val="nil"/>
                    <w:right w:val="nil"/>
                  </w:tcBorders>
                  <w:vAlign w:val="bottom"/>
                </w:tcPr>
                <w:p w14:paraId="3B9EAFB7" w14:textId="77777777" w:rsidR="00461D04" w:rsidRDefault="00461D04">
                  <w:pPr>
                    <w:widowControl w:val="0"/>
                    <w:autoSpaceDE w:val="0"/>
                    <w:autoSpaceDN w:val="0"/>
                    <w:adjustRightInd w:val="0"/>
                    <w:rPr>
                      <w:rFonts w:ascii="Helvetica" w:hAnsi="Helvetica" w:cs="Helvetica"/>
                      <w:color w:val="2A2C2E"/>
                      <w:sz w:val="33"/>
                      <w:szCs w:val="33"/>
                    </w:rPr>
                  </w:pPr>
                </w:p>
              </w:tc>
            </w:tr>
          </w:tbl>
          <w:p w14:paraId="78B869AD"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8"/>
              <w:gridCol w:w="40"/>
            </w:tblGrid>
            <w:tr w:rsidR="00461D04" w14:paraId="43AE6B6E" w14:textId="77777777">
              <w:tblPrEx>
                <w:tblCellMar>
                  <w:top w:w="0" w:type="dxa"/>
                  <w:left w:w="0" w:type="dxa"/>
                  <w:bottom w:w="0" w:type="dxa"/>
                  <w:right w:w="0" w:type="dxa"/>
                </w:tblCellMar>
              </w:tblPrEx>
              <w:tc>
                <w:tcPr>
                  <w:tcW w:w="99" w:type="dxa"/>
                  <w:gridSpan w:val="2"/>
                  <w:tcBorders>
                    <w:top w:val="nil"/>
                    <w:left w:val="nil"/>
                    <w:bottom w:val="nil"/>
                    <w:right w:val="nil"/>
                  </w:tcBorders>
                  <w:vAlign w:val="bottom"/>
                </w:tcPr>
                <w:p w14:paraId="55BB0F94"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045172D1"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66B645DD" w14:textId="77777777">
              <w:tblPrEx>
                <w:tblCellMar>
                  <w:top w:w="0" w:type="dxa"/>
                  <w:left w:w="0" w:type="dxa"/>
                  <w:bottom w:w="0" w:type="dxa"/>
                  <w:right w:w="0" w:type="dxa"/>
                </w:tblCellMar>
              </w:tblPrEx>
              <w:tc>
                <w:tcPr>
                  <w:tcW w:w="99" w:type="dxa"/>
                  <w:hMerge w:val="restart"/>
                  <w:tcBorders>
                    <w:top w:val="nil"/>
                    <w:left w:val="nil"/>
                    <w:bottom w:val="nil"/>
                    <w:right w:val="nil"/>
                  </w:tcBorders>
                  <w:vAlign w:val="bottom"/>
                </w:tcPr>
                <w:p w14:paraId="155C3AF2"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tcBorders>
                    <w:top w:val="nil"/>
                    <w:left w:val="nil"/>
                    <w:bottom w:val="nil"/>
                    <w:right w:val="nil"/>
                  </w:tcBorders>
                  <w:vAlign w:val="bottom"/>
                </w:tcPr>
                <w:p w14:paraId="0E4E238B" w14:textId="77777777" w:rsidR="00461D04" w:rsidRDefault="00461D04">
                  <w:pPr>
                    <w:widowControl w:val="0"/>
                    <w:autoSpaceDE w:val="0"/>
                    <w:autoSpaceDN w:val="0"/>
                    <w:adjustRightInd w:val="0"/>
                    <w:rPr>
                      <w:rFonts w:ascii="Helvetica" w:hAnsi="Helvetica" w:cs="Helvetica"/>
                      <w:color w:val="2A2C2E"/>
                      <w:sz w:val="33"/>
                      <w:szCs w:val="33"/>
                    </w:rPr>
                  </w:pPr>
                </w:p>
              </w:tc>
            </w:tr>
          </w:tbl>
          <w:p w14:paraId="79A31C3A"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017EE153" w14:textId="77777777" w:rsidR="00461D04" w:rsidRDefault="00461D04">
            <w:pPr>
              <w:widowControl w:val="0"/>
              <w:autoSpaceDE w:val="0"/>
              <w:autoSpaceDN w:val="0"/>
              <w:adjustRightInd w:val="0"/>
              <w:jc w:val="center"/>
              <w:rPr>
                <w:rFonts w:ascii="Helvetica" w:hAnsi="Helvetica" w:cs="Helvetica"/>
                <w:color w:val="2A2C2E"/>
                <w:sz w:val="33"/>
                <w:szCs w:val="33"/>
              </w:rPr>
            </w:pPr>
          </w:p>
          <w:p w14:paraId="7B96D131"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1</w:t>
            </w:r>
          </w:p>
        </w:tc>
        <w:tc>
          <w:tcPr>
            <w:tcW w:w="99" w:type="dxa"/>
            <w:hMerge/>
            <w:vAlign w:val="bottom"/>
          </w:tcPr>
          <w:p w14:paraId="63E42CCD"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5D0C8E8E" w14:textId="77777777">
        <w:tblPrEx>
          <w:tblCellMar>
            <w:top w:w="0" w:type="dxa"/>
            <w:bottom w:w="0" w:type="dxa"/>
          </w:tblCellMar>
        </w:tblPrEx>
        <w:tc>
          <w:tcPr>
            <w:tcW w:w="2895" w:type="dxa"/>
            <w:hMerge w:val="restart"/>
            <w:vAlign w:val="bottom"/>
          </w:tcPr>
          <w:p w14:paraId="2AA2890F"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2895" w:type="dxa"/>
            <w:hMerge/>
            <w:vAlign w:val="bottom"/>
          </w:tcPr>
          <w:p w14:paraId="3870DE4A"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5C5B6FA"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p>
    <w:p w14:paraId="4D09630C"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where the feature vector</w:t>
      </w:r>
    </w:p>
    <w:p w14:paraId="7C298F1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6164178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7E6DD9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4ED0FF38"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2DBD4B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67D6F3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h(\mathbf{x}_i)</w:t>
      </w:r>
    </w:p>
    <w:p w14:paraId="152063EE"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46EC8F0C" w14:textId="77777777">
        <w:tblPrEx>
          <w:tblCellMar>
            <w:top w:w="0" w:type="dxa"/>
            <w:bottom w:w="0" w:type="dxa"/>
          </w:tblCellMar>
        </w:tblPrEx>
        <w:tc>
          <w:tcPr>
            <w:tcW w:w="99" w:type="dxa"/>
            <w:gridSpan w:val="2"/>
            <w:vAlign w:val="bottom"/>
          </w:tcPr>
          <w:p w14:paraId="16A657DD"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068567D2"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2E6D08B2" w14:textId="77777777">
        <w:tblPrEx>
          <w:tblCellMar>
            <w:top w:w="0" w:type="dxa"/>
            <w:bottom w:w="0" w:type="dxa"/>
          </w:tblCellMar>
        </w:tblPrEx>
        <w:tc>
          <w:tcPr>
            <w:tcW w:w="99" w:type="dxa"/>
            <w:hMerge w:val="restart"/>
            <w:vAlign w:val="bottom"/>
          </w:tcPr>
          <w:p w14:paraId="7C389C31"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22CD0607" w14:textId="77777777" w:rsidR="00461D04" w:rsidRDefault="00461D04">
            <w:pPr>
              <w:widowControl w:val="0"/>
              <w:autoSpaceDE w:val="0"/>
              <w:autoSpaceDN w:val="0"/>
              <w:adjustRightInd w:val="0"/>
              <w:rPr>
                <w:rFonts w:ascii="Helvetica" w:hAnsi="Helvetica" w:cs="Helvetica"/>
                <w:color w:val="2A2C2E"/>
                <w:sz w:val="33"/>
                <w:szCs w:val="33"/>
              </w:rPr>
            </w:pPr>
          </w:p>
        </w:tc>
      </w:tr>
    </w:tbl>
    <w:p w14:paraId="27F35973"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color w:val="2A2C2E"/>
          <w:sz w:val="28"/>
          <w:szCs w:val="28"/>
        </w:rPr>
        <w:t xml:space="preserve"> is given by the word counts of </w:t>
      </w:r>
      <w:r>
        <w:rPr>
          <w:rFonts w:ascii="Helvetica" w:hAnsi="Helvetica" w:cs="Helvetica"/>
          <w:b/>
          <w:bCs/>
          <w:color w:val="2A2C2E"/>
          <w:sz w:val="28"/>
          <w:szCs w:val="28"/>
        </w:rPr>
        <w:t>important_words</w:t>
      </w:r>
      <w:r>
        <w:rPr>
          <w:rFonts w:ascii="Helvetica" w:hAnsi="Helvetica" w:cs="Helvetica"/>
          <w:color w:val="2A2C2E"/>
          <w:sz w:val="28"/>
          <w:szCs w:val="28"/>
        </w:rPr>
        <w:t xml:space="preserve"> in the review</w:t>
      </w:r>
    </w:p>
    <w:p w14:paraId="3DBB60E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588051E2"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DD2232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\mathbf{x}_i</w:t>
      </w:r>
    </w:p>
    <w:p w14:paraId="119B0654"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454D3D99" w14:textId="77777777">
        <w:tblPrEx>
          <w:tblCellMar>
            <w:top w:w="0" w:type="dxa"/>
            <w:bottom w:w="0" w:type="dxa"/>
          </w:tblCellMar>
        </w:tblPrEx>
        <w:tc>
          <w:tcPr>
            <w:tcW w:w="99" w:type="dxa"/>
            <w:gridSpan w:val="2"/>
            <w:vAlign w:val="bottom"/>
          </w:tcPr>
          <w:p w14:paraId="034E8DB9"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779FB770"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5C0C5A74" w14:textId="77777777">
        <w:tblPrEx>
          <w:tblCellMar>
            <w:top w:w="0" w:type="dxa"/>
            <w:bottom w:w="0" w:type="dxa"/>
          </w:tblCellMar>
        </w:tblPrEx>
        <w:tc>
          <w:tcPr>
            <w:tcW w:w="99" w:type="dxa"/>
            <w:hMerge w:val="restart"/>
            <w:vAlign w:val="bottom"/>
          </w:tcPr>
          <w:p w14:paraId="3F40F55E"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3A11E85F" w14:textId="77777777" w:rsidR="00461D04" w:rsidRDefault="00461D04">
            <w:pPr>
              <w:widowControl w:val="0"/>
              <w:autoSpaceDE w:val="0"/>
              <w:autoSpaceDN w:val="0"/>
              <w:adjustRightInd w:val="0"/>
              <w:rPr>
                <w:rFonts w:ascii="Helvetica" w:hAnsi="Helvetica" w:cs="Helvetica"/>
                <w:color w:val="2A2C2E"/>
                <w:sz w:val="33"/>
                <w:szCs w:val="33"/>
              </w:rPr>
            </w:pPr>
          </w:p>
        </w:tc>
      </w:tr>
    </w:tbl>
    <w:p w14:paraId="60F6FB17"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t>
      </w:r>
    </w:p>
    <w:p w14:paraId="7E0B9138"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We will use the </w:t>
      </w:r>
      <w:r>
        <w:rPr>
          <w:rFonts w:ascii="Helvetica" w:hAnsi="Helvetica" w:cs="Helvetica"/>
          <w:b/>
          <w:bCs/>
          <w:color w:val="2A2C2E"/>
          <w:sz w:val="28"/>
          <w:szCs w:val="28"/>
        </w:rPr>
        <w:t>same code</w:t>
      </w:r>
      <w:r>
        <w:rPr>
          <w:rFonts w:ascii="Helvetica" w:hAnsi="Helvetica" w:cs="Helvetica"/>
          <w:color w:val="2A2C2E"/>
          <w:sz w:val="28"/>
          <w:szCs w:val="28"/>
        </w:rPr>
        <w:t xml:space="preserve"> as in this past assignment to make probability predictions since this part is not affected by the L2 penalty. (Only the way in which the coefficients are learned is affected by the addition of a regularization term.) Refer to #10 of </w:t>
      </w:r>
      <w:hyperlink r:id="rId18" w:history="1">
        <w:r>
          <w:rPr>
            <w:rFonts w:ascii="Helvetica" w:hAnsi="Helvetica" w:cs="Helvetica"/>
            <w:color w:val="225CC0"/>
            <w:sz w:val="28"/>
            <w:szCs w:val="28"/>
            <w:u w:val="single" w:color="225CC0"/>
          </w:rPr>
          <w:t>Module 3 assignment</w:t>
        </w:r>
      </w:hyperlink>
      <w:r>
        <w:rPr>
          <w:rFonts w:ascii="Helvetica" w:hAnsi="Helvetica" w:cs="Helvetica"/>
          <w:color w:val="2A2C2E"/>
          <w:sz w:val="28"/>
          <w:szCs w:val="28"/>
        </w:rPr>
        <w:t xml:space="preserve"> in order to obtain the function </w:t>
      </w:r>
      <w:r>
        <w:rPr>
          <w:rFonts w:ascii="Helvetica" w:hAnsi="Helvetica" w:cs="Helvetica"/>
          <w:b/>
          <w:bCs/>
          <w:color w:val="2A2C2E"/>
          <w:sz w:val="28"/>
          <w:szCs w:val="28"/>
        </w:rPr>
        <w:t>predict_probability</w:t>
      </w:r>
      <w:r>
        <w:rPr>
          <w:rFonts w:ascii="Helvetica" w:hAnsi="Helvetica" w:cs="Helvetica"/>
          <w:color w:val="2A2C2E"/>
          <w:sz w:val="28"/>
          <w:szCs w:val="28"/>
        </w:rPr>
        <w:t>.</w:t>
      </w:r>
    </w:p>
    <w:p w14:paraId="1CCF18D1"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Adding L2 penalty</w:t>
      </w:r>
    </w:p>
    <w:p w14:paraId="4FF7CCFC"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8. </w:t>
      </w:r>
      <w:r>
        <w:rPr>
          <w:rFonts w:ascii="Helvetica" w:hAnsi="Helvetica" w:cs="Helvetica"/>
          <w:color w:val="2A2C2E"/>
          <w:sz w:val="28"/>
          <w:szCs w:val="28"/>
        </w:rPr>
        <w:t>Let us now work on extending logistic regression with an L2 penalty. As discussed in the lectures, the L2 regularization is particularly useful in preventing overfitting. In this assignment, we will explore L2 regularization in detail.</w:t>
      </w:r>
    </w:p>
    <w:p w14:paraId="707FCF30"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Recall from lecture and the previous assignment that for logistic regression without an L2 penalty, the derivative of the log-likelihood function is:</w:t>
      </w:r>
    </w:p>
    <w:p w14:paraId="723C570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FE290D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01DC3D7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92F97A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31DA1187"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15DF3E7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06B12B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6BA1A5A"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C91ABAF"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7B74533B"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38A9E59C"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68DA702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1F0D8A3F"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657D52F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3E419B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30BBF287"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3553E57B"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E97819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5544D6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4E29916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BBCE0D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080B1EBC"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DA6B85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FFB85C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F46F8E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00C7B45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85D980B"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99E80D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P</w:t>
      </w:r>
    </w:p>
    <w:p w14:paraId="20C188D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BAB824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3DB28C2B"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05B814A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1FD2C0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88DD3F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24098E0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D99ED6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35360407"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445586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35E76A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79FA1CA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B2A6A3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53AA74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\frac{\partial \ell}{\partial w_j} = \sum_{i=1}^N h_j(\mathbf{x}_i) (\mathbf{1}[y_i = +1] - P(y_i = +1 | \mathbf{x}_i, \mathbf{w}))</w:t>
      </w:r>
    </w:p>
    <w:tbl>
      <w:tblPr>
        <w:tblW w:w="0" w:type="auto"/>
        <w:tblInd w:w="-108" w:type="dxa"/>
        <w:tblBorders>
          <w:top w:val="nil"/>
          <w:left w:val="nil"/>
          <w:right w:val="nil"/>
        </w:tblBorders>
        <w:tblLayout w:type="fixed"/>
        <w:tblLook w:val="0000" w:firstRow="0" w:lastRow="0" w:firstColumn="0" w:lastColumn="0" w:noHBand="0" w:noVBand="0"/>
      </w:tblPr>
      <w:tblGrid>
        <w:gridCol w:w="1"/>
        <w:gridCol w:w="571"/>
      </w:tblGrid>
      <w:tr w:rsidR="00461D04" w14:paraId="7DAC5E8C" w14:textId="77777777">
        <w:tblPrEx>
          <w:tblCellMar>
            <w:top w:w="0" w:type="dxa"/>
            <w:bottom w:w="0" w:type="dxa"/>
          </w:tblCellMar>
        </w:tblPrEx>
        <w:tc>
          <w:tcPr>
            <w:tcW w:w="120" w:type="dxa"/>
            <w:hMerge w:val="restart"/>
            <w:vAlign w:val="bottom"/>
          </w:tcPr>
          <w:p w14:paraId="662F8DE7"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461D04" w14:paraId="4C5C77D5"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4963CBBB"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148BA598"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3A1F26ED"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126E0863" w14:textId="77777777" w:rsidR="00461D04" w:rsidRDefault="00461D04">
                  <w:pPr>
                    <w:widowControl w:val="0"/>
                    <w:autoSpaceDE w:val="0"/>
                    <w:autoSpaceDN w:val="0"/>
                    <w:adjustRightInd w:val="0"/>
                    <w:rPr>
                      <w:rFonts w:ascii="Helvetica" w:hAnsi="Helvetica" w:cs="Helvetica"/>
                      <w:color w:val="2A2C2E"/>
                      <w:sz w:val="33"/>
                      <w:szCs w:val="33"/>
                    </w:rPr>
                  </w:pPr>
                </w:p>
              </w:tc>
              <w:tc>
                <w:tcPr>
                  <w:tcW w:w="120" w:type="dxa"/>
                  <w:gridSpan w:val="2"/>
                  <w:hMerge/>
                  <w:tcBorders>
                    <w:top w:val="nil"/>
                    <w:left w:val="nil"/>
                    <w:bottom w:val="nil"/>
                    <w:right w:val="nil"/>
                  </w:tcBorders>
                  <w:vAlign w:val="bottom"/>
                </w:tcPr>
                <w:p w14:paraId="224487EC" w14:textId="77777777" w:rsidR="00461D04" w:rsidRDefault="00461D04">
                  <w:pPr>
                    <w:widowControl w:val="0"/>
                    <w:autoSpaceDE w:val="0"/>
                    <w:autoSpaceDN w:val="0"/>
                    <w:adjustRightInd w:val="0"/>
                    <w:rPr>
                      <w:rFonts w:ascii="Helvetica" w:hAnsi="Helvetica" w:cs="Helvetica"/>
                      <w:color w:val="2A2C2E"/>
                      <w:sz w:val="33"/>
                      <w:szCs w:val="33"/>
                    </w:rPr>
                  </w:pPr>
                </w:p>
              </w:tc>
            </w:tr>
          </w:tbl>
          <w:p w14:paraId="582522CB" w14:textId="77777777" w:rsidR="00461D04" w:rsidRDefault="00461D04">
            <w:pPr>
              <w:widowControl w:val="0"/>
              <w:autoSpaceDE w:val="0"/>
              <w:autoSpaceDN w:val="0"/>
              <w:adjustRightInd w:val="0"/>
              <w:jc w:val="center"/>
              <w:rPr>
                <w:rFonts w:ascii="Helvetica" w:hAnsi="Helvetica" w:cs="Helvetica"/>
                <w:color w:val="2A2C2E"/>
                <w:sz w:val="33"/>
                <w:szCs w:val="33"/>
              </w:rPr>
            </w:pPr>
          </w:p>
          <w:p w14:paraId="23B4B7A4"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c>
        <w:tc>
          <w:tcPr>
            <w:tcW w:w="120" w:type="dxa"/>
            <w:hMerge/>
            <w:vAlign w:val="bottom"/>
          </w:tcPr>
          <w:p w14:paraId="66F5C5A6"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66F69FB5" w14:textId="77777777">
        <w:tblPrEx>
          <w:tblCellMar>
            <w:top w:w="0" w:type="dxa"/>
            <w:bottom w:w="0" w:type="dxa"/>
          </w:tblCellMar>
        </w:tblPrEx>
        <w:tc>
          <w:tcPr>
            <w:tcW w:w="572" w:type="dxa"/>
            <w:hMerge w:val="restart"/>
            <w:vAlign w:val="bottom"/>
          </w:tcPr>
          <w:p w14:paraId="58B41A9E"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572" w:type="dxa"/>
            <w:hMerge/>
            <w:vAlign w:val="bottom"/>
          </w:tcPr>
          <w:p w14:paraId="106DFFAF" w14:textId="77777777" w:rsidR="00461D04" w:rsidRDefault="00461D04">
            <w:pPr>
              <w:widowControl w:val="0"/>
              <w:autoSpaceDE w:val="0"/>
              <w:autoSpaceDN w:val="0"/>
              <w:adjustRightInd w:val="0"/>
              <w:rPr>
                <w:rFonts w:ascii="Helvetica" w:hAnsi="Helvetica" w:cs="Helvetica"/>
                <w:color w:val="2A2C2E"/>
                <w:sz w:val="33"/>
                <w:szCs w:val="33"/>
              </w:rPr>
            </w:pPr>
          </w:p>
        </w:tc>
      </w:tr>
    </w:tbl>
    <w:p w14:paraId="1E59D95E"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461D04" w14:paraId="2BE9FF31" w14:textId="77777777">
        <w:tblPrEx>
          <w:tblCellMar>
            <w:top w:w="0" w:type="dxa"/>
            <w:bottom w:w="0" w:type="dxa"/>
          </w:tblCellMar>
        </w:tblPrEx>
        <w:tc>
          <w:tcPr>
            <w:tcW w:w="491" w:type="dxa"/>
            <w:gridSpan w:val="2"/>
            <w:vAlign w:val="bottom"/>
          </w:tcPr>
          <w:p w14:paraId="77F4B33A"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018CAE3D"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0D04F882"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12BE5C5C"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4273AC74" w14:textId="77777777">
        <w:tblPrEx>
          <w:tblCellMar>
            <w:top w:w="0" w:type="dxa"/>
            <w:bottom w:w="0" w:type="dxa"/>
          </w:tblCellMar>
        </w:tblPrEx>
        <w:tc>
          <w:tcPr>
            <w:tcW w:w="491" w:type="dxa"/>
            <w:hMerge w:val="restart"/>
            <w:vAlign w:val="bottom"/>
          </w:tcPr>
          <w:p w14:paraId="4AEFBAC0"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491" w:type="dxa"/>
            <w:gridSpan w:val="2"/>
            <w:hMerge/>
            <w:vAlign w:val="bottom"/>
          </w:tcPr>
          <w:p w14:paraId="69DC45EE" w14:textId="77777777" w:rsidR="00461D04" w:rsidRDefault="00461D04">
            <w:pPr>
              <w:widowControl w:val="0"/>
              <w:autoSpaceDE w:val="0"/>
              <w:autoSpaceDN w:val="0"/>
              <w:adjustRightInd w:val="0"/>
              <w:rPr>
                <w:rFonts w:ascii="Helvetica" w:hAnsi="Helvetica" w:cs="Helvetica"/>
                <w:color w:val="2A2C2E"/>
                <w:sz w:val="33"/>
                <w:szCs w:val="33"/>
              </w:rPr>
            </w:pPr>
          </w:p>
        </w:tc>
      </w:tr>
    </w:tbl>
    <w:p w14:paraId="6AABB4AE"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6A072294" w14:textId="77777777">
        <w:tblPrEx>
          <w:tblCellMar>
            <w:top w:w="0" w:type="dxa"/>
            <w:bottom w:w="0" w:type="dxa"/>
          </w:tblCellMar>
        </w:tblPrEx>
        <w:tc>
          <w:tcPr>
            <w:tcW w:w="129" w:type="dxa"/>
            <w:gridSpan w:val="2"/>
            <w:vAlign w:val="bottom"/>
          </w:tcPr>
          <w:p w14:paraId="583F6F8B"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14A71CC3"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0DE9E8F7" w14:textId="77777777">
        <w:tblPrEx>
          <w:tblCellMar>
            <w:top w:w="0" w:type="dxa"/>
            <w:bottom w:w="0" w:type="dxa"/>
          </w:tblCellMar>
        </w:tblPrEx>
        <w:tc>
          <w:tcPr>
            <w:tcW w:w="129" w:type="dxa"/>
            <w:hMerge w:val="restart"/>
            <w:vAlign w:val="bottom"/>
          </w:tcPr>
          <w:p w14:paraId="2EC67B62" w14:textId="77777777" w:rsidR="00461D04" w:rsidRDefault="00461D04">
            <w:pPr>
              <w:widowControl w:val="0"/>
              <w:autoSpaceDE w:val="0"/>
              <w:autoSpaceDN w:val="0"/>
              <w:adjustRightInd w:val="0"/>
              <w:rPr>
                <w:rFonts w:ascii="Helvetica" w:hAnsi="Helvetica" w:cs="Helvetica"/>
                <w:color w:val="2A2C2E"/>
                <w:sz w:val="33"/>
                <w:szCs w:val="33"/>
              </w:rPr>
            </w:pPr>
          </w:p>
        </w:tc>
        <w:tc>
          <w:tcPr>
            <w:tcW w:w="129" w:type="dxa"/>
            <w:gridSpan w:val="2"/>
            <w:hMerge/>
            <w:vAlign w:val="bottom"/>
          </w:tcPr>
          <w:p w14:paraId="0F781C7F" w14:textId="77777777" w:rsidR="00461D04" w:rsidRDefault="00461D04">
            <w:pPr>
              <w:widowControl w:val="0"/>
              <w:autoSpaceDE w:val="0"/>
              <w:autoSpaceDN w:val="0"/>
              <w:adjustRightInd w:val="0"/>
              <w:rPr>
                <w:rFonts w:ascii="Helvetica" w:hAnsi="Helvetica" w:cs="Helvetica"/>
                <w:color w:val="2A2C2E"/>
                <w:sz w:val="33"/>
                <w:szCs w:val="33"/>
              </w:rPr>
            </w:pPr>
          </w:p>
        </w:tc>
      </w:tr>
    </w:tbl>
    <w:p w14:paraId="619B0161"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09E9B585" w14:textId="77777777">
        <w:tblPrEx>
          <w:tblCellMar>
            <w:top w:w="0" w:type="dxa"/>
            <w:bottom w:w="0" w:type="dxa"/>
          </w:tblCellMar>
        </w:tblPrEx>
        <w:tc>
          <w:tcPr>
            <w:tcW w:w="99" w:type="dxa"/>
            <w:gridSpan w:val="2"/>
            <w:vAlign w:val="bottom"/>
          </w:tcPr>
          <w:p w14:paraId="1290C22E"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56760D51"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6733C8E6" w14:textId="77777777">
        <w:tblPrEx>
          <w:tblCellMar>
            <w:top w:w="0" w:type="dxa"/>
            <w:bottom w:w="0" w:type="dxa"/>
          </w:tblCellMar>
        </w:tblPrEx>
        <w:tc>
          <w:tcPr>
            <w:tcW w:w="99" w:type="dxa"/>
            <w:hMerge w:val="restart"/>
            <w:vAlign w:val="bottom"/>
          </w:tcPr>
          <w:p w14:paraId="65E561AB"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2BE0B95C"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8AF0E86"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60BE5BD4" w14:textId="77777777">
        <w:tblPrEx>
          <w:tblCellMar>
            <w:top w:w="0" w:type="dxa"/>
            <w:bottom w:w="0" w:type="dxa"/>
          </w:tblCellMar>
        </w:tblPrEx>
        <w:tc>
          <w:tcPr>
            <w:tcW w:w="87" w:type="dxa"/>
            <w:gridSpan w:val="2"/>
            <w:vAlign w:val="bottom"/>
          </w:tcPr>
          <w:p w14:paraId="7ECD04E4"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1A419358"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152C6EE0" w14:textId="77777777">
        <w:tblPrEx>
          <w:tblCellMar>
            <w:top w:w="0" w:type="dxa"/>
            <w:bottom w:w="0" w:type="dxa"/>
          </w:tblCellMar>
        </w:tblPrEx>
        <w:tc>
          <w:tcPr>
            <w:tcW w:w="87" w:type="dxa"/>
            <w:hMerge w:val="restart"/>
            <w:vAlign w:val="bottom"/>
          </w:tcPr>
          <w:p w14:paraId="01D5AB16"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7D112103" w14:textId="77777777" w:rsidR="00461D04" w:rsidRDefault="00461D04">
            <w:pPr>
              <w:widowControl w:val="0"/>
              <w:autoSpaceDE w:val="0"/>
              <w:autoSpaceDN w:val="0"/>
              <w:adjustRightInd w:val="0"/>
              <w:rPr>
                <w:rFonts w:ascii="Helvetica" w:hAnsi="Helvetica" w:cs="Helvetica"/>
                <w:color w:val="2A2C2E"/>
                <w:sz w:val="33"/>
                <w:szCs w:val="33"/>
              </w:rPr>
            </w:pPr>
          </w:p>
        </w:tc>
      </w:tr>
    </w:tbl>
    <w:p w14:paraId="64A63873"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7B8AAB5E" w14:textId="77777777">
        <w:tblPrEx>
          <w:tblCellMar>
            <w:top w:w="0" w:type="dxa"/>
            <w:bottom w:w="0" w:type="dxa"/>
          </w:tblCellMar>
        </w:tblPrEx>
        <w:tc>
          <w:tcPr>
            <w:tcW w:w="87" w:type="dxa"/>
            <w:gridSpan w:val="2"/>
            <w:vAlign w:val="bottom"/>
          </w:tcPr>
          <w:p w14:paraId="57D09301"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77A47789"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788CC276" w14:textId="77777777">
        <w:tblPrEx>
          <w:tblCellMar>
            <w:top w:w="0" w:type="dxa"/>
            <w:bottom w:w="0" w:type="dxa"/>
          </w:tblCellMar>
        </w:tblPrEx>
        <w:tc>
          <w:tcPr>
            <w:tcW w:w="87" w:type="dxa"/>
            <w:hMerge w:val="restart"/>
            <w:vAlign w:val="bottom"/>
          </w:tcPr>
          <w:p w14:paraId="11DD24DF"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6BDC2BE4"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B0D13CA"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0CF88943" w14:textId="77777777">
        <w:tblPrEx>
          <w:tblCellMar>
            <w:top w:w="0" w:type="dxa"/>
            <w:bottom w:w="0" w:type="dxa"/>
          </w:tblCellMar>
        </w:tblPrEx>
        <w:tc>
          <w:tcPr>
            <w:tcW w:w="99" w:type="dxa"/>
            <w:gridSpan w:val="2"/>
            <w:vAlign w:val="bottom"/>
          </w:tcPr>
          <w:p w14:paraId="4FBD0E04"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2CF7CEE"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1D35C20C" w14:textId="77777777">
        <w:tblPrEx>
          <w:tblCellMar>
            <w:top w:w="0" w:type="dxa"/>
            <w:bottom w:w="0" w:type="dxa"/>
          </w:tblCellMar>
        </w:tblPrEx>
        <w:tc>
          <w:tcPr>
            <w:tcW w:w="99" w:type="dxa"/>
            <w:hMerge w:val="restart"/>
            <w:vAlign w:val="bottom"/>
          </w:tcPr>
          <w:p w14:paraId="35B677CD"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341ED09C" w14:textId="77777777" w:rsidR="00461D04" w:rsidRDefault="00461D04">
            <w:pPr>
              <w:widowControl w:val="0"/>
              <w:autoSpaceDE w:val="0"/>
              <w:autoSpaceDN w:val="0"/>
              <w:adjustRightInd w:val="0"/>
              <w:rPr>
                <w:rFonts w:ascii="Helvetica" w:hAnsi="Helvetica" w:cs="Helvetica"/>
                <w:color w:val="2A2C2E"/>
                <w:sz w:val="33"/>
                <w:szCs w:val="33"/>
              </w:rPr>
            </w:pPr>
          </w:p>
        </w:tc>
      </w:tr>
    </w:tbl>
    <w:p w14:paraId="326203E0"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p w14:paraId="753B8715"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Adding L2 penalty to the derivative</w:t>
      </w:r>
    </w:p>
    <w:p w14:paraId="07BA2140"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9. </w:t>
      </w:r>
      <w:r>
        <w:rPr>
          <w:rFonts w:ascii="Helvetica" w:hAnsi="Helvetica" w:cs="Helvetica"/>
          <w:color w:val="2A2C2E"/>
          <w:sz w:val="28"/>
          <w:szCs w:val="28"/>
        </w:rPr>
        <w:t xml:space="preserve">It takes only a small modification to add a L2 penalty. All terms indicated in </w:t>
      </w:r>
      <w:r>
        <w:rPr>
          <w:rFonts w:ascii="Helvetica" w:hAnsi="Helvetica" w:cs="Helvetica"/>
          <w:b/>
          <w:bCs/>
          <w:color w:val="2A2C2E"/>
          <w:sz w:val="28"/>
          <w:szCs w:val="28"/>
        </w:rPr>
        <w:t>red</w:t>
      </w:r>
      <w:r>
        <w:rPr>
          <w:rFonts w:ascii="Helvetica" w:hAnsi="Helvetica" w:cs="Helvetica"/>
          <w:color w:val="2A2C2E"/>
          <w:sz w:val="28"/>
          <w:szCs w:val="28"/>
        </w:rPr>
        <w:t xml:space="preserve"> refer to terms that were added due to an </w:t>
      </w:r>
      <w:r>
        <w:rPr>
          <w:rFonts w:ascii="Helvetica" w:hAnsi="Helvetica" w:cs="Helvetica"/>
          <w:b/>
          <w:bCs/>
          <w:color w:val="2A2C2E"/>
          <w:sz w:val="28"/>
          <w:szCs w:val="28"/>
        </w:rPr>
        <w:t>L2 penalty</w:t>
      </w:r>
      <w:r>
        <w:rPr>
          <w:rFonts w:ascii="Helvetica" w:hAnsi="Helvetica" w:cs="Helvetica"/>
          <w:color w:val="2A2C2E"/>
          <w:sz w:val="28"/>
          <w:szCs w:val="28"/>
        </w:rPr>
        <w:t>.</w:t>
      </w:r>
    </w:p>
    <w:p w14:paraId="0A9A4807" w14:textId="77777777" w:rsidR="00461D04" w:rsidRDefault="00461D04" w:rsidP="00461D04">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Recall from the lecture that the link function is still the sigmoid:</w:t>
      </w:r>
    </w:p>
    <w:p w14:paraId="5BC9FBB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P</w:t>
      </w:r>
    </w:p>
    <w:p w14:paraId="6ECAD77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6B9330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39E81107"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6E1FFE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72309E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63F934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2000B7D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69AB3A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07EA54F3"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3C9B4D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C2C39C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37B2848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693101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2DC8B5B"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41DB15D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0CE10B7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08240A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exp</w:t>
      </w:r>
    </w:p>
    <w:p w14:paraId="0FF63D4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498952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C9E7E9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76A372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10D288AC"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77D1D61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4810407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2863A4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6277555E"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712D63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8B1828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CE960D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P(y_i = +1 | \mathbf{x}_i, \mathbf{w}) = \dfrac{1}{1 + \exp{(-\mathbf{w}^\intercal h(\mathbf{x}_i))}}</w:t>
      </w:r>
    </w:p>
    <w:p w14:paraId="0035E6BD"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0D949A27" w14:textId="77777777">
        <w:tblPrEx>
          <w:tblCellMar>
            <w:top w:w="0" w:type="dxa"/>
            <w:bottom w:w="0" w:type="dxa"/>
          </w:tblCellMar>
        </w:tblPrEx>
        <w:tc>
          <w:tcPr>
            <w:tcW w:w="87" w:type="dxa"/>
            <w:gridSpan w:val="2"/>
            <w:vAlign w:val="bottom"/>
          </w:tcPr>
          <w:p w14:paraId="2EE19C14"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02D86AF"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7359A86B" w14:textId="77777777">
        <w:tblPrEx>
          <w:tblCellMar>
            <w:top w:w="0" w:type="dxa"/>
            <w:bottom w:w="0" w:type="dxa"/>
          </w:tblCellMar>
        </w:tblPrEx>
        <w:tc>
          <w:tcPr>
            <w:tcW w:w="87" w:type="dxa"/>
            <w:hMerge w:val="restart"/>
            <w:vAlign w:val="bottom"/>
          </w:tcPr>
          <w:p w14:paraId="18EA94F3"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7A60EC64" w14:textId="77777777" w:rsidR="00461D04" w:rsidRDefault="00461D04">
            <w:pPr>
              <w:widowControl w:val="0"/>
              <w:autoSpaceDE w:val="0"/>
              <w:autoSpaceDN w:val="0"/>
              <w:adjustRightInd w:val="0"/>
              <w:rPr>
                <w:rFonts w:ascii="Helvetica" w:hAnsi="Helvetica" w:cs="Helvetica"/>
                <w:color w:val="2A2C2E"/>
                <w:sz w:val="33"/>
                <w:szCs w:val="33"/>
              </w:rPr>
            </w:pPr>
          </w:p>
        </w:tc>
      </w:tr>
    </w:tbl>
    <w:p w14:paraId="519F06E2"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58043749" w14:textId="77777777">
        <w:tblPrEx>
          <w:tblCellMar>
            <w:top w:w="0" w:type="dxa"/>
            <w:bottom w:w="0" w:type="dxa"/>
          </w:tblCellMar>
        </w:tblPrEx>
        <w:tc>
          <w:tcPr>
            <w:tcW w:w="99" w:type="dxa"/>
            <w:gridSpan w:val="2"/>
            <w:vAlign w:val="bottom"/>
          </w:tcPr>
          <w:p w14:paraId="5CD7E93C"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621B9A88"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4A7A5100" w14:textId="77777777">
        <w:tblPrEx>
          <w:tblCellMar>
            <w:top w:w="0" w:type="dxa"/>
            <w:bottom w:w="0" w:type="dxa"/>
          </w:tblCellMar>
        </w:tblPrEx>
        <w:tc>
          <w:tcPr>
            <w:tcW w:w="99" w:type="dxa"/>
            <w:hMerge w:val="restart"/>
            <w:vAlign w:val="bottom"/>
          </w:tcPr>
          <w:p w14:paraId="34C9CA3B"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3C6003B0" w14:textId="77777777" w:rsidR="00461D04" w:rsidRDefault="00461D04">
            <w:pPr>
              <w:widowControl w:val="0"/>
              <w:autoSpaceDE w:val="0"/>
              <w:autoSpaceDN w:val="0"/>
              <w:adjustRightInd w:val="0"/>
              <w:rPr>
                <w:rFonts w:ascii="Helvetica" w:hAnsi="Helvetica" w:cs="Helvetica"/>
                <w:color w:val="2A2C2E"/>
                <w:sz w:val="33"/>
                <w:szCs w:val="33"/>
              </w:rPr>
            </w:pPr>
          </w:p>
        </w:tc>
      </w:tr>
    </w:tbl>
    <w:p w14:paraId="51825393"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894"/>
      </w:tblGrid>
      <w:tr w:rsidR="00461D04" w14:paraId="01F9AA77" w14:textId="77777777">
        <w:tblPrEx>
          <w:tblCellMar>
            <w:top w:w="0" w:type="dxa"/>
            <w:bottom w:w="0" w:type="dxa"/>
          </w:tblCellMar>
        </w:tblPrEx>
        <w:tc>
          <w:tcPr>
            <w:tcW w:w="99" w:type="dxa"/>
            <w:hMerge w:val="restart"/>
            <w:vAlign w:val="bottom"/>
          </w:tcPr>
          <w:p w14:paraId="0FCD21CC"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1+exp(−</w:t>
            </w:r>
            <w:r>
              <w:rPr>
                <w:rFonts w:ascii="Helvetica" w:hAnsi="Helvetica" w:cs="Helvetica"/>
                <w:b/>
                <w:b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49"/>
            </w:tblGrid>
            <w:tr w:rsidR="00461D04" w14:paraId="6B5FA9F4" w14:textId="77777777">
              <w:tblPrEx>
                <w:tblCellMar>
                  <w:top w:w="0" w:type="dxa"/>
                  <w:left w:w="0" w:type="dxa"/>
                  <w:bottom w:w="0" w:type="dxa"/>
                  <w:right w:w="0" w:type="dxa"/>
                </w:tblCellMar>
              </w:tblPrEx>
              <w:tc>
                <w:tcPr>
                  <w:tcW w:w="150" w:type="dxa"/>
                  <w:hMerge w:val="restart"/>
                  <w:tcBorders>
                    <w:top w:val="nil"/>
                    <w:left w:val="nil"/>
                    <w:bottom w:val="nil"/>
                    <w:right w:val="nil"/>
                  </w:tcBorders>
                  <w:vAlign w:val="bottom"/>
                </w:tcPr>
                <w:p w14:paraId="4B963818" w14:textId="77777777" w:rsidR="00461D04" w:rsidRDefault="00461D04">
                  <w:pPr>
                    <w:widowControl w:val="0"/>
                    <w:autoSpaceDE w:val="0"/>
                    <w:autoSpaceDN w:val="0"/>
                    <w:adjustRightInd w:val="0"/>
                    <w:rPr>
                      <w:rFonts w:ascii="Helvetica" w:hAnsi="Helvetica" w:cs="Helvetica"/>
                      <w:color w:val="2A2C2E"/>
                      <w:sz w:val="33"/>
                      <w:szCs w:val="33"/>
                    </w:rPr>
                  </w:pPr>
                  <w:r>
                    <w:rPr>
                      <w:rFonts w:ascii="MS Mincho" w:eastAsia="MS Mincho" w:hAnsi="MS Mincho" w:cs="MS Mincho"/>
                      <w:color w:val="2A2C2E"/>
                      <w:sz w:val="23"/>
                      <w:szCs w:val="23"/>
                    </w:rPr>
                    <w:t>⊺</w:t>
                  </w:r>
                </w:p>
              </w:tc>
              <w:tc>
                <w:tcPr>
                  <w:tcW w:w="150" w:type="dxa"/>
                  <w:hMerge/>
                  <w:tcBorders>
                    <w:top w:val="nil"/>
                    <w:left w:val="nil"/>
                    <w:bottom w:val="nil"/>
                    <w:right w:val="nil"/>
                  </w:tcBorders>
                  <w:vAlign w:val="bottom"/>
                </w:tcPr>
                <w:p w14:paraId="5CF2D845" w14:textId="77777777" w:rsidR="00461D04" w:rsidRDefault="00461D04">
                  <w:pPr>
                    <w:widowControl w:val="0"/>
                    <w:autoSpaceDE w:val="0"/>
                    <w:autoSpaceDN w:val="0"/>
                    <w:adjustRightInd w:val="0"/>
                    <w:rPr>
                      <w:rFonts w:ascii="Helvetica" w:hAnsi="Helvetica" w:cs="Helvetica"/>
                      <w:color w:val="2A2C2E"/>
                      <w:sz w:val="33"/>
                      <w:szCs w:val="33"/>
                    </w:rPr>
                  </w:pPr>
                </w:p>
              </w:tc>
            </w:tr>
          </w:tbl>
          <w:p w14:paraId="5007DC24"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8"/>
              <w:gridCol w:w="40"/>
            </w:tblGrid>
            <w:tr w:rsidR="00461D04" w14:paraId="742E5344" w14:textId="77777777">
              <w:tblPrEx>
                <w:tblCellMar>
                  <w:top w:w="0" w:type="dxa"/>
                  <w:left w:w="0" w:type="dxa"/>
                  <w:bottom w:w="0" w:type="dxa"/>
                  <w:right w:w="0" w:type="dxa"/>
                </w:tblCellMar>
              </w:tblPrEx>
              <w:tc>
                <w:tcPr>
                  <w:tcW w:w="99" w:type="dxa"/>
                  <w:gridSpan w:val="2"/>
                  <w:tcBorders>
                    <w:top w:val="nil"/>
                    <w:left w:val="nil"/>
                    <w:bottom w:val="nil"/>
                    <w:right w:val="nil"/>
                  </w:tcBorders>
                  <w:vAlign w:val="bottom"/>
                </w:tcPr>
                <w:p w14:paraId="58953D80"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70652AF8"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530D5F1F" w14:textId="77777777">
              <w:tblPrEx>
                <w:tblCellMar>
                  <w:top w:w="0" w:type="dxa"/>
                  <w:left w:w="0" w:type="dxa"/>
                  <w:bottom w:w="0" w:type="dxa"/>
                  <w:right w:w="0" w:type="dxa"/>
                </w:tblCellMar>
              </w:tblPrEx>
              <w:tc>
                <w:tcPr>
                  <w:tcW w:w="99" w:type="dxa"/>
                  <w:hMerge w:val="restart"/>
                  <w:tcBorders>
                    <w:top w:val="nil"/>
                    <w:left w:val="nil"/>
                    <w:bottom w:val="nil"/>
                    <w:right w:val="nil"/>
                  </w:tcBorders>
                  <w:vAlign w:val="bottom"/>
                </w:tcPr>
                <w:p w14:paraId="303D5C8D"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tcBorders>
                    <w:top w:val="nil"/>
                    <w:left w:val="nil"/>
                    <w:bottom w:val="nil"/>
                    <w:right w:val="nil"/>
                  </w:tcBorders>
                  <w:vAlign w:val="bottom"/>
                </w:tcPr>
                <w:p w14:paraId="3D146903"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3070998"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0007E430" w14:textId="77777777" w:rsidR="00461D04" w:rsidRDefault="00461D04">
            <w:pPr>
              <w:widowControl w:val="0"/>
              <w:autoSpaceDE w:val="0"/>
              <w:autoSpaceDN w:val="0"/>
              <w:adjustRightInd w:val="0"/>
              <w:jc w:val="center"/>
              <w:rPr>
                <w:rFonts w:ascii="Helvetica" w:hAnsi="Helvetica" w:cs="Helvetica"/>
                <w:color w:val="2A2C2E"/>
                <w:sz w:val="33"/>
                <w:szCs w:val="33"/>
              </w:rPr>
            </w:pPr>
          </w:p>
          <w:p w14:paraId="49C9C25B"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1</w:t>
            </w:r>
          </w:p>
        </w:tc>
        <w:tc>
          <w:tcPr>
            <w:tcW w:w="99" w:type="dxa"/>
            <w:hMerge/>
            <w:vAlign w:val="bottom"/>
          </w:tcPr>
          <w:p w14:paraId="5C31EA62"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648A07C1" w14:textId="77777777">
        <w:tblPrEx>
          <w:tblCellMar>
            <w:top w:w="0" w:type="dxa"/>
            <w:bottom w:w="0" w:type="dxa"/>
          </w:tblCellMar>
        </w:tblPrEx>
        <w:tc>
          <w:tcPr>
            <w:tcW w:w="2895" w:type="dxa"/>
            <w:hMerge w:val="restart"/>
            <w:vAlign w:val="bottom"/>
          </w:tcPr>
          <w:p w14:paraId="620D4A2E"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2895" w:type="dxa"/>
            <w:hMerge/>
            <w:vAlign w:val="bottom"/>
          </w:tcPr>
          <w:p w14:paraId="32E3B456" w14:textId="77777777" w:rsidR="00461D04" w:rsidRDefault="00461D04">
            <w:pPr>
              <w:widowControl w:val="0"/>
              <w:autoSpaceDE w:val="0"/>
              <w:autoSpaceDN w:val="0"/>
              <w:adjustRightInd w:val="0"/>
              <w:rPr>
                <w:rFonts w:ascii="Helvetica" w:hAnsi="Helvetica" w:cs="Helvetica"/>
                <w:color w:val="2A2C2E"/>
                <w:sz w:val="33"/>
                <w:szCs w:val="33"/>
              </w:rPr>
            </w:pPr>
          </w:p>
        </w:tc>
      </w:tr>
    </w:tbl>
    <w:p w14:paraId="1E586004" w14:textId="77777777" w:rsidR="00461D04" w:rsidRDefault="00461D04" w:rsidP="00461D04">
      <w:pPr>
        <w:widowControl w:val="0"/>
        <w:numPr>
          <w:ilvl w:val="0"/>
          <w:numId w:val="1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We add the L2 penalty term to the per-coefficient derivative of log likelihood:</w:t>
      </w:r>
    </w:p>
    <w:p w14:paraId="3F68385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C45647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2D2C692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BC9AB1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22B49F18"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06480F2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578E2F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9A7FB3D"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C5E4760"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67E4FD26"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56D07B63"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171A63F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6A7A2D95"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6C339D1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31DA39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731AA369"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FFBEA2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E51DEE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5E1723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34E6FB6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C474EF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76AD74E7"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76AC8F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6AB855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D263E1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0F28745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E02DBE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EBA372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P</w:t>
      </w:r>
    </w:p>
    <w:p w14:paraId="78E1D88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B3BE63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13FCAB79"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F4AF75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A0032F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4AF8CC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6DB7F1A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4BF55B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7B47F544"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2991CDB"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6F4A77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42C8887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2293FF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3869ED3"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E87C6CF"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2</w:t>
      </w:r>
    </w:p>
    <w:p w14:paraId="39E30250"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λ</w:t>
      </w:r>
    </w:p>
    <w:p w14:paraId="54DC8E81"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2C53C3BB" w14:textId="77777777" w:rsidR="00461D04" w:rsidRDefault="00461D04" w:rsidP="00461D04">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j</w:t>
      </w:r>
    </w:p>
    <w:p w14:paraId="2488A0B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\frac{\partial \ell}{\partial w_j} = \sum_{i=1}^N h_j(\mathbf{x}_i) (\mathbf{1}[y_i = +1] - P(y_i = +1 | \mathbf{x}_i, \mathbf{w})) \color{red}{- 2\lambda w_j}</w:t>
      </w:r>
    </w:p>
    <w:tbl>
      <w:tblPr>
        <w:tblW w:w="0" w:type="auto"/>
        <w:tblInd w:w="-108" w:type="dxa"/>
        <w:tblBorders>
          <w:top w:val="nil"/>
          <w:left w:val="nil"/>
          <w:right w:val="nil"/>
        </w:tblBorders>
        <w:tblLayout w:type="fixed"/>
        <w:tblLook w:val="0000" w:firstRow="0" w:lastRow="0" w:firstColumn="0" w:lastColumn="0" w:noHBand="0" w:noVBand="0"/>
      </w:tblPr>
      <w:tblGrid>
        <w:gridCol w:w="1"/>
        <w:gridCol w:w="571"/>
      </w:tblGrid>
      <w:tr w:rsidR="00461D04" w14:paraId="2FAD6CD9" w14:textId="77777777">
        <w:tblPrEx>
          <w:tblCellMar>
            <w:top w:w="0" w:type="dxa"/>
            <w:bottom w:w="0" w:type="dxa"/>
          </w:tblCellMar>
        </w:tblPrEx>
        <w:tc>
          <w:tcPr>
            <w:tcW w:w="120" w:type="dxa"/>
            <w:hMerge w:val="restart"/>
            <w:vAlign w:val="bottom"/>
          </w:tcPr>
          <w:p w14:paraId="288B81A0"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461D04" w14:paraId="2483D9DD"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0AF8A07C"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7F3161DA"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5CD41825"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7149BBE3" w14:textId="77777777" w:rsidR="00461D04" w:rsidRDefault="00461D04">
                  <w:pPr>
                    <w:widowControl w:val="0"/>
                    <w:autoSpaceDE w:val="0"/>
                    <w:autoSpaceDN w:val="0"/>
                    <w:adjustRightInd w:val="0"/>
                    <w:rPr>
                      <w:rFonts w:ascii="Helvetica" w:hAnsi="Helvetica" w:cs="Helvetica"/>
                      <w:color w:val="2A2C2E"/>
                      <w:sz w:val="33"/>
                      <w:szCs w:val="33"/>
                    </w:rPr>
                  </w:pPr>
                </w:p>
              </w:tc>
              <w:tc>
                <w:tcPr>
                  <w:tcW w:w="120" w:type="dxa"/>
                  <w:gridSpan w:val="2"/>
                  <w:hMerge/>
                  <w:tcBorders>
                    <w:top w:val="nil"/>
                    <w:left w:val="nil"/>
                    <w:bottom w:val="nil"/>
                    <w:right w:val="nil"/>
                  </w:tcBorders>
                  <w:vAlign w:val="bottom"/>
                </w:tcPr>
                <w:p w14:paraId="34B9F40B"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FAF2E97" w14:textId="77777777" w:rsidR="00461D04" w:rsidRDefault="00461D04">
            <w:pPr>
              <w:widowControl w:val="0"/>
              <w:autoSpaceDE w:val="0"/>
              <w:autoSpaceDN w:val="0"/>
              <w:adjustRightInd w:val="0"/>
              <w:jc w:val="center"/>
              <w:rPr>
                <w:rFonts w:ascii="Helvetica" w:hAnsi="Helvetica" w:cs="Helvetica"/>
                <w:color w:val="2A2C2E"/>
                <w:sz w:val="33"/>
                <w:szCs w:val="33"/>
              </w:rPr>
            </w:pPr>
          </w:p>
          <w:p w14:paraId="0E9B26F5"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c>
        <w:tc>
          <w:tcPr>
            <w:tcW w:w="120" w:type="dxa"/>
            <w:hMerge/>
            <w:vAlign w:val="bottom"/>
          </w:tcPr>
          <w:p w14:paraId="71323F25"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501F31D9" w14:textId="77777777">
        <w:tblPrEx>
          <w:tblCellMar>
            <w:top w:w="0" w:type="dxa"/>
            <w:bottom w:w="0" w:type="dxa"/>
          </w:tblCellMar>
        </w:tblPrEx>
        <w:tc>
          <w:tcPr>
            <w:tcW w:w="572" w:type="dxa"/>
            <w:hMerge w:val="restart"/>
            <w:vAlign w:val="bottom"/>
          </w:tcPr>
          <w:p w14:paraId="2B3584CB"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572" w:type="dxa"/>
            <w:hMerge/>
            <w:vAlign w:val="bottom"/>
          </w:tcPr>
          <w:p w14:paraId="3F342FEB" w14:textId="77777777" w:rsidR="00461D04" w:rsidRDefault="00461D04">
            <w:pPr>
              <w:widowControl w:val="0"/>
              <w:autoSpaceDE w:val="0"/>
              <w:autoSpaceDN w:val="0"/>
              <w:adjustRightInd w:val="0"/>
              <w:rPr>
                <w:rFonts w:ascii="Helvetica" w:hAnsi="Helvetica" w:cs="Helvetica"/>
                <w:color w:val="2A2C2E"/>
                <w:sz w:val="33"/>
                <w:szCs w:val="33"/>
              </w:rPr>
            </w:pPr>
          </w:p>
        </w:tc>
      </w:tr>
    </w:tbl>
    <w:p w14:paraId="57C825C0"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461D04" w14:paraId="251AED94" w14:textId="77777777">
        <w:tblPrEx>
          <w:tblCellMar>
            <w:top w:w="0" w:type="dxa"/>
            <w:bottom w:w="0" w:type="dxa"/>
          </w:tblCellMar>
        </w:tblPrEx>
        <w:tc>
          <w:tcPr>
            <w:tcW w:w="491" w:type="dxa"/>
            <w:gridSpan w:val="2"/>
            <w:vAlign w:val="bottom"/>
          </w:tcPr>
          <w:p w14:paraId="345D2160"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73D6258E"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796BB5F0"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342FB40C"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0FD59925" w14:textId="77777777">
        <w:tblPrEx>
          <w:tblCellMar>
            <w:top w:w="0" w:type="dxa"/>
            <w:bottom w:w="0" w:type="dxa"/>
          </w:tblCellMar>
        </w:tblPrEx>
        <w:tc>
          <w:tcPr>
            <w:tcW w:w="491" w:type="dxa"/>
            <w:hMerge w:val="restart"/>
            <w:vAlign w:val="bottom"/>
          </w:tcPr>
          <w:p w14:paraId="1519099B"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491" w:type="dxa"/>
            <w:gridSpan w:val="2"/>
            <w:hMerge/>
            <w:vAlign w:val="bottom"/>
          </w:tcPr>
          <w:p w14:paraId="7C9233AE" w14:textId="77777777" w:rsidR="00461D04" w:rsidRDefault="00461D04">
            <w:pPr>
              <w:widowControl w:val="0"/>
              <w:autoSpaceDE w:val="0"/>
              <w:autoSpaceDN w:val="0"/>
              <w:adjustRightInd w:val="0"/>
              <w:rPr>
                <w:rFonts w:ascii="Helvetica" w:hAnsi="Helvetica" w:cs="Helvetica"/>
                <w:color w:val="2A2C2E"/>
                <w:sz w:val="33"/>
                <w:szCs w:val="33"/>
              </w:rPr>
            </w:pPr>
          </w:p>
        </w:tc>
      </w:tr>
    </w:tbl>
    <w:p w14:paraId="1060C888"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07025873" w14:textId="77777777">
        <w:tblPrEx>
          <w:tblCellMar>
            <w:top w:w="0" w:type="dxa"/>
            <w:bottom w:w="0" w:type="dxa"/>
          </w:tblCellMar>
        </w:tblPrEx>
        <w:tc>
          <w:tcPr>
            <w:tcW w:w="129" w:type="dxa"/>
            <w:gridSpan w:val="2"/>
            <w:vAlign w:val="bottom"/>
          </w:tcPr>
          <w:p w14:paraId="6BF9C3B3"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67D59001"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3D87E2EC" w14:textId="77777777">
        <w:tblPrEx>
          <w:tblCellMar>
            <w:top w:w="0" w:type="dxa"/>
            <w:bottom w:w="0" w:type="dxa"/>
          </w:tblCellMar>
        </w:tblPrEx>
        <w:tc>
          <w:tcPr>
            <w:tcW w:w="129" w:type="dxa"/>
            <w:hMerge w:val="restart"/>
            <w:vAlign w:val="bottom"/>
          </w:tcPr>
          <w:p w14:paraId="0007DE57" w14:textId="77777777" w:rsidR="00461D04" w:rsidRDefault="00461D04">
            <w:pPr>
              <w:widowControl w:val="0"/>
              <w:autoSpaceDE w:val="0"/>
              <w:autoSpaceDN w:val="0"/>
              <w:adjustRightInd w:val="0"/>
              <w:rPr>
                <w:rFonts w:ascii="Helvetica" w:hAnsi="Helvetica" w:cs="Helvetica"/>
                <w:color w:val="2A2C2E"/>
                <w:sz w:val="33"/>
                <w:szCs w:val="33"/>
              </w:rPr>
            </w:pPr>
          </w:p>
        </w:tc>
        <w:tc>
          <w:tcPr>
            <w:tcW w:w="129" w:type="dxa"/>
            <w:gridSpan w:val="2"/>
            <w:hMerge/>
            <w:vAlign w:val="bottom"/>
          </w:tcPr>
          <w:p w14:paraId="48E969AD" w14:textId="77777777" w:rsidR="00461D04" w:rsidRDefault="00461D04">
            <w:pPr>
              <w:widowControl w:val="0"/>
              <w:autoSpaceDE w:val="0"/>
              <w:autoSpaceDN w:val="0"/>
              <w:adjustRightInd w:val="0"/>
              <w:rPr>
                <w:rFonts w:ascii="Helvetica" w:hAnsi="Helvetica" w:cs="Helvetica"/>
                <w:color w:val="2A2C2E"/>
                <w:sz w:val="33"/>
                <w:szCs w:val="33"/>
              </w:rPr>
            </w:pPr>
          </w:p>
        </w:tc>
      </w:tr>
    </w:tbl>
    <w:p w14:paraId="21194D61"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2ADE201E" w14:textId="77777777">
        <w:tblPrEx>
          <w:tblCellMar>
            <w:top w:w="0" w:type="dxa"/>
            <w:bottom w:w="0" w:type="dxa"/>
          </w:tblCellMar>
        </w:tblPrEx>
        <w:tc>
          <w:tcPr>
            <w:tcW w:w="99" w:type="dxa"/>
            <w:gridSpan w:val="2"/>
            <w:vAlign w:val="bottom"/>
          </w:tcPr>
          <w:p w14:paraId="62BA4D51"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034F66B"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126866F4" w14:textId="77777777">
        <w:tblPrEx>
          <w:tblCellMar>
            <w:top w:w="0" w:type="dxa"/>
            <w:bottom w:w="0" w:type="dxa"/>
          </w:tblCellMar>
        </w:tblPrEx>
        <w:tc>
          <w:tcPr>
            <w:tcW w:w="99" w:type="dxa"/>
            <w:hMerge w:val="restart"/>
            <w:vAlign w:val="bottom"/>
          </w:tcPr>
          <w:p w14:paraId="2682F00C"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083FCB56"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A4267C5"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6980D0EF" w14:textId="77777777">
        <w:tblPrEx>
          <w:tblCellMar>
            <w:top w:w="0" w:type="dxa"/>
            <w:bottom w:w="0" w:type="dxa"/>
          </w:tblCellMar>
        </w:tblPrEx>
        <w:tc>
          <w:tcPr>
            <w:tcW w:w="87" w:type="dxa"/>
            <w:gridSpan w:val="2"/>
            <w:vAlign w:val="bottom"/>
          </w:tcPr>
          <w:p w14:paraId="7093D531"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7266B6D4"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47E7641C" w14:textId="77777777">
        <w:tblPrEx>
          <w:tblCellMar>
            <w:top w:w="0" w:type="dxa"/>
            <w:bottom w:w="0" w:type="dxa"/>
          </w:tblCellMar>
        </w:tblPrEx>
        <w:tc>
          <w:tcPr>
            <w:tcW w:w="87" w:type="dxa"/>
            <w:hMerge w:val="restart"/>
            <w:vAlign w:val="bottom"/>
          </w:tcPr>
          <w:p w14:paraId="0DDC4CA6"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57753E64" w14:textId="77777777" w:rsidR="00461D04" w:rsidRDefault="00461D04">
            <w:pPr>
              <w:widowControl w:val="0"/>
              <w:autoSpaceDE w:val="0"/>
              <w:autoSpaceDN w:val="0"/>
              <w:adjustRightInd w:val="0"/>
              <w:rPr>
                <w:rFonts w:ascii="Helvetica" w:hAnsi="Helvetica" w:cs="Helvetica"/>
                <w:color w:val="2A2C2E"/>
                <w:sz w:val="33"/>
                <w:szCs w:val="33"/>
              </w:rPr>
            </w:pPr>
          </w:p>
        </w:tc>
      </w:tr>
    </w:tbl>
    <w:p w14:paraId="12F86196"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4BC507EB" w14:textId="77777777">
        <w:tblPrEx>
          <w:tblCellMar>
            <w:top w:w="0" w:type="dxa"/>
            <w:bottom w:w="0" w:type="dxa"/>
          </w:tblCellMar>
        </w:tblPrEx>
        <w:tc>
          <w:tcPr>
            <w:tcW w:w="87" w:type="dxa"/>
            <w:gridSpan w:val="2"/>
            <w:vAlign w:val="bottom"/>
          </w:tcPr>
          <w:p w14:paraId="5DC4820B"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56BDD5EF"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32599BC9" w14:textId="77777777">
        <w:tblPrEx>
          <w:tblCellMar>
            <w:top w:w="0" w:type="dxa"/>
            <w:bottom w:w="0" w:type="dxa"/>
          </w:tblCellMar>
        </w:tblPrEx>
        <w:tc>
          <w:tcPr>
            <w:tcW w:w="87" w:type="dxa"/>
            <w:hMerge w:val="restart"/>
            <w:vAlign w:val="bottom"/>
          </w:tcPr>
          <w:p w14:paraId="60CD90E5"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493C88D1" w14:textId="77777777" w:rsidR="00461D04" w:rsidRDefault="00461D04">
            <w:pPr>
              <w:widowControl w:val="0"/>
              <w:autoSpaceDE w:val="0"/>
              <w:autoSpaceDN w:val="0"/>
              <w:adjustRightInd w:val="0"/>
              <w:rPr>
                <w:rFonts w:ascii="Helvetica" w:hAnsi="Helvetica" w:cs="Helvetica"/>
                <w:color w:val="2A2C2E"/>
                <w:sz w:val="33"/>
                <w:szCs w:val="33"/>
              </w:rPr>
            </w:pPr>
          </w:p>
        </w:tc>
      </w:tr>
    </w:tbl>
    <w:p w14:paraId="32BA2A0A"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45A3D232" w14:textId="77777777">
        <w:tblPrEx>
          <w:tblCellMar>
            <w:top w:w="0" w:type="dxa"/>
            <w:bottom w:w="0" w:type="dxa"/>
          </w:tblCellMar>
        </w:tblPrEx>
        <w:tc>
          <w:tcPr>
            <w:tcW w:w="99" w:type="dxa"/>
            <w:gridSpan w:val="2"/>
            <w:vAlign w:val="bottom"/>
          </w:tcPr>
          <w:p w14:paraId="2AEB8811"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8CFC420"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45700F42" w14:textId="77777777">
        <w:tblPrEx>
          <w:tblCellMar>
            <w:top w:w="0" w:type="dxa"/>
            <w:bottom w:w="0" w:type="dxa"/>
          </w:tblCellMar>
        </w:tblPrEx>
        <w:tc>
          <w:tcPr>
            <w:tcW w:w="99" w:type="dxa"/>
            <w:hMerge w:val="restart"/>
            <w:vAlign w:val="bottom"/>
          </w:tcPr>
          <w:p w14:paraId="38C3A873"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452206EA" w14:textId="77777777" w:rsidR="00461D04" w:rsidRDefault="00461D04">
            <w:pPr>
              <w:widowControl w:val="0"/>
              <w:autoSpaceDE w:val="0"/>
              <w:autoSpaceDN w:val="0"/>
              <w:adjustRightInd w:val="0"/>
              <w:rPr>
                <w:rFonts w:ascii="Helvetica" w:hAnsi="Helvetica" w:cs="Helvetica"/>
                <w:color w:val="2A2C2E"/>
                <w:sz w:val="33"/>
                <w:szCs w:val="33"/>
              </w:rPr>
            </w:pPr>
          </w:p>
        </w:tc>
      </w:tr>
    </w:tbl>
    <w:p w14:paraId="77061F0E" w14:textId="77777777" w:rsidR="00461D04" w:rsidRDefault="00461D04" w:rsidP="00461D04">
      <w:pPr>
        <w:widowControl w:val="0"/>
        <w:autoSpaceDE w:val="0"/>
        <w:autoSpaceDN w:val="0"/>
        <w:adjustRightInd w:val="0"/>
        <w:rPr>
          <w:rFonts w:ascii="Helvetica" w:hAnsi="Helvetica" w:cs="Helvetica"/>
          <w:color w:val="FB0007"/>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color w:val="FB0007"/>
          <w:sz w:val="33"/>
          <w:szCs w:val="33"/>
        </w:rPr>
        <w:t>−2</w:t>
      </w:r>
      <w:r>
        <w:rPr>
          <w:rFonts w:ascii="Helvetica" w:hAnsi="Helvetica" w:cs="Helvetica"/>
          <w:i/>
          <w:iCs/>
          <w:color w:val="FB0007"/>
          <w:sz w:val="33"/>
          <w:szCs w:val="33"/>
        </w:rPr>
        <w:t>λw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7A0F177E" w14:textId="77777777">
        <w:tblPrEx>
          <w:tblCellMar>
            <w:top w:w="0" w:type="dxa"/>
            <w:bottom w:w="0" w:type="dxa"/>
          </w:tblCellMar>
        </w:tblPrEx>
        <w:tc>
          <w:tcPr>
            <w:tcW w:w="120" w:type="dxa"/>
            <w:gridSpan w:val="2"/>
            <w:vAlign w:val="bottom"/>
          </w:tcPr>
          <w:p w14:paraId="40E25240" w14:textId="77777777" w:rsidR="00461D04" w:rsidRDefault="00461D04">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j</w:t>
            </w:r>
          </w:p>
        </w:tc>
        <w:tc>
          <w:tcPr>
            <w:tcW w:w="40" w:type="dxa"/>
            <w:vAlign w:val="bottom"/>
          </w:tcPr>
          <w:p w14:paraId="457A25F6" w14:textId="77777777" w:rsidR="00461D04" w:rsidRDefault="00461D04">
            <w:pPr>
              <w:widowControl w:val="0"/>
              <w:autoSpaceDE w:val="0"/>
              <w:autoSpaceDN w:val="0"/>
              <w:adjustRightInd w:val="0"/>
              <w:rPr>
                <w:rFonts w:ascii="Helvetica" w:hAnsi="Helvetica" w:cs="Helvetica"/>
                <w:color w:val="FB0007"/>
                <w:sz w:val="2"/>
                <w:szCs w:val="2"/>
              </w:rPr>
            </w:pPr>
          </w:p>
        </w:tc>
      </w:tr>
      <w:tr w:rsidR="00461D04" w14:paraId="501A6F4A" w14:textId="77777777">
        <w:tblPrEx>
          <w:tblCellMar>
            <w:top w:w="0" w:type="dxa"/>
            <w:bottom w:w="0" w:type="dxa"/>
          </w:tblCellMar>
        </w:tblPrEx>
        <w:tc>
          <w:tcPr>
            <w:tcW w:w="120" w:type="dxa"/>
            <w:hMerge w:val="restart"/>
            <w:vAlign w:val="bottom"/>
          </w:tcPr>
          <w:p w14:paraId="300547C4" w14:textId="77777777" w:rsidR="00461D04" w:rsidRDefault="00461D04">
            <w:pPr>
              <w:widowControl w:val="0"/>
              <w:autoSpaceDE w:val="0"/>
              <w:autoSpaceDN w:val="0"/>
              <w:adjustRightInd w:val="0"/>
              <w:rPr>
                <w:rFonts w:ascii="Helvetica" w:hAnsi="Helvetica" w:cs="Helvetica"/>
                <w:color w:val="FB0007"/>
                <w:sz w:val="33"/>
                <w:szCs w:val="33"/>
              </w:rPr>
            </w:pPr>
          </w:p>
        </w:tc>
        <w:tc>
          <w:tcPr>
            <w:tcW w:w="120" w:type="dxa"/>
            <w:gridSpan w:val="2"/>
            <w:hMerge/>
            <w:vAlign w:val="bottom"/>
          </w:tcPr>
          <w:p w14:paraId="559F01F1" w14:textId="77777777" w:rsidR="00461D04" w:rsidRDefault="00461D04">
            <w:pPr>
              <w:widowControl w:val="0"/>
              <w:autoSpaceDE w:val="0"/>
              <w:autoSpaceDN w:val="0"/>
              <w:adjustRightInd w:val="0"/>
              <w:rPr>
                <w:rFonts w:ascii="Helvetica" w:hAnsi="Helvetica" w:cs="Helvetica"/>
                <w:color w:val="FB0007"/>
                <w:sz w:val="33"/>
                <w:szCs w:val="33"/>
              </w:rPr>
            </w:pPr>
          </w:p>
        </w:tc>
      </w:tr>
    </w:tbl>
    <w:p w14:paraId="212C4393"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The </w:t>
      </w:r>
      <w:r>
        <w:rPr>
          <w:rFonts w:ascii="Helvetica" w:hAnsi="Helvetica" w:cs="Helvetica"/>
          <w:b/>
          <w:bCs/>
          <w:color w:val="2A2C2E"/>
          <w:sz w:val="28"/>
          <w:szCs w:val="28"/>
        </w:rPr>
        <w:t>per-coefficient derivative for logistic regression with an L2 penalty</w:t>
      </w:r>
      <w:r>
        <w:rPr>
          <w:rFonts w:ascii="Helvetica" w:hAnsi="Helvetica" w:cs="Helvetica"/>
          <w:color w:val="2A2C2E"/>
          <w:sz w:val="28"/>
          <w:szCs w:val="28"/>
        </w:rPr>
        <w:t xml:space="preserve"> is as follows:</w:t>
      </w:r>
    </w:p>
    <w:p w14:paraId="3A29222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70F7A5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07D575D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31558F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0503FD77"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051F750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2D878B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59CA82D"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5ECA50F"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2284FAB5"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6292A574"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2EE239B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37CD14DF"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51A67E5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B4A76F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72C30958"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3F4A5B8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2A6D6F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59171A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67C32A0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52F43B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414513FA"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21C318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EA46AAB"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49D1A8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7A0FA94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5DDC26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7782A3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P</w:t>
      </w:r>
    </w:p>
    <w:p w14:paraId="07F81AF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42EEB7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270C127E"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52E329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8574A8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7D40DE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5D26AC2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FA79F2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4C91511E"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DE1BD5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829C3D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554A03A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37B695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0846375"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1E82BDC"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2</w:t>
      </w:r>
    </w:p>
    <w:p w14:paraId="72E78524"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λ</w:t>
      </w:r>
    </w:p>
    <w:p w14:paraId="36EBA2F3"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08D71B46" w14:textId="77777777" w:rsidR="00461D04" w:rsidRDefault="00461D04" w:rsidP="00461D04">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j</w:t>
      </w:r>
    </w:p>
    <w:p w14:paraId="3F3DFB7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\frac{\partial \ell}{\partial w_j} = \sum_{i=1}^N h_j(\mathbf{x}_i) (\mathbf{1}[y_i = +1] - P(y_i = +1 | \mathbf{x}_i, \mathbf{w})) \color{red}{- 2\lambda w_j}</w:t>
      </w:r>
    </w:p>
    <w:tbl>
      <w:tblPr>
        <w:tblW w:w="0" w:type="auto"/>
        <w:tblInd w:w="-108" w:type="dxa"/>
        <w:tblBorders>
          <w:top w:val="nil"/>
          <w:left w:val="nil"/>
          <w:right w:val="nil"/>
        </w:tblBorders>
        <w:tblLayout w:type="fixed"/>
        <w:tblLook w:val="0000" w:firstRow="0" w:lastRow="0" w:firstColumn="0" w:lastColumn="0" w:noHBand="0" w:noVBand="0"/>
      </w:tblPr>
      <w:tblGrid>
        <w:gridCol w:w="1"/>
        <w:gridCol w:w="571"/>
      </w:tblGrid>
      <w:tr w:rsidR="00461D04" w14:paraId="55B2EA08" w14:textId="77777777">
        <w:tblPrEx>
          <w:tblCellMar>
            <w:top w:w="0" w:type="dxa"/>
            <w:bottom w:w="0" w:type="dxa"/>
          </w:tblCellMar>
        </w:tblPrEx>
        <w:tc>
          <w:tcPr>
            <w:tcW w:w="120" w:type="dxa"/>
            <w:hMerge w:val="restart"/>
            <w:vAlign w:val="bottom"/>
          </w:tcPr>
          <w:p w14:paraId="47E5A095"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461D04" w14:paraId="5DD6F055"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4F4E5A7B"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0BF1FF2C"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7B61E8F8"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19CED34F" w14:textId="77777777" w:rsidR="00461D04" w:rsidRDefault="00461D04">
                  <w:pPr>
                    <w:widowControl w:val="0"/>
                    <w:autoSpaceDE w:val="0"/>
                    <w:autoSpaceDN w:val="0"/>
                    <w:adjustRightInd w:val="0"/>
                    <w:rPr>
                      <w:rFonts w:ascii="Helvetica" w:hAnsi="Helvetica" w:cs="Helvetica"/>
                      <w:color w:val="2A2C2E"/>
                      <w:sz w:val="33"/>
                      <w:szCs w:val="33"/>
                    </w:rPr>
                  </w:pPr>
                </w:p>
              </w:tc>
              <w:tc>
                <w:tcPr>
                  <w:tcW w:w="120" w:type="dxa"/>
                  <w:gridSpan w:val="2"/>
                  <w:hMerge/>
                  <w:tcBorders>
                    <w:top w:val="nil"/>
                    <w:left w:val="nil"/>
                    <w:bottom w:val="nil"/>
                    <w:right w:val="nil"/>
                  </w:tcBorders>
                  <w:vAlign w:val="bottom"/>
                </w:tcPr>
                <w:p w14:paraId="2E8D3CCA" w14:textId="77777777" w:rsidR="00461D04" w:rsidRDefault="00461D04">
                  <w:pPr>
                    <w:widowControl w:val="0"/>
                    <w:autoSpaceDE w:val="0"/>
                    <w:autoSpaceDN w:val="0"/>
                    <w:adjustRightInd w:val="0"/>
                    <w:rPr>
                      <w:rFonts w:ascii="Helvetica" w:hAnsi="Helvetica" w:cs="Helvetica"/>
                      <w:color w:val="2A2C2E"/>
                      <w:sz w:val="33"/>
                      <w:szCs w:val="33"/>
                    </w:rPr>
                  </w:pPr>
                </w:p>
              </w:tc>
            </w:tr>
          </w:tbl>
          <w:p w14:paraId="76337F41" w14:textId="77777777" w:rsidR="00461D04" w:rsidRDefault="00461D04">
            <w:pPr>
              <w:widowControl w:val="0"/>
              <w:autoSpaceDE w:val="0"/>
              <w:autoSpaceDN w:val="0"/>
              <w:adjustRightInd w:val="0"/>
              <w:jc w:val="center"/>
              <w:rPr>
                <w:rFonts w:ascii="Helvetica" w:hAnsi="Helvetica" w:cs="Helvetica"/>
                <w:color w:val="2A2C2E"/>
                <w:sz w:val="33"/>
                <w:szCs w:val="33"/>
              </w:rPr>
            </w:pPr>
          </w:p>
          <w:p w14:paraId="30A5E8E9"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c>
        <w:tc>
          <w:tcPr>
            <w:tcW w:w="120" w:type="dxa"/>
            <w:hMerge/>
            <w:vAlign w:val="bottom"/>
          </w:tcPr>
          <w:p w14:paraId="67E4F5B4"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28D9A3C2" w14:textId="77777777">
        <w:tblPrEx>
          <w:tblCellMar>
            <w:top w:w="0" w:type="dxa"/>
            <w:bottom w:w="0" w:type="dxa"/>
          </w:tblCellMar>
        </w:tblPrEx>
        <w:tc>
          <w:tcPr>
            <w:tcW w:w="572" w:type="dxa"/>
            <w:hMerge w:val="restart"/>
            <w:vAlign w:val="bottom"/>
          </w:tcPr>
          <w:p w14:paraId="4BC92779"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572" w:type="dxa"/>
            <w:hMerge/>
            <w:vAlign w:val="bottom"/>
          </w:tcPr>
          <w:p w14:paraId="7EFC1C61"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06C2052"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461D04" w14:paraId="2D7BAED0" w14:textId="77777777">
        <w:tblPrEx>
          <w:tblCellMar>
            <w:top w:w="0" w:type="dxa"/>
            <w:bottom w:w="0" w:type="dxa"/>
          </w:tblCellMar>
        </w:tblPrEx>
        <w:tc>
          <w:tcPr>
            <w:tcW w:w="491" w:type="dxa"/>
            <w:gridSpan w:val="2"/>
            <w:vAlign w:val="bottom"/>
          </w:tcPr>
          <w:p w14:paraId="0F20B146"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743D88D8"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77B7AC12"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5C511411"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7ACABABA" w14:textId="77777777">
        <w:tblPrEx>
          <w:tblCellMar>
            <w:top w:w="0" w:type="dxa"/>
            <w:bottom w:w="0" w:type="dxa"/>
          </w:tblCellMar>
        </w:tblPrEx>
        <w:tc>
          <w:tcPr>
            <w:tcW w:w="491" w:type="dxa"/>
            <w:hMerge w:val="restart"/>
            <w:vAlign w:val="bottom"/>
          </w:tcPr>
          <w:p w14:paraId="7CEE24D8"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491" w:type="dxa"/>
            <w:gridSpan w:val="2"/>
            <w:hMerge/>
            <w:vAlign w:val="bottom"/>
          </w:tcPr>
          <w:p w14:paraId="57087704"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E6A6F73"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2F186E2F" w14:textId="77777777">
        <w:tblPrEx>
          <w:tblCellMar>
            <w:top w:w="0" w:type="dxa"/>
            <w:bottom w:w="0" w:type="dxa"/>
          </w:tblCellMar>
        </w:tblPrEx>
        <w:tc>
          <w:tcPr>
            <w:tcW w:w="129" w:type="dxa"/>
            <w:gridSpan w:val="2"/>
            <w:vAlign w:val="bottom"/>
          </w:tcPr>
          <w:p w14:paraId="64426E9C"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639A3CB9"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4D03BFCB" w14:textId="77777777">
        <w:tblPrEx>
          <w:tblCellMar>
            <w:top w:w="0" w:type="dxa"/>
            <w:bottom w:w="0" w:type="dxa"/>
          </w:tblCellMar>
        </w:tblPrEx>
        <w:tc>
          <w:tcPr>
            <w:tcW w:w="129" w:type="dxa"/>
            <w:hMerge w:val="restart"/>
            <w:vAlign w:val="bottom"/>
          </w:tcPr>
          <w:p w14:paraId="5747C6E8" w14:textId="77777777" w:rsidR="00461D04" w:rsidRDefault="00461D04">
            <w:pPr>
              <w:widowControl w:val="0"/>
              <w:autoSpaceDE w:val="0"/>
              <w:autoSpaceDN w:val="0"/>
              <w:adjustRightInd w:val="0"/>
              <w:rPr>
                <w:rFonts w:ascii="Helvetica" w:hAnsi="Helvetica" w:cs="Helvetica"/>
                <w:color w:val="2A2C2E"/>
                <w:sz w:val="33"/>
                <w:szCs w:val="33"/>
              </w:rPr>
            </w:pPr>
          </w:p>
        </w:tc>
        <w:tc>
          <w:tcPr>
            <w:tcW w:w="129" w:type="dxa"/>
            <w:gridSpan w:val="2"/>
            <w:hMerge/>
            <w:vAlign w:val="bottom"/>
          </w:tcPr>
          <w:p w14:paraId="77A69735" w14:textId="77777777" w:rsidR="00461D04" w:rsidRDefault="00461D04">
            <w:pPr>
              <w:widowControl w:val="0"/>
              <w:autoSpaceDE w:val="0"/>
              <w:autoSpaceDN w:val="0"/>
              <w:adjustRightInd w:val="0"/>
              <w:rPr>
                <w:rFonts w:ascii="Helvetica" w:hAnsi="Helvetica" w:cs="Helvetica"/>
                <w:color w:val="2A2C2E"/>
                <w:sz w:val="33"/>
                <w:szCs w:val="33"/>
              </w:rPr>
            </w:pPr>
          </w:p>
        </w:tc>
      </w:tr>
    </w:tbl>
    <w:p w14:paraId="23E1AC2F"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6F3BC043" w14:textId="77777777">
        <w:tblPrEx>
          <w:tblCellMar>
            <w:top w:w="0" w:type="dxa"/>
            <w:bottom w:w="0" w:type="dxa"/>
          </w:tblCellMar>
        </w:tblPrEx>
        <w:tc>
          <w:tcPr>
            <w:tcW w:w="99" w:type="dxa"/>
            <w:gridSpan w:val="2"/>
            <w:vAlign w:val="bottom"/>
          </w:tcPr>
          <w:p w14:paraId="23974DF5"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7E968365"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37AB462E" w14:textId="77777777">
        <w:tblPrEx>
          <w:tblCellMar>
            <w:top w:w="0" w:type="dxa"/>
            <w:bottom w:w="0" w:type="dxa"/>
          </w:tblCellMar>
        </w:tblPrEx>
        <w:tc>
          <w:tcPr>
            <w:tcW w:w="99" w:type="dxa"/>
            <w:hMerge w:val="restart"/>
            <w:vAlign w:val="bottom"/>
          </w:tcPr>
          <w:p w14:paraId="624BACDE"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0C33BB76"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0B021E9"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3C4EC590" w14:textId="77777777">
        <w:tblPrEx>
          <w:tblCellMar>
            <w:top w:w="0" w:type="dxa"/>
            <w:bottom w:w="0" w:type="dxa"/>
          </w:tblCellMar>
        </w:tblPrEx>
        <w:tc>
          <w:tcPr>
            <w:tcW w:w="87" w:type="dxa"/>
            <w:gridSpan w:val="2"/>
            <w:vAlign w:val="bottom"/>
          </w:tcPr>
          <w:p w14:paraId="4011C142"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042FE41C"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5CF85C15" w14:textId="77777777">
        <w:tblPrEx>
          <w:tblCellMar>
            <w:top w:w="0" w:type="dxa"/>
            <w:bottom w:w="0" w:type="dxa"/>
          </w:tblCellMar>
        </w:tblPrEx>
        <w:tc>
          <w:tcPr>
            <w:tcW w:w="87" w:type="dxa"/>
            <w:hMerge w:val="restart"/>
            <w:vAlign w:val="bottom"/>
          </w:tcPr>
          <w:p w14:paraId="34FDF26A"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0D49A2D4" w14:textId="77777777" w:rsidR="00461D04" w:rsidRDefault="00461D04">
            <w:pPr>
              <w:widowControl w:val="0"/>
              <w:autoSpaceDE w:val="0"/>
              <w:autoSpaceDN w:val="0"/>
              <w:adjustRightInd w:val="0"/>
              <w:rPr>
                <w:rFonts w:ascii="Helvetica" w:hAnsi="Helvetica" w:cs="Helvetica"/>
                <w:color w:val="2A2C2E"/>
                <w:sz w:val="33"/>
                <w:szCs w:val="33"/>
              </w:rPr>
            </w:pPr>
          </w:p>
        </w:tc>
      </w:tr>
    </w:tbl>
    <w:p w14:paraId="3EF16CE4"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1F6C08CC" w14:textId="77777777">
        <w:tblPrEx>
          <w:tblCellMar>
            <w:top w:w="0" w:type="dxa"/>
            <w:bottom w:w="0" w:type="dxa"/>
          </w:tblCellMar>
        </w:tblPrEx>
        <w:tc>
          <w:tcPr>
            <w:tcW w:w="87" w:type="dxa"/>
            <w:gridSpan w:val="2"/>
            <w:vAlign w:val="bottom"/>
          </w:tcPr>
          <w:p w14:paraId="4EEB49CF"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337B6204"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109A49E7" w14:textId="77777777">
        <w:tblPrEx>
          <w:tblCellMar>
            <w:top w:w="0" w:type="dxa"/>
            <w:bottom w:w="0" w:type="dxa"/>
          </w:tblCellMar>
        </w:tblPrEx>
        <w:tc>
          <w:tcPr>
            <w:tcW w:w="87" w:type="dxa"/>
            <w:hMerge w:val="restart"/>
            <w:vAlign w:val="bottom"/>
          </w:tcPr>
          <w:p w14:paraId="0E9A4FAE"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50EF8A52" w14:textId="77777777" w:rsidR="00461D04" w:rsidRDefault="00461D04">
            <w:pPr>
              <w:widowControl w:val="0"/>
              <w:autoSpaceDE w:val="0"/>
              <w:autoSpaceDN w:val="0"/>
              <w:adjustRightInd w:val="0"/>
              <w:rPr>
                <w:rFonts w:ascii="Helvetica" w:hAnsi="Helvetica" w:cs="Helvetica"/>
                <w:color w:val="2A2C2E"/>
                <w:sz w:val="33"/>
                <w:szCs w:val="33"/>
              </w:rPr>
            </w:pPr>
          </w:p>
        </w:tc>
      </w:tr>
    </w:tbl>
    <w:p w14:paraId="0A11DBCB"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56BAE22C" w14:textId="77777777">
        <w:tblPrEx>
          <w:tblCellMar>
            <w:top w:w="0" w:type="dxa"/>
            <w:bottom w:w="0" w:type="dxa"/>
          </w:tblCellMar>
        </w:tblPrEx>
        <w:tc>
          <w:tcPr>
            <w:tcW w:w="99" w:type="dxa"/>
            <w:gridSpan w:val="2"/>
            <w:vAlign w:val="bottom"/>
          </w:tcPr>
          <w:p w14:paraId="6A29A90D"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5B473B4D"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2212133B" w14:textId="77777777">
        <w:tblPrEx>
          <w:tblCellMar>
            <w:top w:w="0" w:type="dxa"/>
            <w:bottom w:w="0" w:type="dxa"/>
          </w:tblCellMar>
        </w:tblPrEx>
        <w:tc>
          <w:tcPr>
            <w:tcW w:w="99" w:type="dxa"/>
            <w:hMerge w:val="restart"/>
            <w:vAlign w:val="bottom"/>
          </w:tcPr>
          <w:p w14:paraId="5A838CB9"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03BA6DC7" w14:textId="77777777" w:rsidR="00461D04" w:rsidRDefault="00461D04">
            <w:pPr>
              <w:widowControl w:val="0"/>
              <w:autoSpaceDE w:val="0"/>
              <w:autoSpaceDN w:val="0"/>
              <w:adjustRightInd w:val="0"/>
              <w:rPr>
                <w:rFonts w:ascii="Helvetica" w:hAnsi="Helvetica" w:cs="Helvetica"/>
                <w:color w:val="2A2C2E"/>
                <w:sz w:val="33"/>
                <w:szCs w:val="33"/>
              </w:rPr>
            </w:pPr>
          </w:p>
        </w:tc>
      </w:tr>
    </w:tbl>
    <w:p w14:paraId="2A789128" w14:textId="77777777" w:rsidR="00461D04" w:rsidRDefault="00461D04" w:rsidP="00461D04">
      <w:pPr>
        <w:widowControl w:val="0"/>
        <w:autoSpaceDE w:val="0"/>
        <w:autoSpaceDN w:val="0"/>
        <w:adjustRightInd w:val="0"/>
        <w:rPr>
          <w:rFonts w:ascii="Helvetica" w:hAnsi="Helvetica" w:cs="Helvetica"/>
          <w:color w:val="FB0007"/>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color w:val="FB0007"/>
          <w:sz w:val="33"/>
          <w:szCs w:val="33"/>
        </w:rPr>
        <w:t>−2</w:t>
      </w:r>
      <w:r>
        <w:rPr>
          <w:rFonts w:ascii="Helvetica" w:hAnsi="Helvetica" w:cs="Helvetica"/>
          <w:i/>
          <w:iCs/>
          <w:color w:val="FB0007"/>
          <w:sz w:val="33"/>
          <w:szCs w:val="33"/>
        </w:rPr>
        <w:t>λw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71DF21DA" w14:textId="77777777">
        <w:tblPrEx>
          <w:tblCellMar>
            <w:top w:w="0" w:type="dxa"/>
            <w:bottom w:w="0" w:type="dxa"/>
          </w:tblCellMar>
        </w:tblPrEx>
        <w:tc>
          <w:tcPr>
            <w:tcW w:w="120" w:type="dxa"/>
            <w:gridSpan w:val="2"/>
            <w:vAlign w:val="bottom"/>
          </w:tcPr>
          <w:p w14:paraId="6E657363" w14:textId="77777777" w:rsidR="00461D04" w:rsidRDefault="00461D04">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j</w:t>
            </w:r>
          </w:p>
        </w:tc>
        <w:tc>
          <w:tcPr>
            <w:tcW w:w="40" w:type="dxa"/>
            <w:vAlign w:val="bottom"/>
          </w:tcPr>
          <w:p w14:paraId="45087E39" w14:textId="77777777" w:rsidR="00461D04" w:rsidRDefault="00461D04">
            <w:pPr>
              <w:widowControl w:val="0"/>
              <w:autoSpaceDE w:val="0"/>
              <w:autoSpaceDN w:val="0"/>
              <w:adjustRightInd w:val="0"/>
              <w:rPr>
                <w:rFonts w:ascii="Helvetica" w:hAnsi="Helvetica" w:cs="Helvetica"/>
                <w:color w:val="FB0007"/>
                <w:sz w:val="2"/>
                <w:szCs w:val="2"/>
              </w:rPr>
            </w:pPr>
          </w:p>
        </w:tc>
      </w:tr>
      <w:tr w:rsidR="00461D04" w14:paraId="0B9BD88F" w14:textId="77777777">
        <w:tblPrEx>
          <w:tblCellMar>
            <w:top w:w="0" w:type="dxa"/>
            <w:bottom w:w="0" w:type="dxa"/>
          </w:tblCellMar>
        </w:tblPrEx>
        <w:tc>
          <w:tcPr>
            <w:tcW w:w="120" w:type="dxa"/>
            <w:hMerge w:val="restart"/>
            <w:vAlign w:val="bottom"/>
          </w:tcPr>
          <w:p w14:paraId="18229D89" w14:textId="77777777" w:rsidR="00461D04" w:rsidRDefault="00461D04">
            <w:pPr>
              <w:widowControl w:val="0"/>
              <w:autoSpaceDE w:val="0"/>
              <w:autoSpaceDN w:val="0"/>
              <w:adjustRightInd w:val="0"/>
              <w:rPr>
                <w:rFonts w:ascii="Helvetica" w:hAnsi="Helvetica" w:cs="Helvetica"/>
                <w:color w:val="FB0007"/>
                <w:sz w:val="33"/>
                <w:szCs w:val="33"/>
              </w:rPr>
            </w:pPr>
          </w:p>
        </w:tc>
        <w:tc>
          <w:tcPr>
            <w:tcW w:w="120" w:type="dxa"/>
            <w:gridSpan w:val="2"/>
            <w:hMerge/>
            <w:vAlign w:val="bottom"/>
          </w:tcPr>
          <w:p w14:paraId="030255A2" w14:textId="77777777" w:rsidR="00461D04" w:rsidRDefault="00461D04">
            <w:pPr>
              <w:widowControl w:val="0"/>
              <w:autoSpaceDE w:val="0"/>
              <w:autoSpaceDN w:val="0"/>
              <w:adjustRightInd w:val="0"/>
              <w:rPr>
                <w:rFonts w:ascii="Helvetica" w:hAnsi="Helvetica" w:cs="Helvetica"/>
                <w:color w:val="FB0007"/>
                <w:sz w:val="33"/>
                <w:szCs w:val="33"/>
              </w:rPr>
            </w:pPr>
          </w:p>
        </w:tc>
      </w:tr>
    </w:tbl>
    <w:p w14:paraId="74CF9BF9"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and for the intercept term, we have</w:t>
      </w:r>
    </w:p>
    <w:p w14:paraId="5B9F8ED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338A91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7FBC04B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B0EACA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2D01CB4C"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0</w:t>
      </w:r>
    </w:p>
    <w:p w14:paraId="38E0F39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8EE68B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D33DB11"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96809EC"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1751680C"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29114883"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17178D4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7D92AAE9"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0</w:t>
      </w:r>
    </w:p>
    <w:p w14:paraId="7EB3A49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CBEA0C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482BD83A"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512F74B"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3A5EA5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F1CBDC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2CA8C2B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14307B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638C4036"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688491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5679E7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3360E4B"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7BCF4AC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A73C38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620DDC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P</w:t>
      </w:r>
    </w:p>
    <w:p w14:paraId="55E9A71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FBBD7D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645580E4"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3F3EA6D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1932AD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5DE944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26EB476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B1F0B9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610B88A6"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286336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16DD95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2E38CFC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487DCF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B3490C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\frac{\partial \ell}{\partial w_0} = \sum_{i=1}^N h_0(\mathbf{x}_i) (\mathbf{1}[y_i = +1] - P(y_i = +1 | \mathbf{x}_i, \mathbf{w}))</w:t>
      </w:r>
    </w:p>
    <w:tbl>
      <w:tblPr>
        <w:tblW w:w="0" w:type="auto"/>
        <w:tblInd w:w="-108" w:type="dxa"/>
        <w:tblBorders>
          <w:top w:val="nil"/>
          <w:left w:val="nil"/>
          <w:right w:val="nil"/>
        </w:tblBorders>
        <w:tblLayout w:type="fixed"/>
        <w:tblLook w:val="0000" w:firstRow="0" w:lastRow="0" w:firstColumn="0" w:lastColumn="0" w:noHBand="0" w:noVBand="0"/>
      </w:tblPr>
      <w:tblGrid>
        <w:gridCol w:w="1"/>
        <w:gridCol w:w="578"/>
      </w:tblGrid>
      <w:tr w:rsidR="00461D04" w14:paraId="47F064F6" w14:textId="77777777">
        <w:tblPrEx>
          <w:tblCellMar>
            <w:top w:w="0" w:type="dxa"/>
            <w:bottom w:w="0" w:type="dxa"/>
          </w:tblCellMar>
        </w:tblPrEx>
        <w:tc>
          <w:tcPr>
            <w:tcW w:w="127" w:type="dxa"/>
            <w:hMerge w:val="restart"/>
            <w:vAlign w:val="bottom"/>
          </w:tcPr>
          <w:p w14:paraId="2AA2D9BE"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26"/>
              <w:gridCol w:w="40"/>
            </w:tblGrid>
            <w:tr w:rsidR="00461D04" w14:paraId="7E88EB31" w14:textId="77777777">
              <w:tblPrEx>
                <w:tblCellMar>
                  <w:top w:w="0" w:type="dxa"/>
                  <w:left w:w="0" w:type="dxa"/>
                  <w:bottom w:w="0" w:type="dxa"/>
                  <w:right w:w="0" w:type="dxa"/>
                </w:tblCellMar>
              </w:tblPrEx>
              <w:tc>
                <w:tcPr>
                  <w:tcW w:w="127" w:type="dxa"/>
                  <w:gridSpan w:val="2"/>
                  <w:tcBorders>
                    <w:top w:val="nil"/>
                    <w:left w:val="nil"/>
                    <w:bottom w:val="nil"/>
                    <w:right w:val="nil"/>
                  </w:tcBorders>
                  <w:vAlign w:val="bottom"/>
                </w:tcPr>
                <w:p w14:paraId="44881162"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0</w:t>
                  </w:r>
                </w:p>
              </w:tc>
              <w:tc>
                <w:tcPr>
                  <w:tcW w:w="40" w:type="dxa"/>
                  <w:tcBorders>
                    <w:top w:val="nil"/>
                    <w:left w:val="nil"/>
                    <w:bottom w:val="nil"/>
                    <w:right w:val="nil"/>
                  </w:tcBorders>
                  <w:vAlign w:val="bottom"/>
                </w:tcPr>
                <w:p w14:paraId="330FC1C2"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2A0EC0AC" w14:textId="77777777">
              <w:tblPrEx>
                <w:tblCellMar>
                  <w:top w:w="0" w:type="dxa"/>
                  <w:left w:w="0" w:type="dxa"/>
                  <w:bottom w:w="0" w:type="dxa"/>
                  <w:right w:w="0" w:type="dxa"/>
                </w:tblCellMar>
              </w:tblPrEx>
              <w:tc>
                <w:tcPr>
                  <w:tcW w:w="127" w:type="dxa"/>
                  <w:hMerge w:val="restart"/>
                  <w:tcBorders>
                    <w:top w:val="nil"/>
                    <w:left w:val="nil"/>
                    <w:bottom w:val="nil"/>
                    <w:right w:val="nil"/>
                  </w:tcBorders>
                  <w:vAlign w:val="bottom"/>
                </w:tcPr>
                <w:p w14:paraId="65B3AE16" w14:textId="77777777" w:rsidR="00461D04" w:rsidRDefault="00461D04">
                  <w:pPr>
                    <w:widowControl w:val="0"/>
                    <w:autoSpaceDE w:val="0"/>
                    <w:autoSpaceDN w:val="0"/>
                    <w:adjustRightInd w:val="0"/>
                    <w:rPr>
                      <w:rFonts w:ascii="Helvetica" w:hAnsi="Helvetica" w:cs="Helvetica"/>
                      <w:color w:val="2A2C2E"/>
                      <w:sz w:val="33"/>
                      <w:szCs w:val="33"/>
                    </w:rPr>
                  </w:pPr>
                </w:p>
              </w:tc>
              <w:tc>
                <w:tcPr>
                  <w:tcW w:w="127" w:type="dxa"/>
                  <w:gridSpan w:val="2"/>
                  <w:hMerge/>
                  <w:tcBorders>
                    <w:top w:val="nil"/>
                    <w:left w:val="nil"/>
                    <w:bottom w:val="nil"/>
                    <w:right w:val="nil"/>
                  </w:tcBorders>
                  <w:vAlign w:val="bottom"/>
                </w:tcPr>
                <w:p w14:paraId="392A626D" w14:textId="77777777" w:rsidR="00461D04" w:rsidRDefault="00461D04">
                  <w:pPr>
                    <w:widowControl w:val="0"/>
                    <w:autoSpaceDE w:val="0"/>
                    <w:autoSpaceDN w:val="0"/>
                    <w:adjustRightInd w:val="0"/>
                    <w:rPr>
                      <w:rFonts w:ascii="Helvetica" w:hAnsi="Helvetica" w:cs="Helvetica"/>
                      <w:color w:val="2A2C2E"/>
                      <w:sz w:val="33"/>
                      <w:szCs w:val="33"/>
                    </w:rPr>
                  </w:pPr>
                </w:p>
              </w:tc>
            </w:tr>
          </w:tbl>
          <w:p w14:paraId="13024E7E" w14:textId="77777777" w:rsidR="00461D04" w:rsidRDefault="00461D04">
            <w:pPr>
              <w:widowControl w:val="0"/>
              <w:autoSpaceDE w:val="0"/>
              <w:autoSpaceDN w:val="0"/>
              <w:adjustRightInd w:val="0"/>
              <w:jc w:val="center"/>
              <w:rPr>
                <w:rFonts w:ascii="Helvetica" w:hAnsi="Helvetica" w:cs="Helvetica"/>
                <w:color w:val="2A2C2E"/>
                <w:sz w:val="33"/>
                <w:szCs w:val="33"/>
              </w:rPr>
            </w:pPr>
          </w:p>
          <w:p w14:paraId="5A8A009A"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c>
        <w:tc>
          <w:tcPr>
            <w:tcW w:w="127" w:type="dxa"/>
            <w:hMerge/>
            <w:vAlign w:val="bottom"/>
          </w:tcPr>
          <w:p w14:paraId="7B460310"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13B30F86" w14:textId="77777777">
        <w:tblPrEx>
          <w:tblCellMar>
            <w:top w:w="0" w:type="dxa"/>
            <w:bottom w:w="0" w:type="dxa"/>
          </w:tblCellMar>
        </w:tblPrEx>
        <w:tc>
          <w:tcPr>
            <w:tcW w:w="579" w:type="dxa"/>
            <w:hMerge w:val="restart"/>
            <w:vAlign w:val="bottom"/>
          </w:tcPr>
          <w:p w14:paraId="6C5E1DC9"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579" w:type="dxa"/>
            <w:hMerge/>
            <w:vAlign w:val="bottom"/>
          </w:tcPr>
          <w:p w14:paraId="71A9A1DA" w14:textId="77777777" w:rsidR="00461D04" w:rsidRDefault="00461D04">
            <w:pPr>
              <w:widowControl w:val="0"/>
              <w:autoSpaceDE w:val="0"/>
              <w:autoSpaceDN w:val="0"/>
              <w:adjustRightInd w:val="0"/>
              <w:rPr>
                <w:rFonts w:ascii="Helvetica" w:hAnsi="Helvetica" w:cs="Helvetica"/>
                <w:color w:val="2A2C2E"/>
                <w:sz w:val="33"/>
                <w:szCs w:val="33"/>
              </w:rPr>
            </w:pPr>
          </w:p>
        </w:tc>
      </w:tr>
    </w:tbl>
    <w:p w14:paraId="57674DBD"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461D04" w14:paraId="179FE9D6" w14:textId="77777777">
        <w:tblPrEx>
          <w:tblCellMar>
            <w:top w:w="0" w:type="dxa"/>
            <w:bottom w:w="0" w:type="dxa"/>
          </w:tblCellMar>
        </w:tblPrEx>
        <w:tc>
          <w:tcPr>
            <w:tcW w:w="491" w:type="dxa"/>
            <w:gridSpan w:val="2"/>
            <w:vAlign w:val="bottom"/>
          </w:tcPr>
          <w:p w14:paraId="311E1F22"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6B9D1C2A"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054E55AC"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293955DE"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02C75672" w14:textId="77777777">
        <w:tblPrEx>
          <w:tblCellMar>
            <w:top w:w="0" w:type="dxa"/>
            <w:bottom w:w="0" w:type="dxa"/>
          </w:tblCellMar>
        </w:tblPrEx>
        <w:tc>
          <w:tcPr>
            <w:tcW w:w="491" w:type="dxa"/>
            <w:hMerge w:val="restart"/>
            <w:vAlign w:val="bottom"/>
          </w:tcPr>
          <w:p w14:paraId="6CDA7574"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491" w:type="dxa"/>
            <w:gridSpan w:val="2"/>
            <w:hMerge/>
            <w:vAlign w:val="bottom"/>
          </w:tcPr>
          <w:p w14:paraId="13D8E49F" w14:textId="77777777" w:rsidR="00461D04" w:rsidRDefault="00461D04">
            <w:pPr>
              <w:widowControl w:val="0"/>
              <w:autoSpaceDE w:val="0"/>
              <w:autoSpaceDN w:val="0"/>
              <w:adjustRightInd w:val="0"/>
              <w:rPr>
                <w:rFonts w:ascii="Helvetica" w:hAnsi="Helvetica" w:cs="Helvetica"/>
                <w:color w:val="2A2C2E"/>
                <w:sz w:val="33"/>
                <w:szCs w:val="33"/>
              </w:rPr>
            </w:pPr>
          </w:p>
        </w:tc>
      </w:tr>
    </w:tbl>
    <w:p w14:paraId="344C0D1C"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3427F72E" w14:textId="77777777">
        <w:tblPrEx>
          <w:tblCellMar>
            <w:top w:w="0" w:type="dxa"/>
            <w:bottom w:w="0" w:type="dxa"/>
          </w:tblCellMar>
        </w:tblPrEx>
        <w:tc>
          <w:tcPr>
            <w:tcW w:w="136" w:type="dxa"/>
            <w:gridSpan w:val="2"/>
            <w:vAlign w:val="bottom"/>
          </w:tcPr>
          <w:p w14:paraId="649FBFC4"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3"/>
                <w:szCs w:val="23"/>
              </w:rPr>
              <w:t>0</w:t>
            </w:r>
          </w:p>
        </w:tc>
        <w:tc>
          <w:tcPr>
            <w:tcW w:w="40" w:type="dxa"/>
            <w:vAlign w:val="bottom"/>
          </w:tcPr>
          <w:p w14:paraId="5F8CB5D1"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2BE9879D" w14:textId="77777777">
        <w:tblPrEx>
          <w:tblCellMar>
            <w:top w:w="0" w:type="dxa"/>
            <w:bottom w:w="0" w:type="dxa"/>
          </w:tblCellMar>
        </w:tblPrEx>
        <w:tc>
          <w:tcPr>
            <w:tcW w:w="136" w:type="dxa"/>
            <w:hMerge w:val="restart"/>
            <w:vAlign w:val="bottom"/>
          </w:tcPr>
          <w:p w14:paraId="7C427AE5" w14:textId="77777777" w:rsidR="00461D04" w:rsidRDefault="00461D04">
            <w:pPr>
              <w:widowControl w:val="0"/>
              <w:autoSpaceDE w:val="0"/>
              <w:autoSpaceDN w:val="0"/>
              <w:adjustRightInd w:val="0"/>
              <w:rPr>
                <w:rFonts w:ascii="Helvetica" w:hAnsi="Helvetica" w:cs="Helvetica"/>
                <w:color w:val="2A2C2E"/>
                <w:sz w:val="33"/>
                <w:szCs w:val="33"/>
              </w:rPr>
            </w:pPr>
          </w:p>
        </w:tc>
        <w:tc>
          <w:tcPr>
            <w:tcW w:w="136" w:type="dxa"/>
            <w:gridSpan w:val="2"/>
            <w:hMerge/>
            <w:vAlign w:val="bottom"/>
          </w:tcPr>
          <w:p w14:paraId="1D71A592" w14:textId="77777777" w:rsidR="00461D04" w:rsidRDefault="00461D04">
            <w:pPr>
              <w:widowControl w:val="0"/>
              <w:autoSpaceDE w:val="0"/>
              <w:autoSpaceDN w:val="0"/>
              <w:adjustRightInd w:val="0"/>
              <w:rPr>
                <w:rFonts w:ascii="Helvetica" w:hAnsi="Helvetica" w:cs="Helvetica"/>
                <w:color w:val="2A2C2E"/>
                <w:sz w:val="33"/>
                <w:szCs w:val="33"/>
              </w:rPr>
            </w:pPr>
          </w:p>
        </w:tc>
      </w:tr>
    </w:tbl>
    <w:p w14:paraId="39046701"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7AC9F9CB" w14:textId="77777777">
        <w:tblPrEx>
          <w:tblCellMar>
            <w:top w:w="0" w:type="dxa"/>
            <w:bottom w:w="0" w:type="dxa"/>
          </w:tblCellMar>
        </w:tblPrEx>
        <w:tc>
          <w:tcPr>
            <w:tcW w:w="99" w:type="dxa"/>
            <w:gridSpan w:val="2"/>
            <w:vAlign w:val="bottom"/>
          </w:tcPr>
          <w:p w14:paraId="78F06A73"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3A30BCDB"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200886D3" w14:textId="77777777">
        <w:tblPrEx>
          <w:tblCellMar>
            <w:top w:w="0" w:type="dxa"/>
            <w:bottom w:w="0" w:type="dxa"/>
          </w:tblCellMar>
        </w:tblPrEx>
        <w:tc>
          <w:tcPr>
            <w:tcW w:w="99" w:type="dxa"/>
            <w:hMerge w:val="restart"/>
            <w:vAlign w:val="bottom"/>
          </w:tcPr>
          <w:p w14:paraId="3180D197"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35F5569D" w14:textId="77777777" w:rsidR="00461D04" w:rsidRDefault="00461D04">
            <w:pPr>
              <w:widowControl w:val="0"/>
              <w:autoSpaceDE w:val="0"/>
              <w:autoSpaceDN w:val="0"/>
              <w:adjustRightInd w:val="0"/>
              <w:rPr>
                <w:rFonts w:ascii="Helvetica" w:hAnsi="Helvetica" w:cs="Helvetica"/>
                <w:color w:val="2A2C2E"/>
                <w:sz w:val="33"/>
                <w:szCs w:val="33"/>
              </w:rPr>
            </w:pPr>
          </w:p>
        </w:tc>
      </w:tr>
    </w:tbl>
    <w:p w14:paraId="02291291"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3B9C2D21" w14:textId="77777777">
        <w:tblPrEx>
          <w:tblCellMar>
            <w:top w:w="0" w:type="dxa"/>
            <w:bottom w:w="0" w:type="dxa"/>
          </w:tblCellMar>
        </w:tblPrEx>
        <w:tc>
          <w:tcPr>
            <w:tcW w:w="87" w:type="dxa"/>
            <w:gridSpan w:val="2"/>
            <w:vAlign w:val="bottom"/>
          </w:tcPr>
          <w:p w14:paraId="7CB9E3D8"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0266C4E5"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4CFB2829" w14:textId="77777777">
        <w:tblPrEx>
          <w:tblCellMar>
            <w:top w:w="0" w:type="dxa"/>
            <w:bottom w:w="0" w:type="dxa"/>
          </w:tblCellMar>
        </w:tblPrEx>
        <w:tc>
          <w:tcPr>
            <w:tcW w:w="87" w:type="dxa"/>
            <w:hMerge w:val="restart"/>
            <w:vAlign w:val="bottom"/>
          </w:tcPr>
          <w:p w14:paraId="717C1DB5"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418CADFA" w14:textId="77777777" w:rsidR="00461D04" w:rsidRDefault="00461D04">
            <w:pPr>
              <w:widowControl w:val="0"/>
              <w:autoSpaceDE w:val="0"/>
              <w:autoSpaceDN w:val="0"/>
              <w:adjustRightInd w:val="0"/>
              <w:rPr>
                <w:rFonts w:ascii="Helvetica" w:hAnsi="Helvetica" w:cs="Helvetica"/>
                <w:color w:val="2A2C2E"/>
                <w:sz w:val="33"/>
                <w:szCs w:val="33"/>
              </w:rPr>
            </w:pPr>
          </w:p>
        </w:tc>
      </w:tr>
    </w:tbl>
    <w:p w14:paraId="5A408CA7"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64337D4A" w14:textId="77777777">
        <w:tblPrEx>
          <w:tblCellMar>
            <w:top w:w="0" w:type="dxa"/>
            <w:bottom w:w="0" w:type="dxa"/>
          </w:tblCellMar>
        </w:tblPrEx>
        <w:tc>
          <w:tcPr>
            <w:tcW w:w="87" w:type="dxa"/>
            <w:gridSpan w:val="2"/>
            <w:vAlign w:val="bottom"/>
          </w:tcPr>
          <w:p w14:paraId="7960C1C0"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0FF5CFD9"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34AC3CCF" w14:textId="77777777">
        <w:tblPrEx>
          <w:tblCellMar>
            <w:top w:w="0" w:type="dxa"/>
            <w:bottom w:w="0" w:type="dxa"/>
          </w:tblCellMar>
        </w:tblPrEx>
        <w:tc>
          <w:tcPr>
            <w:tcW w:w="87" w:type="dxa"/>
            <w:hMerge w:val="restart"/>
            <w:vAlign w:val="bottom"/>
          </w:tcPr>
          <w:p w14:paraId="265A6856"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756166A8"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EA59BC1"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1D77796F" w14:textId="77777777">
        <w:tblPrEx>
          <w:tblCellMar>
            <w:top w:w="0" w:type="dxa"/>
            <w:bottom w:w="0" w:type="dxa"/>
          </w:tblCellMar>
        </w:tblPrEx>
        <w:tc>
          <w:tcPr>
            <w:tcW w:w="99" w:type="dxa"/>
            <w:gridSpan w:val="2"/>
            <w:vAlign w:val="bottom"/>
          </w:tcPr>
          <w:p w14:paraId="42550AB0"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5387D807"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34A1BCB7" w14:textId="77777777">
        <w:tblPrEx>
          <w:tblCellMar>
            <w:top w:w="0" w:type="dxa"/>
            <w:bottom w:w="0" w:type="dxa"/>
          </w:tblCellMar>
        </w:tblPrEx>
        <w:tc>
          <w:tcPr>
            <w:tcW w:w="99" w:type="dxa"/>
            <w:hMerge w:val="restart"/>
            <w:vAlign w:val="bottom"/>
          </w:tcPr>
          <w:p w14:paraId="0B7A5897"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6FA55459" w14:textId="77777777" w:rsidR="00461D04" w:rsidRDefault="00461D04">
            <w:pPr>
              <w:widowControl w:val="0"/>
              <w:autoSpaceDE w:val="0"/>
              <w:autoSpaceDN w:val="0"/>
              <w:adjustRightInd w:val="0"/>
              <w:rPr>
                <w:rFonts w:ascii="Helvetica" w:hAnsi="Helvetica" w:cs="Helvetica"/>
                <w:color w:val="2A2C2E"/>
                <w:sz w:val="33"/>
                <w:szCs w:val="33"/>
              </w:rPr>
            </w:pPr>
          </w:p>
        </w:tc>
      </w:tr>
    </w:tbl>
    <w:p w14:paraId="3BD17EFD"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p w14:paraId="6F0186D3"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Write a function that computes the derivative of log likelihood with respect to a single coefficient w_j. Unlike its counterpart in the last assignment, the function accepts five parameters:</w:t>
      </w:r>
    </w:p>
    <w:p w14:paraId="289E4178" w14:textId="77777777" w:rsidR="00461D04" w:rsidRDefault="00461D04" w:rsidP="00461D04">
      <w:pPr>
        <w:widowControl w:val="0"/>
        <w:numPr>
          <w:ilvl w:val="0"/>
          <w:numId w:val="1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errors</w:t>
      </w:r>
      <w:r>
        <w:rPr>
          <w:rFonts w:ascii="Helvetica" w:hAnsi="Helvetica" w:cs="Helvetica"/>
          <w:color w:val="2A2C2E"/>
          <w:sz w:val="28"/>
          <w:szCs w:val="28"/>
        </w:rPr>
        <w:t>: vector whose i-th value contains</w:t>
      </w:r>
    </w:p>
    <w:p w14:paraId="5A4252F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3D75945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2C79EF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1F299A9C"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A1D0D5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795A50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2EA243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1B7C1DC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390612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4EBA53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P</w:t>
      </w:r>
    </w:p>
    <w:p w14:paraId="6F2D90C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218412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3787DEEA"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27F92D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332430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A41A76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23BEED3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E9DFFB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3E67C894"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E86992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CAD45C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1E5AC56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B52C4E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\mathbf{1}[y_i = +1] - P(y_i = +1 | \mathbf{x}_i, \mathbf{w})</w:t>
      </w:r>
    </w:p>
    <w:p w14:paraId="51578669"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6BEF9C8E" w14:textId="77777777">
        <w:tblPrEx>
          <w:tblCellMar>
            <w:top w:w="0" w:type="dxa"/>
            <w:bottom w:w="0" w:type="dxa"/>
          </w:tblCellMar>
        </w:tblPrEx>
        <w:tc>
          <w:tcPr>
            <w:tcW w:w="87" w:type="dxa"/>
            <w:gridSpan w:val="2"/>
            <w:vAlign w:val="bottom"/>
          </w:tcPr>
          <w:p w14:paraId="25CC5D76"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C2A4040"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367CD17E" w14:textId="77777777">
        <w:tblPrEx>
          <w:tblCellMar>
            <w:top w:w="0" w:type="dxa"/>
            <w:bottom w:w="0" w:type="dxa"/>
          </w:tblCellMar>
        </w:tblPrEx>
        <w:tc>
          <w:tcPr>
            <w:tcW w:w="87" w:type="dxa"/>
            <w:hMerge w:val="restart"/>
            <w:vAlign w:val="bottom"/>
          </w:tcPr>
          <w:p w14:paraId="6255F476"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16903CE5" w14:textId="77777777" w:rsidR="00461D04" w:rsidRDefault="00461D04">
            <w:pPr>
              <w:widowControl w:val="0"/>
              <w:autoSpaceDE w:val="0"/>
              <w:autoSpaceDN w:val="0"/>
              <w:adjustRightInd w:val="0"/>
              <w:rPr>
                <w:rFonts w:ascii="Helvetica" w:hAnsi="Helvetica" w:cs="Helvetica"/>
                <w:color w:val="2A2C2E"/>
                <w:sz w:val="33"/>
                <w:szCs w:val="33"/>
              </w:rPr>
            </w:pPr>
          </w:p>
        </w:tc>
      </w:tr>
    </w:tbl>
    <w:p w14:paraId="6D7DA05E"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0FF8B85E" w14:textId="77777777">
        <w:tblPrEx>
          <w:tblCellMar>
            <w:top w:w="0" w:type="dxa"/>
            <w:bottom w:w="0" w:type="dxa"/>
          </w:tblCellMar>
        </w:tblPrEx>
        <w:tc>
          <w:tcPr>
            <w:tcW w:w="87" w:type="dxa"/>
            <w:gridSpan w:val="2"/>
            <w:vAlign w:val="bottom"/>
          </w:tcPr>
          <w:p w14:paraId="077E2EF0"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0EDB592C"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48BE7E96" w14:textId="77777777">
        <w:tblPrEx>
          <w:tblCellMar>
            <w:top w:w="0" w:type="dxa"/>
            <w:bottom w:w="0" w:type="dxa"/>
          </w:tblCellMar>
        </w:tblPrEx>
        <w:tc>
          <w:tcPr>
            <w:tcW w:w="87" w:type="dxa"/>
            <w:hMerge w:val="restart"/>
            <w:vAlign w:val="bottom"/>
          </w:tcPr>
          <w:p w14:paraId="53C59748"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5E499AA4" w14:textId="77777777" w:rsidR="00461D04" w:rsidRDefault="00461D04">
            <w:pPr>
              <w:widowControl w:val="0"/>
              <w:autoSpaceDE w:val="0"/>
              <w:autoSpaceDN w:val="0"/>
              <w:adjustRightInd w:val="0"/>
              <w:rPr>
                <w:rFonts w:ascii="Helvetica" w:hAnsi="Helvetica" w:cs="Helvetica"/>
                <w:color w:val="2A2C2E"/>
                <w:sz w:val="33"/>
                <w:szCs w:val="33"/>
              </w:rPr>
            </w:pPr>
          </w:p>
        </w:tc>
      </w:tr>
    </w:tbl>
    <w:p w14:paraId="4F0B27BE"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0C623B8F" w14:textId="77777777">
        <w:tblPrEx>
          <w:tblCellMar>
            <w:top w:w="0" w:type="dxa"/>
            <w:bottom w:w="0" w:type="dxa"/>
          </w:tblCellMar>
        </w:tblPrEx>
        <w:tc>
          <w:tcPr>
            <w:tcW w:w="99" w:type="dxa"/>
            <w:gridSpan w:val="2"/>
            <w:vAlign w:val="bottom"/>
          </w:tcPr>
          <w:p w14:paraId="7A008966"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01A4050C"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64B24257" w14:textId="77777777">
        <w:tblPrEx>
          <w:tblCellMar>
            <w:top w:w="0" w:type="dxa"/>
            <w:bottom w:w="0" w:type="dxa"/>
          </w:tblCellMar>
        </w:tblPrEx>
        <w:tc>
          <w:tcPr>
            <w:tcW w:w="99" w:type="dxa"/>
            <w:hMerge w:val="restart"/>
            <w:vAlign w:val="bottom"/>
          </w:tcPr>
          <w:p w14:paraId="2F939825"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4C409573" w14:textId="77777777" w:rsidR="00461D04" w:rsidRDefault="00461D04">
            <w:pPr>
              <w:widowControl w:val="0"/>
              <w:autoSpaceDE w:val="0"/>
              <w:autoSpaceDN w:val="0"/>
              <w:adjustRightInd w:val="0"/>
              <w:rPr>
                <w:rFonts w:ascii="Helvetica" w:hAnsi="Helvetica" w:cs="Helvetica"/>
                <w:color w:val="2A2C2E"/>
                <w:sz w:val="33"/>
                <w:szCs w:val="33"/>
              </w:rPr>
            </w:pPr>
          </w:p>
        </w:tc>
      </w:tr>
    </w:tbl>
    <w:p w14:paraId="25A7F8CC"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p w14:paraId="380060E2" w14:textId="77777777" w:rsidR="00461D04" w:rsidRDefault="00461D04" w:rsidP="00461D04">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feature</w:t>
      </w:r>
      <w:r>
        <w:rPr>
          <w:rFonts w:ascii="Helvetica" w:hAnsi="Helvetica" w:cs="Helvetica"/>
          <w:color w:val="2A2C2E"/>
          <w:sz w:val="28"/>
          <w:szCs w:val="28"/>
        </w:rPr>
        <w:t>: vector whose i-th value contains</w:t>
      </w:r>
    </w:p>
    <w:p w14:paraId="01918F7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4839F8D6"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730C087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FAD1FD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1FAC0CF8"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67A5BF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F26CC5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h_j(\mathbf{x}_i)</w:t>
      </w:r>
    </w:p>
    <w:p w14:paraId="4E7A6652"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41606F3A" w14:textId="77777777">
        <w:tblPrEx>
          <w:tblCellMar>
            <w:top w:w="0" w:type="dxa"/>
            <w:bottom w:w="0" w:type="dxa"/>
          </w:tblCellMar>
        </w:tblPrEx>
        <w:tc>
          <w:tcPr>
            <w:tcW w:w="129" w:type="dxa"/>
            <w:gridSpan w:val="2"/>
            <w:vAlign w:val="bottom"/>
          </w:tcPr>
          <w:p w14:paraId="48B43885"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44E93343"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21CE2E73" w14:textId="77777777">
        <w:tblPrEx>
          <w:tblCellMar>
            <w:top w:w="0" w:type="dxa"/>
            <w:bottom w:w="0" w:type="dxa"/>
          </w:tblCellMar>
        </w:tblPrEx>
        <w:tc>
          <w:tcPr>
            <w:tcW w:w="129" w:type="dxa"/>
            <w:hMerge w:val="restart"/>
            <w:vAlign w:val="bottom"/>
          </w:tcPr>
          <w:p w14:paraId="2B97CE67" w14:textId="77777777" w:rsidR="00461D04" w:rsidRDefault="00461D04">
            <w:pPr>
              <w:widowControl w:val="0"/>
              <w:autoSpaceDE w:val="0"/>
              <w:autoSpaceDN w:val="0"/>
              <w:adjustRightInd w:val="0"/>
              <w:rPr>
                <w:rFonts w:ascii="Helvetica" w:hAnsi="Helvetica" w:cs="Helvetica"/>
                <w:color w:val="2A2C2E"/>
                <w:sz w:val="33"/>
                <w:szCs w:val="33"/>
              </w:rPr>
            </w:pPr>
          </w:p>
        </w:tc>
        <w:tc>
          <w:tcPr>
            <w:tcW w:w="129" w:type="dxa"/>
            <w:gridSpan w:val="2"/>
            <w:hMerge/>
            <w:vAlign w:val="bottom"/>
          </w:tcPr>
          <w:p w14:paraId="79D60015" w14:textId="77777777" w:rsidR="00461D04" w:rsidRDefault="00461D04">
            <w:pPr>
              <w:widowControl w:val="0"/>
              <w:autoSpaceDE w:val="0"/>
              <w:autoSpaceDN w:val="0"/>
              <w:adjustRightInd w:val="0"/>
              <w:rPr>
                <w:rFonts w:ascii="Helvetica" w:hAnsi="Helvetica" w:cs="Helvetica"/>
                <w:color w:val="2A2C2E"/>
                <w:sz w:val="33"/>
                <w:szCs w:val="33"/>
              </w:rPr>
            </w:pPr>
          </w:p>
        </w:tc>
      </w:tr>
    </w:tbl>
    <w:p w14:paraId="7DD8BF53"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48D90440" w14:textId="77777777">
        <w:tblPrEx>
          <w:tblCellMar>
            <w:top w:w="0" w:type="dxa"/>
            <w:bottom w:w="0" w:type="dxa"/>
          </w:tblCellMar>
        </w:tblPrEx>
        <w:tc>
          <w:tcPr>
            <w:tcW w:w="99" w:type="dxa"/>
            <w:gridSpan w:val="2"/>
            <w:vAlign w:val="bottom"/>
          </w:tcPr>
          <w:p w14:paraId="7F30D347"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0F263C03"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03C8304A" w14:textId="77777777">
        <w:tblPrEx>
          <w:tblCellMar>
            <w:top w:w="0" w:type="dxa"/>
            <w:bottom w:w="0" w:type="dxa"/>
          </w:tblCellMar>
        </w:tblPrEx>
        <w:tc>
          <w:tcPr>
            <w:tcW w:w="99" w:type="dxa"/>
            <w:hMerge w:val="restart"/>
            <w:vAlign w:val="bottom"/>
          </w:tcPr>
          <w:p w14:paraId="4884D7D4"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2B58ABEB" w14:textId="77777777" w:rsidR="00461D04" w:rsidRDefault="00461D04">
            <w:pPr>
              <w:widowControl w:val="0"/>
              <w:autoSpaceDE w:val="0"/>
              <w:autoSpaceDN w:val="0"/>
              <w:adjustRightInd w:val="0"/>
              <w:rPr>
                <w:rFonts w:ascii="Helvetica" w:hAnsi="Helvetica" w:cs="Helvetica"/>
                <w:color w:val="2A2C2E"/>
                <w:sz w:val="33"/>
                <w:szCs w:val="33"/>
              </w:rPr>
            </w:pPr>
          </w:p>
        </w:tc>
      </w:tr>
    </w:tbl>
    <w:p w14:paraId="31F13929"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p>
    <w:p w14:paraId="0E2AAF2B" w14:textId="77777777" w:rsidR="00461D04" w:rsidRDefault="00461D04" w:rsidP="00461D04">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coefficient</w:t>
      </w:r>
      <w:r>
        <w:rPr>
          <w:rFonts w:ascii="Helvetica" w:hAnsi="Helvetica" w:cs="Helvetica"/>
          <w:color w:val="2A2C2E"/>
          <w:sz w:val="28"/>
          <w:szCs w:val="28"/>
        </w:rPr>
        <w:t>: the current value of the j-th coefficient.</w:t>
      </w:r>
    </w:p>
    <w:p w14:paraId="168EACDC" w14:textId="77777777" w:rsidR="00461D04" w:rsidRDefault="00461D04" w:rsidP="00461D04">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l2_penalty</w:t>
      </w:r>
      <w:r>
        <w:rPr>
          <w:rFonts w:ascii="Helvetica" w:hAnsi="Helvetica" w:cs="Helvetica"/>
          <w:color w:val="2A2C2E"/>
          <w:sz w:val="28"/>
          <w:szCs w:val="28"/>
        </w:rPr>
        <w:t>:</w:t>
      </w:r>
      <w:r>
        <w:rPr>
          <w:rFonts w:ascii="Helvetica" w:hAnsi="Helvetica" w:cs="Helvetica"/>
          <w:b/>
          <w:bCs/>
          <w:color w:val="2A2C2E"/>
          <w:sz w:val="28"/>
          <w:szCs w:val="28"/>
        </w:rPr>
        <w:t xml:space="preserve"> </w:t>
      </w:r>
      <w:r>
        <w:rPr>
          <w:rFonts w:ascii="Helvetica" w:hAnsi="Helvetica" w:cs="Helvetica"/>
          <w:color w:val="2A2C2E"/>
          <w:sz w:val="28"/>
          <w:szCs w:val="28"/>
        </w:rPr>
        <w:t xml:space="preserve">the L2 penalty constant </w:t>
      </w:r>
      <w:r>
        <w:rPr>
          <w:rFonts w:ascii="STIXGeneral" w:hAnsi="STIXGeneral" w:cs="STIXGeneral"/>
          <w:color w:val="2A2C2E"/>
          <w:sz w:val="33"/>
          <w:szCs w:val="33"/>
        </w:rPr>
        <w:t>λ</w:t>
      </w:r>
      <w:r>
        <w:rPr>
          <w:rFonts w:ascii="MS Mincho" w:eastAsia="MS Mincho" w:hAnsi="MS Mincho" w:cs="MS Mincho"/>
          <w:color w:val="2A2C2E"/>
          <w:sz w:val="33"/>
          <w:szCs w:val="33"/>
        </w:rPr>
        <w:t>  </w:t>
      </w:r>
      <w:r>
        <w:rPr>
          <w:rFonts w:ascii="Times" w:hAnsi="Times" w:cs="Times"/>
          <w:color w:val="2A2C2E"/>
          <w:sz w:val="33"/>
          <w:szCs w:val="33"/>
        </w:rPr>
        <w:t>\lambda</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λ</w:t>
      </w:r>
    </w:p>
    <w:p w14:paraId="7A8A3C26" w14:textId="77777777" w:rsidR="00461D04" w:rsidRDefault="00461D04" w:rsidP="00461D04">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feature_is_constant</w:t>
      </w:r>
      <w:r>
        <w:rPr>
          <w:rFonts w:ascii="Helvetica" w:hAnsi="Helvetica" w:cs="Helvetica"/>
          <w:color w:val="2A2C2E"/>
          <w:sz w:val="28"/>
          <w:szCs w:val="28"/>
        </w:rPr>
        <w:t>: a Boolean value indicating whether the j-th feature is constant or not.</w:t>
      </w:r>
    </w:p>
    <w:p w14:paraId="243281E8"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function should do the following:</w:t>
      </w:r>
    </w:p>
    <w:p w14:paraId="40AE5DC0" w14:textId="77777777" w:rsidR="00461D04" w:rsidRDefault="00461D04" w:rsidP="00461D04">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Take the five parameters as above.</w:t>
      </w:r>
    </w:p>
    <w:p w14:paraId="7C4F58A0" w14:textId="77777777" w:rsidR="00461D04" w:rsidRDefault="00461D04" w:rsidP="00461D04">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Compute the dot product of </w:t>
      </w:r>
      <w:r>
        <w:rPr>
          <w:rFonts w:ascii="Helvetica" w:hAnsi="Helvetica" w:cs="Helvetica"/>
          <w:b/>
          <w:bCs/>
          <w:color w:val="2A2C2E"/>
          <w:sz w:val="28"/>
          <w:szCs w:val="28"/>
        </w:rPr>
        <w:t xml:space="preserve">errors </w:t>
      </w:r>
      <w:r>
        <w:rPr>
          <w:rFonts w:ascii="Helvetica" w:hAnsi="Helvetica" w:cs="Helvetica"/>
          <w:color w:val="2A2C2E"/>
          <w:sz w:val="28"/>
          <w:szCs w:val="28"/>
        </w:rPr>
        <w:t xml:space="preserve">and </w:t>
      </w:r>
      <w:r>
        <w:rPr>
          <w:rFonts w:ascii="Helvetica" w:hAnsi="Helvetica" w:cs="Helvetica"/>
          <w:b/>
          <w:bCs/>
          <w:color w:val="2A2C2E"/>
          <w:sz w:val="28"/>
          <w:szCs w:val="28"/>
        </w:rPr>
        <w:t>feature</w:t>
      </w:r>
      <w:r>
        <w:rPr>
          <w:rFonts w:ascii="Helvetica" w:hAnsi="Helvetica" w:cs="Helvetica"/>
          <w:color w:val="2A2C2E"/>
          <w:sz w:val="28"/>
          <w:szCs w:val="28"/>
        </w:rPr>
        <w:t xml:space="preserve"> and save the result to </w:t>
      </w:r>
      <w:r>
        <w:rPr>
          <w:rFonts w:ascii="Helvetica" w:hAnsi="Helvetica" w:cs="Helvetica"/>
          <w:b/>
          <w:bCs/>
          <w:color w:val="2A2C2E"/>
          <w:sz w:val="28"/>
          <w:szCs w:val="28"/>
        </w:rPr>
        <w:t>derivative</w:t>
      </w:r>
      <w:r>
        <w:rPr>
          <w:rFonts w:ascii="Helvetica" w:hAnsi="Helvetica" w:cs="Helvetica"/>
          <w:color w:val="2A2C2E"/>
          <w:sz w:val="28"/>
          <w:szCs w:val="28"/>
        </w:rPr>
        <w:t>.</w:t>
      </w:r>
    </w:p>
    <w:p w14:paraId="0B07F614" w14:textId="77777777" w:rsidR="00461D04" w:rsidRDefault="00461D04" w:rsidP="00461D04">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If </w:t>
      </w:r>
      <w:r>
        <w:rPr>
          <w:rFonts w:ascii="Helvetica" w:hAnsi="Helvetica" w:cs="Helvetica"/>
          <w:b/>
          <w:bCs/>
          <w:color w:val="2A2C2E"/>
          <w:sz w:val="28"/>
          <w:szCs w:val="28"/>
        </w:rPr>
        <w:t xml:space="preserve">feature_is_constant </w:t>
      </w:r>
      <w:r>
        <w:rPr>
          <w:rFonts w:ascii="Helvetica" w:hAnsi="Helvetica" w:cs="Helvetica"/>
          <w:color w:val="2A2C2E"/>
          <w:sz w:val="28"/>
          <w:szCs w:val="28"/>
        </w:rPr>
        <w:t xml:space="preserve">is False, subtract the L2 penalty term from </w:t>
      </w:r>
      <w:r>
        <w:rPr>
          <w:rFonts w:ascii="Helvetica" w:hAnsi="Helvetica" w:cs="Helvetica"/>
          <w:b/>
          <w:bCs/>
          <w:color w:val="2A2C2E"/>
          <w:sz w:val="28"/>
          <w:szCs w:val="28"/>
        </w:rPr>
        <w:t>derivative</w:t>
      </w:r>
      <w:r>
        <w:rPr>
          <w:rFonts w:ascii="Helvetica" w:hAnsi="Helvetica" w:cs="Helvetica"/>
          <w:color w:val="2A2C2E"/>
          <w:sz w:val="28"/>
          <w:szCs w:val="28"/>
        </w:rPr>
        <w:t>. Otherwise, do nothing.</w:t>
      </w:r>
    </w:p>
    <w:p w14:paraId="4B780BCC" w14:textId="77777777" w:rsidR="00461D04" w:rsidRDefault="00461D04" w:rsidP="00461D04">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Return </w:t>
      </w:r>
      <w:r>
        <w:rPr>
          <w:rFonts w:ascii="Helvetica" w:hAnsi="Helvetica" w:cs="Helvetica"/>
          <w:b/>
          <w:bCs/>
          <w:color w:val="2A2C2E"/>
          <w:sz w:val="28"/>
          <w:szCs w:val="28"/>
        </w:rPr>
        <w:t>derivative</w:t>
      </w:r>
      <w:r>
        <w:rPr>
          <w:rFonts w:ascii="Helvetica" w:hAnsi="Helvetica" w:cs="Helvetica"/>
          <w:color w:val="2A2C2E"/>
          <w:sz w:val="28"/>
          <w:szCs w:val="28"/>
        </w:rPr>
        <w:t>.</w:t>
      </w:r>
    </w:p>
    <w:p w14:paraId="5769633B"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function should be analogous to the following Python function:</w:t>
      </w:r>
    </w:p>
    <w:p w14:paraId="0110AB4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778751ED"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1D5EE577"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w:t>
      </w:r>
    </w:p>
    <w:p w14:paraId="5C95C8B1"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w:t>
      </w:r>
    </w:p>
    <w:p w14:paraId="79410C8F"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4</w:t>
      </w:r>
    </w:p>
    <w:p w14:paraId="4F8BB71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5</w:t>
      </w:r>
    </w:p>
    <w:p w14:paraId="3DFCECC4"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6</w:t>
      </w:r>
    </w:p>
    <w:p w14:paraId="2B13E024"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7</w:t>
      </w:r>
    </w:p>
    <w:p w14:paraId="348A7CC0"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8</w:t>
      </w:r>
    </w:p>
    <w:p w14:paraId="3FE0AA04"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9</w:t>
      </w:r>
    </w:p>
    <w:p w14:paraId="28E7343F"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10</w:t>
      </w:r>
    </w:p>
    <w:p w14:paraId="48CC11BA"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11</w:t>
      </w:r>
    </w:p>
    <w:p w14:paraId="57D0F94A"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12</w:t>
      </w:r>
    </w:p>
    <w:p w14:paraId="06F87B3B" w14:textId="77777777" w:rsidR="00461D04" w:rsidRDefault="00461D04" w:rsidP="00461D04">
      <w:pPr>
        <w:widowControl w:val="0"/>
        <w:autoSpaceDE w:val="0"/>
        <w:autoSpaceDN w:val="0"/>
        <w:adjustRightInd w:val="0"/>
        <w:rPr>
          <w:rFonts w:ascii="Monaco" w:hAnsi="Monaco" w:cs="Monaco"/>
          <w:color w:val="3C3C3B"/>
        </w:rPr>
      </w:pPr>
    </w:p>
    <w:p w14:paraId="059C36C4" w14:textId="77777777" w:rsidR="00461D04" w:rsidRDefault="00461D04" w:rsidP="00461D04">
      <w:pPr>
        <w:widowControl w:val="0"/>
        <w:autoSpaceDE w:val="0"/>
        <w:autoSpaceDN w:val="0"/>
        <w:adjustRightInd w:val="0"/>
        <w:rPr>
          <w:rFonts w:ascii="Monaco" w:hAnsi="Monaco" w:cs="Monaco"/>
          <w:color w:val="3C3C3B"/>
        </w:rPr>
      </w:pPr>
    </w:p>
    <w:p w14:paraId="54EDB6BF" w14:textId="77777777" w:rsidR="00461D04" w:rsidRDefault="00461D04" w:rsidP="00461D04">
      <w:pPr>
        <w:widowControl w:val="0"/>
        <w:autoSpaceDE w:val="0"/>
        <w:autoSpaceDN w:val="0"/>
        <w:adjustRightInd w:val="0"/>
        <w:rPr>
          <w:rFonts w:ascii="Monaco" w:hAnsi="Monaco" w:cs="Monaco"/>
          <w:color w:val="3C3C3B"/>
        </w:rPr>
      </w:pPr>
    </w:p>
    <w:p w14:paraId="3E88AA68"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feature_derivative_with_L2(errors, feature, coefficient, l2_penalty, </w:t>
      </w:r>
    </w:p>
    <w:p w14:paraId="1BFE3CA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feature_is_constant): </w:t>
      </w:r>
    </w:p>
    <w:p w14:paraId="0368FF6D"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6E1BB3A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Compute the dot product of errors and feature</w:t>
      </w:r>
    </w:p>
    <w:p w14:paraId="37C7798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7A8D75D2"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derivative </w:t>
      </w:r>
      <w:r>
        <w:rPr>
          <w:rFonts w:ascii="Monaco" w:hAnsi="Monaco" w:cs="Monaco"/>
          <w:color w:val="33888D"/>
        </w:rPr>
        <w:t>=</w:t>
      </w:r>
      <w:r>
        <w:rPr>
          <w:rFonts w:ascii="Monaco" w:hAnsi="Monaco" w:cs="Monaco"/>
          <w:color w:val="3C3C3B"/>
        </w:rPr>
        <w:t xml:space="preserve"> ...</w:t>
      </w:r>
    </w:p>
    <w:p w14:paraId="1FEDF453" w14:textId="77777777" w:rsidR="00461D04" w:rsidRDefault="00461D04" w:rsidP="00461D04">
      <w:pPr>
        <w:widowControl w:val="0"/>
        <w:autoSpaceDE w:val="0"/>
        <w:autoSpaceDN w:val="0"/>
        <w:adjustRightInd w:val="0"/>
        <w:rPr>
          <w:rFonts w:ascii="Monaco" w:hAnsi="Monaco" w:cs="Monaco"/>
          <w:color w:val="3C3C3B"/>
        </w:rPr>
      </w:pPr>
    </w:p>
    <w:p w14:paraId="06C2D18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add L2 penalty term for any feature that isn't the intercept.</w:t>
      </w:r>
    </w:p>
    <w:p w14:paraId="7AECAC1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w:t>
      </w:r>
      <w:r>
        <w:rPr>
          <w:rFonts w:ascii="Monaco" w:hAnsi="Monaco" w:cs="Monaco"/>
          <w:color w:val="754297"/>
        </w:rPr>
        <w:t>not</w:t>
      </w:r>
      <w:r>
        <w:rPr>
          <w:rFonts w:ascii="Monaco" w:hAnsi="Monaco" w:cs="Monaco"/>
          <w:color w:val="3C3C3B"/>
        </w:rPr>
        <w:t xml:space="preserve"> feature_is_constant: </w:t>
      </w:r>
    </w:p>
    <w:p w14:paraId="6492C0DA"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6CFD4495"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4B3CFCB8"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7DB7EA98"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derivative</w:t>
      </w:r>
    </w:p>
    <w:p w14:paraId="13AFBB90" w14:textId="77777777" w:rsidR="00461D04" w:rsidRDefault="00461D04" w:rsidP="00461D04">
      <w:pPr>
        <w:widowControl w:val="0"/>
        <w:autoSpaceDE w:val="0"/>
        <w:autoSpaceDN w:val="0"/>
        <w:adjustRightInd w:val="0"/>
        <w:rPr>
          <w:rFonts w:ascii="Monaco" w:hAnsi="Monaco" w:cs="Monaco"/>
          <w:color w:val="3C3C3B"/>
        </w:rPr>
      </w:pPr>
    </w:p>
    <w:p w14:paraId="57BB3DFB" w14:textId="77777777" w:rsidR="00461D04" w:rsidRDefault="00461D04" w:rsidP="00461D04">
      <w:pPr>
        <w:widowControl w:val="0"/>
        <w:autoSpaceDE w:val="0"/>
        <w:autoSpaceDN w:val="0"/>
        <w:adjustRightInd w:val="0"/>
        <w:rPr>
          <w:rFonts w:ascii="Monaco" w:hAnsi="Monaco" w:cs="Monaco"/>
          <w:color w:val="9E9F9D"/>
        </w:rPr>
      </w:pPr>
    </w:p>
    <w:p w14:paraId="4545A8A4" w14:textId="77777777" w:rsidR="00461D04" w:rsidRDefault="00461D04" w:rsidP="00461D04">
      <w:pPr>
        <w:widowControl w:val="0"/>
        <w:autoSpaceDE w:val="0"/>
        <w:autoSpaceDN w:val="0"/>
        <w:adjustRightInd w:val="0"/>
        <w:rPr>
          <w:rFonts w:ascii="Monaco" w:hAnsi="Monaco" w:cs="Monaco"/>
          <w:color w:val="3C3C3B"/>
        </w:rPr>
      </w:pPr>
    </w:p>
    <w:p w14:paraId="1C6368FB"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2CBF3103"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In the code above, was the intercept term regularized?</w:t>
      </w:r>
    </w:p>
    <w:p w14:paraId="3DC81309"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10.</w:t>
      </w:r>
      <w:r>
        <w:rPr>
          <w:rFonts w:ascii="Helvetica" w:hAnsi="Helvetica" w:cs="Helvetica"/>
          <w:color w:val="2A2C2E"/>
          <w:sz w:val="28"/>
          <w:szCs w:val="28"/>
        </w:rPr>
        <w:t xml:space="preserve"> To verify the correctness of the gradient descent algorithm, we write a function for computing log likelihood (which we recall from the last assignment was a topic detailed in an advanced optional video, and used here for its numerical stability), which is given by the formula</w:t>
      </w:r>
    </w:p>
    <w:p w14:paraId="3F8F1D0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705990C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3714DA9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612D60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0BAAB2F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E9FE24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6B89B0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31F4DB4"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2F4D226"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152EDAE4"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41902390"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51B110C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0DD3E0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2A1013D"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45B9363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D61802B"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507EE78F"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F862F3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9CD474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333B4B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51A8FFD0"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B6AA9E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604C68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2040168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5AE41AB"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191A0F2C"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17C4BA7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71332D64"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361495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56468928"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6B08B07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767163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8CBB9A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ln</w:t>
      </w:r>
    </w:p>
    <w:p w14:paraId="1A9E4A0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58AF33E"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EA25F4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362ED548"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DB8E992"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exp</w:t>
      </w:r>
    </w:p>
    <w:p w14:paraId="79E56BA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15F581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1C3E27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2D2F2C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71B87B28"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4D599695"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00F2B603"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A3D496F"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1C3717F2"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089E5E3B"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E91C391"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9086C1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3287797"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280BACA"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2F8AB68B"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λ</w:t>
      </w:r>
    </w:p>
    <w:p w14:paraId="7789C032"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A9F25DD"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467C781C" w14:textId="77777777" w:rsidR="00461D04" w:rsidRDefault="00461D04" w:rsidP="00461D04">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3018A882" w14:textId="77777777" w:rsidR="00461D04" w:rsidRDefault="00461D04" w:rsidP="00461D04">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2</w:t>
      </w:r>
    </w:p>
    <w:p w14:paraId="3D055101" w14:textId="77777777" w:rsidR="00461D04" w:rsidRDefault="00461D04" w:rsidP="00461D04">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2</w:t>
      </w:r>
    </w:p>
    <w:p w14:paraId="10015BAC"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\ell \ell (\mathbf{w}) = \sum_{i=1}^N \Big( (\mathbf{1}[y_i = +1] - 1) \mathbf{w}^\intercal h(\mathbf{w}_i) - \ln{\big(1 + \exp{(-\mathbf{w}^\intercal h(\mathbf{x}_i) )} \big)} \Big) \color{red}{-\lambda \|\mathbf{w}\|_2^2}</w:t>
      </w:r>
    </w:p>
    <w:p w14:paraId="1F2693D4"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Calibri" w:eastAsia="Calibri" w:hAnsi="Calibri" w:cs="Calibri"/>
          <w:color w:val="2A2C2E"/>
          <w:sz w:val="33"/>
          <w:szCs w:val="33"/>
        </w:rPr>
        <w:t>ℓℓ</w:t>
      </w: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461D04" w14:paraId="0FBD4E2F" w14:textId="77777777">
        <w:tblPrEx>
          <w:tblCellMar>
            <w:top w:w="0" w:type="dxa"/>
            <w:bottom w:w="0" w:type="dxa"/>
          </w:tblCellMar>
        </w:tblPrEx>
        <w:tc>
          <w:tcPr>
            <w:tcW w:w="491" w:type="dxa"/>
            <w:gridSpan w:val="2"/>
            <w:vAlign w:val="bottom"/>
          </w:tcPr>
          <w:p w14:paraId="2601E44A"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319FAE2B"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55E985CE"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7ABF1609"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2B4109DD" w14:textId="77777777">
        <w:tblPrEx>
          <w:tblCellMar>
            <w:top w:w="0" w:type="dxa"/>
            <w:bottom w:w="0" w:type="dxa"/>
          </w:tblCellMar>
        </w:tblPrEx>
        <w:tc>
          <w:tcPr>
            <w:tcW w:w="491" w:type="dxa"/>
            <w:hMerge w:val="restart"/>
            <w:vAlign w:val="bottom"/>
          </w:tcPr>
          <w:p w14:paraId="6C6D1EBD"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491" w:type="dxa"/>
            <w:gridSpan w:val="2"/>
            <w:hMerge/>
            <w:vAlign w:val="bottom"/>
          </w:tcPr>
          <w:p w14:paraId="3141254F" w14:textId="77777777" w:rsidR="00461D04" w:rsidRDefault="00461D04">
            <w:pPr>
              <w:widowControl w:val="0"/>
              <w:autoSpaceDE w:val="0"/>
              <w:autoSpaceDN w:val="0"/>
              <w:adjustRightInd w:val="0"/>
              <w:rPr>
                <w:rFonts w:ascii="Helvetica" w:hAnsi="Helvetica" w:cs="Helvetica"/>
                <w:color w:val="2A2C2E"/>
                <w:sz w:val="33"/>
                <w:szCs w:val="33"/>
              </w:rPr>
            </w:pPr>
          </w:p>
        </w:tc>
      </w:tr>
    </w:tbl>
    <w:p w14:paraId="792425AB"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5CB83DB4" w14:textId="77777777">
        <w:tblPrEx>
          <w:tblCellMar>
            <w:top w:w="0" w:type="dxa"/>
            <w:bottom w:w="0" w:type="dxa"/>
          </w:tblCellMar>
        </w:tblPrEx>
        <w:tc>
          <w:tcPr>
            <w:tcW w:w="87" w:type="dxa"/>
            <w:gridSpan w:val="2"/>
            <w:vAlign w:val="bottom"/>
          </w:tcPr>
          <w:p w14:paraId="7AC60EC6"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1B31B34C"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41353799" w14:textId="77777777">
        <w:tblPrEx>
          <w:tblCellMar>
            <w:top w:w="0" w:type="dxa"/>
            <w:bottom w:w="0" w:type="dxa"/>
          </w:tblCellMar>
        </w:tblPrEx>
        <w:tc>
          <w:tcPr>
            <w:tcW w:w="87" w:type="dxa"/>
            <w:hMerge w:val="restart"/>
            <w:vAlign w:val="bottom"/>
          </w:tcPr>
          <w:p w14:paraId="23240D17" w14:textId="77777777" w:rsidR="00461D04" w:rsidRDefault="00461D04">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3916F802" w14:textId="77777777" w:rsidR="00461D04" w:rsidRDefault="00461D04">
            <w:pPr>
              <w:widowControl w:val="0"/>
              <w:autoSpaceDE w:val="0"/>
              <w:autoSpaceDN w:val="0"/>
              <w:adjustRightInd w:val="0"/>
              <w:rPr>
                <w:rFonts w:ascii="Helvetica" w:hAnsi="Helvetica" w:cs="Helvetica"/>
                <w:color w:val="2A2C2E"/>
                <w:sz w:val="33"/>
                <w:szCs w:val="33"/>
              </w:rPr>
            </w:pPr>
          </w:p>
        </w:tc>
      </w:tr>
    </w:tbl>
    <w:p w14:paraId="31A2BE60"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=+1]−1)</w:t>
      </w:r>
      <w:r>
        <w:rPr>
          <w:rFonts w:ascii="Helvetica" w:hAnsi="Helvetica" w:cs="Helvetica"/>
          <w:b/>
          <w:b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tblGrid>
      <w:tr w:rsidR="00461D04" w14:paraId="132A7CC3" w14:textId="77777777">
        <w:tblPrEx>
          <w:tblCellMar>
            <w:top w:w="0" w:type="dxa"/>
            <w:bottom w:w="0" w:type="dxa"/>
          </w:tblCellMar>
        </w:tblPrEx>
        <w:tc>
          <w:tcPr>
            <w:tcW w:w="150" w:type="dxa"/>
            <w:hMerge w:val="restart"/>
            <w:vAlign w:val="bottom"/>
          </w:tcPr>
          <w:p w14:paraId="4B6E41E4" w14:textId="77777777" w:rsidR="00461D04" w:rsidRDefault="00461D04">
            <w:pPr>
              <w:widowControl w:val="0"/>
              <w:autoSpaceDE w:val="0"/>
              <w:autoSpaceDN w:val="0"/>
              <w:adjustRightInd w:val="0"/>
              <w:rPr>
                <w:rFonts w:ascii="Helvetica" w:hAnsi="Helvetica" w:cs="Helvetica"/>
                <w:color w:val="2A2C2E"/>
                <w:sz w:val="33"/>
                <w:szCs w:val="33"/>
              </w:rPr>
            </w:pPr>
            <w:r>
              <w:rPr>
                <w:rFonts w:ascii="MS Mincho" w:eastAsia="MS Mincho" w:hAnsi="MS Mincho" w:cs="MS Mincho"/>
                <w:color w:val="2A2C2E"/>
                <w:sz w:val="23"/>
                <w:szCs w:val="23"/>
              </w:rPr>
              <w:t>⊺</w:t>
            </w:r>
          </w:p>
        </w:tc>
        <w:tc>
          <w:tcPr>
            <w:tcW w:w="150" w:type="dxa"/>
            <w:hMerge/>
            <w:vAlign w:val="bottom"/>
          </w:tcPr>
          <w:p w14:paraId="5FE29993" w14:textId="77777777" w:rsidR="00461D04" w:rsidRDefault="00461D04">
            <w:pPr>
              <w:widowControl w:val="0"/>
              <w:autoSpaceDE w:val="0"/>
              <w:autoSpaceDN w:val="0"/>
              <w:adjustRightInd w:val="0"/>
              <w:rPr>
                <w:rFonts w:ascii="Helvetica" w:hAnsi="Helvetica" w:cs="Helvetica"/>
                <w:color w:val="2A2C2E"/>
                <w:sz w:val="33"/>
                <w:szCs w:val="33"/>
              </w:rPr>
            </w:pPr>
          </w:p>
        </w:tc>
      </w:tr>
    </w:tbl>
    <w:p w14:paraId="60010EF1"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52FAFA6B" w14:textId="77777777">
        <w:tblPrEx>
          <w:tblCellMar>
            <w:top w:w="0" w:type="dxa"/>
            <w:bottom w:w="0" w:type="dxa"/>
          </w:tblCellMar>
        </w:tblPrEx>
        <w:tc>
          <w:tcPr>
            <w:tcW w:w="99" w:type="dxa"/>
            <w:gridSpan w:val="2"/>
            <w:vAlign w:val="bottom"/>
          </w:tcPr>
          <w:p w14:paraId="23A7260B"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5E6B3C73"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163CC6CE" w14:textId="77777777">
        <w:tblPrEx>
          <w:tblCellMar>
            <w:top w:w="0" w:type="dxa"/>
            <w:bottom w:w="0" w:type="dxa"/>
          </w:tblCellMar>
        </w:tblPrEx>
        <w:tc>
          <w:tcPr>
            <w:tcW w:w="99" w:type="dxa"/>
            <w:hMerge w:val="restart"/>
            <w:vAlign w:val="bottom"/>
          </w:tcPr>
          <w:p w14:paraId="0165B144"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354E41BD" w14:textId="77777777" w:rsidR="00461D04" w:rsidRDefault="00461D04">
            <w:pPr>
              <w:widowControl w:val="0"/>
              <w:autoSpaceDE w:val="0"/>
              <w:autoSpaceDN w:val="0"/>
              <w:adjustRightInd w:val="0"/>
              <w:rPr>
                <w:rFonts w:ascii="Helvetica" w:hAnsi="Helvetica" w:cs="Helvetica"/>
                <w:color w:val="2A2C2E"/>
                <w:sz w:val="33"/>
                <w:szCs w:val="33"/>
              </w:rPr>
            </w:pPr>
          </w:p>
        </w:tc>
      </w:tr>
    </w:tbl>
    <w:p w14:paraId="34A39555"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)−ln(1+exp(−</w:t>
      </w:r>
      <w:r>
        <w:rPr>
          <w:rFonts w:ascii="Helvetica" w:hAnsi="Helvetica" w:cs="Helvetica"/>
          <w:b/>
          <w:b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tblGrid>
      <w:tr w:rsidR="00461D04" w14:paraId="78AB1E0A" w14:textId="77777777">
        <w:tblPrEx>
          <w:tblCellMar>
            <w:top w:w="0" w:type="dxa"/>
            <w:bottom w:w="0" w:type="dxa"/>
          </w:tblCellMar>
        </w:tblPrEx>
        <w:tc>
          <w:tcPr>
            <w:tcW w:w="150" w:type="dxa"/>
            <w:hMerge w:val="restart"/>
            <w:vAlign w:val="bottom"/>
          </w:tcPr>
          <w:p w14:paraId="02A49A76" w14:textId="77777777" w:rsidR="00461D04" w:rsidRDefault="00461D04">
            <w:pPr>
              <w:widowControl w:val="0"/>
              <w:autoSpaceDE w:val="0"/>
              <w:autoSpaceDN w:val="0"/>
              <w:adjustRightInd w:val="0"/>
              <w:rPr>
                <w:rFonts w:ascii="Helvetica" w:hAnsi="Helvetica" w:cs="Helvetica"/>
                <w:color w:val="2A2C2E"/>
                <w:sz w:val="33"/>
                <w:szCs w:val="33"/>
              </w:rPr>
            </w:pPr>
            <w:r>
              <w:rPr>
                <w:rFonts w:ascii="MS Mincho" w:eastAsia="MS Mincho" w:hAnsi="MS Mincho" w:cs="MS Mincho"/>
                <w:color w:val="2A2C2E"/>
                <w:sz w:val="23"/>
                <w:szCs w:val="23"/>
              </w:rPr>
              <w:t>⊺</w:t>
            </w:r>
          </w:p>
        </w:tc>
        <w:tc>
          <w:tcPr>
            <w:tcW w:w="150" w:type="dxa"/>
            <w:hMerge/>
            <w:vAlign w:val="bottom"/>
          </w:tcPr>
          <w:p w14:paraId="7FC66204" w14:textId="77777777" w:rsidR="00461D04" w:rsidRDefault="00461D04">
            <w:pPr>
              <w:widowControl w:val="0"/>
              <w:autoSpaceDE w:val="0"/>
              <w:autoSpaceDN w:val="0"/>
              <w:adjustRightInd w:val="0"/>
              <w:rPr>
                <w:rFonts w:ascii="Helvetica" w:hAnsi="Helvetica" w:cs="Helvetica"/>
                <w:color w:val="2A2C2E"/>
                <w:sz w:val="33"/>
                <w:szCs w:val="33"/>
              </w:rPr>
            </w:pPr>
          </w:p>
        </w:tc>
      </w:tr>
    </w:tbl>
    <w:p w14:paraId="57AC520E"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3B101D24" w14:textId="77777777">
        <w:tblPrEx>
          <w:tblCellMar>
            <w:top w:w="0" w:type="dxa"/>
            <w:bottom w:w="0" w:type="dxa"/>
          </w:tblCellMar>
        </w:tblPrEx>
        <w:tc>
          <w:tcPr>
            <w:tcW w:w="99" w:type="dxa"/>
            <w:gridSpan w:val="2"/>
            <w:vAlign w:val="bottom"/>
          </w:tcPr>
          <w:p w14:paraId="08D4B6A2"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636F2CA2"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1994F45A" w14:textId="77777777">
        <w:tblPrEx>
          <w:tblCellMar>
            <w:top w:w="0" w:type="dxa"/>
            <w:bottom w:w="0" w:type="dxa"/>
          </w:tblCellMar>
        </w:tblPrEx>
        <w:tc>
          <w:tcPr>
            <w:tcW w:w="99" w:type="dxa"/>
            <w:hMerge w:val="restart"/>
            <w:vAlign w:val="bottom"/>
          </w:tcPr>
          <w:p w14:paraId="743AC332"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0D5F3C32" w14:textId="77777777" w:rsidR="00461D04" w:rsidRDefault="00461D04">
            <w:pPr>
              <w:widowControl w:val="0"/>
              <w:autoSpaceDE w:val="0"/>
              <w:autoSpaceDN w:val="0"/>
              <w:adjustRightInd w:val="0"/>
              <w:rPr>
                <w:rFonts w:ascii="Helvetica" w:hAnsi="Helvetica" w:cs="Helvetica"/>
                <w:color w:val="2A2C2E"/>
                <w:sz w:val="33"/>
                <w:szCs w:val="33"/>
              </w:rPr>
            </w:pPr>
          </w:p>
        </w:tc>
      </w:tr>
    </w:tbl>
    <w:p w14:paraId="026EDE4A" w14:textId="77777777" w:rsidR="00461D04" w:rsidRDefault="00461D04" w:rsidP="00461D04">
      <w:pPr>
        <w:widowControl w:val="0"/>
        <w:autoSpaceDE w:val="0"/>
        <w:autoSpaceDN w:val="0"/>
        <w:adjustRightInd w:val="0"/>
        <w:rPr>
          <w:rFonts w:ascii="Helvetica" w:hAnsi="Helvetica" w:cs="Helvetica"/>
          <w:color w:val="FB0007"/>
          <w:sz w:val="33"/>
          <w:szCs w:val="33"/>
        </w:rPr>
      </w:pPr>
      <w:r>
        <w:rPr>
          <w:rFonts w:ascii="Helvetica" w:hAnsi="Helvetica" w:cs="Helvetica"/>
          <w:color w:val="2A2C2E"/>
          <w:sz w:val="33"/>
          <w:szCs w:val="33"/>
        </w:rPr>
        <w:t>))))</w:t>
      </w:r>
      <w:r>
        <w:rPr>
          <w:rFonts w:ascii="Helvetica" w:hAnsi="Helvetica" w:cs="Helvetica"/>
          <w:color w:val="FB0007"/>
          <w:sz w:val="33"/>
          <w:szCs w:val="33"/>
        </w:rPr>
        <w:t>−</w:t>
      </w:r>
      <w:r>
        <w:rPr>
          <w:rFonts w:ascii="Helvetica" w:hAnsi="Helvetica" w:cs="Helvetica"/>
          <w:i/>
          <w:iCs/>
          <w:color w:val="FB0007"/>
          <w:sz w:val="33"/>
          <w:szCs w:val="33"/>
        </w:rPr>
        <w:t>λ</w:t>
      </w:r>
      <w:r>
        <w:rPr>
          <w:rFonts w:ascii="MS Mincho" w:eastAsia="MS Mincho" w:hAnsi="MS Mincho" w:cs="MS Mincho"/>
          <w:color w:val="FB0007"/>
          <w:sz w:val="33"/>
          <w:szCs w:val="33"/>
        </w:rPr>
        <w:t>∥</w:t>
      </w:r>
      <w:r>
        <w:rPr>
          <w:rFonts w:ascii="Helvetica" w:hAnsi="Helvetica" w:cs="Helvetica"/>
          <w:b/>
          <w:bCs/>
          <w:color w:val="FB0007"/>
          <w:sz w:val="33"/>
          <w:szCs w:val="33"/>
        </w:rPr>
        <w:t>w</w:t>
      </w:r>
      <w:r>
        <w:rPr>
          <w:rFonts w:ascii="MS Mincho" w:eastAsia="MS Mincho" w:hAnsi="MS Mincho" w:cs="MS Mincho"/>
          <w:color w:val="FB0007"/>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71F42599" w14:textId="77777777">
        <w:tblPrEx>
          <w:tblCellMar>
            <w:top w:w="0" w:type="dxa"/>
            <w:bottom w:w="0" w:type="dxa"/>
          </w:tblCellMar>
        </w:tblPrEx>
        <w:tc>
          <w:tcPr>
            <w:tcW w:w="136" w:type="dxa"/>
            <w:gridSpan w:val="2"/>
            <w:vAlign w:val="bottom"/>
          </w:tcPr>
          <w:p w14:paraId="72527C32" w14:textId="77777777" w:rsidR="00461D04" w:rsidRDefault="00461D04">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23"/>
                <w:szCs w:val="23"/>
              </w:rPr>
              <w:t>2</w:t>
            </w:r>
          </w:p>
          <w:p w14:paraId="617376A9" w14:textId="77777777" w:rsidR="00461D04" w:rsidRDefault="00461D04">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23"/>
                <w:szCs w:val="23"/>
              </w:rPr>
              <w:t>2</w:t>
            </w:r>
          </w:p>
        </w:tc>
        <w:tc>
          <w:tcPr>
            <w:tcW w:w="40" w:type="dxa"/>
            <w:vAlign w:val="bottom"/>
          </w:tcPr>
          <w:p w14:paraId="259C22EA" w14:textId="77777777" w:rsidR="00461D04" w:rsidRDefault="00461D04">
            <w:pPr>
              <w:widowControl w:val="0"/>
              <w:autoSpaceDE w:val="0"/>
              <w:autoSpaceDN w:val="0"/>
              <w:adjustRightInd w:val="0"/>
              <w:rPr>
                <w:rFonts w:ascii="Helvetica" w:hAnsi="Helvetica" w:cs="Helvetica"/>
                <w:color w:val="FB0007"/>
                <w:sz w:val="2"/>
                <w:szCs w:val="2"/>
              </w:rPr>
            </w:pPr>
          </w:p>
        </w:tc>
      </w:tr>
      <w:tr w:rsidR="00461D04" w14:paraId="714B5727" w14:textId="77777777">
        <w:tblPrEx>
          <w:tblCellMar>
            <w:top w:w="0" w:type="dxa"/>
            <w:bottom w:w="0" w:type="dxa"/>
          </w:tblCellMar>
        </w:tblPrEx>
        <w:tc>
          <w:tcPr>
            <w:tcW w:w="136" w:type="dxa"/>
            <w:hMerge w:val="restart"/>
            <w:vAlign w:val="bottom"/>
          </w:tcPr>
          <w:p w14:paraId="3E53606F" w14:textId="77777777" w:rsidR="00461D04" w:rsidRDefault="00461D04">
            <w:pPr>
              <w:widowControl w:val="0"/>
              <w:autoSpaceDE w:val="0"/>
              <w:autoSpaceDN w:val="0"/>
              <w:adjustRightInd w:val="0"/>
              <w:rPr>
                <w:rFonts w:ascii="Helvetica" w:hAnsi="Helvetica" w:cs="Helvetica"/>
                <w:color w:val="FB0007"/>
                <w:sz w:val="33"/>
                <w:szCs w:val="33"/>
              </w:rPr>
            </w:pPr>
          </w:p>
        </w:tc>
        <w:tc>
          <w:tcPr>
            <w:tcW w:w="136" w:type="dxa"/>
            <w:gridSpan w:val="2"/>
            <w:hMerge/>
            <w:vAlign w:val="bottom"/>
          </w:tcPr>
          <w:p w14:paraId="1FA753EC" w14:textId="77777777" w:rsidR="00461D04" w:rsidRDefault="00461D04">
            <w:pPr>
              <w:widowControl w:val="0"/>
              <w:autoSpaceDE w:val="0"/>
              <w:autoSpaceDN w:val="0"/>
              <w:adjustRightInd w:val="0"/>
              <w:rPr>
                <w:rFonts w:ascii="Helvetica" w:hAnsi="Helvetica" w:cs="Helvetica"/>
                <w:color w:val="FB0007"/>
                <w:sz w:val="33"/>
                <w:szCs w:val="33"/>
              </w:rPr>
            </w:pPr>
          </w:p>
        </w:tc>
      </w:tr>
    </w:tbl>
    <w:p w14:paraId="725B6BE0"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function should be analogous to the following Python function:</w:t>
      </w:r>
    </w:p>
    <w:p w14:paraId="38466231"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7F31C857"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33DFA9F1"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w:t>
      </w:r>
    </w:p>
    <w:p w14:paraId="2687519A"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w:t>
      </w:r>
    </w:p>
    <w:p w14:paraId="30524CA0"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4</w:t>
      </w:r>
    </w:p>
    <w:p w14:paraId="60525B22"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5</w:t>
      </w:r>
    </w:p>
    <w:p w14:paraId="527F0C5B"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6</w:t>
      </w:r>
    </w:p>
    <w:p w14:paraId="6F09D333"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7</w:t>
      </w:r>
    </w:p>
    <w:p w14:paraId="66F84B0E" w14:textId="77777777" w:rsidR="00461D04" w:rsidRDefault="00461D04" w:rsidP="00461D04">
      <w:pPr>
        <w:widowControl w:val="0"/>
        <w:autoSpaceDE w:val="0"/>
        <w:autoSpaceDN w:val="0"/>
        <w:adjustRightInd w:val="0"/>
        <w:rPr>
          <w:rFonts w:ascii="Monaco" w:hAnsi="Monaco" w:cs="Monaco"/>
          <w:color w:val="3C3C3B"/>
        </w:rPr>
      </w:pPr>
    </w:p>
    <w:p w14:paraId="5E6437EB" w14:textId="77777777" w:rsidR="00461D04" w:rsidRDefault="00461D04" w:rsidP="00461D04">
      <w:pPr>
        <w:widowControl w:val="0"/>
        <w:autoSpaceDE w:val="0"/>
        <w:autoSpaceDN w:val="0"/>
        <w:adjustRightInd w:val="0"/>
        <w:rPr>
          <w:rFonts w:ascii="Monaco" w:hAnsi="Monaco" w:cs="Monaco"/>
          <w:color w:val="3C3C3B"/>
        </w:rPr>
      </w:pPr>
    </w:p>
    <w:p w14:paraId="45C2186C" w14:textId="77777777" w:rsidR="00461D04" w:rsidRDefault="00461D04" w:rsidP="00461D04">
      <w:pPr>
        <w:widowControl w:val="0"/>
        <w:autoSpaceDE w:val="0"/>
        <w:autoSpaceDN w:val="0"/>
        <w:adjustRightInd w:val="0"/>
        <w:rPr>
          <w:rFonts w:ascii="Monaco" w:hAnsi="Monaco" w:cs="Monaco"/>
          <w:color w:val="3C3C3B"/>
        </w:rPr>
      </w:pPr>
    </w:p>
    <w:p w14:paraId="422FD03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compute_log_likelihood_with_L2(feature_matrix, sentiment, coefficients, </w:t>
      </w:r>
    </w:p>
    <w:p w14:paraId="3F536D7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l2_penalty):</w:t>
      </w:r>
    </w:p>
    <w:p w14:paraId="7E9AB9B4"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indicator </w:t>
      </w:r>
      <w:r>
        <w:rPr>
          <w:rFonts w:ascii="Monaco" w:hAnsi="Monaco" w:cs="Monaco"/>
          <w:color w:val="33888D"/>
        </w:rPr>
        <w:t>=</w:t>
      </w:r>
      <w:r>
        <w:rPr>
          <w:rFonts w:ascii="Monaco" w:hAnsi="Monaco" w:cs="Monaco"/>
          <w:color w:val="3C3C3B"/>
        </w:rPr>
        <w:t xml:space="preserve"> (sentiment</w:t>
      </w:r>
      <w:r>
        <w:rPr>
          <w:rFonts w:ascii="Monaco" w:hAnsi="Monaco" w:cs="Monaco"/>
          <w:color w:val="33888D"/>
        </w:rPr>
        <w:t>==+</w:t>
      </w:r>
      <w:r>
        <w:rPr>
          <w:rFonts w:ascii="Monaco" w:hAnsi="Monaco" w:cs="Monaco"/>
          <w:color w:val="F07319"/>
        </w:rPr>
        <w:t>1</w:t>
      </w:r>
      <w:r>
        <w:rPr>
          <w:rFonts w:ascii="Monaco" w:hAnsi="Monaco" w:cs="Monaco"/>
          <w:color w:val="3C3C3B"/>
        </w:rPr>
        <w:t>)</w:t>
      </w:r>
    </w:p>
    <w:p w14:paraId="10D321E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scores </w:t>
      </w:r>
      <w:r>
        <w:rPr>
          <w:rFonts w:ascii="Monaco" w:hAnsi="Monaco" w:cs="Monaco"/>
          <w:color w:val="33888D"/>
        </w:rPr>
        <w:t>=</w:t>
      </w:r>
      <w:r>
        <w:rPr>
          <w:rFonts w:ascii="Monaco" w:hAnsi="Monaco" w:cs="Monaco"/>
          <w:color w:val="3C3C3B"/>
        </w:rPr>
        <w:t xml:space="preserve"> np.dot(feature_matrix, coefficients)</w:t>
      </w:r>
    </w:p>
    <w:p w14:paraId="0EC984E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63FC326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lp </w:t>
      </w:r>
      <w:r>
        <w:rPr>
          <w:rFonts w:ascii="Monaco" w:hAnsi="Monaco" w:cs="Monaco"/>
          <w:color w:val="33888D"/>
        </w:rPr>
        <w:t>=</w:t>
      </w:r>
      <w:r>
        <w:rPr>
          <w:rFonts w:ascii="Monaco" w:hAnsi="Monaco" w:cs="Monaco"/>
          <w:color w:val="3C3C3B"/>
        </w:rPr>
        <w:t xml:space="preserve"> np.</w:t>
      </w:r>
      <w:r>
        <w:rPr>
          <w:rFonts w:ascii="Monaco" w:hAnsi="Monaco" w:cs="Monaco"/>
          <w:color w:val="345C9E"/>
        </w:rPr>
        <w:t>sum</w:t>
      </w:r>
      <w:r>
        <w:rPr>
          <w:rFonts w:ascii="Monaco" w:hAnsi="Monaco" w:cs="Monaco"/>
          <w:color w:val="3C3C3B"/>
        </w:rPr>
        <w:t>((indicator</w:t>
      </w:r>
      <w:r>
        <w:rPr>
          <w:rFonts w:ascii="Monaco" w:hAnsi="Monaco" w:cs="Monaco"/>
          <w:color w:val="33888D"/>
        </w:rPr>
        <w:t>-</w:t>
      </w:r>
      <w:r>
        <w:rPr>
          <w:rFonts w:ascii="Monaco" w:hAnsi="Monaco" w:cs="Monaco"/>
          <w:color w:val="F07319"/>
        </w:rPr>
        <w:t>1</w:t>
      </w:r>
      <w:r>
        <w:rPr>
          <w:rFonts w:ascii="Monaco" w:hAnsi="Monaco" w:cs="Monaco"/>
          <w:color w:val="3C3C3B"/>
        </w:rPr>
        <w:t>)</w:t>
      </w:r>
      <w:r>
        <w:rPr>
          <w:rFonts w:ascii="Monaco" w:hAnsi="Monaco" w:cs="Monaco"/>
          <w:color w:val="33888D"/>
        </w:rPr>
        <w:t>*</w:t>
      </w:r>
      <w:r>
        <w:rPr>
          <w:rFonts w:ascii="Monaco" w:hAnsi="Monaco" w:cs="Monaco"/>
          <w:color w:val="3C3C3B"/>
        </w:rPr>
        <w:t xml:space="preserve">scores </w:t>
      </w:r>
      <w:r>
        <w:rPr>
          <w:rFonts w:ascii="Monaco" w:hAnsi="Monaco" w:cs="Monaco"/>
          <w:color w:val="33888D"/>
        </w:rPr>
        <w:t>-</w:t>
      </w:r>
      <w:r>
        <w:rPr>
          <w:rFonts w:ascii="Monaco" w:hAnsi="Monaco" w:cs="Monaco"/>
          <w:color w:val="3C3C3B"/>
        </w:rPr>
        <w:t xml:space="preserve"> np.log(</w:t>
      </w:r>
      <w:r>
        <w:rPr>
          <w:rFonts w:ascii="Monaco" w:hAnsi="Monaco" w:cs="Monaco"/>
          <w:color w:val="F07319"/>
        </w:rPr>
        <w:t>1.</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np.exp(</w:t>
      </w:r>
      <w:r>
        <w:rPr>
          <w:rFonts w:ascii="Monaco" w:hAnsi="Monaco" w:cs="Monaco"/>
          <w:color w:val="33888D"/>
        </w:rPr>
        <w:t>-</w:t>
      </w:r>
      <w:r>
        <w:rPr>
          <w:rFonts w:ascii="Monaco" w:hAnsi="Monaco" w:cs="Monaco"/>
          <w:color w:val="3C3C3B"/>
        </w:rPr>
        <w:t xml:space="preserve">scores))) </w:t>
      </w:r>
      <w:r>
        <w:rPr>
          <w:rFonts w:ascii="Monaco" w:hAnsi="Monaco" w:cs="Monaco"/>
          <w:color w:val="33888D"/>
        </w:rPr>
        <w:t>-</w:t>
      </w:r>
      <w:r>
        <w:rPr>
          <w:rFonts w:ascii="Monaco" w:hAnsi="Monaco" w:cs="Monaco"/>
          <w:color w:val="3C3C3B"/>
        </w:rPr>
        <w:t xml:space="preserve"> </w:t>
      </w:r>
    </w:p>
    <w:p w14:paraId="5D27C615"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l2_penalty</w:t>
      </w:r>
      <w:r>
        <w:rPr>
          <w:rFonts w:ascii="Monaco" w:hAnsi="Monaco" w:cs="Monaco"/>
          <w:color w:val="33888D"/>
        </w:rPr>
        <w:t>*</w:t>
      </w:r>
      <w:r>
        <w:rPr>
          <w:rFonts w:ascii="Monaco" w:hAnsi="Monaco" w:cs="Monaco"/>
          <w:color w:val="3C3C3B"/>
        </w:rPr>
        <w:t>np.</w:t>
      </w:r>
      <w:r>
        <w:rPr>
          <w:rFonts w:ascii="Monaco" w:hAnsi="Monaco" w:cs="Monaco"/>
          <w:color w:val="345C9E"/>
        </w:rPr>
        <w:t>sum</w:t>
      </w:r>
      <w:r>
        <w:rPr>
          <w:rFonts w:ascii="Monaco" w:hAnsi="Monaco" w:cs="Monaco"/>
          <w:color w:val="3C3C3B"/>
        </w:rPr>
        <w:t>(coefficients[</w:t>
      </w:r>
      <w:r>
        <w:rPr>
          <w:rFonts w:ascii="Monaco" w:hAnsi="Monaco" w:cs="Monaco"/>
          <w:color w:val="F07319"/>
        </w:rPr>
        <w:t>1</w:t>
      </w:r>
      <w:r>
        <w:rPr>
          <w:rFonts w:ascii="Monaco" w:hAnsi="Monaco" w:cs="Monaco"/>
          <w:color w:val="3C3C3B"/>
        </w:rPr>
        <w:t>:]</w:t>
      </w:r>
      <w:r>
        <w:rPr>
          <w:rFonts w:ascii="Monaco" w:hAnsi="Monaco" w:cs="Monaco"/>
          <w:color w:val="33888D"/>
        </w:rPr>
        <w:t>**</w:t>
      </w:r>
      <w:r>
        <w:rPr>
          <w:rFonts w:ascii="Monaco" w:hAnsi="Monaco" w:cs="Monaco"/>
          <w:color w:val="F07319"/>
        </w:rPr>
        <w:t>2</w:t>
      </w:r>
      <w:r>
        <w:rPr>
          <w:rFonts w:ascii="Monaco" w:hAnsi="Monaco" w:cs="Monaco"/>
          <w:color w:val="3C3C3B"/>
        </w:rPr>
        <w:t>)</w:t>
      </w:r>
    </w:p>
    <w:p w14:paraId="59E6F3D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0C253B47"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lp</w:t>
      </w:r>
    </w:p>
    <w:p w14:paraId="0B5FC0CD" w14:textId="77777777" w:rsidR="00461D04" w:rsidRDefault="00461D04" w:rsidP="00461D04">
      <w:pPr>
        <w:widowControl w:val="0"/>
        <w:autoSpaceDE w:val="0"/>
        <w:autoSpaceDN w:val="0"/>
        <w:adjustRightInd w:val="0"/>
        <w:rPr>
          <w:rFonts w:ascii="Monaco" w:hAnsi="Monaco" w:cs="Monaco"/>
          <w:color w:val="3C3C3B"/>
        </w:rPr>
      </w:pPr>
    </w:p>
    <w:p w14:paraId="7374402D" w14:textId="77777777" w:rsidR="00461D04" w:rsidRDefault="00461D04" w:rsidP="00461D04">
      <w:pPr>
        <w:widowControl w:val="0"/>
        <w:autoSpaceDE w:val="0"/>
        <w:autoSpaceDN w:val="0"/>
        <w:adjustRightInd w:val="0"/>
        <w:rPr>
          <w:rFonts w:ascii="Monaco" w:hAnsi="Monaco" w:cs="Monaco"/>
          <w:color w:val="9E9F9D"/>
        </w:rPr>
      </w:pPr>
    </w:p>
    <w:p w14:paraId="4DCEF808" w14:textId="77777777" w:rsidR="00461D04" w:rsidRDefault="00461D04" w:rsidP="00461D04">
      <w:pPr>
        <w:widowControl w:val="0"/>
        <w:autoSpaceDE w:val="0"/>
        <w:autoSpaceDN w:val="0"/>
        <w:adjustRightInd w:val="0"/>
        <w:rPr>
          <w:rFonts w:ascii="Monaco" w:hAnsi="Monaco" w:cs="Monaco"/>
          <w:color w:val="3C3C3B"/>
        </w:rPr>
      </w:pPr>
    </w:p>
    <w:p w14:paraId="180E242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18D8617"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Does the term with L2 regularization increase or decrease </w:t>
      </w:r>
      <w:r>
        <w:rPr>
          <w:rFonts w:ascii="Calibri" w:eastAsia="Calibri" w:hAnsi="Calibri" w:cs="Calibri"/>
          <w:color w:val="2A2C2E"/>
          <w:sz w:val="28"/>
          <w:szCs w:val="28"/>
        </w:rPr>
        <w:t>ℓℓ</w:t>
      </w:r>
      <w:r>
        <w:rPr>
          <w:rFonts w:ascii="Helvetica" w:hAnsi="Helvetica" w:cs="Helvetica"/>
          <w:color w:val="2A2C2E"/>
          <w:sz w:val="28"/>
          <w:szCs w:val="28"/>
        </w:rPr>
        <w:t>(w)?</w:t>
      </w:r>
    </w:p>
    <w:p w14:paraId="5D5E1AB6"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11. </w:t>
      </w:r>
      <w:r>
        <w:rPr>
          <w:rFonts w:ascii="Helvetica" w:hAnsi="Helvetica" w:cs="Helvetica"/>
          <w:color w:val="2A2C2E"/>
          <w:sz w:val="28"/>
          <w:szCs w:val="28"/>
        </w:rPr>
        <w:t>The logistic regression function looks almost like the one in the last assignment, with a minor modification to account for the L2 penalty.</w:t>
      </w:r>
    </w:p>
    <w:p w14:paraId="7E33A9C8"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Write a function </w:t>
      </w:r>
      <w:r>
        <w:rPr>
          <w:rFonts w:ascii="Helvetica" w:hAnsi="Helvetica" w:cs="Helvetica"/>
          <w:b/>
          <w:bCs/>
          <w:color w:val="2A2C2E"/>
          <w:sz w:val="28"/>
          <w:szCs w:val="28"/>
        </w:rPr>
        <w:t xml:space="preserve">logistic_regression_with_L2 </w:t>
      </w:r>
      <w:r>
        <w:rPr>
          <w:rFonts w:ascii="Helvetica" w:hAnsi="Helvetica" w:cs="Helvetica"/>
          <w:color w:val="2A2C2E"/>
          <w:sz w:val="28"/>
          <w:szCs w:val="28"/>
        </w:rPr>
        <w:t>to fit a logistic regression model under L2 regularization.</w:t>
      </w:r>
    </w:p>
    <w:p w14:paraId="1F054C8D"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function accepts the following parameters:</w:t>
      </w:r>
    </w:p>
    <w:p w14:paraId="29569078" w14:textId="77777777" w:rsidR="00461D04" w:rsidRDefault="00461D04" w:rsidP="00461D04">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feature_matrix</w:t>
      </w:r>
      <w:r>
        <w:rPr>
          <w:rFonts w:ascii="Helvetica" w:hAnsi="Helvetica" w:cs="Helvetica"/>
          <w:color w:val="2A2C2E"/>
          <w:sz w:val="28"/>
          <w:szCs w:val="28"/>
        </w:rPr>
        <w:t>: 2D array of features</w:t>
      </w:r>
    </w:p>
    <w:p w14:paraId="78F11DDD" w14:textId="77777777" w:rsidR="00461D04" w:rsidRDefault="00461D04" w:rsidP="00461D04">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sentiment</w:t>
      </w:r>
      <w:r>
        <w:rPr>
          <w:rFonts w:ascii="Helvetica" w:hAnsi="Helvetica" w:cs="Helvetica"/>
          <w:color w:val="2A2C2E"/>
          <w:sz w:val="28"/>
          <w:szCs w:val="28"/>
        </w:rPr>
        <w:t>: 1D array of class labels</w:t>
      </w:r>
    </w:p>
    <w:p w14:paraId="5513920F" w14:textId="77777777" w:rsidR="00461D04" w:rsidRDefault="00461D04" w:rsidP="00461D04">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initial_coefficients</w:t>
      </w:r>
      <w:r>
        <w:rPr>
          <w:rFonts w:ascii="Helvetica" w:hAnsi="Helvetica" w:cs="Helvetica"/>
          <w:color w:val="2A2C2E"/>
          <w:sz w:val="28"/>
          <w:szCs w:val="28"/>
        </w:rPr>
        <w:t>: 1D array containing initial values of coefficients</w:t>
      </w:r>
    </w:p>
    <w:p w14:paraId="6AD71D24" w14:textId="77777777" w:rsidR="00461D04" w:rsidRDefault="00461D04" w:rsidP="00461D04">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a parameter controlling the size of the gradient steps</w:t>
      </w:r>
    </w:p>
    <w:p w14:paraId="5985EA28" w14:textId="77777777" w:rsidR="00461D04" w:rsidRDefault="00461D04" w:rsidP="00461D04">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l2_penalty</w:t>
      </w:r>
      <w:r>
        <w:rPr>
          <w:rFonts w:ascii="Helvetica" w:hAnsi="Helvetica" w:cs="Helvetica"/>
          <w:color w:val="2A2C2E"/>
          <w:sz w:val="28"/>
          <w:szCs w:val="28"/>
        </w:rPr>
        <w:t xml:space="preserve">: the L2 penalty constant </w:t>
      </w:r>
      <w:r>
        <w:rPr>
          <w:rFonts w:ascii="STIXGeneral" w:hAnsi="STIXGeneral" w:cs="STIXGeneral"/>
          <w:color w:val="2A2C2E"/>
          <w:sz w:val="33"/>
          <w:szCs w:val="33"/>
        </w:rPr>
        <w:t>λ</w:t>
      </w:r>
      <w:r>
        <w:rPr>
          <w:rFonts w:ascii="MS Mincho" w:eastAsia="MS Mincho" w:hAnsi="MS Mincho" w:cs="MS Mincho"/>
          <w:color w:val="2A2C2E"/>
          <w:sz w:val="33"/>
          <w:szCs w:val="33"/>
        </w:rPr>
        <w:t>  </w:t>
      </w:r>
      <w:r>
        <w:rPr>
          <w:rFonts w:ascii="Times" w:hAnsi="Times" w:cs="Times"/>
          <w:color w:val="2A2C2E"/>
          <w:sz w:val="33"/>
          <w:szCs w:val="33"/>
        </w:rPr>
        <w:t>\lambda</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λ</w:t>
      </w:r>
    </w:p>
    <w:p w14:paraId="0174F8F2" w14:textId="77777777" w:rsidR="00461D04" w:rsidRDefault="00461D04" w:rsidP="00461D04">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max_iter</w:t>
      </w:r>
      <w:r>
        <w:rPr>
          <w:rFonts w:ascii="Helvetica" w:hAnsi="Helvetica" w:cs="Helvetica"/>
          <w:color w:val="2A2C2E"/>
          <w:sz w:val="28"/>
          <w:szCs w:val="28"/>
        </w:rPr>
        <w:t>: number of iterations to run gradient ascent</w:t>
      </w:r>
    </w:p>
    <w:p w14:paraId="7F7F0B6A"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function returns the last set of coefficients after performing gradient ascent.</w:t>
      </w:r>
    </w:p>
    <w:p w14:paraId="47E5E7DB"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function carries out the following steps:</w:t>
      </w:r>
    </w:p>
    <w:p w14:paraId="59FC95CC" w14:textId="77777777" w:rsidR="00461D04" w:rsidRDefault="00461D04" w:rsidP="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Initialize vector </w:t>
      </w:r>
      <w:r>
        <w:rPr>
          <w:rFonts w:ascii="Helvetica" w:hAnsi="Helvetica" w:cs="Helvetica"/>
          <w:b/>
          <w:bCs/>
          <w:color w:val="2A2C2E"/>
          <w:sz w:val="28"/>
          <w:szCs w:val="28"/>
        </w:rPr>
        <w:t xml:space="preserve">coefficients </w:t>
      </w:r>
      <w:r>
        <w:rPr>
          <w:rFonts w:ascii="Helvetica" w:hAnsi="Helvetica" w:cs="Helvetica"/>
          <w:color w:val="2A2C2E"/>
          <w:sz w:val="28"/>
          <w:szCs w:val="28"/>
        </w:rPr>
        <w:t xml:space="preserve">to </w:t>
      </w:r>
      <w:r>
        <w:rPr>
          <w:rFonts w:ascii="Helvetica" w:hAnsi="Helvetica" w:cs="Helvetica"/>
          <w:b/>
          <w:bCs/>
          <w:color w:val="2A2C2E"/>
          <w:sz w:val="28"/>
          <w:szCs w:val="28"/>
        </w:rPr>
        <w:t>initial_coefficients</w:t>
      </w:r>
      <w:r>
        <w:rPr>
          <w:rFonts w:ascii="Helvetica" w:hAnsi="Helvetica" w:cs="Helvetica"/>
          <w:color w:val="2A2C2E"/>
          <w:sz w:val="28"/>
          <w:szCs w:val="28"/>
        </w:rPr>
        <w:t>.</w:t>
      </w:r>
    </w:p>
    <w:p w14:paraId="4A0B99C3" w14:textId="77777777" w:rsidR="00461D04" w:rsidRDefault="00461D04" w:rsidP="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Predict the class probability </w:t>
      </w:r>
      <w:r>
        <w:rPr>
          <w:rFonts w:ascii="STIXGeneral" w:hAnsi="STIXGeneral" w:cs="STIXGeneral"/>
          <w:color w:val="2A2C2E"/>
          <w:sz w:val="33"/>
          <w:szCs w:val="33"/>
        </w:rPr>
        <w:t>P</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i</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1</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x</w:t>
      </w:r>
      <w:r>
        <w:rPr>
          <w:rFonts w:ascii="MS Mincho" w:eastAsia="MS Mincho" w:hAnsi="MS Mincho" w:cs="MS Mincho"/>
          <w:color w:val="2A2C2E"/>
          <w:sz w:val="33"/>
          <w:szCs w:val="33"/>
        </w:rPr>
        <w:t> </w:t>
      </w:r>
      <w:r>
        <w:rPr>
          <w:rFonts w:ascii="STIXGeneral" w:hAnsi="STIXGeneral" w:cs="STIXGeneral"/>
          <w:color w:val="2A2C2E"/>
          <w:sz w:val="25"/>
          <w:szCs w:val="25"/>
        </w:rPr>
        <w:t>i</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Times" w:hAnsi="Times" w:cs="Times"/>
          <w:color w:val="2A2C2E"/>
          <w:sz w:val="33"/>
          <w:szCs w:val="33"/>
        </w:rPr>
        <w:t>P(y_i = +1 | \mathbf{x}_i,\mathbf{w})</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12C76706" w14:textId="77777777">
        <w:tblPrEx>
          <w:tblCellMar>
            <w:top w:w="0" w:type="dxa"/>
            <w:bottom w:w="0" w:type="dxa"/>
          </w:tblCellMar>
        </w:tblPrEx>
        <w:tc>
          <w:tcPr>
            <w:tcW w:w="87" w:type="dxa"/>
            <w:gridSpan w:val="2"/>
            <w:vAlign w:val="bottom"/>
          </w:tcPr>
          <w:p w14:paraId="3A16A1D6" w14:textId="77777777" w:rsidR="00461D04" w:rsidRDefault="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114B59F9" w14:textId="77777777" w:rsidR="00461D04" w:rsidRDefault="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
                <w:szCs w:val="2"/>
              </w:rPr>
            </w:pPr>
          </w:p>
        </w:tc>
      </w:tr>
      <w:tr w:rsidR="00461D04" w14:paraId="5E949663" w14:textId="77777777">
        <w:tblPrEx>
          <w:tblCellMar>
            <w:top w:w="0" w:type="dxa"/>
            <w:bottom w:w="0" w:type="dxa"/>
          </w:tblCellMar>
        </w:tblPrEx>
        <w:tc>
          <w:tcPr>
            <w:tcW w:w="87" w:type="dxa"/>
            <w:hMerge w:val="restart"/>
            <w:vAlign w:val="bottom"/>
          </w:tcPr>
          <w:p w14:paraId="06C80230" w14:textId="77777777" w:rsidR="00461D04" w:rsidRDefault="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p>
        </w:tc>
        <w:tc>
          <w:tcPr>
            <w:tcW w:w="87" w:type="dxa"/>
            <w:gridSpan w:val="2"/>
            <w:hMerge/>
            <w:vAlign w:val="bottom"/>
          </w:tcPr>
          <w:p w14:paraId="420896F9" w14:textId="77777777" w:rsidR="00461D04" w:rsidRDefault="00461D04">
            <w:pPr>
              <w:widowControl w:val="0"/>
              <w:autoSpaceDE w:val="0"/>
              <w:autoSpaceDN w:val="0"/>
              <w:adjustRightInd w:val="0"/>
              <w:rPr>
                <w:rFonts w:ascii="Helvetica" w:hAnsi="Helvetica" w:cs="Helvetica"/>
                <w:color w:val="2A2C2E"/>
                <w:sz w:val="33"/>
                <w:szCs w:val="33"/>
              </w:rPr>
            </w:pPr>
          </w:p>
        </w:tc>
      </w:tr>
    </w:tbl>
    <w:p w14:paraId="055A3C32" w14:textId="77777777" w:rsidR="00461D04" w:rsidRDefault="00461D04" w:rsidP="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46BF37A1" w14:textId="77777777">
        <w:tblPrEx>
          <w:tblCellMar>
            <w:top w:w="0" w:type="dxa"/>
            <w:bottom w:w="0" w:type="dxa"/>
          </w:tblCellMar>
        </w:tblPrEx>
        <w:tc>
          <w:tcPr>
            <w:tcW w:w="99" w:type="dxa"/>
            <w:gridSpan w:val="2"/>
            <w:vAlign w:val="bottom"/>
          </w:tcPr>
          <w:p w14:paraId="71C3F0AD" w14:textId="77777777" w:rsidR="00461D04" w:rsidRDefault="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04F504A1" w14:textId="77777777" w:rsidR="00461D04" w:rsidRDefault="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
                <w:szCs w:val="2"/>
              </w:rPr>
            </w:pPr>
          </w:p>
        </w:tc>
      </w:tr>
      <w:tr w:rsidR="00461D04" w14:paraId="3DBB4F39" w14:textId="77777777">
        <w:tblPrEx>
          <w:tblCellMar>
            <w:top w:w="0" w:type="dxa"/>
            <w:bottom w:w="0" w:type="dxa"/>
          </w:tblCellMar>
        </w:tblPrEx>
        <w:tc>
          <w:tcPr>
            <w:tcW w:w="99" w:type="dxa"/>
            <w:hMerge w:val="restart"/>
            <w:vAlign w:val="bottom"/>
          </w:tcPr>
          <w:p w14:paraId="30C5FC99" w14:textId="77777777" w:rsidR="00461D04" w:rsidRDefault="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p>
        </w:tc>
        <w:tc>
          <w:tcPr>
            <w:tcW w:w="99" w:type="dxa"/>
            <w:gridSpan w:val="2"/>
            <w:hMerge/>
            <w:vAlign w:val="bottom"/>
          </w:tcPr>
          <w:p w14:paraId="36783CA5" w14:textId="77777777" w:rsidR="00461D04" w:rsidRDefault="00461D04">
            <w:pPr>
              <w:widowControl w:val="0"/>
              <w:autoSpaceDE w:val="0"/>
              <w:autoSpaceDN w:val="0"/>
              <w:adjustRightInd w:val="0"/>
              <w:rPr>
                <w:rFonts w:ascii="Helvetica" w:hAnsi="Helvetica" w:cs="Helvetica"/>
                <w:color w:val="2A2C2E"/>
                <w:sz w:val="33"/>
                <w:szCs w:val="33"/>
              </w:rPr>
            </w:pPr>
          </w:p>
        </w:tc>
      </w:tr>
    </w:tbl>
    <w:p w14:paraId="55DB09E8" w14:textId="77777777" w:rsidR="00461D04" w:rsidRDefault="00461D04" w:rsidP="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color w:val="2A2C2E"/>
          <w:sz w:val="28"/>
          <w:szCs w:val="28"/>
        </w:rPr>
        <w:t xml:space="preserve"> using your </w:t>
      </w:r>
      <w:r>
        <w:rPr>
          <w:rFonts w:ascii="Helvetica" w:hAnsi="Helvetica" w:cs="Helvetica"/>
          <w:b/>
          <w:bCs/>
          <w:color w:val="2A2C2E"/>
          <w:sz w:val="28"/>
          <w:szCs w:val="28"/>
        </w:rPr>
        <w:t>predict_probability</w:t>
      </w:r>
      <w:r>
        <w:rPr>
          <w:rFonts w:ascii="Helvetica" w:hAnsi="Helvetica" w:cs="Helvetica"/>
          <w:color w:val="2A2C2E"/>
          <w:sz w:val="28"/>
          <w:szCs w:val="28"/>
        </w:rPr>
        <w:t xml:space="preserve"> function and save it to variable </w:t>
      </w:r>
      <w:r>
        <w:rPr>
          <w:rFonts w:ascii="Helvetica" w:hAnsi="Helvetica" w:cs="Helvetica"/>
          <w:b/>
          <w:bCs/>
          <w:color w:val="2A2C2E"/>
          <w:sz w:val="28"/>
          <w:szCs w:val="28"/>
        </w:rPr>
        <w:t>predictions</w:t>
      </w:r>
      <w:r>
        <w:rPr>
          <w:rFonts w:ascii="Helvetica" w:hAnsi="Helvetica" w:cs="Helvetica"/>
          <w:color w:val="2A2C2E"/>
          <w:sz w:val="28"/>
          <w:szCs w:val="28"/>
        </w:rPr>
        <w:t>.</w:t>
      </w:r>
    </w:p>
    <w:p w14:paraId="4F17FF11" w14:textId="77777777" w:rsidR="00461D04" w:rsidRDefault="00461D04" w:rsidP="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Compute indicator value for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i</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1</w:t>
      </w:r>
      <w:r>
        <w:rPr>
          <w:rFonts w:ascii="MS Mincho" w:eastAsia="MS Mincho" w:hAnsi="MS Mincho" w:cs="MS Mincho"/>
          <w:color w:val="2A2C2E"/>
          <w:sz w:val="33"/>
          <w:szCs w:val="33"/>
        </w:rPr>
        <w:t>  </w:t>
      </w:r>
      <w:r>
        <w:rPr>
          <w:rFonts w:ascii="Times" w:hAnsi="Times" w:cs="Times"/>
          <w:color w:val="2A2C2E"/>
          <w:sz w:val="33"/>
          <w:szCs w:val="33"/>
        </w:rPr>
        <w:t>y_i = +1</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7FD2BED5" w14:textId="77777777">
        <w:tblPrEx>
          <w:tblCellMar>
            <w:top w:w="0" w:type="dxa"/>
            <w:bottom w:w="0" w:type="dxa"/>
          </w:tblCellMar>
        </w:tblPrEx>
        <w:tc>
          <w:tcPr>
            <w:tcW w:w="87" w:type="dxa"/>
            <w:gridSpan w:val="2"/>
            <w:vAlign w:val="bottom"/>
          </w:tcPr>
          <w:p w14:paraId="66A11DB1" w14:textId="77777777" w:rsidR="00461D04" w:rsidRDefault="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4DFD0C6E" w14:textId="77777777" w:rsidR="00461D04" w:rsidRDefault="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
                <w:szCs w:val="2"/>
              </w:rPr>
            </w:pPr>
          </w:p>
        </w:tc>
      </w:tr>
      <w:tr w:rsidR="00461D04" w14:paraId="56085FE2" w14:textId="77777777">
        <w:tblPrEx>
          <w:tblCellMar>
            <w:top w:w="0" w:type="dxa"/>
            <w:bottom w:w="0" w:type="dxa"/>
          </w:tblCellMar>
        </w:tblPrEx>
        <w:tc>
          <w:tcPr>
            <w:tcW w:w="87" w:type="dxa"/>
            <w:hMerge w:val="restart"/>
            <w:vAlign w:val="bottom"/>
          </w:tcPr>
          <w:p w14:paraId="52F000A4" w14:textId="77777777" w:rsidR="00461D04" w:rsidRDefault="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33"/>
                <w:szCs w:val="33"/>
              </w:rPr>
            </w:pPr>
          </w:p>
        </w:tc>
        <w:tc>
          <w:tcPr>
            <w:tcW w:w="87" w:type="dxa"/>
            <w:gridSpan w:val="2"/>
            <w:hMerge/>
            <w:vAlign w:val="bottom"/>
          </w:tcPr>
          <w:p w14:paraId="5C5578CE" w14:textId="77777777" w:rsidR="00461D04" w:rsidRDefault="00461D04">
            <w:pPr>
              <w:widowControl w:val="0"/>
              <w:autoSpaceDE w:val="0"/>
              <w:autoSpaceDN w:val="0"/>
              <w:adjustRightInd w:val="0"/>
              <w:rPr>
                <w:rFonts w:ascii="Helvetica" w:hAnsi="Helvetica" w:cs="Helvetica"/>
                <w:color w:val="2A2C2E"/>
                <w:sz w:val="33"/>
                <w:szCs w:val="33"/>
              </w:rPr>
            </w:pPr>
          </w:p>
        </w:tc>
      </w:tr>
    </w:tbl>
    <w:p w14:paraId="1A535445" w14:textId="77777777" w:rsidR="00461D04" w:rsidRDefault="00461D04" w:rsidP="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33"/>
          <w:szCs w:val="33"/>
        </w:rPr>
        <w:t>=+1</w:t>
      </w:r>
      <w:r>
        <w:rPr>
          <w:rFonts w:ascii="Helvetica" w:hAnsi="Helvetica" w:cs="Helvetica"/>
          <w:color w:val="2A2C2E"/>
          <w:sz w:val="28"/>
          <w:szCs w:val="28"/>
        </w:rPr>
        <w:t xml:space="preserve">) by comparing </w:t>
      </w:r>
      <w:r>
        <w:rPr>
          <w:rFonts w:ascii="Helvetica" w:hAnsi="Helvetica" w:cs="Helvetica"/>
          <w:b/>
          <w:bCs/>
          <w:color w:val="2A2C2E"/>
          <w:sz w:val="28"/>
          <w:szCs w:val="28"/>
        </w:rPr>
        <w:t xml:space="preserve">sentiment </w:t>
      </w:r>
      <w:r>
        <w:rPr>
          <w:rFonts w:ascii="Helvetica" w:hAnsi="Helvetica" w:cs="Helvetica"/>
          <w:color w:val="2A2C2E"/>
          <w:sz w:val="28"/>
          <w:szCs w:val="28"/>
        </w:rPr>
        <w:t xml:space="preserve">against +1. Save it to variable </w:t>
      </w:r>
      <w:r>
        <w:rPr>
          <w:rFonts w:ascii="Helvetica" w:hAnsi="Helvetica" w:cs="Helvetica"/>
          <w:b/>
          <w:bCs/>
          <w:color w:val="2A2C2E"/>
          <w:sz w:val="28"/>
          <w:szCs w:val="28"/>
        </w:rPr>
        <w:t>indicator</w:t>
      </w:r>
      <w:r>
        <w:rPr>
          <w:rFonts w:ascii="Helvetica" w:hAnsi="Helvetica" w:cs="Helvetica"/>
          <w:color w:val="2A2C2E"/>
          <w:sz w:val="28"/>
          <w:szCs w:val="28"/>
        </w:rPr>
        <w:t>.</w:t>
      </w:r>
    </w:p>
    <w:p w14:paraId="09D49584" w14:textId="77777777" w:rsidR="00461D04" w:rsidRDefault="00461D04" w:rsidP="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Compute the errors as difference between </w:t>
      </w:r>
      <w:r>
        <w:rPr>
          <w:rFonts w:ascii="Helvetica" w:hAnsi="Helvetica" w:cs="Helvetica"/>
          <w:b/>
          <w:bCs/>
          <w:color w:val="2A2C2E"/>
          <w:sz w:val="28"/>
          <w:szCs w:val="28"/>
        </w:rPr>
        <w:t xml:space="preserve">indicator </w:t>
      </w:r>
      <w:r>
        <w:rPr>
          <w:rFonts w:ascii="Helvetica" w:hAnsi="Helvetica" w:cs="Helvetica"/>
          <w:color w:val="2A2C2E"/>
          <w:sz w:val="28"/>
          <w:szCs w:val="28"/>
        </w:rPr>
        <w:t xml:space="preserve">and </w:t>
      </w:r>
      <w:r>
        <w:rPr>
          <w:rFonts w:ascii="Helvetica" w:hAnsi="Helvetica" w:cs="Helvetica"/>
          <w:b/>
          <w:bCs/>
          <w:color w:val="2A2C2E"/>
          <w:sz w:val="28"/>
          <w:szCs w:val="28"/>
        </w:rPr>
        <w:t>predictions</w:t>
      </w:r>
      <w:r>
        <w:rPr>
          <w:rFonts w:ascii="Helvetica" w:hAnsi="Helvetica" w:cs="Helvetica"/>
          <w:color w:val="2A2C2E"/>
          <w:sz w:val="28"/>
          <w:szCs w:val="28"/>
        </w:rPr>
        <w:t xml:space="preserve">. Save the errors to variable </w:t>
      </w:r>
      <w:r>
        <w:rPr>
          <w:rFonts w:ascii="Helvetica" w:hAnsi="Helvetica" w:cs="Helvetica"/>
          <w:b/>
          <w:bCs/>
          <w:color w:val="2A2C2E"/>
          <w:sz w:val="28"/>
          <w:szCs w:val="28"/>
        </w:rPr>
        <w:t>errors</w:t>
      </w:r>
      <w:r>
        <w:rPr>
          <w:rFonts w:ascii="Helvetica" w:hAnsi="Helvetica" w:cs="Helvetica"/>
          <w:color w:val="2A2C2E"/>
          <w:sz w:val="28"/>
          <w:szCs w:val="28"/>
        </w:rPr>
        <w:t>.</w:t>
      </w:r>
    </w:p>
    <w:p w14:paraId="3B789024" w14:textId="77777777" w:rsidR="00461D04" w:rsidRDefault="00461D04" w:rsidP="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For each j-th coefficient, compute the per-coefficient derivative by calling </w:t>
      </w:r>
      <w:r>
        <w:rPr>
          <w:rFonts w:ascii="Helvetica" w:hAnsi="Helvetica" w:cs="Helvetica"/>
          <w:b/>
          <w:bCs/>
          <w:color w:val="2A2C2E"/>
          <w:sz w:val="28"/>
          <w:szCs w:val="28"/>
        </w:rPr>
        <w:t xml:space="preserve">feature_derivative_L2 </w:t>
      </w:r>
      <w:r>
        <w:rPr>
          <w:rFonts w:ascii="Helvetica" w:hAnsi="Helvetica" w:cs="Helvetica"/>
          <w:color w:val="2A2C2E"/>
          <w:sz w:val="28"/>
          <w:szCs w:val="28"/>
        </w:rPr>
        <w:t xml:space="preserve">with the j-th column of </w:t>
      </w:r>
      <w:r>
        <w:rPr>
          <w:rFonts w:ascii="Helvetica" w:hAnsi="Helvetica" w:cs="Helvetica"/>
          <w:b/>
          <w:bCs/>
          <w:color w:val="2A2C2E"/>
          <w:sz w:val="28"/>
          <w:szCs w:val="28"/>
        </w:rPr>
        <w:t>feature_matrix</w:t>
      </w:r>
      <w:r>
        <w:rPr>
          <w:rFonts w:ascii="Helvetica" w:hAnsi="Helvetica" w:cs="Helvetica"/>
          <w:color w:val="2A2C2E"/>
          <w:sz w:val="28"/>
          <w:szCs w:val="28"/>
        </w:rPr>
        <w:t>. Don't forget to supply the L2 penalty. Then increment the j-th coefficient by (step_size*derivative).</w:t>
      </w:r>
    </w:p>
    <w:p w14:paraId="1B3E8ED8" w14:textId="77777777" w:rsidR="00461D04" w:rsidRDefault="00461D04" w:rsidP="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Once in a while, insert code to print out the log likelihood.</w:t>
      </w:r>
    </w:p>
    <w:p w14:paraId="49FABF2C" w14:textId="77777777" w:rsidR="00461D04" w:rsidRDefault="00461D04" w:rsidP="00461D04">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Repeat steps 2-6 for </w:t>
      </w:r>
      <w:r>
        <w:rPr>
          <w:rFonts w:ascii="Helvetica" w:hAnsi="Helvetica" w:cs="Helvetica"/>
          <w:b/>
          <w:bCs/>
          <w:color w:val="2A2C2E"/>
          <w:sz w:val="28"/>
          <w:szCs w:val="28"/>
        </w:rPr>
        <w:t xml:space="preserve">max_iter </w:t>
      </w:r>
      <w:r>
        <w:rPr>
          <w:rFonts w:ascii="Helvetica" w:hAnsi="Helvetica" w:cs="Helvetica"/>
          <w:color w:val="2A2C2E"/>
          <w:sz w:val="28"/>
          <w:szCs w:val="28"/>
        </w:rPr>
        <w:t>times.</w:t>
      </w:r>
    </w:p>
    <w:p w14:paraId="3384D87F"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At the end of day, your code should be analogous to the following Python function (with blanks filled in):</w:t>
      </w:r>
    </w:p>
    <w:p w14:paraId="0A724DFE"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5E26B22F"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0D8E95A9"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w:t>
      </w:r>
    </w:p>
    <w:p w14:paraId="32102D0B"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w:t>
      </w:r>
    </w:p>
    <w:p w14:paraId="319CBEC3"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4</w:t>
      </w:r>
    </w:p>
    <w:p w14:paraId="654F086B"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5</w:t>
      </w:r>
    </w:p>
    <w:p w14:paraId="2402D8F3"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6</w:t>
      </w:r>
    </w:p>
    <w:p w14:paraId="1C49A138"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7</w:t>
      </w:r>
    </w:p>
    <w:p w14:paraId="4FBAAAFF"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8</w:t>
      </w:r>
    </w:p>
    <w:p w14:paraId="473EE7A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9</w:t>
      </w:r>
    </w:p>
    <w:p w14:paraId="534ADF64"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10</w:t>
      </w:r>
    </w:p>
    <w:p w14:paraId="7A68EFB8"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11</w:t>
      </w:r>
    </w:p>
    <w:p w14:paraId="26C1515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12</w:t>
      </w:r>
    </w:p>
    <w:p w14:paraId="615B4FCC"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13</w:t>
      </w:r>
    </w:p>
    <w:p w14:paraId="07113E59"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14</w:t>
      </w:r>
    </w:p>
    <w:p w14:paraId="3B918BC3"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15</w:t>
      </w:r>
    </w:p>
    <w:p w14:paraId="59AB90DA"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16</w:t>
      </w:r>
    </w:p>
    <w:p w14:paraId="25E0F34F"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17</w:t>
      </w:r>
    </w:p>
    <w:p w14:paraId="41E2D7B2"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18</w:t>
      </w:r>
    </w:p>
    <w:p w14:paraId="367991C5"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19</w:t>
      </w:r>
    </w:p>
    <w:p w14:paraId="70D9FEB1"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20</w:t>
      </w:r>
    </w:p>
    <w:p w14:paraId="760CBB1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21</w:t>
      </w:r>
    </w:p>
    <w:p w14:paraId="6173609D"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22</w:t>
      </w:r>
    </w:p>
    <w:p w14:paraId="224E4479"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23</w:t>
      </w:r>
    </w:p>
    <w:p w14:paraId="2FA59CD7"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24</w:t>
      </w:r>
    </w:p>
    <w:p w14:paraId="7F7EB77F"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25</w:t>
      </w:r>
    </w:p>
    <w:p w14:paraId="3B5289B5"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26</w:t>
      </w:r>
    </w:p>
    <w:p w14:paraId="6879C748"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27</w:t>
      </w:r>
    </w:p>
    <w:p w14:paraId="22DF0FE4"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28</w:t>
      </w:r>
    </w:p>
    <w:p w14:paraId="62716588"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29</w:t>
      </w:r>
    </w:p>
    <w:p w14:paraId="33510C17"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30</w:t>
      </w:r>
    </w:p>
    <w:p w14:paraId="4749A798" w14:textId="77777777" w:rsidR="00461D04" w:rsidRDefault="00461D04" w:rsidP="00461D04">
      <w:pPr>
        <w:widowControl w:val="0"/>
        <w:autoSpaceDE w:val="0"/>
        <w:autoSpaceDN w:val="0"/>
        <w:adjustRightInd w:val="0"/>
        <w:rPr>
          <w:rFonts w:ascii="Monaco" w:hAnsi="Monaco" w:cs="Monaco"/>
          <w:color w:val="3C3C3B"/>
        </w:rPr>
      </w:pPr>
    </w:p>
    <w:p w14:paraId="6FAF58DE" w14:textId="77777777" w:rsidR="00461D04" w:rsidRDefault="00461D04" w:rsidP="00461D04">
      <w:pPr>
        <w:widowControl w:val="0"/>
        <w:autoSpaceDE w:val="0"/>
        <w:autoSpaceDN w:val="0"/>
        <w:adjustRightInd w:val="0"/>
        <w:rPr>
          <w:rFonts w:ascii="Monaco" w:hAnsi="Monaco" w:cs="Monaco"/>
          <w:color w:val="3C3C3B"/>
        </w:rPr>
      </w:pPr>
    </w:p>
    <w:p w14:paraId="34F13702" w14:textId="77777777" w:rsidR="00461D04" w:rsidRDefault="00461D04" w:rsidP="00461D04">
      <w:pPr>
        <w:widowControl w:val="0"/>
        <w:autoSpaceDE w:val="0"/>
        <w:autoSpaceDN w:val="0"/>
        <w:adjustRightInd w:val="0"/>
        <w:rPr>
          <w:rFonts w:ascii="Monaco" w:hAnsi="Monaco" w:cs="Monaco"/>
          <w:color w:val="3C3C3B"/>
        </w:rPr>
      </w:pPr>
    </w:p>
    <w:p w14:paraId="24D81308"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logistic_regression_with_L2(feature_matrix, sentiment, initial_coefficients, </w:t>
      </w:r>
    </w:p>
    <w:p w14:paraId="105EE271"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step_size, l2_penalty, max_iter):</w:t>
      </w:r>
    </w:p>
    <w:p w14:paraId="2321B5E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coefficients </w:t>
      </w:r>
      <w:r>
        <w:rPr>
          <w:rFonts w:ascii="Monaco" w:hAnsi="Monaco" w:cs="Monaco"/>
          <w:color w:val="33888D"/>
        </w:rPr>
        <w:t>=</w:t>
      </w:r>
      <w:r>
        <w:rPr>
          <w:rFonts w:ascii="Monaco" w:hAnsi="Monaco" w:cs="Monaco"/>
          <w:color w:val="3C3C3B"/>
        </w:rPr>
        <w:t xml:space="preserve"> np.array(initial_coefficients) </w:t>
      </w:r>
      <w:r>
        <w:rPr>
          <w:rFonts w:ascii="Monaco" w:hAnsi="Monaco" w:cs="Monaco"/>
          <w:color w:val="7B7E79"/>
        </w:rPr>
        <w:t># make sure it's a numpy array</w:t>
      </w:r>
    </w:p>
    <w:p w14:paraId="5F4D6418"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for</w:t>
      </w:r>
      <w:r>
        <w:rPr>
          <w:rFonts w:ascii="Monaco" w:hAnsi="Monaco" w:cs="Monaco"/>
          <w:color w:val="3C3C3B"/>
        </w:rPr>
        <w:t xml:space="preserve"> itr </w:t>
      </w:r>
      <w:r>
        <w:rPr>
          <w:rFonts w:ascii="Monaco" w:hAnsi="Monaco" w:cs="Monaco"/>
          <w:color w:val="754297"/>
        </w:rPr>
        <w:t>in</w:t>
      </w:r>
      <w:r>
        <w:rPr>
          <w:rFonts w:ascii="Monaco" w:hAnsi="Monaco" w:cs="Monaco"/>
          <w:color w:val="3C3C3B"/>
        </w:rPr>
        <w:t xml:space="preserve"> </w:t>
      </w:r>
      <w:r>
        <w:rPr>
          <w:rFonts w:ascii="Monaco" w:hAnsi="Monaco" w:cs="Monaco"/>
          <w:color w:val="345C9E"/>
        </w:rPr>
        <w:t>xrange</w:t>
      </w:r>
      <w:r>
        <w:rPr>
          <w:rFonts w:ascii="Monaco" w:hAnsi="Monaco" w:cs="Monaco"/>
          <w:color w:val="3C3C3B"/>
        </w:rPr>
        <w:t>(max_iter):</w:t>
      </w:r>
    </w:p>
    <w:p w14:paraId="3705D77E"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Predict P(y_i = +1|x_i,w) using your predict_probability() function</w:t>
      </w:r>
    </w:p>
    <w:p w14:paraId="7628D064"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16CF8172"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predictions </w:t>
      </w:r>
      <w:r>
        <w:rPr>
          <w:rFonts w:ascii="Monaco" w:hAnsi="Monaco" w:cs="Monaco"/>
          <w:color w:val="33888D"/>
        </w:rPr>
        <w:t>=</w:t>
      </w:r>
      <w:r>
        <w:rPr>
          <w:rFonts w:ascii="Monaco" w:hAnsi="Monaco" w:cs="Monaco"/>
          <w:color w:val="3C3C3B"/>
        </w:rPr>
        <w:t xml:space="preserve"> ...</w:t>
      </w:r>
    </w:p>
    <w:p w14:paraId="31A5A24B"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3A4FF3B5"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Compute indicator value for (y_i = +1)</w:t>
      </w:r>
    </w:p>
    <w:p w14:paraId="28454624"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indicator </w:t>
      </w:r>
      <w:r>
        <w:rPr>
          <w:rFonts w:ascii="Monaco" w:hAnsi="Monaco" w:cs="Monaco"/>
          <w:color w:val="33888D"/>
        </w:rPr>
        <w:t>=</w:t>
      </w:r>
      <w:r>
        <w:rPr>
          <w:rFonts w:ascii="Monaco" w:hAnsi="Monaco" w:cs="Monaco"/>
          <w:color w:val="3C3C3B"/>
        </w:rPr>
        <w:t xml:space="preserve"> (sentiment</w:t>
      </w:r>
      <w:r>
        <w:rPr>
          <w:rFonts w:ascii="Monaco" w:hAnsi="Monaco" w:cs="Monaco"/>
          <w:color w:val="33888D"/>
        </w:rPr>
        <w:t>==+</w:t>
      </w:r>
      <w:r>
        <w:rPr>
          <w:rFonts w:ascii="Monaco" w:hAnsi="Monaco" w:cs="Monaco"/>
          <w:color w:val="F07319"/>
        </w:rPr>
        <w:t>1</w:t>
      </w:r>
      <w:r>
        <w:rPr>
          <w:rFonts w:ascii="Monaco" w:hAnsi="Monaco" w:cs="Monaco"/>
          <w:color w:val="3C3C3B"/>
        </w:rPr>
        <w:t>)</w:t>
      </w:r>
    </w:p>
    <w:p w14:paraId="04A08F5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1EA71821"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Compute the errors as indicator - predictions</w:t>
      </w:r>
    </w:p>
    <w:p w14:paraId="0B556D94"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errors </w:t>
      </w:r>
      <w:r>
        <w:rPr>
          <w:rFonts w:ascii="Monaco" w:hAnsi="Monaco" w:cs="Monaco"/>
          <w:color w:val="33888D"/>
        </w:rPr>
        <w:t>=</w:t>
      </w:r>
      <w:r>
        <w:rPr>
          <w:rFonts w:ascii="Monaco" w:hAnsi="Monaco" w:cs="Monaco"/>
          <w:color w:val="3C3C3B"/>
        </w:rPr>
        <w:t xml:space="preserve"> indicator </w:t>
      </w:r>
      <w:r>
        <w:rPr>
          <w:rFonts w:ascii="Monaco" w:hAnsi="Monaco" w:cs="Monaco"/>
          <w:color w:val="33888D"/>
        </w:rPr>
        <w:t>-</w:t>
      </w:r>
      <w:r>
        <w:rPr>
          <w:rFonts w:ascii="Monaco" w:hAnsi="Monaco" w:cs="Monaco"/>
          <w:color w:val="3C3C3B"/>
        </w:rPr>
        <w:t xml:space="preserve"> predictions</w:t>
      </w:r>
    </w:p>
    <w:p w14:paraId="67597418"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for</w:t>
      </w:r>
      <w:r>
        <w:rPr>
          <w:rFonts w:ascii="Monaco" w:hAnsi="Monaco" w:cs="Monaco"/>
          <w:color w:val="3C3C3B"/>
        </w:rPr>
        <w:t xml:space="preserve"> j </w:t>
      </w:r>
      <w:r>
        <w:rPr>
          <w:rFonts w:ascii="Monaco" w:hAnsi="Monaco" w:cs="Monaco"/>
          <w:color w:val="754297"/>
        </w:rPr>
        <w:t>in</w:t>
      </w:r>
      <w:r>
        <w:rPr>
          <w:rFonts w:ascii="Monaco" w:hAnsi="Monaco" w:cs="Monaco"/>
          <w:color w:val="3C3C3B"/>
        </w:rPr>
        <w:t xml:space="preserve"> </w:t>
      </w:r>
      <w:r>
        <w:rPr>
          <w:rFonts w:ascii="Monaco" w:hAnsi="Monaco" w:cs="Monaco"/>
          <w:color w:val="345C9E"/>
        </w:rPr>
        <w:t>xrange</w:t>
      </w:r>
      <w:r>
        <w:rPr>
          <w:rFonts w:ascii="Monaco" w:hAnsi="Monaco" w:cs="Monaco"/>
          <w:color w:val="3C3C3B"/>
        </w:rPr>
        <w:t>(</w:t>
      </w:r>
      <w:r>
        <w:rPr>
          <w:rFonts w:ascii="Monaco" w:hAnsi="Monaco" w:cs="Monaco"/>
          <w:color w:val="345C9E"/>
        </w:rPr>
        <w:t>len</w:t>
      </w:r>
      <w:r>
        <w:rPr>
          <w:rFonts w:ascii="Monaco" w:hAnsi="Monaco" w:cs="Monaco"/>
          <w:color w:val="3C3C3B"/>
        </w:rPr>
        <w:t xml:space="preserve">(coefficients)): </w:t>
      </w:r>
      <w:r>
        <w:rPr>
          <w:rFonts w:ascii="Monaco" w:hAnsi="Monaco" w:cs="Monaco"/>
          <w:color w:val="7B7E79"/>
        </w:rPr>
        <w:t># loop over each coefficient</w:t>
      </w:r>
    </w:p>
    <w:p w14:paraId="6DC7B8CC"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is_intercept </w:t>
      </w:r>
      <w:r>
        <w:rPr>
          <w:rFonts w:ascii="Monaco" w:hAnsi="Monaco" w:cs="Monaco"/>
          <w:color w:val="33888D"/>
        </w:rPr>
        <w:t>=</w:t>
      </w:r>
      <w:r>
        <w:rPr>
          <w:rFonts w:ascii="Monaco" w:hAnsi="Monaco" w:cs="Monaco"/>
          <w:color w:val="3C3C3B"/>
        </w:rPr>
        <w:t xml:space="preserve"> (j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w:t>
      </w:r>
    </w:p>
    <w:p w14:paraId="22096285"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Recall that feature_matrix[:,j] is the feature column associated </w:t>
      </w:r>
    </w:p>
    <w:p w14:paraId="5D155E42"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with coefficients[j].</w:t>
      </w:r>
    </w:p>
    <w:p w14:paraId="17CDF0EE"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Compute the derivative for coefficients[j]. Save it in a variable </w:t>
      </w:r>
    </w:p>
    <w:p w14:paraId="52A0A3F7"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called derivative</w:t>
      </w:r>
    </w:p>
    <w:p w14:paraId="77BF1BD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799BCA2A"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derivative </w:t>
      </w:r>
      <w:r>
        <w:rPr>
          <w:rFonts w:ascii="Monaco" w:hAnsi="Monaco" w:cs="Monaco"/>
          <w:color w:val="33888D"/>
        </w:rPr>
        <w:t>=</w:t>
      </w:r>
      <w:r>
        <w:rPr>
          <w:rFonts w:ascii="Monaco" w:hAnsi="Monaco" w:cs="Monaco"/>
          <w:color w:val="3C3C3B"/>
        </w:rPr>
        <w:t xml:space="preserve"> ...</w:t>
      </w:r>
    </w:p>
    <w:p w14:paraId="68A79CF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013DF612"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add the step size times the derivative to the current coefficient</w:t>
      </w:r>
    </w:p>
    <w:p w14:paraId="4115BC7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79EB4C2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52D6AC85"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10A5577D"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Checking whether log likelihood is increasing</w:t>
      </w:r>
    </w:p>
    <w:p w14:paraId="321A22D7"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itr </w:t>
      </w:r>
      <w:r>
        <w:rPr>
          <w:rFonts w:ascii="Monaco" w:hAnsi="Monaco" w:cs="Monaco"/>
          <w:color w:val="33888D"/>
        </w:rPr>
        <w:t>&lt;=</w:t>
      </w:r>
      <w:r>
        <w:rPr>
          <w:rFonts w:ascii="Monaco" w:hAnsi="Monaco" w:cs="Monaco"/>
          <w:color w:val="3C3C3B"/>
        </w:rPr>
        <w:t xml:space="preserve"> </w:t>
      </w:r>
      <w:r>
        <w:rPr>
          <w:rFonts w:ascii="Monaco" w:hAnsi="Monaco" w:cs="Monaco"/>
          <w:color w:val="F07319"/>
        </w:rPr>
        <w:t>15</w:t>
      </w:r>
      <w:r>
        <w:rPr>
          <w:rFonts w:ascii="Monaco" w:hAnsi="Monaco" w:cs="Monaco"/>
          <w:color w:val="3C3C3B"/>
        </w:rPr>
        <w:t xml:space="preserve"> </w:t>
      </w:r>
      <w:r>
        <w:rPr>
          <w:rFonts w:ascii="Monaco" w:hAnsi="Monaco" w:cs="Monaco"/>
          <w:color w:val="754297"/>
        </w:rPr>
        <w:t>or</w:t>
      </w:r>
      <w:r>
        <w:rPr>
          <w:rFonts w:ascii="Monaco" w:hAnsi="Monaco" w:cs="Monaco"/>
          <w:color w:val="3C3C3B"/>
        </w:rPr>
        <w:t xml:space="preserve"> (itr </w:t>
      </w:r>
      <w:r>
        <w:rPr>
          <w:rFonts w:ascii="Monaco" w:hAnsi="Monaco" w:cs="Monaco"/>
          <w:color w:val="33888D"/>
        </w:rPr>
        <w:t>&lt;=</w:t>
      </w:r>
      <w:r>
        <w:rPr>
          <w:rFonts w:ascii="Monaco" w:hAnsi="Monaco" w:cs="Monaco"/>
          <w:color w:val="3C3C3B"/>
        </w:rPr>
        <w:t xml:space="preserve"> </w:t>
      </w:r>
      <w:r>
        <w:rPr>
          <w:rFonts w:ascii="Monaco" w:hAnsi="Monaco" w:cs="Monaco"/>
          <w:color w:val="F07319"/>
        </w:rPr>
        <w:t>100</w:t>
      </w:r>
      <w:r>
        <w:rPr>
          <w:rFonts w:ascii="Monaco" w:hAnsi="Monaco" w:cs="Monaco"/>
          <w:color w:val="3C3C3B"/>
        </w:rPr>
        <w:t xml:space="preserve"> </w:t>
      </w:r>
      <w:r>
        <w:rPr>
          <w:rFonts w:ascii="Monaco" w:hAnsi="Monaco" w:cs="Monaco"/>
          <w:color w:val="754297"/>
        </w:rPr>
        <w:t>and</w:t>
      </w:r>
      <w:r>
        <w:rPr>
          <w:rFonts w:ascii="Monaco" w:hAnsi="Monaco" w:cs="Monaco"/>
          <w:color w:val="3C3C3B"/>
        </w:rPr>
        <w:t xml:space="preserve"> itr </w:t>
      </w:r>
      <w:r>
        <w:rPr>
          <w:rFonts w:ascii="Monaco" w:hAnsi="Monaco" w:cs="Monaco"/>
          <w:color w:val="33888D"/>
        </w:rPr>
        <w:t>%</w:t>
      </w:r>
      <w:r>
        <w:rPr>
          <w:rFonts w:ascii="Monaco" w:hAnsi="Monaco" w:cs="Monaco"/>
          <w:color w:val="3C3C3B"/>
        </w:rPr>
        <w:t xml:space="preserve"> </w:t>
      </w:r>
      <w:r>
        <w:rPr>
          <w:rFonts w:ascii="Monaco" w:hAnsi="Monaco" w:cs="Monaco"/>
          <w:color w:val="F07319"/>
        </w:rPr>
        <w:t>10</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 xml:space="preserve">) </w:t>
      </w:r>
      <w:r>
        <w:rPr>
          <w:rFonts w:ascii="Monaco" w:hAnsi="Monaco" w:cs="Monaco"/>
          <w:color w:val="754297"/>
        </w:rPr>
        <w:t>or</w:t>
      </w:r>
      <w:r>
        <w:rPr>
          <w:rFonts w:ascii="Monaco" w:hAnsi="Monaco" w:cs="Monaco"/>
          <w:color w:val="3C3C3B"/>
        </w:rPr>
        <w:t xml:space="preserve"> (itr </w:t>
      </w:r>
      <w:r>
        <w:rPr>
          <w:rFonts w:ascii="Monaco" w:hAnsi="Monaco" w:cs="Monaco"/>
          <w:color w:val="33888D"/>
        </w:rPr>
        <w:t>&lt;=</w:t>
      </w:r>
      <w:r>
        <w:rPr>
          <w:rFonts w:ascii="Monaco" w:hAnsi="Monaco" w:cs="Monaco"/>
          <w:color w:val="3C3C3B"/>
        </w:rPr>
        <w:t xml:space="preserve"> </w:t>
      </w:r>
      <w:r>
        <w:rPr>
          <w:rFonts w:ascii="Monaco" w:hAnsi="Monaco" w:cs="Monaco"/>
          <w:color w:val="F07319"/>
        </w:rPr>
        <w:t>1000</w:t>
      </w:r>
      <w:r>
        <w:rPr>
          <w:rFonts w:ascii="Monaco" w:hAnsi="Monaco" w:cs="Monaco"/>
          <w:color w:val="3C3C3B"/>
        </w:rPr>
        <w:t xml:space="preserve"> </w:t>
      </w:r>
      <w:r>
        <w:rPr>
          <w:rFonts w:ascii="Monaco" w:hAnsi="Monaco" w:cs="Monaco"/>
          <w:color w:val="754297"/>
        </w:rPr>
        <w:t>and</w:t>
      </w:r>
      <w:r>
        <w:rPr>
          <w:rFonts w:ascii="Monaco" w:hAnsi="Monaco" w:cs="Monaco"/>
          <w:color w:val="3C3C3B"/>
        </w:rPr>
        <w:t xml:space="preserve"> itr </w:t>
      </w:r>
      <w:r>
        <w:rPr>
          <w:rFonts w:ascii="Monaco" w:hAnsi="Monaco" w:cs="Monaco"/>
          <w:color w:val="33888D"/>
        </w:rPr>
        <w:t>%</w:t>
      </w:r>
      <w:r>
        <w:rPr>
          <w:rFonts w:ascii="Monaco" w:hAnsi="Monaco" w:cs="Monaco"/>
          <w:color w:val="3C3C3B"/>
        </w:rPr>
        <w:t xml:space="preserve"> </w:t>
      </w:r>
    </w:p>
    <w:p w14:paraId="2FB7501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F07319"/>
        </w:rPr>
        <w:t>100</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 \</w:t>
      </w:r>
    </w:p>
    <w:p w14:paraId="2687A4B2"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or</w:t>
      </w:r>
      <w:r>
        <w:rPr>
          <w:rFonts w:ascii="Monaco" w:hAnsi="Monaco" w:cs="Monaco"/>
          <w:color w:val="3C3C3B"/>
        </w:rPr>
        <w:t xml:space="preserve"> (itr </w:t>
      </w:r>
      <w:r>
        <w:rPr>
          <w:rFonts w:ascii="Monaco" w:hAnsi="Monaco" w:cs="Monaco"/>
          <w:color w:val="33888D"/>
        </w:rPr>
        <w:t>&lt;=</w:t>
      </w:r>
      <w:r>
        <w:rPr>
          <w:rFonts w:ascii="Monaco" w:hAnsi="Monaco" w:cs="Monaco"/>
          <w:color w:val="3C3C3B"/>
        </w:rPr>
        <w:t xml:space="preserve"> </w:t>
      </w:r>
      <w:r>
        <w:rPr>
          <w:rFonts w:ascii="Monaco" w:hAnsi="Monaco" w:cs="Monaco"/>
          <w:color w:val="F07319"/>
        </w:rPr>
        <w:t>10000</w:t>
      </w:r>
      <w:r>
        <w:rPr>
          <w:rFonts w:ascii="Monaco" w:hAnsi="Monaco" w:cs="Monaco"/>
          <w:color w:val="3C3C3B"/>
        </w:rPr>
        <w:t xml:space="preserve"> </w:t>
      </w:r>
      <w:r>
        <w:rPr>
          <w:rFonts w:ascii="Monaco" w:hAnsi="Monaco" w:cs="Monaco"/>
          <w:color w:val="754297"/>
        </w:rPr>
        <w:t>and</w:t>
      </w:r>
      <w:r>
        <w:rPr>
          <w:rFonts w:ascii="Monaco" w:hAnsi="Monaco" w:cs="Monaco"/>
          <w:color w:val="3C3C3B"/>
        </w:rPr>
        <w:t xml:space="preserve"> itr </w:t>
      </w:r>
      <w:r>
        <w:rPr>
          <w:rFonts w:ascii="Monaco" w:hAnsi="Monaco" w:cs="Monaco"/>
          <w:color w:val="33888D"/>
        </w:rPr>
        <w:t>%</w:t>
      </w:r>
      <w:r>
        <w:rPr>
          <w:rFonts w:ascii="Monaco" w:hAnsi="Monaco" w:cs="Monaco"/>
          <w:color w:val="3C3C3B"/>
        </w:rPr>
        <w:t xml:space="preserve"> </w:t>
      </w:r>
      <w:r>
        <w:rPr>
          <w:rFonts w:ascii="Monaco" w:hAnsi="Monaco" w:cs="Monaco"/>
          <w:color w:val="F07319"/>
        </w:rPr>
        <w:t>1000</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 xml:space="preserve">) </w:t>
      </w:r>
      <w:r>
        <w:rPr>
          <w:rFonts w:ascii="Monaco" w:hAnsi="Monaco" w:cs="Monaco"/>
          <w:color w:val="754297"/>
        </w:rPr>
        <w:t>or</w:t>
      </w:r>
      <w:r>
        <w:rPr>
          <w:rFonts w:ascii="Monaco" w:hAnsi="Monaco" w:cs="Monaco"/>
          <w:color w:val="3C3C3B"/>
        </w:rPr>
        <w:t xml:space="preserve"> itr </w:t>
      </w:r>
      <w:r>
        <w:rPr>
          <w:rFonts w:ascii="Monaco" w:hAnsi="Monaco" w:cs="Monaco"/>
          <w:color w:val="33888D"/>
        </w:rPr>
        <w:t>%</w:t>
      </w:r>
      <w:r>
        <w:rPr>
          <w:rFonts w:ascii="Monaco" w:hAnsi="Monaco" w:cs="Monaco"/>
          <w:color w:val="3C3C3B"/>
        </w:rPr>
        <w:t xml:space="preserve"> </w:t>
      </w:r>
      <w:r>
        <w:rPr>
          <w:rFonts w:ascii="Monaco" w:hAnsi="Monaco" w:cs="Monaco"/>
          <w:color w:val="F07319"/>
        </w:rPr>
        <w:t>10000</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w:t>
      </w:r>
    </w:p>
    <w:p w14:paraId="3CC6188E"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lp </w:t>
      </w:r>
      <w:r>
        <w:rPr>
          <w:rFonts w:ascii="Monaco" w:hAnsi="Monaco" w:cs="Monaco"/>
          <w:color w:val="33888D"/>
        </w:rPr>
        <w:t>=</w:t>
      </w:r>
      <w:r>
        <w:rPr>
          <w:rFonts w:ascii="Monaco" w:hAnsi="Monaco" w:cs="Monaco"/>
          <w:color w:val="3C3C3B"/>
        </w:rPr>
        <w:t xml:space="preserve"> compute_log_likelihood_with_L2(feature_matrix, sentiment, </w:t>
      </w:r>
    </w:p>
    <w:p w14:paraId="16A8DBE7"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coefficients, l2_penalty)</w:t>
      </w:r>
    </w:p>
    <w:p w14:paraId="6708D800"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'iteration %*d: log likelihood of observed labels = %.8f'</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p>
    <w:p w14:paraId="595362D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345C9E"/>
        </w:rPr>
        <w:t>int</w:t>
      </w:r>
      <w:r>
        <w:rPr>
          <w:rFonts w:ascii="Monaco" w:hAnsi="Monaco" w:cs="Monaco"/>
          <w:color w:val="3C3C3B"/>
        </w:rPr>
        <w:t>(np.ceil(np.log10(max_iter))), itr, lp)</w:t>
      </w:r>
    </w:p>
    <w:p w14:paraId="6F03F96B"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coefficients</w:t>
      </w:r>
    </w:p>
    <w:p w14:paraId="06846EDE" w14:textId="77777777" w:rsidR="00461D04" w:rsidRDefault="00461D04" w:rsidP="00461D04">
      <w:pPr>
        <w:widowControl w:val="0"/>
        <w:autoSpaceDE w:val="0"/>
        <w:autoSpaceDN w:val="0"/>
        <w:adjustRightInd w:val="0"/>
        <w:rPr>
          <w:rFonts w:ascii="Monaco" w:hAnsi="Monaco" w:cs="Monaco"/>
          <w:color w:val="3C3C3B"/>
        </w:rPr>
      </w:pPr>
    </w:p>
    <w:p w14:paraId="219DEAD4" w14:textId="77777777" w:rsidR="00461D04" w:rsidRDefault="00461D04" w:rsidP="00461D04">
      <w:pPr>
        <w:widowControl w:val="0"/>
        <w:autoSpaceDE w:val="0"/>
        <w:autoSpaceDN w:val="0"/>
        <w:adjustRightInd w:val="0"/>
        <w:rPr>
          <w:rFonts w:ascii="Monaco" w:hAnsi="Monaco" w:cs="Monaco"/>
          <w:color w:val="9E9F9D"/>
        </w:rPr>
      </w:pPr>
    </w:p>
    <w:p w14:paraId="424698FD" w14:textId="77777777" w:rsidR="00461D04" w:rsidRDefault="00461D04" w:rsidP="00461D04">
      <w:pPr>
        <w:widowControl w:val="0"/>
        <w:autoSpaceDE w:val="0"/>
        <w:autoSpaceDN w:val="0"/>
        <w:adjustRightInd w:val="0"/>
        <w:rPr>
          <w:rFonts w:ascii="Monaco" w:hAnsi="Monaco" w:cs="Monaco"/>
          <w:color w:val="3C3C3B"/>
        </w:rPr>
      </w:pPr>
    </w:p>
    <w:p w14:paraId="2967F0D0"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138E194E"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Explore effects of L2 regularization</w:t>
      </w:r>
    </w:p>
    <w:p w14:paraId="4D6D9296"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12. </w:t>
      </w:r>
      <w:r>
        <w:rPr>
          <w:rFonts w:ascii="Helvetica" w:hAnsi="Helvetica" w:cs="Helvetica"/>
          <w:color w:val="2A2C2E"/>
          <w:sz w:val="28"/>
          <w:szCs w:val="28"/>
        </w:rPr>
        <w:t xml:space="preserve">Now that we have written up all the pieces needed for an L2 solver with logistic regression, let's explore the benefits of using </w:t>
      </w:r>
      <w:r>
        <w:rPr>
          <w:rFonts w:ascii="Helvetica" w:hAnsi="Helvetica" w:cs="Helvetica"/>
          <w:b/>
          <w:bCs/>
          <w:color w:val="2A2C2E"/>
          <w:sz w:val="28"/>
          <w:szCs w:val="28"/>
        </w:rPr>
        <w:t>L2 regularization</w:t>
      </w:r>
      <w:r>
        <w:rPr>
          <w:rFonts w:ascii="Helvetica" w:hAnsi="Helvetica" w:cs="Helvetica"/>
          <w:color w:val="2A2C2E"/>
          <w:sz w:val="28"/>
          <w:szCs w:val="28"/>
        </w:rPr>
        <w:t xml:space="preserve"> while analyzing sentiment for product reviews. </w:t>
      </w:r>
      <w:r>
        <w:rPr>
          <w:rFonts w:ascii="Helvetica" w:hAnsi="Helvetica" w:cs="Helvetica"/>
          <w:b/>
          <w:bCs/>
          <w:color w:val="2A2C2E"/>
          <w:sz w:val="28"/>
          <w:szCs w:val="28"/>
        </w:rPr>
        <w:t>As iterations pass, the log likelihood should increase</w:t>
      </w:r>
      <w:r>
        <w:rPr>
          <w:rFonts w:ascii="Helvetica" w:hAnsi="Helvetica" w:cs="Helvetica"/>
          <w:color w:val="2A2C2E"/>
          <w:sz w:val="28"/>
          <w:szCs w:val="28"/>
        </w:rPr>
        <w:t>.</w:t>
      </w:r>
    </w:p>
    <w:p w14:paraId="7F9D68BE"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Let us train models with increasing amounts of regularization, starting with no L2 penalty, which is equivalent to our previous logistic regression implementation. Train 6 models with L2 penalty values 0, 4, 10, 1e2, 1e3, and 1e5. Use the following values for the other parameters:</w:t>
      </w:r>
    </w:p>
    <w:p w14:paraId="54C84293" w14:textId="77777777" w:rsidR="00461D04" w:rsidRDefault="00461D04" w:rsidP="00461D04">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 xml:space="preserve">feature_matrix </w:t>
      </w:r>
      <w:r>
        <w:rPr>
          <w:rFonts w:ascii="Helvetica" w:hAnsi="Helvetica" w:cs="Helvetica"/>
          <w:color w:val="2A2C2E"/>
          <w:sz w:val="28"/>
          <w:szCs w:val="28"/>
        </w:rPr>
        <w:t xml:space="preserve">= </w:t>
      </w:r>
      <w:r>
        <w:rPr>
          <w:rFonts w:ascii="Helvetica" w:hAnsi="Helvetica" w:cs="Helvetica"/>
          <w:b/>
          <w:bCs/>
          <w:color w:val="2A2C2E"/>
          <w:sz w:val="28"/>
          <w:szCs w:val="28"/>
        </w:rPr>
        <w:t xml:space="preserve">feature_matrix_train </w:t>
      </w:r>
      <w:r>
        <w:rPr>
          <w:rFonts w:ascii="Helvetica" w:hAnsi="Helvetica" w:cs="Helvetica"/>
          <w:color w:val="2A2C2E"/>
          <w:sz w:val="28"/>
          <w:szCs w:val="28"/>
        </w:rPr>
        <w:t>extracted in #7</w:t>
      </w:r>
    </w:p>
    <w:p w14:paraId="21AEDD7E" w14:textId="77777777" w:rsidR="00461D04" w:rsidRDefault="00461D04" w:rsidP="00461D04">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 xml:space="preserve">sentiment </w:t>
      </w:r>
      <w:r>
        <w:rPr>
          <w:rFonts w:ascii="Helvetica" w:hAnsi="Helvetica" w:cs="Helvetica"/>
          <w:color w:val="2A2C2E"/>
          <w:sz w:val="28"/>
          <w:szCs w:val="28"/>
        </w:rPr>
        <w:t xml:space="preserve">= </w:t>
      </w:r>
      <w:r>
        <w:rPr>
          <w:rFonts w:ascii="Helvetica" w:hAnsi="Helvetica" w:cs="Helvetica"/>
          <w:b/>
          <w:bCs/>
          <w:color w:val="2A2C2E"/>
          <w:sz w:val="28"/>
          <w:szCs w:val="28"/>
        </w:rPr>
        <w:t xml:space="preserve">sentiment_train </w:t>
      </w:r>
      <w:r>
        <w:rPr>
          <w:rFonts w:ascii="Helvetica" w:hAnsi="Helvetica" w:cs="Helvetica"/>
          <w:color w:val="2A2C2E"/>
          <w:sz w:val="28"/>
          <w:szCs w:val="28"/>
        </w:rPr>
        <w:t>extracted in #7</w:t>
      </w:r>
    </w:p>
    <w:p w14:paraId="4C73E751" w14:textId="77777777" w:rsidR="00461D04" w:rsidRDefault="00461D04" w:rsidP="00461D04">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 xml:space="preserve">initial_coefficients </w:t>
      </w:r>
      <w:r>
        <w:rPr>
          <w:rFonts w:ascii="Helvetica" w:hAnsi="Helvetica" w:cs="Helvetica"/>
          <w:color w:val="2A2C2E"/>
          <w:sz w:val="28"/>
          <w:szCs w:val="28"/>
        </w:rPr>
        <w:t>= a 194-dimensional vector filled with zeros</w:t>
      </w:r>
    </w:p>
    <w:p w14:paraId="157DDF47" w14:textId="77777777" w:rsidR="00461D04" w:rsidRDefault="00461D04" w:rsidP="00461D04">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 xml:space="preserve">step_size </w:t>
      </w:r>
      <w:r>
        <w:rPr>
          <w:rFonts w:ascii="Helvetica" w:hAnsi="Helvetica" w:cs="Helvetica"/>
          <w:color w:val="2A2C2E"/>
          <w:sz w:val="28"/>
          <w:szCs w:val="28"/>
        </w:rPr>
        <w:t>= 5e-6</w:t>
      </w:r>
    </w:p>
    <w:p w14:paraId="18EB59E6" w14:textId="77777777" w:rsidR="00461D04" w:rsidRDefault="00461D04" w:rsidP="00461D04">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 xml:space="preserve">max_iter </w:t>
      </w:r>
      <w:r>
        <w:rPr>
          <w:rFonts w:ascii="Helvetica" w:hAnsi="Helvetica" w:cs="Helvetica"/>
          <w:color w:val="2A2C2E"/>
          <w:sz w:val="28"/>
          <w:szCs w:val="28"/>
        </w:rPr>
        <w:t>= 501</w:t>
      </w:r>
    </w:p>
    <w:p w14:paraId="17E47B63"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Save the 6 sets of coefficients as </w:t>
      </w:r>
      <w:r>
        <w:rPr>
          <w:rFonts w:ascii="Helvetica" w:hAnsi="Helvetica" w:cs="Helvetica"/>
          <w:b/>
          <w:bCs/>
          <w:color w:val="2A2C2E"/>
          <w:sz w:val="28"/>
          <w:szCs w:val="28"/>
        </w:rPr>
        <w:t>coefficients_0_penalty</w:t>
      </w:r>
      <w:r>
        <w:rPr>
          <w:rFonts w:ascii="Helvetica" w:hAnsi="Helvetica" w:cs="Helvetica"/>
          <w:color w:val="2A2C2E"/>
          <w:sz w:val="28"/>
          <w:szCs w:val="28"/>
        </w:rPr>
        <w:t xml:space="preserve">, </w:t>
      </w:r>
      <w:r>
        <w:rPr>
          <w:rFonts w:ascii="Helvetica" w:hAnsi="Helvetica" w:cs="Helvetica"/>
          <w:b/>
          <w:bCs/>
          <w:color w:val="2A2C2E"/>
          <w:sz w:val="28"/>
          <w:szCs w:val="28"/>
        </w:rPr>
        <w:t>coefficients_4_penalty</w:t>
      </w:r>
      <w:r>
        <w:rPr>
          <w:rFonts w:ascii="Helvetica" w:hAnsi="Helvetica" w:cs="Helvetica"/>
          <w:color w:val="2A2C2E"/>
          <w:sz w:val="28"/>
          <w:szCs w:val="28"/>
        </w:rPr>
        <w:t xml:space="preserve">, </w:t>
      </w:r>
      <w:r>
        <w:rPr>
          <w:rFonts w:ascii="Helvetica" w:hAnsi="Helvetica" w:cs="Helvetica"/>
          <w:b/>
          <w:bCs/>
          <w:color w:val="2A2C2E"/>
          <w:sz w:val="28"/>
          <w:szCs w:val="28"/>
        </w:rPr>
        <w:t>coefficients_10_penalty</w:t>
      </w:r>
      <w:r>
        <w:rPr>
          <w:rFonts w:ascii="Helvetica" w:hAnsi="Helvetica" w:cs="Helvetica"/>
          <w:color w:val="2A2C2E"/>
          <w:sz w:val="28"/>
          <w:szCs w:val="28"/>
        </w:rPr>
        <w:t xml:space="preserve">, </w:t>
      </w:r>
      <w:r>
        <w:rPr>
          <w:rFonts w:ascii="Helvetica" w:hAnsi="Helvetica" w:cs="Helvetica"/>
          <w:b/>
          <w:bCs/>
          <w:color w:val="2A2C2E"/>
          <w:sz w:val="28"/>
          <w:szCs w:val="28"/>
        </w:rPr>
        <w:t>coefficients_1e2_penalty</w:t>
      </w:r>
      <w:r>
        <w:rPr>
          <w:rFonts w:ascii="Helvetica" w:hAnsi="Helvetica" w:cs="Helvetica"/>
          <w:color w:val="2A2C2E"/>
          <w:sz w:val="28"/>
          <w:szCs w:val="28"/>
        </w:rPr>
        <w:t xml:space="preserve">, </w:t>
      </w:r>
      <w:r>
        <w:rPr>
          <w:rFonts w:ascii="Helvetica" w:hAnsi="Helvetica" w:cs="Helvetica"/>
          <w:b/>
          <w:bCs/>
          <w:color w:val="2A2C2E"/>
          <w:sz w:val="28"/>
          <w:szCs w:val="28"/>
        </w:rPr>
        <w:t>coefficients_1e3_penalty</w:t>
      </w:r>
      <w:r>
        <w:rPr>
          <w:rFonts w:ascii="Helvetica" w:hAnsi="Helvetica" w:cs="Helvetica"/>
          <w:color w:val="2A2C2E"/>
          <w:sz w:val="28"/>
          <w:szCs w:val="28"/>
        </w:rPr>
        <w:t xml:space="preserve">, and </w:t>
      </w:r>
      <w:r>
        <w:rPr>
          <w:rFonts w:ascii="Helvetica" w:hAnsi="Helvetica" w:cs="Helvetica"/>
          <w:b/>
          <w:bCs/>
          <w:color w:val="2A2C2E"/>
          <w:sz w:val="28"/>
          <w:szCs w:val="28"/>
        </w:rPr>
        <w:t xml:space="preserve">coefficients_1e5_penalty </w:t>
      </w:r>
      <w:r>
        <w:rPr>
          <w:rFonts w:ascii="Helvetica" w:hAnsi="Helvetica" w:cs="Helvetica"/>
          <w:color w:val="2A2C2E"/>
          <w:sz w:val="28"/>
          <w:szCs w:val="28"/>
        </w:rPr>
        <w:t>respectively.</w:t>
      </w:r>
    </w:p>
    <w:p w14:paraId="335E4C99"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Compare coefficients</w:t>
      </w:r>
    </w:p>
    <w:p w14:paraId="43AD55EF"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13. </w:t>
      </w:r>
      <w:r>
        <w:rPr>
          <w:rFonts w:ascii="Helvetica" w:hAnsi="Helvetica" w:cs="Helvetica"/>
          <w:color w:val="2A2C2E"/>
          <w:sz w:val="28"/>
          <w:szCs w:val="28"/>
        </w:rPr>
        <w:t xml:space="preserve">We now compare the </w:t>
      </w:r>
      <w:r>
        <w:rPr>
          <w:rFonts w:ascii="Helvetica" w:hAnsi="Helvetica" w:cs="Helvetica"/>
          <w:b/>
          <w:bCs/>
          <w:color w:val="2A2C2E"/>
          <w:sz w:val="28"/>
          <w:szCs w:val="28"/>
        </w:rPr>
        <w:t>coefficients</w:t>
      </w:r>
      <w:r>
        <w:rPr>
          <w:rFonts w:ascii="Helvetica" w:hAnsi="Helvetica" w:cs="Helvetica"/>
          <w:color w:val="2A2C2E"/>
          <w:sz w:val="28"/>
          <w:szCs w:val="28"/>
        </w:rPr>
        <w:t xml:space="preserve"> for each of the models that were trained above. Create a table of features and learned coefficients associated with each of the different L2 penalty values.</w:t>
      </w:r>
    </w:p>
    <w:p w14:paraId="6BC68F2F"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Using </w:t>
      </w:r>
      <w:r>
        <w:rPr>
          <w:rFonts w:ascii="Helvetica" w:hAnsi="Helvetica" w:cs="Helvetica"/>
          <w:b/>
          <w:bCs/>
          <w:color w:val="2A2C2E"/>
          <w:sz w:val="28"/>
          <w:szCs w:val="28"/>
        </w:rPr>
        <w:t>the coefficients trained with L2 penalty 0</w:t>
      </w:r>
      <w:r>
        <w:rPr>
          <w:rFonts w:ascii="Helvetica" w:hAnsi="Helvetica" w:cs="Helvetica"/>
          <w:color w:val="2A2C2E"/>
          <w:sz w:val="28"/>
          <w:szCs w:val="28"/>
        </w:rPr>
        <w:t xml:space="preserve">, find the 5 most positive words (with largest positive coefficients). Save them to </w:t>
      </w:r>
      <w:r>
        <w:rPr>
          <w:rFonts w:ascii="Helvetica" w:hAnsi="Helvetica" w:cs="Helvetica"/>
          <w:b/>
          <w:bCs/>
          <w:color w:val="2A2C2E"/>
          <w:sz w:val="28"/>
          <w:szCs w:val="28"/>
        </w:rPr>
        <w:t>positive_words</w:t>
      </w:r>
      <w:r>
        <w:rPr>
          <w:rFonts w:ascii="Helvetica" w:hAnsi="Helvetica" w:cs="Helvetica"/>
          <w:color w:val="2A2C2E"/>
          <w:sz w:val="28"/>
          <w:szCs w:val="28"/>
        </w:rPr>
        <w:t xml:space="preserve">. Similarly, find the 5 most negative words (with largest negative coefficients) and save them to </w:t>
      </w:r>
      <w:r>
        <w:rPr>
          <w:rFonts w:ascii="Helvetica" w:hAnsi="Helvetica" w:cs="Helvetica"/>
          <w:b/>
          <w:bCs/>
          <w:color w:val="2A2C2E"/>
          <w:sz w:val="28"/>
          <w:szCs w:val="28"/>
        </w:rPr>
        <w:t>negative_words</w:t>
      </w:r>
      <w:r>
        <w:rPr>
          <w:rFonts w:ascii="Helvetica" w:hAnsi="Helvetica" w:cs="Helvetica"/>
          <w:color w:val="2A2C2E"/>
          <w:sz w:val="28"/>
          <w:szCs w:val="28"/>
        </w:rPr>
        <w:t>.</w:t>
      </w:r>
    </w:p>
    <w:p w14:paraId="3B6FE45A"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Which of the following is </w:t>
      </w:r>
      <w:r>
        <w:rPr>
          <w:rFonts w:ascii="Helvetica" w:hAnsi="Helvetica" w:cs="Helvetica"/>
          <w:b/>
          <w:bCs/>
          <w:color w:val="2A2C2E"/>
          <w:sz w:val="28"/>
          <w:szCs w:val="28"/>
        </w:rPr>
        <w:t>not</w:t>
      </w:r>
      <w:r>
        <w:rPr>
          <w:rFonts w:ascii="Helvetica" w:hAnsi="Helvetica" w:cs="Helvetica"/>
          <w:color w:val="2A2C2E"/>
          <w:sz w:val="28"/>
          <w:szCs w:val="28"/>
        </w:rPr>
        <w:t xml:space="preserve"> listed in either </w:t>
      </w:r>
      <w:r>
        <w:rPr>
          <w:rFonts w:ascii="Helvetica" w:hAnsi="Helvetica" w:cs="Helvetica"/>
          <w:b/>
          <w:bCs/>
          <w:color w:val="2A2C2E"/>
          <w:sz w:val="28"/>
          <w:szCs w:val="28"/>
        </w:rPr>
        <w:t>positive_words</w:t>
      </w:r>
      <w:r>
        <w:rPr>
          <w:rFonts w:ascii="Helvetica" w:hAnsi="Helvetica" w:cs="Helvetica"/>
          <w:color w:val="2A2C2E"/>
          <w:sz w:val="28"/>
          <w:szCs w:val="28"/>
        </w:rPr>
        <w:t xml:space="preserve"> or </w:t>
      </w:r>
      <w:r>
        <w:rPr>
          <w:rFonts w:ascii="Helvetica" w:hAnsi="Helvetica" w:cs="Helvetica"/>
          <w:b/>
          <w:bCs/>
          <w:color w:val="2A2C2E"/>
          <w:sz w:val="28"/>
          <w:szCs w:val="28"/>
        </w:rPr>
        <w:t>negative_words</w:t>
      </w:r>
      <w:r>
        <w:rPr>
          <w:rFonts w:ascii="Helvetica" w:hAnsi="Helvetica" w:cs="Helvetica"/>
          <w:color w:val="2A2C2E"/>
          <w:sz w:val="28"/>
          <w:szCs w:val="28"/>
        </w:rPr>
        <w:t>?</w:t>
      </w:r>
    </w:p>
    <w:p w14:paraId="4E982849"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14.</w:t>
      </w:r>
      <w:r>
        <w:rPr>
          <w:rFonts w:ascii="Helvetica" w:hAnsi="Helvetica" w:cs="Helvetica"/>
          <w:color w:val="2A2C2E"/>
          <w:sz w:val="28"/>
          <w:szCs w:val="28"/>
        </w:rPr>
        <w:t xml:space="preserve"> Let us observe the effect of increasing L2 penalty on the 10 words just selected. Make a plot of the coefficients for the 10 words over the different values of L2 penalty.</w:t>
      </w:r>
    </w:p>
    <w:p w14:paraId="3E4E5F52"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Hints:</w:t>
      </w:r>
    </w:p>
    <w:p w14:paraId="5FABAEB8" w14:textId="77777777" w:rsidR="00461D04" w:rsidRDefault="00461D04" w:rsidP="00461D04">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First, extract rows corresponding to </w:t>
      </w:r>
      <w:r>
        <w:rPr>
          <w:rFonts w:ascii="Helvetica" w:hAnsi="Helvetica" w:cs="Helvetica"/>
          <w:b/>
          <w:bCs/>
          <w:color w:val="2A2C2E"/>
          <w:sz w:val="28"/>
          <w:szCs w:val="28"/>
        </w:rPr>
        <w:t>positive_words</w:t>
      </w:r>
      <w:r>
        <w:rPr>
          <w:rFonts w:ascii="Helvetica" w:hAnsi="Helvetica" w:cs="Helvetica"/>
          <w:color w:val="2A2C2E"/>
          <w:sz w:val="28"/>
          <w:szCs w:val="28"/>
        </w:rPr>
        <w:t xml:space="preserve">. Do the same for </w:t>
      </w:r>
      <w:r>
        <w:rPr>
          <w:rFonts w:ascii="Helvetica" w:hAnsi="Helvetica" w:cs="Helvetica"/>
          <w:b/>
          <w:bCs/>
          <w:color w:val="2A2C2E"/>
          <w:sz w:val="28"/>
          <w:szCs w:val="28"/>
        </w:rPr>
        <w:t>negative_words</w:t>
      </w:r>
      <w:r>
        <w:rPr>
          <w:rFonts w:ascii="Helvetica" w:hAnsi="Helvetica" w:cs="Helvetica"/>
          <w:color w:val="2A2C2E"/>
          <w:sz w:val="28"/>
          <w:szCs w:val="28"/>
        </w:rPr>
        <w:t>.</w:t>
      </w:r>
    </w:p>
    <w:p w14:paraId="585AB231" w14:textId="77777777" w:rsidR="00461D04" w:rsidRDefault="00461D04" w:rsidP="00461D04">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Then plot each of the extracted rows. The x axis should be L2 penalty and the y axis should be the coefficient value.</w:t>
      </w:r>
    </w:p>
    <w:p w14:paraId="2A72EA7A" w14:textId="77777777" w:rsidR="00461D04" w:rsidRDefault="00461D04" w:rsidP="00461D04">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Use log scale for the x axis, as the L2 penalty values are exponentially spaced.</w:t>
      </w:r>
    </w:p>
    <w:p w14:paraId="159A1AA5"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noProof/>
          <w:color w:val="2A2C2E"/>
          <w:sz w:val="32"/>
          <w:szCs w:val="32"/>
        </w:rPr>
        <w:drawing>
          <wp:inline distT="0" distB="0" distL="0" distR="0" wp14:anchorId="5C5644F0" wp14:editId="749F8566">
            <wp:extent cx="8842375" cy="518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42375" cy="5184775"/>
                    </a:xfrm>
                    <a:prstGeom prst="rect">
                      <a:avLst/>
                    </a:prstGeom>
                    <a:noFill/>
                    <a:ln>
                      <a:noFill/>
                    </a:ln>
                  </pic:spPr>
                </pic:pic>
              </a:graphicData>
            </a:graphic>
          </wp:inline>
        </w:drawing>
      </w:r>
    </w:p>
    <w:p w14:paraId="53FCFAFD"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If you are using Python, you can use matplotlib to generate the plot.</w:t>
      </w:r>
    </w:p>
    <w:p w14:paraId="2B35ADF4"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__</w:t>
      </w:r>
    </w:p>
    <w:p w14:paraId="455F2EA6"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w:t>
      </w:r>
    </w:p>
    <w:p w14:paraId="6F8D7B4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w:t>
      </w:r>
    </w:p>
    <w:p w14:paraId="21C059D9"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w:t>
      </w:r>
    </w:p>
    <w:p w14:paraId="6B438CB5"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4</w:t>
      </w:r>
    </w:p>
    <w:p w14:paraId="1979E269"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5</w:t>
      </w:r>
    </w:p>
    <w:p w14:paraId="73EF83EC"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6</w:t>
      </w:r>
    </w:p>
    <w:p w14:paraId="46A4F443"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7</w:t>
      </w:r>
    </w:p>
    <w:p w14:paraId="413B8E2C"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8</w:t>
      </w:r>
    </w:p>
    <w:p w14:paraId="24CA140A"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9</w:t>
      </w:r>
    </w:p>
    <w:p w14:paraId="776F863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10</w:t>
      </w:r>
    </w:p>
    <w:p w14:paraId="0C7DE4B9"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11</w:t>
      </w:r>
    </w:p>
    <w:p w14:paraId="54BC4BC5"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12</w:t>
      </w:r>
    </w:p>
    <w:p w14:paraId="56B3B81B"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13</w:t>
      </w:r>
    </w:p>
    <w:p w14:paraId="47AAC118"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14</w:t>
      </w:r>
    </w:p>
    <w:p w14:paraId="7CBE9506"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15</w:t>
      </w:r>
    </w:p>
    <w:p w14:paraId="3668092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16</w:t>
      </w:r>
    </w:p>
    <w:p w14:paraId="5035093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17</w:t>
      </w:r>
    </w:p>
    <w:p w14:paraId="1DB08011"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18</w:t>
      </w:r>
    </w:p>
    <w:p w14:paraId="172DDF46"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19</w:t>
      </w:r>
    </w:p>
    <w:p w14:paraId="55DB44C3"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20</w:t>
      </w:r>
    </w:p>
    <w:p w14:paraId="57E9DFDB"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21</w:t>
      </w:r>
    </w:p>
    <w:p w14:paraId="423DA76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22</w:t>
      </w:r>
    </w:p>
    <w:p w14:paraId="524CFCC1"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23</w:t>
      </w:r>
    </w:p>
    <w:p w14:paraId="6E895120"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24</w:t>
      </w:r>
    </w:p>
    <w:p w14:paraId="24FA30BD"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25</w:t>
      </w:r>
    </w:p>
    <w:p w14:paraId="2D2C7CBB"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26</w:t>
      </w:r>
    </w:p>
    <w:p w14:paraId="1EB9E302"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27</w:t>
      </w:r>
    </w:p>
    <w:p w14:paraId="5C468BBB"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28</w:t>
      </w:r>
    </w:p>
    <w:p w14:paraId="196B7421"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29</w:t>
      </w:r>
    </w:p>
    <w:p w14:paraId="4A52DEBE"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30</w:t>
      </w:r>
    </w:p>
    <w:p w14:paraId="6838072C"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31</w:t>
      </w:r>
    </w:p>
    <w:p w14:paraId="48780F41"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32</w:t>
      </w:r>
    </w:p>
    <w:p w14:paraId="40EE1C83"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33</w:t>
      </w:r>
    </w:p>
    <w:p w14:paraId="09C896A6"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34</w:t>
      </w:r>
    </w:p>
    <w:p w14:paraId="6F481599"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35</w:t>
      </w:r>
    </w:p>
    <w:p w14:paraId="3B7190BC"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36</w:t>
      </w:r>
    </w:p>
    <w:p w14:paraId="0ECA4368"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37</w:t>
      </w:r>
    </w:p>
    <w:p w14:paraId="0088AEB9" w14:textId="77777777" w:rsidR="00461D04" w:rsidRDefault="00461D04" w:rsidP="00461D04">
      <w:pPr>
        <w:widowControl w:val="0"/>
        <w:autoSpaceDE w:val="0"/>
        <w:autoSpaceDN w:val="0"/>
        <w:adjustRightInd w:val="0"/>
        <w:jc w:val="right"/>
        <w:rPr>
          <w:rFonts w:ascii="Monaco" w:hAnsi="Monaco" w:cs="Monaco"/>
          <w:color w:val="3C3C3B"/>
        </w:rPr>
      </w:pPr>
      <w:r>
        <w:rPr>
          <w:rFonts w:ascii="Monaco" w:hAnsi="Monaco" w:cs="Monaco"/>
          <w:color w:val="3C3C3B"/>
        </w:rPr>
        <w:t>38</w:t>
      </w:r>
    </w:p>
    <w:p w14:paraId="16A39CB1" w14:textId="77777777" w:rsidR="00461D04" w:rsidRDefault="00461D04" w:rsidP="00461D04">
      <w:pPr>
        <w:widowControl w:val="0"/>
        <w:autoSpaceDE w:val="0"/>
        <w:autoSpaceDN w:val="0"/>
        <w:adjustRightInd w:val="0"/>
        <w:rPr>
          <w:rFonts w:ascii="Monaco" w:hAnsi="Monaco" w:cs="Monaco"/>
          <w:color w:val="3C3C3B"/>
        </w:rPr>
      </w:pPr>
    </w:p>
    <w:p w14:paraId="1DBEEF99" w14:textId="77777777" w:rsidR="00461D04" w:rsidRDefault="00461D04" w:rsidP="00461D04">
      <w:pPr>
        <w:widowControl w:val="0"/>
        <w:autoSpaceDE w:val="0"/>
        <w:autoSpaceDN w:val="0"/>
        <w:adjustRightInd w:val="0"/>
        <w:rPr>
          <w:rFonts w:ascii="Monaco" w:hAnsi="Monaco" w:cs="Monaco"/>
          <w:color w:val="3C3C3B"/>
        </w:rPr>
      </w:pPr>
    </w:p>
    <w:p w14:paraId="40FA6F86" w14:textId="77777777" w:rsidR="00461D04" w:rsidRDefault="00461D04" w:rsidP="00461D04">
      <w:pPr>
        <w:widowControl w:val="0"/>
        <w:autoSpaceDE w:val="0"/>
        <w:autoSpaceDN w:val="0"/>
        <w:adjustRightInd w:val="0"/>
        <w:rPr>
          <w:rFonts w:ascii="Monaco" w:hAnsi="Monaco" w:cs="Monaco"/>
          <w:color w:val="3C3C3B"/>
        </w:rPr>
      </w:pPr>
    </w:p>
    <w:p w14:paraId="62954CF2"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754297"/>
        </w:rPr>
        <w:t>import</w:t>
      </w:r>
      <w:r>
        <w:rPr>
          <w:rFonts w:ascii="Monaco" w:hAnsi="Monaco" w:cs="Monaco"/>
          <w:color w:val="3C3C3B"/>
        </w:rPr>
        <w:t xml:space="preserve"> matplotlib.pyplot </w:t>
      </w:r>
      <w:r>
        <w:rPr>
          <w:rFonts w:ascii="Monaco" w:hAnsi="Monaco" w:cs="Monaco"/>
          <w:color w:val="754297"/>
        </w:rPr>
        <w:t>as</w:t>
      </w:r>
      <w:r>
        <w:rPr>
          <w:rFonts w:ascii="Monaco" w:hAnsi="Monaco" w:cs="Monaco"/>
          <w:color w:val="3C3C3B"/>
        </w:rPr>
        <w:t xml:space="preserve"> plt</w:t>
      </w:r>
    </w:p>
    <w:p w14:paraId="14B5B93B"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3888D"/>
        </w:rPr>
        <w:t>%</w:t>
      </w:r>
      <w:r>
        <w:rPr>
          <w:rFonts w:ascii="Monaco" w:hAnsi="Monaco" w:cs="Monaco"/>
          <w:color w:val="3C3C3B"/>
        </w:rPr>
        <w:t>matplotlib inline</w:t>
      </w:r>
    </w:p>
    <w:p w14:paraId="1A8FD3B1"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plt.rcParams[</w:t>
      </w:r>
      <w:r>
        <w:rPr>
          <w:rFonts w:ascii="Monaco" w:hAnsi="Monaco" w:cs="Monaco"/>
          <w:color w:val="5F7C03"/>
        </w:rPr>
        <w:t>'figure.figsize'</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10</w:t>
      </w:r>
      <w:r>
        <w:rPr>
          <w:rFonts w:ascii="Monaco" w:hAnsi="Monaco" w:cs="Monaco"/>
          <w:color w:val="3C3C3B"/>
        </w:rPr>
        <w:t xml:space="preserve">, </w:t>
      </w:r>
      <w:r>
        <w:rPr>
          <w:rFonts w:ascii="Monaco" w:hAnsi="Monaco" w:cs="Monaco"/>
          <w:color w:val="F07319"/>
        </w:rPr>
        <w:t>6</w:t>
      </w:r>
    </w:p>
    <w:p w14:paraId="1AB8FD2D" w14:textId="77777777" w:rsidR="00461D04" w:rsidRDefault="00461D04" w:rsidP="00461D04">
      <w:pPr>
        <w:widowControl w:val="0"/>
        <w:autoSpaceDE w:val="0"/>
        <w:autoSpaceDN w:val="0"/>
        <w:adjustRightInd w:val="0"/>
        <w:rPr>
          <w:rFonts w:ascii="Monaco" w:hAnsi="Monaco" w:cs="Monaco"/>
          <w:color w:val="3C3C3B"/>
        </w:rPr>
      </w:pPr>
    </w:p>
    <w:p w14:paraId="45D572F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make_coefficient_plot(table, positive_words, negative_words, l2_penalty_list</w:t>
      </w:r>
    </w:p>
    <w:p w14:paraId="28A7B8A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w:t>
      </w:r>
    </w:p>
    <w:p w14:paraId="4564D45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cmap_positive </w:t>
      </w:r>
      <w:r>
        <w:rPr>
          <w:rFonts w:ascii="Monaco" w:hAnsi="Monaco" w:cs="Monaco"/>
          <w:color w:val="33888D"/>
        </w:rPr>
        <w:t>=</w:t>
      </w:r>
      <w:r>
        <w:rPr>
          <w:rFonts w:ascii="Monaco" w:hAnsi="Monaco" w:cs="Monaco"/>
          <w:color w:val="3C3C3B"/>
        </w:rPr>
        <w:t xml:space="preserve"> plt.get_cmap(</w:t>
      </w:r>
      <w:r>
        <w:rPr>
          <w:rFonts w:ascii="Monaco" w:hAnsi="Monaco" w:cs="Monaco"/>
          <w:color w:val="5F7C03"/>
        </w:rPr>
        <w:t>'Reds'</w:t>
      </w:r>
      <w:r>
        <w:rPr>
          <w:rFonts w:ascii="Monaco" w:hAnsi="Monaco" w:cs="Monaco"/>
          <w:color w:val="3C3C3B"/>
        </w:rPr>
        <w:t>)</w:t>
      </w:r>
    </w:p>
    <w:p w14:paraId="4832BB0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cmap_negative </w:t>
      </w:r>
      <w:r>
        <w:rPr>
          <w:rFonts w:ascii="Monaco" w:hAnsi="Monaco" w:cs="Monaco"/>
          <w:color w:val="33888D"/>
        </w:rPr>
        <w:t>=</w:t>
      </w:r>
      <w:r>
        <w:rPr>
          <w:rFonts w:ascii="Monaco" w:hAnsi="Monaco" w:cs="Monaco"/>
          <w:color w:val="3C3C3B"/>
        </w:rPr>
        <w:t xml:space="preserve"> plt.get_cmap(</w:t>
      </w:r>
      <w:r>
        <w:rPr>
          <w:rFonts w:ascii="Monaco" w:hAnsi="Monaco" w:cs="Monaco"/>
          <w:color w:val="5F7C03"/>
        </w:rPr>
        <w:t>'Blues'</w:t>
      </w:r>
      <w:r>
        <w:rPr>
          <w:rFonts w:ascii="Monaco" w:hAnsi="Monaco" w:cs="Monaco"/>
          <w:color w:val="3C3C3B"/>
        </w:rPr>
        <w:t>)</w:t>
      </w:r>
    </w:p>
    <w:p w14:paraId="5D3D3EC6"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119E263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xx </w:t>
      </w:r>
      <w:r>
        <w:rPr>
          <w:rFonts w:ascii="Monaco" w:hAnsi="Monaco" w:cs="Monaco"/>
          <w:color w:val="33888D"/>
        </w:rPr>
        <w:t>=</w:t>
      </w:r>
      <w:r>
        <w:rPr>
          <w:rFonts w:ascii="Monaco" w:hAnsi="Monaco" w:cs="Monaco"/>
          <w:color w:val="3C3C3B"/>
        </w:rPr>
        <w:t xml:space="preserve"> l2_penalty_list</w:t>
      </w:r>
    </w:p>
    <w:p w14:paraId="7B2D0895"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plt.plot(xx, [</w:t>
      </w:r>
      <w:r>
        <w:rPr>
          <w:rFonts w:ascii="Monaco" w:hAnsi="Monaco" w:cs="Monaco"/>
          <w:color w:val="F07319"/>
        </w:rPr>
        <w:t>0.</w:t>
      </w:r>
      <w:r>
        <w:rPr>
          <w:rFonts w:ascii="Monaco" w:hAnsi="Monaco" w:cs="Monaco"/>
          <w:color w:val="3C3C3B"/>
        </w:rPr>
        <w:t>]</w:t>
      </w:r>
      <w:r>
        <w:rPr>
          <w:rFonts w:ascii="Monaco" w:hAnsi="Monaco" w:cs="Monaco"/>
          <w:color w:val="33888D"/>
        </w:rPr>
        <w:t>*</w:t>
      </w:r>
      <w:r>
        <w:rPr>
          <w:rFonts w:ascii="Monaco" w:hAnsi="Monaco" w:cs="Monaco"/>
          <w:color w:val="345C9E"/>
        </w:rPr>
        <w:t>len</w:t>
      </w:r>
      <w:r>
        <w:rPr>
          <w:rFonts w:ascii="Monaco" w:hAnsi="Monaco" w:cs="Monaco"/>
          <w:color w:val="3C3C3B"/>
        </w:rPr>
        <w:t xml:space="preserve">(xx), </w:t>
      </w:r>
      <w:r>
        <w:rPr>
          <w:rFonts w:ascii="Monaco" w:hAnsi="Monaco" w:cs="Monaco"/>
          <w:color w:val="5F7C03"/>
        </w:rPr>
        <w:t>'--'</w:t>
      </w:r>
      <w:r>
        <w:rPr>
          <w:rFonts w:ascii="Monaco" w:hAnsi="Monaco" w:cs="Monaco"/>
          <w:color w:val="3C3C3B"/>
        </w:rPr>
        <w:t>, lw</w:t>
      </w:r>
      <w:r>
        <w:rPr>
          <w:rFonts w:ascii="Monaco" w:hAnsi="Monaco" w:cs="Monaco"/>
          <w:color w:val="33888D"/>
        </w:rPr>
        <w:t>=</w:t>
      </w:r>
      <w:r>
        <w:rPr>
          <w:rFonts w:ascii="Monaco" w:hAnsi="Monaco" w:cs="Monaco"/>
          <w:color w:val="F07319"/>
        </w:rPr>
        <w:t>1</w:t>
      </w:r>
      <w:r>
        <w:rPr>
          <w:rFonts w:ascii="Monaco" w:hAnsi="Monaco" w:cs="Monaco"/>
          <w:color w:val="3C3C3B"/>
        </w:rPr>
        <w:t>, color</w:t>
      </w:r>
      <w:r>
        <w:rPr>
          <w:rFonts w:ascii="Monaco" w:hAnsi="Monaco" w:cs="Monaco"/>
          <w:color w:val="33888D"/>
        </w:rPr>
        <w:t>=</w:t>
      </w:r>
      <w:r>
        <w:rPr>
          <w:rFonts w:ascii="Monaco" w:hAnsi="Monaco" w:cs="Monaco"/>
          <w:color w:val="5F7C03"/>
        </w:rPr>
        <w:t>'k'</w:t>
      </w:r>
      <w:r>
        <w:rPr>
          <w:rFonts w:ascii="Monaco" w:hAnsi="Monaco" w:cs="Monaco"/>
          <w:color w:val="3C3C3B"/>
        </w:rPr>
        <w:t>)</w:t>
      </w:r>
    </w:p>
    <w:p w14:paraId="09AF3EF5"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230EF62D"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table_positive_words </w:t>
      </w:r>
      <w:r>
        <w:rPr>
          <w:rFonts w:ascii="Monaco" w:hAnsi="Monaco" w:cs="Monaco"/>
          <w:color w:val="33888D"/>
        </w:rPr>
        <w:t>=</w:t>
      </w:r>
      <w:r>
        <w:rPr>
          <w:rFonts w:ascii="Monaco" w:hAnsi="Monaco" w:cs="Monaco"/>
          <w:color w:val="3C3C3B"/>
        </w:rPr>
        <w:t xml:space="preserve"> table[table[</w:t>
      </w:r>
      <w:r>
        <w:rPr>
          <w:rFonts w:ascii="Monaco" w:hAnsi="Monaco" w:cs="Monaco"/>
          <w:color w:val="5F7C03"/>
        </w:rPr>
        <w:t>'word'</w:t>
      </w:r>
      <w:r>
        <w:rPr>
          <w:rFonts w:ascii="Monaco" w:hAnsi="Monaco" w:cs="Monaco"/>
          <w:color w:val="3C3C3B"/>
        </w:rPr>
        <w:t>].isin(positive_words)]</w:t>
      </w:r>
    </w:p>
    <w:p w14:paraId="1006E688"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table_negative_words </w:t>
      </w:r>
      <w:r>
        <w:rPr>
          <w:rFonts w:ascii="Monaco" w:hAnsi="Monaco" w:cs="Monaco"/>
          <w:color w:val="33888D"/>
        </w:rPr>
        <w:t>=</w:t>
      </w:r>
      <w:r>
        <w:rPr>
          <w:rFonts w:ascii="Monaco" w:hAnsi="Monaco" w:cs="Monaco"/>
          <w:color w:val="3C3C3B"/>
        </w:rPr>
        <w:t xml:space="preserve"> table[table[</w:t>
      </w:r>
      <w:r>
        <w:rPr>
          <w:rFonts w:ascii="Monaco" w:hAnsi="Monaco" w:cs="Monaco"/>
          <w:color w:val="5F7C03"/>
        </w:rPr>
        <w:t>'word'</w:t>
      </w:r>
      <w:r>
        <w:rPr>
          <w:rFonts w:ascii="Monaco" w:hAnsi="Monaco" w:cs="Monaco"/>
          <w:color w:val="3C3C3B"/>
        </w:rPr>
        <w:t>].isin(negative_words)]</w:t>
      </w:r>
    </w:p>
    <w:p w14:paraId="73C69C2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del</w:t>
      </w:r>
      <w:r>
        <w:rPr>
          <w:rFonts w:ascii="Monaco" w:hAnsi="Monaco" w:cs="Monaco"/>
          <w:color w:val="3C3C3B"/>
        </w:rPr>
        <w:t xml:space="preserve"> table_positive_words[</w:t>
      </w:r>
      <w:r>
        <w:rPr>
          <w:rFonts w:ascii="Monaco" w:hAnsi="Monaco" w:cs="Monaco"/>
          <w:color w:val="5F7C03"/>
        </w:rPr>
        <w:t>'word'</w:t>
      </w:r>
      <w:r>
        <w:rPr>
          <w:rFonts w:ascii="Monaco" w:hAnsi="Monaco" w:cs="Monaco"/>
          <w:color w:val="3C3C3B"/>
        </w:rPr>
        <w:t>]</w:t>
      </w:r>
    </w:p>
    <w:p w14:paraId="2560D56A"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del</w:t>
      </w:r>
      <w:r>
        <w:rPr>
          <w:rFonts w:ascii="Monaco" w:hAnsi="Monaco" w:cs="Monaco"/>
          <w:color w:val="3C3C3B"/>
        </w:rPr>
        <w:t xml:space="preserve"> table_negative_words[</w:t>
      </w:r>
      <w:r>
        <w:rPr>
          <w:rFonts w:ascii="Monaco" w:hAnsi="Monaco" w:cs="Monaco"/>
          <w:color w:val="5F7C03"/>
        </w:rPr>
        <w:t>'word'</w:t>
      </w:r>
      <w:r>
        <w:rPr>
          <w:rFonts w:ascii="Monaco" w:hAnsi="Monaco" w:cs="Monaco"/>
          <w:color w:val="3C3C3B"/>
        </w:rPr>
        <w:t>]</w:t>
      </w:r>
    </w:p>
    <w:p w14:paraId="0EE8102A"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77C0C7C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for</w:t>
      </w:r>
      <w:r>
        <w:rPr>
          <w:rFonts w:ascii="Monaco" w:hAnsi="Monaco" w:cs="Monaco"/>
          <w:color w:val="3C3C3B"/>
        </w:rPr>
        <w:t xml:space="preserve"> i </w:t>
      </w:r>
      <w:r>
        <w:rPr>
          <w:rFonts w:ascii="Monaco" w:hAnsi="Monaco" w:cs="Monaco"/>
          <w:color w:val="754297"/>
        </w:rPr>
        <w:t>in</w:t>
      </w:r>
      <w:r>
        <w:rPr>
          <w:rFonts w:ascii="Monaco" w:hAnsi="Monaco" w:cs="Monaco"/>
          <w:color w:val="3C3C3B"/>
        </w:rPr>
        <w:t xml:space="preserve"> </w:t>
      </w:r>
      <w:r>
        <w:rPr>
          <w:rFonts w:ascii="Monaco" w:hAnsi="Monaco" w:cs="Monaco"/>
          <w:color w:val="345C9E"/>
        </w:rPr>
        <w:t>xrange</w:t>
      </w:r>
      <w:r>
        <w:rPr>
          <w:rFonts w:ascii="Monaco" w:hAnsi="Monaco" w:cs="Monaco"/>
          <w:color w:val="3C3C3B"/>
        </w:rPr>
        <w:t>(</w:t>
      </w:r>
      <w:r>
        <w:rPr>
          <w:rFonts w:ascii="Monaco" w:hAnsi="Monaco" w:cs="Monaco"/>
          <w:color w:val="345C9E"/>
        </w:rPr>
        <w:t>len</w:t>
      </w:r>
      <w:r>
        <w:rPr>
          <w:rFonts w:ascii="Monaco" w:hAnsi="Monaco" w:cs="Monaco"/>
          <w:color w:val="3C3C3B"/>
        </w:rPr>
        <w:t>(positive_words)):</w:t>
      </w:r>
    </w:p>
    <w:p w14:paraId="39BC7FF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color </w:t>
      </w:r>
      <w:r>
        <w:rPr>
          <w:rFonts w:ascii="Monaco" w:hAnsi="Monaco" w:cs="Monaco"/>
          <w:color w:val="33888D"/>
        </w:rPr>
        <w:t>=</w:t>
      </w:r>
      <w:r>
        <w:rPr>
          <w:rFonts w:ascii="Monaco" w:hAnsi="Monaco" w:cs="Monaco"/>
          <w:color w:val="3C3C3B"/>
        </w:rPr>
        <w:t xml:space="preserve"> cmap_positive(</w:t>
      </w:r>
      <w:r>
        <w:rPr>
          <w:rFonts w:ascii="Monaco" w:hAnsi="Monaco" w:cs="Monaco"/>
          <w:color w:val="F07319"/>
        </w:rPr>
        <w:t>0.8</w:t>
      </w:r>
      <w:r>
        <w:rPr>
          <w:rFonts w:ascii="Monaco" w:hAnsi="Monaco" w:cs="Monaco"/>
          <w:color w:val="33888D"/>
        </w:rPr>
        <w:t>*</w:t>
      </w:r>
      <w:r>
        <w:rPr>
          <w:rFonts w:ascii="Monaco" w:hAnsi="Monaco" w:cs="Monaco"/>
          <w:color w:val="3C3C3B"/>
        </w:rPr>
        <w:t>((i</w:t>
      </w:r>
      <w:r>
        <w:rPr>
          <w:rFonts w:ascii="Monaco" w:hAnsi="Monaco" w:cs="Monaco"/>
          <w:color w:val="33888D"/>
        </w:rPr>
        <w:t>+</w:t>
      </w:r>
      <w:r>
        <w:rPr>
          <w:rFonts w:ascii="Monaco" w:hAnsi="Monaco" w:cs="Monaco"/>
          <w:color w:val="F07319"/>
        </w:rPr>
        <w:t>1</w:t>
      </w:r>
      <w:r>
        <w:rPr>
          <w:rFonts w:ascii="Monaco" w:hAnsi="Monaco" w:cs="Monaco"/>
          <w:color w:val="3C3C3B"/>
        </w:rPr>
        <w:t>)</w:t>
      </w:r>
      <w:r>
        <w:rPr>
          <w:rFonts w:ascii="Monaco" w:hAnsi="Monaco" w:cs="Monaco"/>
          <w:color w:val="33888D"/>
        </w:rPr>
        <w:t>/</w:t>
      </w:r>
      <w:r>
        <w:rPr>
          <w:rFonts w:ascii="Monaco" w:hAnsi="Monaco" w:cs="Monaco"/>
          <w:color w:val="3C3C3B"/>
        </w:rPr>
        <w:t>(</w:t>
      </w:r>
      <w:r>
        <w:rPr>
          <w:rFonts w:ascii="Monaco" w:hAnsi="Monaco" w:cs="Monaco"/>
          <w:color w:val="345C9E"/>
        </w:rPr>
        <w:t>len</w:t>
      </w:r>
      <w:r>
        <w:rPr>
          <w:rFonts w:ascii="Monaco" w:hAnsi="Monaco" w:cs="Monaco"/>
          <w:color w:val="3C3C3B"/>
        </w:rPr>
        <w:t>(positive_words)</w:t>
      </w:r>
      <w:r>
        <w:rPr>
          <w:rFonts w:ascii="Monaco" w:hAnsi="Monaco" w:cs="Monaco"/>
          <w:color w:val="33888D"/>
        </w:rPr>
        <w:t>*</w:t>
      </w:r>
      <w:r>
        <w:rPr>
          <w:rFonts w:ascii="Monaco" w:hAnsi="Monaco" w:cs="Monaco"/>
          <w:color w:val="F07319"/>
        </w:rPr>
        <w:t>1.2</w:t>
      </w:r>
      <w:r>
        <w:rPr>
          <w:rFonts w:ascii="Monaco" w:hAnsi="Monaco" w:cs="Monaco"/>
          <w:color w:val="3C3C3B"/>
        </w:rPr>
        <w:t>)</w:t>
      </w:r>
      <w:r>
        <w:rPr>
          <w:rFonts w:ascii="Monaco" w:hAnsi="Monaco" w:cs="Monaco"/>
          <w:color w:val="33888D"/>
        </w:rPr>
        <w:t>+</w:t>
      </w:r>
      <w:r>
        <w:rPr>
          <w:rFonts w:ascii="Monaco" w:hAnsi="Monaco" w:cs="Monaco"/>
          <w:color w:val="F07319"/>
        </w:rPr>
        <w:t>0.15</w:t>
      </w:r>
      <w:r>
        <w:rPr>
          <w:rFonts w:ascii="Monaco" w:hAnsi="Monaco" w:cs="Monaco"/>
          <w:color w:val="3C3C3B"/>
        </w:rPr>
        <w:t>))</w:t>
      </w:r>
    </w:p>
    <w:p w14:paraId="0F8732BB"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plt.plot(xx, table_positive_words[i:i</w:t>
      </w:r>
      <w:r>
        <w:rPr>
          <w:rFonts w:ascii="Monaco" w:hAnsi="Monaco" w:cs="Monaco"/>
          <w:color w:val="33888D"/>
        </w:rPr>
        <w:t>+</w:t>
      </w:r>
      <w:r>
        <w:rPr>
          <w:rFonts w:ascii="Monaco" w:hAnsi="Monaco" w:cs="Monaco"/>
          <w:color w:val="F07319"/>
        </w:rPr>
        <w:t>1</w:t>
      </w:r>
      <w:r>
        <w:rPr>
          <w:rFonts w:ascii="Monaco" w:hAnsi="Monaco" w:cs="Monaco"/>
          <w:color w:val="3C3C3B"/>
        </w:rPr>
        <w:t>].as_matrix().flatten(),</w:t>
      </w:r>
    </w:p>
    <w:p w14:paraId="50B1E24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w:t>
      </w:r>
      <w:r>
        <w:rPr>
          <w:rFonts w:ascii="Monaco" w:hAnsi="Monaco" w:cs="Monaco"/>
          <w:color w:val="3C3C3B"/>
        </w:rPr>
        <w:t>, label</w:t>
      </w:r>
      <w:r>
        <w:rPr>
          <w:rFonts w:ascii="Monaco" w:hAnsi="Monaco" w:cs="Monaco"/>
          <w:color w:val="33888D"/>
        </w:rPr>
        <w:t>=</w:t>
      </w:r>
      <w:r>
        <w:rPr>
          <w:rFonts w:ascii="Monaco" w:hAnsi="Monaco" w:cs="Monaco"/>
          <w:color w:val="3C3C3B"/>
        </w:rPr>
        <w:t>positive_words[i], linewidth</w:t>
      </w:r>
      <w:r>
        <w:rPr>
          <w:rFonts w:ascii="Monaco" w:hAnsi="Monaco" w:cs="Monaco"/>
          <w:color w:val="33888D"/>
        </w:rPr>
        <w:t>=</w:t>
      </w:r>
      <w:r>
        <w:rPr>
          <w:rFonts w:ascii="Monaco" w:hAnsi="Monaco" w:cs="Monaco"/>
          <w:color w:val="F07319"/>
        </w:rPr>
        <w:t>4.0</w:t>
      </w:r>
      <w:r>
        <w:rPr>
          <w:rFonts w:ascii="Monaco" w:hAnsi="Monaco" w:cs="Monaco"/>
          <w:color w:val="3C3C3B"/>
        </w:rPr>
        <w:t>, color</w:t>
      </w:r>
      <w:r>
        <w:rPr>
          <w:rFonts w:ascii="Monaco" w:hAnsi="Monaco" w:cs="Monaco"/>
          <w:color w:val="33888D"/>
        </w:rPr>
        <w:t>=</w:t>
      </w:r>
      <w:r>
        <w:rPr>
          <w:rFonts w:ascii="Monaco" w:hAnsi="Monaco" w:cs="Monaco"/>
          <w:color w:val="3C3C3B"/>
        </w:rPr>
        <w:t>color)</w:t>
      </w:r>
    </w:p>
    <w:p w14:paraId="5342E6C1"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489B6AF5"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for</w:t>
      </w:r>
      <w:r>
        <w:rPr>
          <w:rFonts w:ascii="Monaco" w:hAnsi="Monaco" w:cs="Monaco"/>
          <w:color w:val="3C3C3B"/>
        </w:rPr>
        <w:t xml:space="preserve"> i </w:t>
      </w:r>
      <w:r>
        <w:rPr>
          <w:rFonts w:ascii="Monaco" w:hAnsi="Monaco" w:cs="Monaco"/>
          <w:color w:val="754297"/>
        </w:rPr>
        <w:t>in</w:t>
      </w:r>
      <w:r>
        <w:rPr>
          <w:rFonts w:ascii="Monaco" w:hAnsi="Monaco" w:cs="Monaco"/>
          <w:color w:val="3C3C3B"/>
        </w:rPr>
        <w:t xml:space="preserve"> </w:t>
      </w:r>
      <w:r>
        <w:rPr>
          <w:rFonts w:ascii="Monaco" w:hAnsi="Monaco" w:cs="Monaco"/>
          <w:color w:val="345C9E"/>
        </w:rPr>
        <w:t>xrange</w:t>
      </w:r>
      <w:r>
        <w:rPr>
          <w:rFonts w:ascii="Monaco" w:hAnsi="Monaco" w:cs="Monaco"/>
          <w:color w:val="3C3C3B"/>
        </w:rPr>
        <w:t>(</w:t>
      </w:r>
      <w:r>
        <w:rPr>
          <w:rFonts w:ascii="Monaco" w:hAnsi="Monaco" w:cs="Monaco"/>
          <w:color w:val="345C9E"/>
        </w:rPr>
        <w:t>len</w:t>
      </w:r>
      <w:r>
        <w:rPr>
          <w:rFonts w:ascii="Monaco" w:hAnsi="Monaco" w:cs="Monaco"/>
          <w:color w:val="3C3C3B"/>
        </w:rPr>
        <w:t>(negative_words)):</w:t>
      </w:r>
    </w:p>
    <w:p w14:paraId="0D63019D"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color </w:t>
      </w:r>
      <w:r>
        <w:rPr>
          <w:rFonts w:ascii="Monaco" w:hAnsi="Monaco" w:cs="Monaco"/>
          <w:color w:val="33888D"/>
        </w:rPr>
        <w:t>=</w:t>
      </w:r>
      <w:r>
        <w:rPr>
          <w:rFonts w:ascii="Monaco" w:hAnsi="Monaco" w:cs="Monaco"/>
          <w:color w:val="3C3C3B"/>
        </w:rPr>
        <w:t xml:space="preserve"> cmap_negative(</w:t>
      </w:r>
      <w:r>
        <w:rPr>
          <w:rFonts w:ascii="Monaco" w:hAnsi="Monaco" w:cs="Monaco"/>
          <w:color w:val="F07319"/>
        </w:rPr>
        <w:t>0.8</w:t>
      </w:r>
      <w:r>
        <w:rPr>
          <w:rFonts w:ascii="Monaco" w:hAnsi="Monaco" w:cs="Monaco"/>
          <w:color w:val="33888D"/>
        </w:rPr>
        <w:t>*</w:t>
      </w:r>
      <w:r>
        <w:rPr>
          <w:rFonts w:ascii="Monaco" w:hAnsi="Monaco" w:cs="Monaco"/>
          <w:color w:val="3C3C3B"/>
        </w:rPr>
        <w:t>((i</w:t>
      </w:r>
      <w:r>
        <w:rPr>
          <w:rFonts w:ascii="Monaco" w:hAnsi="Monaco" w:cs="Monaco"/>
          <w:color w:val="33888D"/>
        </w:rPr>
        <w:t>+</w:t>
      </w:r>
      <w:r>
        <w:rPr>
          <w:rFonts w:ascii="Monaco" w:hAnsi="Monaco" w:cs="Monaco"/>
          <w:color w:val="F07319"/>
        </w:rPr>
        <w:t>1</w:t>
      </w:r>
      <w:r>
        <w:rPr>
          <w:rFonts w:ascii="Monaco" w:hAnsi="Monaco" w:cs="Monaco"/>
          <w:color w:val="3C3C3B"/>
        </w:rPr>
        <w:t>)</w:t>
      </w:r>
      <w:r>
        <w:rPr>
          <w:rFonts w:ascii="Monaco" w:hAnsi="Monaco" w:cs="Monaco"/>
          <w:color w:val="33888D"/>
        </w:rPr>
        <w:t>/</w:t>
      </w:r>
      <w:r>
        <w:rPr>
          <w:rFonts w:ascii="Monaco" w:hAnsi="Monaco" w:cs="Monaco"/>
          <w:color w:val="3C3C3B"/>
        </w:rPr>
        <w:t>(</w:t>
      </w:r>
      <w:r>
        <w:rPr>
          <w:rFonts w:ascii="Monaco" w:hAnsi="Monaco" w:cs="Monaco"/>
          <w:color w:val="345C9E"/>
        </w:rPr>
        <w:t>len</w:t>
      </w:r>
      <w:r>
        <w:rPr>
          <w:rFonts w:ascii="Monaco" w:hAnsi="Monaco" w:cs="Monaco"/>
          <w:color w:val="3C3C3B"/>
        </w:rPr>
        <w:t>(negative_words)</w:t>
      </w:r>
      <w:r>
        <w:rPr>
          <w:rFonts w:ascii="Monaco" w:hAnsi="Monaco" w:cs="Monaco"/>
          <w:color w:val="33888D"/>
        </w:rPr>
        <w:t>*</w:t>
      </w:r>
      <w:r>
        <w:rPr>
          <w:rFonts w:ascii="Monaco" w:hAnsi="Monaco" w:cs="Monaco"/>
          <w:color w:val="F07319"/>
        </w:rPr>
        <w:t>1.2</w:t>
      </w:r>
      <w:r>
        <w:rPr>
          <w:rFonts w:ascii="Monaco" w:hAnsi="Monaco" w:cs="Monaco"/>
          <w:color w:val="3C3C3B"/>
        </w:rPr>
        <w:t>)</w:t>
      </w:r>
      <w:r>
        <w:rPr>
          <w:rFonts w:ascii="Monaco" w:hAnsi="Monaco" w:cs="Monaco"/>
          <w:color w:val="33888D"/>
        </w:rPr>
        <w:t>+</w:t>
      </w:r>
      <w:r>
        <w:rPr>
          <w:rFonts w:ascii="Monaco" w:hAnsi="Monaco" w:cs="Monaco"/>
          <w:color w:val="F07319"/>
        </w:rPr>
        <w:t>0.15</w:t>
      </w:r>
      <w:r>
        <w:rPr>
          <w:rFonts w:ascii="Monaco" w:hAnsi="Monaco" w:cs="Monaco"/>
          <w:color w:val="3C3C3B"/>
        </w:rPr>
        <w:t>))</w:t>
      </w:r>
    </w:p>
    <w:p w14:paraId="2A4197E3"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plt.plot(xx, table_negative_words[i:i</w:t>
      </w:r>
      <w:r>
        <w:rPr>
          <w:rFonts w:ascii="Monaco" w:hAnsi="Monaco" w:cs="Monaco"/>
          <w:color w:val="33888D"/>
        </w:rPr>
        <w:t>+</w:t>
      </w:r>
      <w:r>
        <w:rPr>
          <w:rFonts w:ascii="Monaco" w:hAnsi="Monaco" w:cs="Monaco"/>
          <w:color w:val="F07319"/>
        </w:rPr>
        <w:t>1</w:t>
      </w:r>
      <w:r>
        <w:rPr>
          <w:rFonts w:ascii="Monaco" w:hAnsi="Monaco" w:cs="Monaco"/>
          <w:color w:val="3C3C3B"/>
        </w:rPr>
        <w:t>].as_matrix().flatten(),</w:t>
      </w:r>
    </w:p>
    <w:p w14:paraId="316CAD9E"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5F7C03"/>
        </w:rPr>
        <w:t>'-'</w:t>
      </w:r>
      <w:r>
        <w:rPr>
          <w:rFonts w:ascii="Monaco" w:hAnsi="Monaco" w:cs="Monaco"/>
          <w:color w:val="3C3C3B"/>
        </w:rPr>
        <w:t>, label</w:t>
      </w:r>
      <w:r>
        <w:rPr>
          <w:rFonts w:ascii="Monaco" w:hAnsi="Monaco" w:cs="Monaco"/>
          <w:color w:val="33888D"/>
        </w:rPr>
        <w:t>=</w:t>
      </w:r>
      <w:r>
        <w:rPr>
          <w:rFonts w:ascii="Monaco" w:hAnsi="Monaco" w:cs="Monaco"/>
          <w:color w:val="3C3C3B"/>
        </w:rPr>
        <w:t>negative_words[i], linewidth</w:t>
      </w:r>
      <w:r>
        <w:rPr>
          <w:rFonts w:ascii="Monaco" w:hAnsi="Monaco" w:cs="Monaco"/>
          <w:color w:val="33888D"/>
        </w:rPr>
        <w:t>=</w:t>
      </w:r>
      <w:r>
        <w:rPr>
          <w:rFonts w:ascii="Monaco" w:hAnsi="Monaco" w:cs="Monaco"/>
          <w:color w:val="F07319"/>
        </w:rPr>
        <w:t>4.0</w:t>
      </w:r>
      <w:r>
        <w:rPr>
          <w:rFonts w:ascii="Monaco" w:hAnsi="Monaco" w:cs="Monaco"/>
          <w:color w:val="3C3C3B"/>
        </w:rPr>
        <w:t>, color</w:t>
      </w:r>
      <w:r>
        <w:rPr>
          <w:rFonts w:ascii="Monaco" w:hAnsi="Monaco" w:cs="Monaco"/>
          <w:color w:val="33888D"/>
        </w:rPr>
        <w:t>=</w:t>
      </w:r>
      <w:r>
        <w:rPr>
          <w:rFonts w:ascii="Monaco" w:hAnsi="Monaco" w:cs="Monaco"/>
          <w:color w:val="3C3C3B"/>
        </w:rPr>
        <w:t>color)</w:t>
      </w:r>
    </w:p>
    <w:p w14:paraId="314D4B2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w:t>
      </w:r>
    </w:p>
    <w:p w14:paraId="7D4A1A2B"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plt.legend(loc</w:t>
      </w:r>
      <w:r>
        <w:rPr>
          <w:rFonts w:ascii="Monaco" w:hAnsi="Monaco" w:cs="Monaco"/>
          <w:color w:val="33888D"/>
        </w:rPr>
        <w:t>=</w:t>
      </w:r>
      <w:r>
        <w:rPr>
          <w:rFonts w:ascii="Monaco" w:hAnsi="Monaco" w:cs="Monaco"/>
          <w:color w:val="5F7C03"/>
        </w:rPr>
        <w:t>'best'</w:t>
      </w:r>
      <w:r>
        <w:rPr>
          <w:rFonts w:ascii="Monaco" w:hAnsi="Monaco" w:cs="Monaco"/>
          <w:color w:val="3C3C3B"/>
        </w:rPr>
        <w:t>, ncol</w:t>
      </w:r>
      <w:r>
        <w:rPr>
          <w:rFonts w:ascii="Monaco" w:hAnsi="Monaco" w:cs="Monaco"/>
          <w:color w:val="33888D"/>
        </w:rPr>
        <w:t>=</w:t>
      </w:r>
      <w:r>
        <w:rPr>
          <w:rFonts w:ascii="Monaco" w:hAnsi="Monaco" w:cs="Monaco"/>
          <w:color w:val="F07319"/>
        </w:rPr>
        <w:t>3</w:t>
      </w:r>
      <w:r>
        <w:rPr>
          <w:rFonts w:ascii="Monaco" w:hAnsi="Monaco" w:cs="Monaco"/>
          <w:color w:val="3C3C3B"/>
        </w:rPr>
        <w:t>, prop</w:t>
      </w:r>
      <w:r>
        <w:rPr>
          <w:rFonts w:ascii="Monaco" w:hAnsi="Monaco" w:cs="Monaco"/>
          <w:color w:val="33888D"/>
        </w:rPr>
        <w:t>=</w:t>
      </w:r>
      <w:r>
        <w:rPr>
          <w:rFonts w:ascii="Monaco" w:hAnsi="Monaco" w:cs="Monaco"/>
          <w:color w:val="3C3C3B"/>
        </w:rPr>
        <w:t>{</w:t>
      </w:r>
      <w:r>
        <w:rPr>
          <w:rFonts w:ascii="Monaco" w:hAnsi="Monaco" w:cs="Monaco"/>
          <w:color w:val="5F7C03"/>
        </w:rPr>
        <w:t>'size'</w:t>
      </w:r>
      <w:r>
        <w:rPr>
          <w:rFonts w:ascii="Monaco" w:hAnsi="Monaco" w:cs="Monaco"/>
          <w:color w:val="3C3C3B"/>
        </w:rPr>
        <w:t>:</w:t>
      </w:r>
      <w:r>
        <w:rPr>
          <w:rFonts w:ascii="Monaco" w:hAnsi="Monaco" w:cs="Monaco"/>
          <w:color w:val="F07319"/>
        </w:rPr>
        <w:t>16</w:t>
      </w:r>
      <w:r>
        <w:rPr>
          <w:rFonts w:ascii="Monaco" w:hAnsi="Monaco" w:cs="Monaco"/>
          <w:color w:val="3C3C3B"/>
        </w:rPr>
        <w:t>}, columnspacing</w:t>
      </w:r>
      <w:r>
        <w:rPr>
          <w:rFonts w:ascii="Monaco" w:hAnsi="Monaco" w:cs="Monaco"/>
          <w:color w:val="33888D"/>
        </w:rPr>
        <w:t>=</w:t>
      </w:r>
      <w:r>
        <w:rPr>
          <w:rFonts w:ascii="Monaco" w:hAnsi="Monaco" w:cs="Monaco"/>
          <w:color w:val="F07319"/>
        </w:rPr>
        <w:t>0.5</w:t>
      </w:r>
      <w:r>
        <w:rPr>
          <w:rFonts w:ascii="Monaco" w:hAnsi="Monaco" w:cs="Monaco"/>
          <w:color w:val="3C3C3B"/>
        </w:rPr>
        <w:t>)</w:t>
      </w:r>
    </w:p>
    <w:p w14:paraId="1EDAEA7F"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plt.axis([</w:t>
      </w:r>
      <w:r>
        <w:rPr>
          <w:rFonts w:ascii="Monaco" w:hAnsi="Monaco" w:cs="Monaco"/>
          <w:color w:val="F07319"/>
        </w:rPr>
        <w:t>1</w:t>
      </w:r>
      <w:r>
        <w:rPr>
          <w:rFonts w:ascii="Monaco" w:hAnsi="Monaco" w:cs="Monaco"/>
          <w:color w:val="3C3C3B"/>
        </w:rPr>
        <w:t xml:space="preserve">, </w:t>
      </w:r>
      <w:r>
        <w:rPr>
          <w:rFonts w:ascii="Monaco" w:hAnsi="Monaco" w:cs="Monaco"/>
          <w:color w:val="F07319"/>
        </w:rPr>
        <w:t>1e5</w:t>
      </w:r>
      <w:r>
        <w:rPr>
          <w:rFonts w:ascii="Monaco" w:hAnsi="Monaco" w:cs="Monaco"/>
          <w:color w:val="3C3C3B"/>
        </w:rPr>
        <w:t xml:space="preserve">, </w:t>
      </w:r>
      <w:r>
        <w:rPr>
          <w:rFonts w:ascii="Monaco" w:hAnsi="Monaco" w:cs="Monaco"/>
          <w:color w:val="33888D"/>
        </w:rPr>
        <w:t>-</w:t>
      </w:r>
      <w:r>
        <w:rPr>
          <w:rFonts w:ascii="Monaco" w:hAnsi="Monaco" w:cs="Monaco"/>
          <w:color w:val="F07319"/>
        </w:rPr>
        <w:t>1</w:t>
      </w:r>
      <w:r>
        <w:rPr>
          <w:rFonts w:ascii="Monaco" w:hAnsi="Monaco" w:cs="Monaco"/>
          <w:color w:val="3C3C3B"/>
        </w:rPr>
        <w:t xml:space="preserve">, </w:t>
      </w:r>
      <w:r>
        <w:rPr>
          <w:rFonts w:ascii="Monaco" w:hAnsi="Monaco" w:cs="Monaco"/>
          <w:color w:val="F07319"/>
        </w:rPr>
        <w:t>2</w:t>
      </w:r>
      <w:r>
        <w:rPr>
          <w:rFonts w:ascii="Monaco" w:hAnsi="Monaco" w:cs="Monaco"/>
          <w:color w:val="3C3C3B"/>
        </w:rPr>
        <w:t>])</w:t>
      </w:r>
    </w:p>
    <w:p w14:paraId="4F62BBD0"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plt.title(</w:t>
      </w:r>
      <w:r>
        <w:rPr>
          <w:rFonts w:ascii="Monaco" w:hAnsi="Monaco" w:cs="Monaco"/>
          <w:color w:val="5F7C03"/>
        </w:rPr>
        <w:t>'Coefficient path'</w:t>
      </w:r>
      <w:r>
        <w:rPr>
          <w:rFonts w:ascii="Monaco" w:hAnsi="Monaco" w:cs="Monaco"/>
          <w:color w:val="3C3C3B"/>
        </w:rPr>
        <w:t>)</w:t>
      </w:r>
    </w:p>
    <w:p w14:paraId="19CC04D0"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plt.xlabel(</w:t>
      </w:r>
      <w:r>
        <w:rPr>
          <w:rFonts w:ascii="Monaco" w:hAnsi="Monaco" w:cs="Monaco"/>
          <w:color w:val="5F7C03"/>
        </w:rPr>
        <w:t>'L2 penalty ($\lambda$)'</w:t>
      </w:r>
      <w:r>
        <w:rPr>
          <w:rFonts w:ascii="Monaco" w:hAnsi="Monaco" w:cs="Monaco"/>
          <w:color w:val="3C3C3B"/>
        </w:rPr>
        <w:t>)</w:t>
      </w:r>
    </w:p>
    <w:p w14:paraId="42E168C5"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plt.ylabel(</w:t>
      </w:r>
      <w:r>
        <w:rPr>
          <w:rFonts w:ascii="Monaco" w:hAnsi="Monaco" w:cs="Monaco"/>
          <w:color w:val="5F7C03"/>
        </w:rPr>
        <w:t>'Coefficient value'</w:t>
      </w:r>
      <w:r>
        <w:rPr>
          <w:rFonts w:ascii="Monaco" w:hAnsi="Monaco" w:cs="Monaco"/>
          <w:color w:val="3C3C3B"/>
        </w:rPr>
        <w:t>)</w:t>
      </w:r>
    </w:p>
    <w:p w14:paraId="5C7D12CC"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plt.xscale(</w:t>
      </w:r>
      <w:r>
        <w:rPr>
          <w:rFonts w:ascii="Monaco" w:hAnsi="Monaco" w:cs="Monaco"/>
          <w:color w:val="5F7C03"/>
        </w:rPr>
        <w:t>'log'</w:t>
      </w:r>
      <w:r>
        <w:rPr>
          <w:rFonts w:ascii="Monaco" w:hAnsi="Monaco" w:cs="Monaco"/>
          <w:color w:val="3C3C3B"/>
        </w:rPr>
        <w:t>)</w:t>
      </w:r>
    </w:p>
    <w:p w14:paraId="45471605"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plt.rcParams.update({</w:t>
      </w:r>
      <w:r>
        <w:rPr>
          <w:rFonts w:ascii="Monaco" w:hAnsi="Monaco" w:cs="Monaco"/>
          <w:color w:val="5F7C03"/>
        </w:rPr>
        <w:t>'font.size'</w:t>
      </w:r>
      <w:r>
        <w:rPr>
          <w:rFonts w:ascii="Monaco" w:hAnsi="Monaco" w:cs="Monaco"/>
          <w:color w:val="3C3C3B"/>
        </w:rPr>
        <w:t xml:space="preserve">: </w:t>
      </w:r>
      <w:r>
        <w:rPr>
          <w:rFonts w:ascii="Monaco" w:hAnsi="Monaco" w:cs="Monaco"/>
          <w:color w:val="F07319"/>
        </w:rPr>
        <w:t>18</w:t>
      </w:r>
      <w:r>
        <w:rPr>
          <w:rFonts w:ascii="Monaco" w:hAnsi="Monaco" w:cs="Monaco"/>
          <w:color w:val="3C3C3B"/>
        </w:rPr>
        <w:t>})</w:t>
      </w:r>
    </w:p>
    <w:p w14:paraId="53248599"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xml:space="preserve">    plt.tight_layout()</w:t>
      </w:r>
    </w:p>
    <w:p w14:paraId="3B2618DF" w14:textId="77777777" w:rsidR="00461D04" w:rsidRDefault="00461D04" w:rsidP="00461D04">
      <w:pPr>
        <w:widowControl w:val="0"/>
        <w:autoSpaceDE w:val="0"/>
        <w:autoSpaceDN w:val="0"/>
        <w:adjustRightInd w:val="0"/>
        <w:rPr>
          <w:rFonts w:ascii="Monaco" w:hAnsi="Monaco" w:cs="Monaco"/>
          <w:color w:val="3C3C3B"/>
        </w:rPr>
      </w:pPr>
    </w:p>
    <w:p w14:paraId="3F94F821" w14:textId="77777777" w:rsidR="00461D04" w:rsidRDefault="00461D04" w:rsidP="00461D04">
      <w:pPr>
        <w:widowControl w:val="0"/>
        <w:autoSpaceDE w:val="0"/>
        <w:autoSpaceDN w:val="0"/>
        <w:adjustRightInd w:val="0"/>
        <w:rPr>
          <w:rFonts w:ascii="Monaco" w:hAnsi="Monaco" w:cs="Monaco"/>
          <w:color w:val="3C3C3B"/>
        </w:rPr>
      </w:pPr>
    </w:p>
    <w:p w14:paraId="50FFF104"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make_coefficient_plot(table, positive_words, negative_words, l2_penalty_list</w:t>
      </w:r>
      <w:r>
        <w:rPr>
          <w:rFonts w:ascii="Monaco" w:hAnsi="Monaco" w:cs="Monaco"/>
          <w:color w:val="33888D"/>
        </w:rPr>
        <w:t>=</w:t>
      </w:r>
      <w:r>
        <w:rPr>
          <w:rFonts w:ascii="Monaco" w:hAnsi="Monaco" w:cs="Monaco"/>
          <w:color w:val="3C3C3B"/>
        </w:rPr>
        <w:t>[</w:t>
      </w:r>
      <w:r>
        <w:rPr>
          <w:rFonts w:ascii="Monaco" w:hAnsi="Monaco" w:cs="Monaco"/>
          <w:color w:val="F07319"/>
        </w:rPr>
        <w:t>0</w:t>
      </w:r>
      <w:r>
        <w:rPr>
          <w:rFonts w:ascii="Monaco" w:hAnsi="Monaco" w:cs="Monaco"/>
          <w:color w:val="3C3C3B"/>
        </w:rPr>
        <w:t xml:space="preserve">, </w:t>
      </w:r>
    </w:p>
    <w:p w14:paraId="05CDF6EE"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F07319"/>
        </w:rPr>
        <w:t>4</w:t>
      </w:r>
      <w:r>
        <w:rPr>
          <w:rFonts w:ascii="Monaco" w:hAnsi="Monaco" w:cs="Monaco"/>
          <w:color w:val="3C3C3B"/>
        </w:rPr>
        <w:t xml:space="preserve">, </w:t>
      </w:r>
      <w:r>
        <w:rPr>
          <w:rFonts w:ascii="Monaco" w:hAnsi="Monaco" w:cs="Monaco"/>
          <w:color w:val="F07319"/>
        </w:rPr>
        <w:t>10</w:t>
      </w:r>
      <w:r>
        <w:rPr>
          <w:rFonts w:ascii="Monaco" w:hAnsi="Monaco" w:cs="Monaco"/>
          <w:color w:val="3C3C3B"/>
        </w:rPr>
        <w:t xml:space="preserve">, </w:t>
      </w:r>
      <w:r>
        <w:rPr>
          <w:rFonts w:ascii="Monaco" w:hAnsi="Monaco" w:cs="Monaco"/>
          <w:color w:val="F07319"/>
        </w:rPr>
        <w:t>1e2</w:t>
      </w:r>
      <w:r>
        <w:rPr>
          <w:rFonts w:ascii="Monaco" w:hAnsi="Monaco" w:cs="Monaco"/>
          <w:color w:val="3C3C3B"/>
        </w:rPr>
        <w:t xml:space="preserve">, </w:t>
      </w:r>
      <w:r>
        <w:rPr>
          <w:rFonts w:ascii="Monaco" w:hAnsi="Monaco" w:cs="Monaco"/>
          <w:color w:val="F07319"/>
        </w:rPr>
        <w:t>1e3</w:t>
      </w:r>
      <w:r>
        <w:rPr>
          <w:rFonts w:ascii="Monaco" w:hAnsi="Monaco" w:cs="Monaco"/>
          <w:color w:val="3C3C3B"/>
        </w:rPr>
        <w:t xml:space="preserve">, </w:t>
      </w:r>
      <w:r>
        <w:rPr>
          <w:rFonts w:ascii="Monaco" w:hAnsi="Monaco" w:cs="Monaco"/>
          <w:color w:val="F07319"/>
        </w:rPr>
        <w:t>1e5</w:t>
      </w:r>
      <w:r>
        <w:rPr>
          <w:rFonts w:ascii="Monaco" w:hAnsi="Monaco" w:cs="Monaco"/>
          <w:color w:val="3C3C3B"/>
        </w:rPr>
        <w:t>])</w:t>
      </w:r>
    </w:p>
    <w:p w14:paraId="4986BF15" w14:textId="77777777" w:rsidR="00461D04" w:rsidRDefault="00461D04" w:rsidP="00461D04">
      <w:pPr>
        <w:widowControl w:val="0"/>
        <w:autoSpaceDE w:val="0"/>
        <w:autoSpaceDN w:val="0"/>
        <w:adjustRightInd w:val="0"/>
        <w:rPr>
          <w:rFonts w:ascii="Monaco" w:hAnsi="Monaco" w:cs="Monaco"/>
          <w:color w:val="3C3C3B"/>
        </w:rPr>
      </w:pPr>
    </w:p>
    <w:p w14:paraId="515D726D" w14:textId="77777777" w:rsidR="00461D04" w:rsidRDefault="00461D04" w:rsidP="00461D04">
      <w:pPr>
        <w:widowControl w:val="0"/>
        <w:autoSpaceDE w:val="0"/>
        <w:autoSpaceDN w:val="0"/>
        <w:adjustRightInd w:val="0"/>
        <w:rPr>
          <w:rFonts w:ascii="Monaco" w:hAnsi="Monaco" w:cs="Monaco"/>
          <w:color w:val="3C3C3B"/>
        </w:rPr>
      </w:pPr>
    </w:p>
    <w:p w14:paraId="08FBABB9" w14:textId="77777777" w:rsidR="00461D04" w:rsidRDefault="00461D04" w:rsidP="00461D04">
      <w:pPr>
        <w:widowControl w:val="0"/>
        <w:autoSpaceDE w:val="0"/>
        <w:autoSpaceDN w:val="0"/>
        <w:adjustRightInd w:val="0"/>
        <w:rPr>
          <w:rFonts w:ascii="Monaco" w:hAnsi="Monaco" w:cs="Monaco"/>
          <w:color w:val="9E9F9D"/>
        </w:rPr>
      </w:pPr>
    </w:p>
    <w:p w14:paraId="39F78FCE" w14:textId="77777777" w:rsidR="00461D04" w:rsidRDefault="00461D04" w:rsidP="00461D04">
      <w:pPr>
        <w:widowControl w:val="0"/>
        <w:autoSpaceDE w:val="0"/>
        <w:autoSpaceDN w:val="0"/>
        <w:adjustRightInd w:val="0"/>
        <w:rPr>
          <w:rFonts w:ascii="Monaco" w:hAnsi="Monaco" w:cs="Monaco"/>
          <w:color w:val="3C3C3B"/>
        </w:rPr>
      </w:pPr>
    </w:p>
    <w:p w14:paraId="6954A322" w14:textId="77777777" w:rsidR="00461D04" w:rsidRDefault="00461D04" w:rsidP="00461D04">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F032C43"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(True/False) All coefficients consistently get smaller in size as L2 penalty is increased.</w:t>
      </w:r>
    </w:p>
    <w:p w14:paraId="67C5E92B"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(True/False) Relative order of coefficients is preserved as L2 penalty is increased. (If word 'cat' was more positive than word 'dog', then it remains to be so as L2 penalty is increased.)</w:t>
      </w:r>
    </w:p>
    <w:p w14:paraId="2E8F06F1" w14:textId="77777777" w:rsidR="00461D04" w:rsidRDefault="00461D04" w:rsidP="00461D04">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Measuring accuracy</w:t>
      </w:r>
    </w:p>
    <w:p w14:paraId="400A09BE"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15.</w:t>
      </w:r>
      <w:r>
        <w:rPr>
          <w:rFonts w:ascii="Helvetica" w:hAnsi="Helvetica" w:cs="Helvetica"/>
          <w:color w:val="2A2C2E"/>
          <w:sz w:val="28"/>
          <w:szCs w:val="28"/>
        </w:rPr>
        <w:t xml:space="preserve"> Now, let us compute the accuracy of the classifier model. Recall that the accuracy is given by</w:t>
      </w:r>
    </w:p>
    <w:p w14:paraId="5C248EB8" w14:textId="77777777" w:rsidR="00461D04" w:rsidRDefault="00461D04" w:rsidP="00461D04">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accuracy=</w:t>
      </w:r>
    </w:p>
    <w:p w14:paraId="01841ABD" w14:textId="77777777" w:rsidR="00461D04" w:rsidRDefault="00461D04" w:rsidP="00461D04">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correctly classified data points</w:t>
      </w:r>
    </w:p>
    <w:p w14:paraId="44027BBC" w14:textId="77777777" w:rsidR="00461D04" w:rsidRDefault="00461D04" w:rsidP="00461D04">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total data points</w:t>
      </w:r>
    </w:p>
    <w:p w14:paraId="2E51A22E" w14:textId="77777777" w:rsidR="00461D04" w:rsidRDefault="00461D04" w:rsidP="00461D04">
      <w:pPr>
        <w:widowControl w:val="0"/>
        <w:autoSpaceDE w:val="0"/>
        <w:autoSpaceDN w:val="0"/>
        <w:adjustRightInd w:val="0"/>
        <w:rPr>
          <w:rFonts w:ascii="Helvetica" w:hAnsi="Helvetica" w:cs="Helvetica"/>
          <w:color w:val="2A2C2E"/>
          <w:sz w:val="34"/>
          <w:szCs w:val="34"/>
        </w:rPr>
      </w:pPr>
    </w:p>
    <w:p w14:paraId="0CC79D93"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Recall from lecture that that the class prediction is calculated using</w:t>
      </w:r>
    </w:p>
    <w:p w14:paraId="60F4C23A"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28CC2342"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3A715BF1" w14:textId="77777777" w:rsidR="00461D04" w:rsidRDefault="00461D04" w:rsidP="00461D04">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9E0F289"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5C53E46" w14:textId="77777777" w:rsidR="00461D04" w:rsidRDefault="00461D04" w:rsidP="00461D04">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574"/>
        <w:gridCol w:w="2406"/>
      </w:tblGrid>
      <w:tr w:rsidR="00461D04" w14:paraId="2F380EBA" w14:textId="77777777">
        <w:tblPrEx>
          <w:tblCellMar>
            <w:top w:w="0" w:type="dxa"/>
            <w:bottom w:w="0" w:type="dxa"/>
          </w:tblCellMar>
        </w:tblPrEx>
        <w:tc>
          <w:tcPr>
            <w:tcW w:w="574" w:type="dxa"/>
            <w:tcMar>
              <w:top w:w="76" w:type="nil"/>
              <w:left w:w="76" w:type="nil"/>
              <w:bottom w:w="76" w:type="nil"/>
              <w:right w:w="76" w:type="nil"/>
            </w:tcMar>
          </w:tcPr>
          <w:p w14:paraId="6AF2C85D"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7EFD75D1"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1</w:t>
            </w:r>
          </w:p>
        </w:tc>
        <w:tc>
          <w:tcPr>
            <w:tcW w:w="2406" w:type="dxa"/>
            <w:tcMar>
              <w:top w:w="76" w:type="nil"/>
              <w:left w:w="76" w:type="nil"/>
              <w:bottom w:w="76" w:type="nil"/>
              <w:right w:w="76" w:type="nil"/>
            </w:tcMar>
          </w:tcPr>
          <w:p w14:paraId="5C9DD1A1"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if </w:t>
            </w:r>
          </w:p>
          <w:p w14:paraId="2D7FED53"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h</w:t>
            </w:r>
          </w:p>
          <w:p w14:paraId="1FC048D8"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2EB74915"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x</w:t>
            </w:r>
          </w:p>
          <w:p w14:paraId="487B7076" w14:textId="77777777" w:rsidR="00461D04" w:rsidRDefault="00461D04">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i</w:t>
            </w:r>
          </w:p>
          <w:p w14:paraId="429643CC"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19B3B64A" w14:textId="77777777" w:rsidR="00461D04" w:rsidRDefault="00461D04">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w:t>
            </w:r>
          </w:p>
          <w:p w14:paraId="1E64EBCF"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w:t>
            </w:r>
          </w:p>
          <w:p w14:paraId="20B71D26"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&gt;</w:t>
            </w:r>
          </w:p>
          <w:p w14:paraId="2BE5F015"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0</w:t>
            </w:r>
          </w:p>
        </w:tc>
      </w:tr>
      <w:tr w:rsidR="00461D04" w14:paraId="02BC66CF" w14:textId="77777777">
        <w:tblPrEx>
          <w:tblCellMar>
            <w:top w:w="0" w:type="dxa"/>
            <w:bottom w:w="0" w:type="dxa"/>
          </w:tblCellMar>
        </w:tblPrEx>
        <w:tc>
          <w:tcPr>
            <w:tcW w:w="574" w:type="dxa"/>
            <w:tcMar>
              <w:top w:w="76" w:type="nil"/>
              <w:left w:w="76" w:type="nil"/>
              <w:bottom w:w="76" w:type="nil"/>
              <w:right w:w="76" w:type="nil"/>
            </w:tcMar>
          </w:tcPr>
          <w:p w14:paraId="1499B8C9"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6852A7DF"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1</w:t>
            </w:r>
          </w:p>
        </w:tc>
        <w:tc>
          <w:tcPr>
            <w:tcW w:w="2406" w:type="dxa"/>
            <w:tcMar>
              <w:top w:w="76" w:type="nil"/>
              <w:left w:w="76" w:type="nil"/>
              <w:bottom w:w="76" w:type="nil"/>
              <w:right w:w="76" w:type="nil"/>
            </w:tcMar>
          </w:tcPr>
          <w:p w14:paraId="45FF0056"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if </w:t>
            </w:r>
          </w:p>
          <w:p w14:paraId="62BCB36A"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h</w:t>
            </w:r>
          </w:p>
          <w:p w14:paraId="7C3BD0FB"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1DCD2778"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x</w:t>
            </w:r>
          </w:p>
          <w:p w14:paraId="626FEADA"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7A91993D" w14:textId="77777777" w:rsidR="00461D04" w:rsidRDefault="00461D04">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i</w:t>
            </w:r>
          </w:p>
          <w:p w14:paraId="3EB0B684" w14:textId="77777777" w:rsidR="00461D04" w:rsidRDefault="00461D04">
            <w:pPr>
              <w:widowControl w:val="0"/>
              <w:autoSpaceDE w:val="0"/>
              <w:autoSpaceDN w:val="0"/>
              <w:adjustRightInd w:val="0"/>
              <w:jc w:val="center"/>
              <w:rPr>
                <w:rFonts w:ascii="STIXGeneral" w:hAnsi="STIXGeneral" w:cs="STIXGeneral"/>
                <w:color w:val="2A2C2E"/>
                <w:sz w:val="25"/>
                <w:szCs w:val="25"/>
              </w:rPr>
            </w:pPr>
            <w:r>
              <w:rPr>
                <w:rFonts w:ascii="STIXGeneral" w:hAnsi="STIXGeneral" w:cs="STIXGeneral"/>
                <w:color w:val="2A2C2E"/>
                <w:sz w:val="25"/>
                <w:szCs w:val="25"/>
              </w:rPr>
              <w:t>⊺</w:t>
            </w:r>
          </w:p>
          <w:p w14:paraId="1C56BB73"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w:t>
            </w:r>
          </w:p>
          <w:p w14:paraId="4661E7EB"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w:t>
            </w:r>
          </w:p>
          <w:p w14:paraId="350B049A" w14:textId="77777777" w:rsidR="00461D04" w:rsidRDefault="00461D04">
            <w:pPr>
              <w:widowControl w:val="0"/>
              <w:autoSpaceDE w:val="0"/>
              <w:autoSpaceDN w:val="0"/>
              <w:adjustRightInd w:val="0"/>
              <w:jc w:val="center"/>
              <w:rPr>
                <w:rFonts w:ascii="STIXGeneral" w:hAnsi="STIXGeneral" w:cs="STIXGeneral"/>
                <w:color w:val="2A2C2E"/>
                <w:sz w:val="33"/>
                <w:szCs w:val="33"/>
              </w:rPr>
            </w:pPr>
            <w:r>
              <w:rPr>
                <w:rFonts w:ascii="STIXGeneral" w:hAnsi="STIXGeneral" w:cs="STIXGeneral"/>
                <w:color w:val="2A2C2E"/>
                <w:sz w:val="33"/>
                <w:szCs w:val="33"/>
              </w:rPr>
              <w:t>0</w:t>
            </w:r>
          </w:p>
        </w:tc>
      </w:tr>
    </w:tbl>
    <w:p w14:paraId="10C0C508" w14:textId="77777777" w:rsidR="00461D04" w:rsidRDefault="00461D04" w:rsidP="00461D04">
      <w:pPr>
        <w:widowControl w:val="0"/>
        <w:autoSpaceDE w:val="0"/>
        <w:autoSpaceDN w:val="0"/>
        <w:adjustRightInd w:val="0"/>
        <w:rPr>
          <w:rFonts w:ascii="Times" w:hAnsi="Times" w:cs="Times"/>
          <w:color w:val="2A2C2E"/>
          <w:sz w:val="33"/>
          <w:szCs w:val="33"/>
        </w:rPr>
      </w:pPr>
      <w:r>
        <w:rPr>
          <w:rFonts w:ascii="Times" w:hAnsi="Times" w:cs="Times"/>
          <w:color w:val="2A2C2E"/>
          <w:sz w:val="33"/>
          <w:szCs w:val="33"/>
        </w:rPr>
        <w:t>\hat{y}_i =</w:t>
      </w:r>
    </w:p>
    <w:p w14:paraId="4E536F5E" w14:textId="77777777" w:rsidR="00461D04" w:rsidRDefault="00461D04" w:rsidP="00461D04">
      <w:pPr>
        <w:widowControl w:val="0"/>
        <w:autoSpaceDE w:val="0"/>
        <w:autoSpaceDN w:val="0"/>
        <w:adjustRightInd w:val="0"/>
        <w:jc w:val="center"/>
        <w:rPr>
          <w:rFonts w:ascii="Times" w:hAnsi="Times" w:cs="Times"/>
          <w:color w:val="2A2C2E"/>
          <w:sz w:val="42"/>
          <w:szCs w:val="42"/>
        </w:rPr>
      </w:pPr>
      <w:r>
        <w:rPr>
          <w:rFonts w:ascii="STIXSizeThreeSym" w:hAnsi="STIXSizeThreeSym" w:cs="STIXSizeThreeSym"/>
          <w:color w:val="2A2C2E"/>
          <w:sz w:val="42"/>
          <w:szCs w:val="42"/>
        </w:rPr>
        <w:t>{</w:t>
      </w:r>
    </w:p>
    <w:p w14:paraId="71E4411D" w14:textId="77777777" w:rsidR="00461D04" w:rsidRDefault="00461D04" w:rsidP="00461D04">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+1</w:t>
      </w:r>
    </w:p>
    <w:p w14:paraId="5CA2D8D0" w14:textId="77777777" w:rsidR="00461D04" w:rsidRDefault="00461D04" w:rsidP="00461D04">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−1</w:t>
      </w:r>
    </w:p>
    <w:p w14:paraId="6E649753" w14:textId="77777777" w:rsidR="00461D04" w:rsidRDefault="00461D04" w:rsidP="00461D04">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if h(</w:t>
      </w:r>
    </w:p>
    <w:p w14:paraId="240E3D58" w14:textId="77777777" w:rsidR="00461D04" w:rsidRDefault="00461D04" w:rsidP="00461D04">
      <w:pPr>
        <w:widowControl w:val="0"/>
        <w:autoSpaceDE w:val="0"/>
        <w:autoSpaceDN w:val="0"/>
        <w:adjustRightInd w:val="0"/>
        <w:rPr>
          <w:rFonts w:ascii="Times" w:hAnsi="Times" w:cs="Times"/>
          <w:color w:val="2A2C2E"/>
          <w:sz w:val="42"/>
          <w:szCs w:val="42"/>
        </w:rPr>
      </w:pPr>
      <w:r>
        <w:rPr>
          <w:rFonts w:ascii="STIXGeneral" w:hAnsi="STIXGeneral" w:cs="STIXGeneral"/>
          <w:color w:val="2A2C2E"/>
          <w:sz w:val="42"/>
          <w:szCs w:val="42"/>
        </w:rPr>
        <w:t>x</w:t>
      </w:r>
    </w:p>
    <w:p w14:paraId="51542BEA" w14:textId="77777777" w:rsidR="00461D04" w:rsidRDefault="00461D04" w:rsidP="00461D04">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i</w:t>
      </w:r>
    </w:p>
    <w:p w14:paraId="25258CC5" w14:textId="77777777" w:rsidR="00461D04" w:rsidRDefault="00461D04" w:rsidP="00461D04">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t>
      </w:r>
    </w:p>
    <w:p w14:paraId="2C963676" w14:textId="77777777" w:rsidR="00461D04" w:rsidRDefault="00461D04" w:rsidP="00461D04">
      <w:pPr>
        <w:widowControl w:val="0"/>
        <w:autoSpaceDE w:val="0"/>
        <w:autoSpaceDN w:val="0"/>
        <w:adjustRightInd w:val="0"/>
        <w:rPr>
          <w:rFonts w:ascii="Times" w:hAnsi="Times" w:cs="Times"/>
          <w:color w:val="2A2C2E"/>
          <w:sz w:val="42"/>
          <w:szCs w:val="42"/>
        </w:rPr>
      </w:pPr>
      <w:r>
        <w:rPr>
          <w:rFonts w:ascii="MS Mincho" w:eastAsia="MS Mincho" w:hAnsi="MS Mincho" w:cs="MS Mincho"/>
          <w:color w:val="2A2C2E"/>
          <w:sz w:val="29"/>
          <w:szCs w:val="29"/>
        </w:rPr>
        <w:t>⊺</w:t>
      </w:r>
    </w:p>
    <w:p w14:paraId="19B41EFE" w14:textId="77777777" w:rsidR="00461D04" w:rsidRDefault="00461D04" w:rsidP="00461D04">
      <w:pPr>
        <w:widowControl w:val="0"/>
        <w:autoSpaceDE w:val="0"/>
        <w:autoSpaceDN w:val="0"/>
        <w:adjustRightInd w:val="0"/>
        <w:rPr>
          <w:rFonts w:ascii="Times" w:hAnsi="Times" w:cs="Times"/>
          <w:color w:val="2A2C2E"/>
          <w:sz w:val="42"/>
          <w:szCs w:val="42"/>
        </w:rPr>
      </w:pPr>
      <w:r>
        <w:rPr>
          <w:rFonts w:ascii="STIXGeneral" w:hAnsi="STIXGeneral" w:cs="STIXGeneral"/>
          <w:color w:val="2A2C2E"/>
          <w:sz w:val="42"/>
          <w:szCs w:val="42"/>
        </w:rPr>
        <w:t>w</w:t>
      </w:r>
      <w:r>
        <w:rPr>
          <w:rFonts w:ascii="Times" w:hAnsi="Times" w:cs="Times"/>
          <w:color w:val="2A2C2E"/>
          <w:sz w:val="42"/>
          <w:szCs w:val="42"/>
        </w:rPr>
        <w:t>&gt;0</w:t>
      </w:r>
    </w:p>
    <w:p w14:paraId="2E15ACBF" w14:textId="77777777" w:rsidR="00461D04" w:rsidRDefault="00461D04" w:rsidP="00461D04">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if h(</w:t>
      </w:r>
      <w:r>
        <w:rPr>
          <w:rFonts w:ascii="STIXGeneral" w:hAnsi="STIXGeneral" w:cs="STIXGeneral"/>
          <w:color w:val="2A2C2E"/>
          <w:sz w:val="42"/>
          <w:szCs w:val="42"/>
        </w:rPr>
        <w:t>x</w:t>
      </w:r>
    </w:p>
    <w:p w14:paraId="1090F741" w14:textId="77777777" w:rsidR="00461D04" w:rsidRDefault="00461D04" w:rsidP="00461D04">
      <w:pPr>
        <w:widowControl w:val="0"/>
        <w:autoSpaceDE w:val="0"/>
        <w:autoSpaceDN w:val="0"/>
        <w:adjustRightInd w:val="0"/>
        <w:rPr>
          <w:rFonts w:ascii="Times" w:hAnsi="Times" w:cs="Times"/>
          <w:color w:val="2A2C2E"/>
          <w:sz w:val="42"/>
          <w:szCs w:val="42"/>
        </w:rPr>
      </w:pPr>
      <w:r>
        <w:rPr>
          <w:rFonts w:ascii="Times" w:hAnsi="Times" w:cs="Times"/>
          <w:color w:val="2A2C2E"/>
          <w:sz w:val="42"/>
          <w:szCs w:val="42"/>
        </w:rPr>
        <w:t>)</w:t>
      </w:r>
    </w:p>
    <w:p w14:paraId="246A2041" w14:textId="77777777" w:rsidR="00461D04" w:rsidRDefault="00461D04" w:rsidP="00461D04">
      <w:pPr>
        <w:widowControl w:val="0"/>
        <w:autoSpaceDE w:val="0"/>
        <w:autoSpaceDN w:val="0"/>
        <w:adjustRightInd w:val="0"/>
        <w:rPr>
          <w:rFonts w:ascii="Times" w:hAnsi="Times" w:cs="Times"/>
          <w:color w:val="2A2C2E"/>
          <w:sz w:val="42"/>
          <w:szCs w:val="42"/>
        </w:rPr>
      </w:pPr>
      <w:r>
        <w:rPr>
          <w:rFonts w:ascii="MS Mincho" w:eastAsia="MS Mincho" w:hAnsi="MS Mincho" w:cs="MS Mincho"/>
          <w:color w:val="2A2C2E"/>
          <w:sz w:val="29"/>
          <w:szCs w:val="29"/>
        </w:rPr>
        <w:t>⊺</w:t>
      </w:r>
    </w:p>
    <w:p w14:paraId="16641477" w14:textId="77777777" w:rsidR="00461D04" w:rsidRDefault="00461D04" w:rsidP="00461D04">
      <w:pPr>
        <w:widowControl w:val="0"/>
        <w:autoSpaceDE w:val="0"/>
        <w:autoSpaceDN w:val="0"/>
        <w:adjustRightInd w:val="0"/>
        <w:rPr>
          <w:rFonts w:ascii="Times" w:hAnsi="Times" w:cs="Times"/>
          <w:color w:val="2A2C2E"/>
          <w:sz w:val="42"/>
          <w:szCs w:val="42"/>
        </w:rPr>
      </w:pPr>
      <w:r>
        <w:rPr>
          <w:rFonts w:ascii="Times" w:hAnsi="Times" w:cs="Times"/>
          <w:color w:val="2A2C2E"/>
          <w:sz w:val="29"/>
          <w:szCs w:val="29"/>
        </w:rPr>
        <w:t>i</w:t>
      </w:r>
    </w:p>
    <w:p w14:paraId="1871CB36" w14:textId="77777777" w:rsidR="00461D04" w:rsidRDefault="00461D04" w:rsidP="00461D04">
      <w:pPr>
        <w:widowControl w:val="0"/>
        <w:autoSpaceDE w:val="0"/>
        <w:autoSpaceDN w:val="0"/>
        <w:adjustRightInd w:val="0"/>
        <w:rPr>
          <w:rFonts w:ascii="Times" w:hAnsi="Times" w:cs="Times"/>
          <w:color w:val="2A2C2E"/>
          <w:sz w:val="42"/>
          <w:szCs w:val="42"/>
        </w:rPr>
      </w:pPr>
      <w:r>
        <w:rPr>
          <w:rFonts w:ascii="STIXGeneral" w:hAnsi="STIXGeneral" w:cs="STIXGeneral"/>
          <w:color w:val="2A2C2E"/>
          <w:sz w:val="42"/>
          <w:szCs w:val="42"/>
        </w:rPr>
        <w:t>w</w:t>
      </w:r>
      <w:r>
        <w:rPr>
          <w:rFonts w:ascii="Times" w:hAnsi="Times" w:cs="Times"/>
          <w:color w:val="2A2C2E"/>
          <w:sz w:val="42"/>
          <w:szCs w:val="42"/>
        </w:rPr>
        <w:t>≤0</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461D04" w14:paraId="43286E16" w14:textId="77777777">
        <w:tblPrEx>
          <w:tblCellMar>
            <w:top w:w="0" w:type="dxa"/>
            <w:bottom w:w="0" w:type="dxa"/>
          </w:tblCellMar>
        </w:tblPrEx>
        <w:tc>
          <w:tcPr>
            <w:tcW w:w="178" w:type="dxa"/>
            <w:gridSpan w:val="2"/>
            <w:vAlign w:val="bottom"/>
          </w:tcPr>
          <w:p w14:paraId="608D9003"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y</w:t>
            </w:r>
          </w:p>
          <w:p w14:paraId="31DAA22D" w14:textId="77777777" w:rsidR="00461D04" w:rsidRDefault="00461D04">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tc>
        <w:tc>
          <w:tcPr>
            <w:tcW w:w="40" w:type="dxa"/>
            <w:vAlign w:val="bottom"/>
          </w:tcPr>
          <w:p w14:paraId="2B8C5F15" w14:textId="77777777" w:rsidR="00461D04" w:rsidRDefault="00461D04">
            <w:pPr>
              <w:widowControl w:val="0"/>
              <w:autoSpaceDE w:val="0"/>
              <w:autoSpaceDN w:val="0"/>
              <w:adjustRightInd w:val="0"/>
              <w:jc w:val="center"/>
              <w:rPr>
                <w:rFonts w:ascii="Helvetica" w:hAnsi="Helvetica" w:cs="Helvetica"/>
                <w:color w:val="2A2C2E"/>
                <w:sz w:val="2"/>
                <w:szCs w:val="2"/>
              </w:rPr>
            </w:pPr>
          </w:p>
        </w:tc>
      </w:tr>
      <w:tr w:rsidR="00461D04" w14:paraId="73B850CA" w14:textId="77777777">
        <w:tblPrEx>
          <w:tblBorders>
            <w:top w:val="none" w:sz="0" w:space="0" w:color="auto"/>
          </w:tblBorders>
          <w:tblCellMar>
            <w:top w:w="0" w:type="dxa"/>
            <w:bottom w:w="0" w:type="dxa"/>
          </w:tblCellMar>
        </w:tblPrEx>
        <w:tc>
          <w:tcPr>
            <w:tcW w:w="178" w:type="dxa"/>
            <w:hMerge w:val="restart"/>
            <w:vAlign w:val="bottom"/>
          </w:tcPr>
          <w:p w14:paraId="01142A72" w14:textId="77777777" w:rsidR="00461D04" w:rsidRDefault="00461D04">
            <w:pPr>
              <w:widowControl w:val="0"/>
              <w:autoSpaceDE w:val="0"/>
              <w:autoSpaceDN w:val="0"/>
              <w:adjustRightInd w:val="0"/>
              <w:jc w:val="center"/>
              <w:rPr>
                <w:rFonts w:ascii="Helvetica" w:hAnsi="Helvetica" w:cs="Helvetica"/>
                <w:color w:val="2A2C2E"/>
                <w:sz w:val="33"/>
                <w:szCs w:val="33"/>
              </w:rPr>
            </w:pPr>
          </w:p>
        </w:tc>
        <w:tc>
          <w:tcPr>
            <w:tcW w:w="178" w:type="dxa"/>
            <w:gridSpan w:val="2"/>
            <w:hMerge/>
            <w:vAlign w:val="bottom"/>
          </w:tcPr>
          <w:p w14:paraId="7DAD12D4" w14:textId="77777777" w:rsidR="00461D04" w:rsidRDefault="00461D04">
            <w:pPr>
              <w:widowControl w:val="0"/>
              <w:autoSpaceDE w:val="0"/>
              <w:autoSpaceDN w:val="0"/>
              <w:adjustRightInd w:val="0"/>
              <w:rPr>
                <w:rFonts w:ascii="Helvetica" w:hAnsi="Helvetica" w:cs="Helvetica"/>
                <w:color w:val="2A2C2E"/>
                <w:sz w:val="33"/>
                <w:szCs w:val="33"/>
              </w:rPr>
            </w:pPr>
          </w:p>
        </w:tc>
      </w:tr>
      <w:tr w:rsidR="00461D04" w14:paraId="1D73AEFD" w14:textId="77777777">
        <w:tblPrEx>
          <w:tblBorders>
            <w:top w:val="none" w:sz="0" w:space="0" w:color="auto"/>
          </w:tblBorders>
          <w:tblCellMar>
            <w:top w:w="0" w:type="dxa"/>
            <w:bottom w:w="0" w:type="dxa"/>
          </w:tblCellMar>
        </w:tblPrEx>
        <w:tc>
          <w:tcPr>
            <w:tcW w:w="99" w:type="dxa"/>
            <w:gridSpan w:val="2"/>
            <w:vAlign w:val="bottom"/>
          </w:tcPr>
          <w:p w14:paraId="010051D8"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045073B6"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4674AC94" w14:textId="77777777">
        <w:tblPrEx>
          <w:tblCellMar>
            <w:top w:w="0" w:type="dxa"/>
            <w:bottom w:w="0" w:type="dxa"/>
          </w:tblCellMar>
        </w:tblPrEx>
        <w:tc>
          <w:tcPr>
            <w:tcW w:w="99" w:type="dxa"/>
            <w:hMerge w:val="restart"/>
            <w:vAlign w:val="bottom"/>
          </w:tcPr>
          <w:p w14:paraId="7A0CE2C7"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5B64D60E" w14:textId="77777777" w:rsidR="00461D04" w:rsidRDefault="00461D04">
            <w:pPr>
              <w:widowControl w:val="0"/>
              <w:autoSpaceDE w:val="0"/>
              <w:autoSpaceDN w:val="0"/>
              <w:adjustRightInd w:val="0"/>
              <w:rPr>
                <w:rFonts w:ascii="Helvetica" w:hAnsi="Helvetica" w:cs="Helvetica"/>
                <w:color w:val="2A2C2E"/>
                <w:sz w:val="33"/>
                <w:szCs w:val="33"/>
              </w:rPr>
            </w:pPr>
          </w:p>
        </w:tc>
      </w:tr>
    </w:tbl>
    <w:p w14:paraId="050D8D46" w14:textId="77777777" w:rsidR="00461D04" w:rsidRDefault="00461D04" w:rsidP="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33"/>
        <w:gridCol w:w="1677"/>
      </w:tblGrid>
      <w:tr w:rsidR="00461D04" w14:paraId="50426395" w14:textId="77777777">
        <w:tblPrEx>
          <w:tblCellMar>
            <w:top w:w="0" w:type="dxa"/>
            <w:bottom w:w="0" w:type="dxa"/>
          </w:tblCellMar>
        </w:tblPrEx>
        <w:tc>
          <w:tcPr>
            <w:tcW w:w="434" w:type="dxa"/>
            <w:gridSpan w:val="2"/>
            <w:vAlign w:val="bottom"/>
          </w:tcPr>
          <w:p w14:paraId="73F1724B"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p>
          <w:p w14:paraId="10BAAC79"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p>
        </w:tc>
        <w:tc>
          <w:tcPr>
            <w:tcW w:w="40" w:type="dxa"/>
            <w:vAlign w:val="bottom"/>
          </w:tcPr>
          <w:p w14:paraId="64774FEF"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70509FF0" w14:textId="77777777">
        <w:tblPrEx>
          <w:tblBorders>
            <w:top w:val="none" w:sz="0" w:space="0" w:color="auto"/>
          </w:tblBorders>
          <w:tblCellMar>
            <w:top w:w="0" w:type="dxa"/>
            <w:bottom w:w="0" w:type="dxa"/>
          </w:tblCellMar>
        </w:tblPrEx>
        <w:tc>
          <w:tcPr>
            <w:tcW w:w="434" w:type="dxa"/>
            <w:hMerge w:val="restart"/>
            <w:vAlign w:val="bottom"/>
          </w:tcPr>
          <w:p w14:paraId="1DF32A37" w14:textId="77777777" w:rsidR="00461D04" w:rsidRDefault="00461D04">
            <w:pPr>
              <w:widowControl w:val="0"/>
              <w:autoSpaceDE w:val="0"/>
              <w:autoSpaceDN w:val="0"/>
              <w:adjustRightInd w:val="0"/>
              <w:rPr>
                <w:rFonts w:ascii="Helvetica" w:hAnsi="Helvetica" w:cs="Helvetica"/>
                <w:color w:val="2A2C2E"/>
                <w:sz w:val="33"/>
                <w:szCs w:val="33"/>
              </w:rPr>
            </w:pPr>
          </w:p>
        </w:tc>
        <w:tc>
          <w:tcPr>
            <w:tcW w:w="434" w:type="dxa"/>
            <w:gridSpan w:val="2"/>
            <w:hMerge/>
            <w:vAlign w:val="bottom"/>
          </w:tcPr>
          <w:p w14:paraId="14A746B7" w14:textId="77777777" w:rsidR="00461D04" w:rsidRDefault="00461D04">
            <w:pPr>
              <w:widowControl w:val="0"/>
              <w:autoSpaceDE w:val="0"/>
              <w:autoSpaceDN w:val="0"/>
              <w:adjustRightInd w:val="0"/>
              <w:rPr>
                <w:rFonts w:ascii="Helvetica" w:hAnsi="Helvetica" w:cs="Helvetica"/>
                <w:color w:val="2A2C2E"/>
                <w:sz w:val="33"/>
                <w:szCs w:val="33"/>
              </w:rPr>
            </w:pPr>
          </w:p>
        </w:tc>
      </w:tr>
      <w:tr w:rsidR="00461D04" w14:paraId="24654B16" w14:textId="77777777">
        <w:tblPrEx>
          <w:tblCellMar>
            <w:top w:w="0" w:type="dxa"/>
            <w:bottom w:w="0" w:type="dxa"/>
          </w:tblCellMar>
        </w:tblPrEx>
        <w:tc>
          <w:tcPr>
            <w:tcW w:w="150" w:type="dxa"/>
            <w:hMerge w:val="restart"/>
            <w:vAlign w:val="bottom"/>
          </w:tcPr>
          <w:p w14:paraId="6014A2A3"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if </w:t>
            </w: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8"/>
              <w:gridCol w:w="40"/>
            </w:tblGrid>
            <w:tr w:rsidR="00461D04" w14:paraId="7FAC830E" w14:textId="77777777">
              <w:tblPrEx>
                <w:tblCellMar>
                  <w:top w:w="0" w:type="dxa"/>
                  <w:left w:w="0" w:type="dxa"/>
                  <w:bottom w:w="0" w:type="dxa"/>
                  <w:right w:w="0" w:type="dxa"/>
                </w:tblCellMar>
              </w:tblPrEx>
              <w:tc>
                <w:tcPr>
                  <w:tcW w:w="99" w:type="dxa"/>
                  <w:gridSpan w:val="2"/>
                  <w:tcBorders>
                    <w:top w:val="nil"/>
                    <w:left w:val="nil"/>
                    <w:bottom w:val="nil"/>
                    <w:right w:val="nil"/>
                  </w:tcBorders>
                  <w:vAlign w:val="bottom"/>
                </w:tcPr>
                <w:p w14:paraId="12B02926"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0B2759CB"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135910DD" w14:textId="77777777">
              <w:tblPrEx>
                <w:tblCellMar>
                  <w:top w:w="0" w:type="dxa"/>
                  <w:left w:w="0" w:type="dxa"/>
                  <w:bottom w:w="0" w:type="dxa"/>
                  <w:right w:w="0" w:type="dxa"/>
                </w:tblCellMar>
              </w:tblPrEx>
              <w:tc>
                <w:tcPr>
                  <w:tcW w:w="99" w:type="dxa"/>
                  <w:hMerge w:val="restart"/>
                  <w:tcBorders>
                    <w:top w:val="nil"/>
                    <w:left w:val="nil"/>
                    <w:bottom w:val="nil"/>
                    <w:right w:val="nil"/>
                  </w:tcBorders>
                  <w:vAlign w:val="bottom"/>
                </w:tcPr>
                <w:p w14:paraId="182CA6C6" w14:textId="77777777" w:rsidR="00461D04" w:rsidRDefault="00461D04">
                  <w:pPr>
                    <w:widowControl w:val="0"/>
                    <w:autoSpaceDE w:val="0"/>
                    <w:autoSpaceDN w:val="0"/>
                    <w:adjustRightInd w:val="0"/>
                    <w:rPr>
                      <w:rFonts w:ascii="Helvetica" w:hAnsi="Helvetica" w:cs="Helvetica"/>
                      <w:color w:val="2A2C2E"/>
                      <w:sz w:val="33"/>
                      <w:szCs w:val="33"/>
                    </w:rPr>
                  </w:pPr>
                </w:p>
              </w:tc>
              <w:tc>
                <w:tcPr>
                  <w:tcW w:w="99" w:type="dxa"/>
                  <w:gridSpan w:val="2"/>
                  <w:hMerge/>
                  <w:tcBorders>
                    <w:top w:val="nil"/>
                    <w:left w:val="nil"/>
                    <w:bottom w:val="nil"/>
                    <w:right w:val="nil"/>
                  </w:tcBorders>
                  <w:vAlign w:val="bottom"/>
                </w:tcPr>
                <w:p w14:paraId="0406C8FC" w14:textId="77777777" w:rsidR="00461D04" w:rsidRDefault="00461D04">
                  <w:pPr>
                    <w:widowControl w:val="0"/>
                    <w:autoSpaceDE w:val="0"/>
                    <w:autoSpaceDN w:val="0"/>
                    <w:adjustRightInd w:val="0"/>
                    <w:rPr>
                      <w:rFonts w:ascii="Helvetica" w:hAnsi="Helvetica" w:cs="Helvetica"/>
                      <w:color w:val="2A2C2E"/>
                      <w:sz w:val="33"/>
                      <w:szCs w:val="33"/>
                    </w:rPr>
                  </w:pPr>
                </w:p>
              </w:tc>
            </w:tr>
          </w:tbl>
          <w:p w14:paraId="5AE8B34B"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49"/>
            </w:tblGrid>
            <w:tr w:rsidR="00461D04" w14:paraId="56930BDB" w14:textId="77777777">
              <w:tblPrEx>
                <w:tblCellMar>
                  <w:top w:w="0" w:type="dxa"/>
                  <w:left w:w="0" w:type="dxa"/>
                  <w:bottom w:w="0" w:type="dxa"/>
                  <w:right w:w="0" w:type="dxa"/>
                </w:tblCellMar>
              </w:tblPrEx>
              <w:tc>
                <w:tcPr>
                  <w:tcW w:w="150" w:type="dxa"/>
                  <w:hMerge w:val="restart"/>
                  <w:tcBorders>
                    <w:top w:val="nil"/>
                    <w:left w:val="nil"/>
                    <w:bottom w:val="nil"/>
                    <w:right w:val="nil"/>
                  </w:tcBorders>
                  <w:vAlign w:val="bottom"/>
                </w:tcPr>
                <w:p w14:paraId="2C332940" w14:textId="77777777" w:rsidR="00461D04" w:rsidRDefault="00461D04">
                  <w:pPr>
                    <w:widowControl w:val="0"/>
                    <w:autoSpaceDE w:val="0"/>
                    <w:autoSpaceDN w:val="0"/>
                    <w:adjustRightInd w:val="0"/>
                    <w:rPr>
                      <w:rFonts w:ascii="Helvetica" w:hAnsi="Helvetica" w:cs="Helvetica"/>
                      <w:color w:val="2A2C2E"/>
                      <w:sz w:val="33"/>
                      <w:szCs w:val="33"/>
                    </w:rPr>
                  </w:pPr>
                  <w:r>
                    <w:rPr>
                      <w:rFonts w:ascii="MS Mincho" w:eastAsia="MS Mincho" w:hAnsi="MS Mincho" w:cs="MS Mincho"/>
                      <w:color w:val="2A2C2E"/>
                      <w:sz w:val="23"/>
                      <w:szCs w:val="23"/>
                    </w:rPr>
                    <w:t>⊺</w:t>
                  </w:r>
                </w:p>
              </w:tc>
              <w:tc>
                <w:tcPr>
                  <w:tcW w:w="150" w:type="dxa"/>
                  <w:hMerge/>
                  <w:tcBorders>
                    <w:top w:val="nil"/>
                    <w:left w:val="nil"/>
                    <w:bottom w:val="nil"/>
                    <w:right w:val="nil"/>
                  </w:tcBorders>
                  <w:vAlign w:val="bottom"/>
                </w:tcPr>
                <w:p w14:paraId="41C25065" w14:textId="77777777" w:rsidR="00461D04" w:rsidRDefault="00461D04">
                  <w:pPr>
                    <w:widowControl w:val="0"/>
                    <w:autoSpaceDE w:val="0"/>
                    <w:autoSpaceDN w:val="0"/>
                    <w:adjustRightInd w:val="0"/>
                    <w:rPr>
                      <w:rFonts w:ascii="Helvetica" w:hAnsi="Helvetica" w:cs="Helvetica"/>
                      <w:color w:val="2A2C2E"/>
                      <w:sz w:val="33"/>
                      <w:szCs w:val="33"/>
                    </w:rPr>
                  </w:pPr>
                </w:p>
              </w:tc>
            </w:tr>
          </w:tbl>
          <w:p w14:paraId="623AB03E"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33"/>
                <w:szCs w:val="33"/>
              </w:rPr>
              <w:t>w</w:t>
            </w:r>
            <w:r>
              <w:rPr>
                <w:rFonts w:ascii="Helvetica" w:hAnsi="Helvetica" w:cs="Helvetica"/>
                <w:color w:val="2A2C2E"/>
                <w:sz w:val="33"/>
                <w:szCs w:val="33"/>
              </w:rPr>
              <w:t>&gt;0</w:t>
            </w:r>
          </w:p>
          <w:p w14:paraId="008812A5"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if </w:t>
            </w: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x</w:t>
            </w:r>
            <w:r>
              <w:rPr>
                <w:rFonts w:ascii="Helvetica" w:hAnsi="Helvetica" w:cs="Helvetica"/>
                <w:color w:val="2A2C2E"/>
                <w:sz w:val="33"/>
                <w:szCs w:val="33"/>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49"/>
              <w:gridCol w:w="40"/>
            </w:tblGrid>
            <w:tr w:rsidR="00461D04" w14:paraId="2B05AC39" w14:textId="77777777">
              <w:tblPrEx>
                <w:tblCellMar>
                  <w:top w:w="0" w:type="dxa"/>
                  <w:left w:w="0" w:type="dxa"/>
                  <w:bottom w:w="0" w:type="dxa"/>
                  <w:right w:w="0" w:type="dxa"/>
                </w:tblCellMar>
              </w:tblPrEx>
              <w:tc>
                <w:tcPr>
                  <w:tcW w:w="150" w:type="dxa"/>
                  <w:gridSpan w:val="2"/>
                  <w:tcBorders>
                    <w:top w:val="nil"/>
                    <w:left w:val="nil"/>
                    <w:bottom w:val="nil"/>
                    <w:right w:val="nil"/>
                  </w:tcBorders>
                  <w:vAlign w:val="bottom"/>
                </w:tcPr>
                <w:p w14:paraId="7F3FE86E"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p w14:paraId="51C4AF69" w14:textId="77777777" w:rsidR="00461D04" w:rsidRDefault="00461D04">
                  <w:pPr>
                    <w:widowControl w:val="0"/>
                    <w:autoSpaceDE w:val="0"/>
                    <w:autoSpaceDN w:val="0"/>
                    <w:adjustRightInd w:val="0"/>
                    <w:rPr>
                      <w:rFonts w:ascii="Helvetica" w:hAnsi="Helvetica" w:cs="Helvetica"/>
                      <w:color w:val="2A2C2E"/>
                      <w:sz w:val="33"/>
                      <w:szCs w:val="33"/>
                    </w:rPr>
                  </w:pPr>
                  <w:r>
                    <w:rPr>
                      <w:rFonts w:ascii="MS Mincho" w:eastAsia="MS Mincho" w:hAnsi="MS Mincho" w:cs="MS Mincho"/>
                      <w:color w:val="2A2C2E"/>
                      <w:sz w:val="23"/>
                      <w:szCs w:val="23"/>
                    </w:rPr>
                    <w:t>⊺</w:t>
                  </w:r>
                </w:p>
              </w:tc>
              <w:tc>
                <w:tcPr>
                  <w:tcW w:w="40" w:type="dxa"/>
                  <w:tcBorders>
                    <w:top w:val="nil"/>
                    <w:left w:val="nil"/>
                    <w:bottom w:val="nil"/>
                    <w:right w:val="nil"/>
                  </w:tcBorders>
                  <w:vAlign w:val="bottom"/>
                </w:tcPr>
                <w:p w14:paraId="018A204C"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36F4CDC7" w14:textId="77777777">
              <w:tblPrEx>
                <w:tblCellMar>
                  <w:top w:w="0" w:type="dxa"/>
                  <w:left w:w="0" w:type="dxa"/>
                  <w:bottom w:w="0" w:type="dxa"/>
                  <w:right w:w="0" w:type="dxa"/>
                </w:tblCellMar>
              </w:tblPrEx>
              <w:tc>
                <w:tcPr>
                  <w:tcW w:w="150" w:type="dxa"/>
                  <w:hMerge w:val="restart"/>
                  <w:tcBorders>
                    <w:top w:val="nil"/>
                    <w:left w:val="nil"/>
                    <w:bottom w:val="nil"/>
                    <w:right w:val="nil"/>
                  </w:tcBorders>
                  <w:vAlign w:val="bottom"/>
                </w:tcPr>
                <w:p w14:paraId="13ACCB6C" w14:textId="77777777" w:rsidR="00461D04" w:rsidRDefault="00461D04">
                  <w:pPr>
                    <w:widowControl w:val="0"/>
                    <w:autoSpaceDE w:val="0"/>
                    <w:autoSpaceDN w:val="0"/>
                    <w:adjustRightInd w:val="0"/>
                    <w:rPr>
                      <w:rFonts w:ascii="Helvetica" w:hAnsi="Helvetica" w:cs="Helvetica"/>
                      <w:color w:val="2A2C2E"/>
                      <w:sz w:val="33"/>
                      <w:szCs w:val="33"/>
                    </w:rPr>
                  </w:pPr>
                </w:p>
              </w:tc>
              <w:tc>
                <w:tcPr>
                  <w:tcW w:w="150" w:type="dxa"/>
                  <w:gridSpan w:val="2"/>
                  <w:hMerge/>
                  <w:tcBorders>
                    <w:top w:val="nil"/>
                    <w:left w:val="nil"/>
                    <w:bottom w:val="nil"/>
                    <w:right w:val="nil"/>
                  </w:tcBorders>
                  <w:vAlign w:val="bottom"/>
                </w:tcPr>
                <w:p w14:paraId="67049C80" w14:textId="77777777" w:rsidR="00461D04" w:rsidRDefault="00461D04">
                  <w:pPr>
                    <w:widowControl w:val="0"/>
                    <w:autoSpaceDE w:val="0"/>
                    <w:autoSpaceDN w:val="0"/>
                    <w:adjustRightInd w:val="0"/>
                    <w:rPr>
                      <w:rFonts w:ascii="Helvetica" w:hAnsi="Helvetica" w:cs="Helvetica"/>
                      <w:color w:val="2A2C2E"/>
                      <w:sz w:val="33"/>
                      <w:szCs w:val="33"/>
                    </w:rPr>
                  </w:pPr>
                </w:p>
              </w:tc>
            </w:tr>
          </w:tbl>
          <w:p w14:paraId="68872368" w14:textId="77777777" w:rsidR="00461D04" w:rsidRDefault="00461D04">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33"/>
                <w:szCs w:val="33"/>
              </w:rPr>
              <w:t>w</w:t>
            </w:r>
            <w:r>
              <w:rPr>
                <w:rFonts w:ascii="Helvetica" w:hAnsi="Helvetica" w:cs="Helvetica"/>
                <w:color w:val="2A2C2E"/>
                <w:sz w:val="33"/>
                <w:szCs w:val="33"/>
              </w:rPr>
              <w:t>≤0</w:t>
            </w:r>
          </w:p>
        </w:tc>
        <w:tc>
          <w:tcPr>
            <w:tcW w:w="150" w:type="dxa"/>
            <w:gridSpan w:val="2"/>
            <w:hMerge/>
            <w:vAlign w:val="bottom"/>
          </w:tcPr>
          <w:p w14:paraId="23663E00" w14:textId="77777777" w:rsidR="00461D04" w:rsidRDefault="00461D04">
            <w:pPr>
              <w:widowControl w:val="0"/>
              <w:autoSpaceDE w:val="0"/>
              <w:autoSpaceDN w:val="0"/>
              <w:adjustRightInd w:val="0"/>
              <w:rPr>
                <w:rFonts w:ascii="Helvetica" w:hAnsi="Helvetica" w:cs="Helvetica"/>
                <w:color w:val="2A2C2E"/>
                <w:sz w:val="2"/>
                <w:szCs w:val="2"/>
              </w:rPr>
            </w:pPr>
          </w:p>
        </w:tc>
      </w:tr>
      <w:tr w:rsidR="00461D04" w14:paraId="3FAA4AA2" w14:textId="77777777">
        <w:tblPrEx>
          <w:tblCellMar>
            <w:top w:w="0" w:type="dxa"/>
            <w:bottom w:w="0" w:type="dxa"/>
          </w:tblCellMar>
        </w:tblPrEx>
        <w:tc>
          <w:tcPr>
            <w:tcW w:w="2111" w:type="dxa"/>
            <w:hMerge w:val="restart"/>
            <w:vAlign w:val="bottom"/>
          </w:tcPr>
          <w:p w14:paraId="5CFE5099" w14:textId="77777777" w:rsidR="00461D04" w:rsidRDefault="00461D04">
            <w:pPr>
              <w:widowControl w:val="0"/>
              <w:autoSpaceDE w:val="0"/>
              <w:autoSpaceDN w:val="0"/>
              <w:adjustRightInd w:val="0"/>
              <w:rPr>
                <w:rFonts w:ascii="Helvetica" w:hAnsi="Helvetica" w:cs="Helvetica"/>
                <w:color w:val="2A2C2E"/>
                <w:sz w:val="33"/>
                <w:szCs w:val="33"/>
              </w:rPr>
            </w:pPr>
          </w:p>
        </w:tc>
        <w:tc>
          <w:tcPr>
            <w:tcW w:w="2111" w:type="dxa"/>
            <w:gridSpan w:val="2"/>
            <w:hMerge/>
            <w:vAlign w:val="bottom"/>
          </w:tcPr>
          <w:p w14:paraId="2366F3F9" w14:textId="77777777" w:rsidR="00461D04" w:rsidRDefault="00461D04">
            <w:pPr>
              <w:widowControl w:val="0"/>
              <w:autoSpaceDE w:val="0"/>
              <w:autoSpaceDN w:val="0"/>
              <w:adjustRightInd w:val="0"/>
              <w:rPr>
                <w:rFonts w:ascii="Helvetica" w:hAnsi="Helvetica" w:cs="Helvetica"/>
                <w:color w:val="2A2C2E"/>
                <w:sz w:val="33"/>
                <w:szCs w:val="33"/>
              </w:rPr>
            </w:pPr>
          </w:p>
        </w:tc>
      </w:tr>
    </w:tbl>
    <w:p w14:paraId="02FE0504" w14:textId="77777777" w:rsidR="00461D04" w:rsidRDefault="00461D04" w:rsidP="00461D04">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Note</w:t>
      </w:r>
      <w:r>
        <w:rPr>
          <w:rFonts w:ascii="Helvetica" w:hAnsi="Helvetica" w:cs="Helvetica"/>
          <w:color w:val="2A2C2E"/>
          <w:sz w:val="28"/>
          <w:szCs w:val="28"/>
        </w:rPr>
        <w:t>: It is important to know that the model prediction code doesn't change even with L2 penalty. The only thing that changes is that the estimated coefficients used in this prediction are different with L2 penalty.</w:t>
      </w:r>
    </w:p>
    <w:p w14:paraId="66132DF6" w14:textId="77777777" w:rsidR="00461D04" w:rsidRDefault="00461D04" w:rsidP="00461D04">
      <w:pPr>
        <w:widowControl w:val="0"/>
        <w:numPr>
          <w:ilvl w:val="0"/>
          <w:numId w:val="2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Which model (L2 = 0, 4, 10, 100, 1e3, 1e5) has the </w:t>
      </w:r>
      <w:r>
        <w:rPr>
          <w:rFonts w:ascii="Helvetica" w:hAnsi="Helvetica" w:cs="Helvetica"/>
          <w:b/>
          <w:bCs/>
          <w:color w:val="2A2C2E"/>
          <w:sz w:val="28"/>
          <w:szCs w:val="28"/>
        </w:rPr>
        <w:t>highest</w:t>
      </w:r>
      <w:r>
        <w:rPr>
          <w:rFonts w:ascii="Helvetica" w:hAnsi="Helvetica" w:cs="Helvetica"/>
          <w:color w:val="2A2C2E"/>
          <w:sz w:val="28"/>
          <w:szCs w:val="28"/>
        </w:rPr>
        <w:t xml:space="preserve"> accuracy on the </w:t>
      </w:r>
      <w:r>
        <w:rPr>
          <w:rFonts w:ascii="Helvetica" w:hAnsi="Helvetica" w:cs="Helvetica"/>
          <w:b/>
          <w:bCs/>
          <w:color w:val="2A2C2E"/>
          <w:sz w:val="28"/>
          <w:szCs w:val="28"/>
        </w:rPr>
        <w:t>training</w:t>
      </w:r>
      <w:r>
        <w:rPr>
          <w:rFonts w:ascii="Helvetica" w:hAnsi="Helvetica" w:cs="Helvetica"/>
          <w:color w:val="2A2C2E"/>
          <w:sz w:val="28"/>
          <w:szCs w:val="28"/>
        </w:rPr>
        <w:t xml:space="preserve"> data?</w:t>
      </w:r>
    </w:p>
    <w:p w14:paraId="08D72977" w14:textId="77777777" w:rsidR="00461D04" w:rsidRDefault="00461D04" w:rsidP="00461D04">
      <w:pPr>
        <w:widowControl w:val="0"/>
        <w:numPr>
          <w:ilvl w:val="0"/>
          <w:numId w:val="2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Which model (L2 = 0, 4, 10, 100, 1e3, 1e5) has the </w:t>
      </w:r>
      <w:r>
        <w:rPr>
          <w:rFonts w:ascii="Helvetica" w:hAnsi="Helvetica" w:cs="Helvetica"/>
          <w:b/>
          <w:bCs/>
          <w:color w:val="2A2C2E"/>
          <w:sz w:val="28"/>
          <w:szCs w:val="28"/>
        </w:rPr>
        <w:t>highest</w:t>
      </w:r>
      <w:r>
        <w:rPr>
          <w:rFonts w:ascii="Helvetica" w:hAnsi="Helvetica" w:cs="Helvetica"/>
          <w:color w:val="2A2C2E"/>
          <w:sz w:val="28"/>
          <w:szCs w:val="28"/>
        </w:rPr>
        <w:t xml:space="preserve"> accuracy on the </w:t>
      </w:r>
      <w:r>
        <w:rPr>
          <w:rFonts w:ascii="Helvetica" w:hAnsi="Helvetica" w:cs="Helvetica"/>
          <w:b/>
          <w:bCs/>
          <w:color w:val="2A2C2E"/>
          <w:sz w:val="28"/>
          <w:szCs w:val="28"/>
        </w:rPr>
        <w:t>validation</w:t>
      </w:r>
      <w:r>
        <w:rPr>
          <w:rFonts w:ascii="Helvetica" w:hAnsi="Helvetica" w:cs="Helvetica"/>
          <w:color w:val="2A2C2E"/>
          <w:sz w:val="28"/>
          <w:szCs w:val="28"/>
        </w:rPr>
        <w:t xml:space="preserve"> data?</w:t>
      </w:r>
    </w:p>
    <w:p w14:paraId="415E5E59" w14:textId="77777777" w:rsidR="00461D04" w:rsidRDefault="00461D04" w:rsidP="00461D04">
      <w:pPr>
        <w:rPr>
          <w:rFonts w:hint="eastAsia"/>
        </w:rPr>
      </w:pPr>
      <w:r>
        <w:rPr>
          <w:rFonts w:ascii="Helvetica" w:hAnsi="Helvetica" w:cs="Helvetica"/>
          <w:b/>
          <w:bCs/>
          <w:color w:val="2A2C2E"/>
          <w:sz w:val="28"/>
          <w:szCs w:val="28"/>
        </w:rPr>
        <w:t>Quiz question</w:t>
      </w:r>
      <w:r>
        <w:rPr>
          <w:rFonts w:ascii="Helvetica" w:hAnsi="Helvetica" w:cs="Helvetica"/>
          <w:color w:val="2A2C2E"/>
          <w:sz w:val="28"/>
          <w:szCs w:val="28"/>
        </w:rPr>
        <w:t xml:space="preserve">: Does the </w:t>
      </w:r>
      <w:r>
        <w:rPr>
          <w:rFonts w:ascii="Helvetica" w:hAnsi="Helvetica" w:cs="Helvetica"/>
          <w:b/>
          <w:bCs/>
          <w:color w:val="2A2C2E"/>
          <w:sz w:val="28"/>
          <w:szCs w:val="28"/>
        </w:rPr>
        <w:t>highest</w:t>
      </w:r>
      <w:r>
        <w:rPr>
          <w:rFonts w:ascii="Helvetica" w:hAnsi="Helvetica" w:cs="Helvetica"/>
          <w:color w:val="2A2C2E"/>
          <w:sz w:val="28"/>
          <w:szCs w:val="28"/>
        </w:rPr>
        <w:t xml:space="preserve"> accuracy on the </w:t>
      </w:r>
      <w:r>
        <w:rPr>
          <w:rFonts w:ascii="Helvetica" w:hAnsi="Helvetica" w:cs="Helvetica"/>
          <w:b/>
          <w:bCs/>
          <w:color w:val="2A2C2E"/>
          <w:sz w:val="28"/>
          <w:szCs w:val="28"/>
        </w:rPr>
        <w:t>training</w:t>
      </w:r>
      <w:r>
        <w:rPr>
          <w:rFonts w:ascii="Helvetica" w:hAnsi="Helvetica" w:cs="Helvetica"/>
          <w:color w:val="2A2C2E"/>
          <w:sz w:val="28"/>
          <w:szCs w:val="28"/>
        </w:rPr>
        <w:t xml:space="preserve"> data imply that the model is the best one?</w:t>
      </w:r>
    </w:p>
    <w:sectPr w:rsidR="00461D04"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STIXGeneral">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TIXSizeThreeSym">
    <w:charset w:val="00"/>
    <w:family w:val="auto"/>
    <w:pitch w:val="variable"/>
    <w:sig w:usb0="00000063" w:usb1="000080C4" w:usb2="00000000" w:usb3="00000000" w:csb0="800001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04"/>
    <w:rsid w:val="00047D4F"/>
    <w:rsid w:val="00461D04"/>
    <w:rsid w:val="004F22C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E484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18ky98rnyall9.cloudfront.net/_35bdebdff61378878ea2247780005e52_amazon_baby_subset.gl.zip?Expires=1547769600&amp;Signature=UHo6drdgLC7AEikxv5QASZv41akKmepnmKZ7mOfS1ptKVon~seZ9cZ7fD9ImULvGus9yCCcf4YvpZB2AZrwBzc5okufp8M7mGNdhBWDULKXcKw6jIltf5Zz3~zcuhfbD5uq2CZBUO9AG~OG3RpxK8DJTcVIcvAhe5lac3oLP8F0_&amp;Key-Pair-Id=APKAJLTNE6QMUY6HBC5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18ky98rnyall9.cloudfront.net/_559847710f6045b9f5668d6635969ff4_amazon_baby_subset.csv.zip?Expires=1547769600&amp;Signature=lQc0mM1QGezSrqPFgcrpFmVBvVywI8fZrn8oLw~DyCA2-um5xCV86ypBkRJpFkpi3m5h10u4WET~QVuwWUtg2QLbmjfCU34NEnLd3WT287iSskpRAUQ7xyMkfK8P8W9c~U9S~OUyit6ERzPnmDuvqxFHoo3WiXaM9jlkcXQ2mJs_&amp;Key-Pair-Id=APKAJLTNE6QMUY6HBC5A" TargetMode="External"/><Relationship Id="rId11" Type="http://schemas.openxmlformats.org/officeDocument/2006/relationships/hyperlink" Target="https://d18ky98rnyall9.cloudfront.net/_35bdebdff61378878ea2247780005e52_important_words.json.zip?Expires=1547769600&amp;Signature=ZOVBxeo73xcnqlh6IxX5y7sYElo7u7igPVLsCjWzmNdMjnD~rc6XbFh~gT-x4L8YCpBvZko4qldVR8PYTbR0a-9rnIGi7JMvIVC8r5YNvr90T~WvaETIzyuskYuhGD1o9438BicpmKdY-~vJl1yd6vpKvhaPxzNfZ5cqubVHSnA_&amp;Key-Pair-Id=APKAJLTNE6QMUY6HBC5A" TargetMode="External"/><Relationship Id="rId12" Type="http://schemas.openxmlformats.org/officeDocument/2006/relationships/hyperlink" Target="https://github.com/turi-code/SFrame" TargetMode="External"/><Relationship Id="rId13" Type="http://schemas.openxmlformats.org/officeDocument/2006/relationships/hyperlink" Target="https://github.com/turi-code/SFrame" TargetMode="External"/><Relationship Id="rId14" Type="http://schemas.openxmlformats.org/officeDocument/2006/relationships/hyperlink" Target="https://d18ky98rnyall9.cloudfront.net/_35bdebdff61378878ea2247780005e52_module-4-linear-classifier-regularization-assignment-blank.ipynb.zip?Expires=1547856000&amp;Signature=c1NIP7VXPZLeKLy2UhFn~l6FvHjfxUmeONkWnDLdmJ4VEN2QPHQO5o-Ofwcb0njs0~NGPjYRGyYtAgORyc9vrd9vcGwyLUZqO~z25bUBc9dpM~~JG8SC8lTby0WZEKHdNKUBqH8SGA7OUwYlxp9hse1bWWnNiKw1~SQeu0iRJeU_&amp;Key-Pair-Id=APKAJLTNE6QMUY6HBC5A" TargetMode="External"/><Relationship Id="rId15" Type="http://schemas.openxmlformats.org/officeDocument/2006/relationships/hyperlink" Target="https://d18ky98rnyall9.cloudfront.net/_1ccb9ec834e6f4b9afb46f4f5ab56402_module-4-assignment-train-idx.json.zip?Expires=1547856000&amp;Signature=fl5dAyFKOigSXpbbdRO22sYpxTMfl6laSmSAVg68dkThj24j9h1ywlzr3nLs9VSInpkf1yrJba-qfX8rJuF4Qd8~egpWiZNoUNVUMbtHxIzZlv-caUdmgtaYZ-15exSTSTeNY2-W~jo6Gl9sBsuQ2fEKFZOHWalH01artHEREYk_&amp;Key-Pair-Id=APKAJLTNE6QMUY6HBC5A" TargetMode="External"/><Relationship Id="rId16" Type="http://schemas.openxmlformats.org/officeDocument/2006/relationships/hyperlink" Target="https://d18ky98rnyall9.cloudfront.net/_1ccb9ec834e6f4b9afb46f4f5ab56402_module-4-assignment-validation-idx.json.zip?Expires=1547856000&amp;Signature=ICmuSJP2VV1fgMk66DFvWiaMWrfJZSwg7qWvz57WV0BXEisiHFULDhN9Kve7w2tlJmnQlNwwQvxs4Aq3ExWm-TAFF8k-j5qb4CTsD8lbXhuMPUp9XAl8zeHYKLoXFH2yKcpmdZN-K-EpgQFR5fcaOmpqGDigyLDotwUPCv-NKuE_&amp;Key-Pair-Id=APKAJLTNE6QMUY6HBC5A" TargetMode="External"/><Relationship Id="rId17" Type="http://schemas.openxmlformats.org/officeDocument/2006/relationships/hyperlink" Target="https://www.coursera.org/learn/ml-classification/supplement/zU6HO/implementing-logistic-regression-from-scratch" TargetMode="External"/><Relationship Id="rId18" Type="http://schemas.openxmlformats.org/officeDocument/2006/relationships/hyperlink" Target="https://www.coursera.org/learn/ml-classification/supplement/zU6HO/implementing-logistic-regression-from-scratch" TargetMode="External"/><Relationship Id="rId19" Type="http://schemas.openxmlformats.org/officeDocument/2006/relationships/image" Target="media/image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35bdebdff61378878ea2247780005e52_amazon_baby_subset.gl.zip?Expires=1547769600&amp;Signature=UHo6drdgLC7AEikxv5QASZv41akKmepnmKZ7mOfS1ptKVon~seZ9cZ7fD9ImULvGus9yCCcf4YvpZB2AZrwBzc5okufp8M7mGNdhBWDULKXcKw6jIltf5Zz3~zcuhfbD5uq2CZBUO9AG~OG3RpxK8DJTcVIcvAhe5lac3oLP8F0_&amp;Key-Pair-Id=APKAJLTNE6QMUY6HBC5A" TargetMode="External"/><Relationship Id="rId6" Type="http://schemas.openxmlformats.org/officeDocument/2006/relationships/hyperlink" Target="https://d18ky98rnyall9.cloudfront.net/_35bdebdff61378878ea2247780005e52_module-4-linear-classifier-regularization-assignment-blank.ipynb.zip?Expires=1547856000&amp;Signature=c1NIP7VXPZLeKLy2UhFn~l6FvHjfxUmeONkWnDLdmJ4VEN2QPHQO5o-Ofwcb0njs0~NGPjYRGyYtAgORyc9vrd9vcGwyLUZqO~z25bUBc9dpM~~JG8SC8lTby0WZEKHdNKUBqH8SGA7OUwYlxp9hse1bWWnNiKw1~SQeu0iRJeU_&amp;Key-Pair-Id=APKAJLTNE6QMUY6HBC5A" TargetMode="External"/><Relationship Id="rId7" Type="http://schemas.openxmlformats.org/officeDocument/2006/relationships/hyperlink" Target="https://d18ky98rnyall9.cloudfront.net/_35bdebdff61378878ea2247780005e52_important_words.json.zip?Expires=1547769600&amp;Signature=ZOVBxeo73xcnqlh6IxX5y7sYElo7u7igPVLsCjWzmNdMjnD~rc6XbFh~gT-x4L8YCpBvZko4qldVR8PYTbR0a-9rnIGi7JMvIVC8r5YNvr90T~WvaETIzyuskYuhGD1o9438BicpmKdY-~vJl1yd6vpKvhaPxzNfZ5cqubVHSnA_&amp;Key-Pair-Id=APKAJLTNE6QMUY6HBC5A" TargetMode="External"/><Relationship Id="rId8" Type="http://schemas.openxmlformats.org/officeDocument/2006/relationships/hyperlink" Target="https://d18ky98rnyall9.cloudfront.net/_8479956485cc712e5bc8b5c71474c0a6_module-4-assignment-numpy-arrays.npz.zip?Expires=1547856000&amp;Signature=ASi3poBDPYYrtFLjczwKpv4bbyugEoYdTTiFgXE9-7gC5j8GFPfO~YCQUZcf-VVcXqwaccFbZTXazoNp6OO1sufihq78e3ByVb6wBN~Fbw3U2vPyT0lKGCjYAygGcEGyAUnsysTUQvfXXxaUgzLE1EPNLGUDRuW6IvVQ2PDaRgA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4082</Words>
  <Characters>23273</Characters>
  <Application>Microsoft Macintosh Word</Application>
  <DocSecurity>0</DocSecurity>
  <Lines>193</Lines>
  <Paragraphs>54</Paragraphs>
  <ScaleCrop>false</ScaleCrop>
  <LinksUpToDate>false</LinksUpToDate>
  <CharactersWithSpaces>27301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2019-01-17T03:49:00Z</dcterms:created>
  <dcterms:modified xsi:type="dcterms:W3CDTF">2019-01-17T03:49:00Z</dcterms:modified>
</cp:coreProperties>
</file>