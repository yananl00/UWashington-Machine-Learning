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FB29D" w14:textId="77777777" w:rsidR="00F029E5" w:rsidRDefault="00F029E5" w:rsidP="00F029E5">
      <w:pPr>
        <w:widowControl w:val="0"/>
        <w:autoSpaceDE w:val="0"/>
        <w:autoSpaceDN w:val="0"/>
        <w:adjustRightInd w:val="0"/>
        <w:rPr>
          <w:rFonts w:ascii="Helvetica" w:hAnsi="Helvetica" w:cs="Helvetica"/>
          <w:color w:val="2A2C2E"/>
          <w:sz w:val="64"/>
          <w:szCs w:val="64"/>
        </w:rPr>
      </w:pPr>
      <w:r>
        <w:rPr>
          <w:rFonts w:ascii="Helvetica" w:hAnsi="Helvetica" w:cs="Helvetica"/>
          <w:color w:val="2A2C2E"/>
          <w:sz w:val="64"/>
          <w:szCs w:val="64"/>
        </w:rPr>
        <w:t>Exploring precision and recall</w:t>
      </w:r>
    </w:p>
    <w:p w14:paraId="506425FF"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goal of this assignment is to understand precision-recall in the context of classifiers.</w:t>
      </w:r>
    </w:p>
    <w:p w14:paraId="2D12963B" w14:textId="77777777" w:rsidR="00F029E5" w:rsidRDefault="00F029E5" w:rsidP="00F029E5">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Use Amazon review data in its entirety.</w:t>
      </w:r>
    </w:p>
    <w:p w14:paraId="3D1A332B" w14:textId="77777777" w:rsidR="00F029E5" w:rsidRDefault="00F029E5" w:rsidP="00F029E5">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Train a logistic regression model.</w:t>
      </w:r>
    </w:p>
    <w:p w14:paraId="3129DB61" w14:textId="77777777" w:rsidR="00F029E5" w:rsidRDefault="00F029E5" w:rsidP="00F029E5">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Explore various evaluation metrics: accuracy, confusion matrix, precision, recall.</w:t>
      </w:r>
    </w:p>
    <w:p w14:paraId="2DD1DB27" w14:textId="77777777" w:rsidR="00F029E5" w:rsidRDefault="00F029E5" w:rsidP="00F029E5">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Explore how various metrics can be combined to produce a cost of making an error.</w:t>
      </w:r>
    </w:p>
    <w:p w14:paraId="66D12282" w14:textId="77777777" w:rsidR="00F029E5" w:rsidRDefault="00F029E5" w:rsidP="00F029E5">
      <w:pPr>
        <w:widowControl w:val="0"/>
        <w:numPr>
          <w:ilvl w:val="0"/>
          <w:numId w:val="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Explore precision and recall curves.</w:t>
      </w:r>
    </w:p>
    <w:p w14:paraId="0025D00A" w14:textId="77777777" w:rsidR="00F029E5" w:rsidRDefault="00F029E5" w:rsidP="00F029E5">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doing the assignment with IPython Notebook</w:t>
      </w:r>
    </w:p>
    <w:p w14:paraId="45AAB7F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An IPython Notebook has been provided below to you for this assignment. This notebook contains the instructions, quiz questions and partially-completed code for you to use as well as some cells to test your code.</w:t>
      </w:r>
    </w:p>
    <w:p w14:paraId="415F8E1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Make sure that you are using the latest version of GraphLab Create.</w:t>
      </w:r>
    </w:p>
    <w:p w14:paraId="09DBD68A" w14:textId="77777777" w:rsidR="00F029E5" w:rsidRDefault="00F029E5" w:rsidP="00F029E5">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What you need to download</w:t>
      </w:r>
    </w:p>
    <w:p w14:paraId="51C2241A"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using GraphLab Create:</w:t>
      </w:r>
    </w:p>
    <w:p w14:paraId="1FEFED96" w14:textId="77777777" w:rsidR="00F029E5" w:rsidRDefault="00F029E5" w:rsidP="00F029E5">
      <w:pPr>
        <w:widowControl w:val="0"/>
        <w:numPr>
          <w:ilvl w:val="0"/>
          <w:numId w:val="2"/>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Amazon product review dataset in SFrame format:</w:t>
      </w:r>
    </w:p>
    <w:p w14:paraId="527A5BCC"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5" w:history="1">
        <w:r>
          <w:rPr>
            <w:rFonts w:ascii="Helvetica" w:hAnsi="Helvetica" w:cs="Helvetica"/>
            <w:color w:val="626262"/>
            <w:sz w:val="32"/>
            <w:szCs w:val="32"/>
          </w:rPr>
          <w:t>amazon_baby.gl.zip</w:t>
        </w:r>
      </w:hyperlink>
    </w:p>
    <w:p w14:paraId="3B2085D0" w14:textId="77777777" w:rsidR="00F029E5" w:rsidRDefault="00F029E5" w:rsidP="00F029E5">
      <w:pPr>
        <w:widowControl w:val="0"/>
        <w:numPr>
          <w:ilvl w:val="0"/>
          <w:numId w:val="3"/>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Download the companion IPython notebook:</w:t>
      </w:r>
    </w:p>
    <w:p w14:paraId="69BA5B32"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6" w:history="1">
        <w:r>
          <w:rPr>
            <w:rFonts w:ascii="Helvetica" w:hAnsi="Helvetica" w:cs="Helvetica"/>
            <w:color w:val="626262"/>
            <w:sz w:val="32"/>
            <w:szCs w:val="32"/>
          </w:rPr>
          <w:t>module-9-precision-recall-assignment-blank.ipynb.zip</w:t>
        </w:r>
      </w:hyperlink>
    </w:p>
    <w:p w14:paraId="2D4976D0" w14:textId="77777777" w:rsidR="00F029E5" w:rsidRDefault="00F029E5" w:rsidP="00F029E5">
      <w:pPr>
        <w:widowControl w:val="0"/>
        <w:numPr>
          <w:ilvl w:val="0"/>
          <w:numId w:val="4"/>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Save both of these files in the same directory (where you are calling IPython notebook from) and unzip the data file.</w:t>
      </w:r>
    </w:p>
    <w:p w14:paraId="765FE7BF"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If you are not using GraphLab Create:</w:t>
      </w:r>
    </w:p>
    <w:p w14:paraId="584A7096" w14:textId="77777777" w:rsidR="00F029E5" w:rsidRDefault="00F029E5" w:rsidP="00F029E5">
      <w:pPr>
        <w:widowControl w:val="0"/>
        <w:numPr>
          <w:ilvl w:val="0"/>
          <w:numId w:val="5"/>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SFrame, download the Amazon product review dataset in SFrame format:</w:t>
      </w:r>
    </w:p>
    <w:p w14:paraId="3ACE2167"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7" w:history="1">
        <w:r>
          <w:rPr>
            <w:rFonts w:ascii="Helvetica" w:hAnsi="Helvetica" w:cs="Helvetica"/>
            <w:color w:val="626262"/>
            <w:sz w:val="32"/>
            <w:szCs w:val="32"/>
          </w:rPr>
          <w:t>amazon_baby.gl.zip</w:t>
        </w:r>
      </w:hyperlink>
    </w:p>
    <w:p w14:paraId="10E45060" w14:textId="77777777" w:rsidR="00F029E5" w:rsidRDefault="00F029E5" w:rsidP="00F029E5">
      <w:pPr>
        <w:widowControl w:val="0"/>
        <w:numPr>
          <w:ilvl w:val="0"/>
          <w:numId w:val="6"/>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If you are using a different package, download the Amazon product review dataset in CSV format:</w:t>
      </w:r>
    </w:p>
    <w:p w14:paraId="21EC3231"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8" w:history="1">
        <w:r>
          <w:rPr>
            <w:rFonts w:ascii="Helvetica" w:hAnsi="Helvetica" w:cs="Helvetica"/>
            <w:color w:val="626262"/>
            <w:sz w:val="32"/>
            <w:szCs w:val="32"/>
          </w:rPr>
          <w:t>amazon_baby.csv.zip</w:t>
        </w:r>
      </w:hyperlink>
    </w:p>
    <w:p w14:paraId="7D4E47EE" w14:textId="77777777" w:rsidR="00F029E5" w:rsidRDefault="00F029E5" w:rsidP="00F029E5">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GraphLab Create and the companion IPython Notebook</w:t>
      </w:r>
    </w:p>
    <w:p w14:paraId="3F2A7643"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lastRenderedPageBreak/>
        <w:t>Open the companion IPython notebook and follow the instructions in the notebook.</w:t>
      </w:r>
    </w:p>
    <w:p w14:paraId="5B07CB78" w14:textId="77777777" w:rsidR="00F029E5" w:rsidRDefault="00F029E5" w:rsidP="00F029E5">
      <w:pPr>
        <w:widowControl w:val="0"/>
        <w:autoSpaceDE w:val="0"/>
        <w:autoSpaceDN w:val="0"/>
        <w:adjustRightInd w:val="0"/>
        <w:rPr>
          <w:rFonts w:ascii="Helvetica" w:hAnsi="Helvetica" w:cs="Helvetica"/>
          <w:color w:val="2A2C2E"/>
          <w:sz w:val="44"/>
          <w:szCs w:val="44"/>
        </w:rPr>
      </w:pPr>
      <w:r>
        <w:rPr>
          <w:rFonts w:ascii="Helvetica" w:hAnsi="Helvetica" w:cs="Helvetica"/>
          <w:color w:val="2A2C2E"/>
          <w:sz w:val="44"/>
          <w:szCs w:val="44"/>
        </w:rPr>
        <w:t>If you are using other tools</w:t>
      </w:r>
    </w:p>
    <w:p w14:paraId="5515A058"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This section is designed for people using tools other than GraphLab Create. Even though some instructions are specific to scikit-learn, most part of the assignment should be applicable to other tools as well. However, </w:t>
      </w:r>
      <w:r>
        <w:rPr>
          <w:rFonts w:ascii="Helvetica" w:hAnsi="Helvetica" w:cs="Helvetica"/>
          <w:b/>
          <w:bCs/>
          <w:color w:val="2A2C2E"/>
          <w:sz w:val="28"/>
          <w:szCs w:val="28"/>
        </w:rPr>
        <w:t xml:space="preserve">we highly suggest you use </w:t>
      </w:r>
      <w:hyperlink r:id="rId9" w:history="1">
        <w:r>
          <w:rPr>
            <w:rFonts w:ascii="Helvetica" w:hAnsi="Helvetica" w:cs="Helvetica"/>
            <w:b/>
            <w:bCs/>
            <w:color w:val="225CC0"/>
            <w:sz w:val="28"/>
            <w:szCs w:val="28"/>
            <w:u w:val="single" w:color="225CC0"/>
          </w:rPr>
          <w:t>SFrame</w:t>
        </w:r>
      </w:hyperlink>
      <w:r>
        <w:rPr>
          <w:rFonts w:ascii="Helvetica" w:hAnsi="Helvetica" w:cs="Helvetica"/>
          <w:b/>
          <w:bCs/>
          <w:color w:val="2A2C2E"/>
          <w:sz w:val="28"/>
          <w:szCs w:val="28"/>
        </w:rPr>
        <w:t xml:space="preserve"> since it is open source.</w:t>
      </w:r>
      <w:r>
        <w:rPr>
          <w:rFonts w:ascii="Helvetica" w:hAnsi="Helvetica" w:cs="Helvetica"/>
          <w:color w:val="2A2C2E"/>
          <w:sz w:val="28"/>
          <w:szCs w:val="28"/>
        </w:rPr>
        <w:t xml:space="preserve"> In this part of the assignment, we describe general instructions, however we will tailor the instructions for SFrame and scikit-learn.</w:t>
      </w:r>
    </w:p>
    <w:p w14:paraId="39B5436F" w14:textId="77777777" w:rsidR="00F029E5" w:rsidRDefault="00F029E5" w:rsidP="00F029E5">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If you choose to use SFrame and scikit-learn, you should be able to follow the instructions here and complete the assessment. </w:t>
      </w:r>
      <w:r>
        <w:rPr>
          <w:rFonts w:ascii="Helvetica" w:hAnsi="Helvetica" w:cs="Helvetica"/>
          <w:b/>
          <w:bCs/>
          <w:color w:val="2A2C2E"/>
          <w:sz w:val="28"/>
          <w:szCs w:val="28"/>
        </w:rPr>
        <w:t>All code samples given here will be applicable to SFrame and scikit-learn</w:t>
      </w:r>
      <w:r>
        <w:rPr>
          <w:rFonts w:ascii="Helvetica" w:hAnsi="Helvetica" w:cs="Helvetica"/>
          <w:color w:val="2A2C2E"/>
          <w:sz w:val="28"/>
          <w:szCs w:val="28"/>
        </w:rPr>
        <w:t>.</w:t>
      </w:r>
    </w:p>
    <w:p w14:paraId="79E8CFA3" w14:textId="77777777" w:rsidR="00F029E5" w:rsidRDefault="00F029E5" w:rsidP="00F029E5">
      <w:pPr>
        <w:widowControl w:val="0"/>
        <w:numPr>
          <w:ilvl w:val="0"/>
          <w:numId w:val="7"/>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You are free to experiment with any tool of your choice, but </w:t>
      </w:r>
      <w:r>
        <w:rPr>
          <w:rFonts w:ascii="Helvetica" w:hAnsi="Helvetica" w:cs="Helvetica"/>
          <w:b/>
          <w:bCs/>
          <w:color w:val="2A2C2E"/>
          <w:sz w:val="28"/>
          <w:szCs w:val="28"/>
        </w:rPr>
        <w:t>some many not produce correct numbers for the quiz questions.</w:t>
      </w:r>
    </w:p>
    <w:p w14:paraId="7372AA01"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Load Amazon dataset</w:t>
      </w:r>
    </w:p>
    <w:p w14:paraId="10F0EA1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 </w:t>
      </w:r>
      <w:r>
        <w:rPr>
          <w:rFonts w:ascii="Helvetica" w:hAnsi="Helvetica" w:cs="Helvetica"/>
          <w:color w:val="2A2C2E"/>
          <w:sz w:val="28"/>
          <w:szCs w:val="28"/>
        </w:rPr>
        <w:t xml:space="preserve">Load the dataset consisting of baby product reviews on Amazon.com. Store the data in a data frame </w:t>
      </w:r>
      <w:r>
        <w:rPr>
          <w:rFonts w:ascii="Helvetica" w:hAnsi="Helvetica" w:cs="Helvetica"/>
          <w:b/>
          <w:bCs/>
          <w:color w:val="2A2C2E"/>
          <w:sz w:val="28"/>
          <w:szCs w:val="28"/>
        </w:rPr>
        <w:t>products</w:t>
      </w:r>
      <w:r>
        <w:rPr>
          <w:rFonts w:ascii="Helvetica" w:hAnsi="Helvetica" w:cs="Helvetica"/>
          <w:color w:val="2A2C2E"/>
          <w:sz w:val="28"/>
          <w:szCs w:val="28"/>
        </w:rPr>
        <w:t>. In SFrame, you would run</w:t>
      </w:r>
    </w:p>
    <w:p w14:paraId="055051D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7560596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0C52BC6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5D11A7BC" w14:textId="77777777" w:rsidR="00F029E5" w:rsidRDefault="00F029E5" w:rsidP="00F029E5">
      <w:pPr>
        <w:widowControl w:val="0"/>
        <w:autoSpaceDE w:val="0"/>
        <w:autoSpaceDN w:val="0"/>
        <w:adjustRightInd w:val="0"/>
        <w:rPr>
          <w:rFonts w:ascii="Monaco" w:hAnsi="Monaco" w:cs="Monaco"/>
          <w:color w:val="3C3C3B"/>
        </w:rPr>
      </w:pPr>
    </w:p>
    <w:p w14:paraId="095CB09D" w14:textId="77777777" w:rsidR="00F029E5" w:rsidRDefault="00F029E5" w:rsidP="00F029E5">
      <w:pPr>
        <w:widowControl w:val="0"/>
        <w:autoSpaceDE w:val="0"/>
        <w:autoSpaceDN w:val="0"/>
        <w:adjustRightInd w:val="0"/>
        <w:rPr>
          <w:rFonts w:ascii="Monaco" w:hAnsi="Monaco" w:cs="Monaco"/>
          <w:color w:val="3C3C3B"/>
        </w:rPr>
      </w:pPr>
    </w:p>
    <w:p w14:paraId="43F03E4B" w14:textId="77777777" w:rsidR="00F029E5" w:rsidRDefault="00F029E5" w:rsidP="00F029E5">
      <w:pPr>
        <w:widowControl w:val="0"/>
        <w:autoSpaceDE w:val="0"/>
        <w:autoSpaceDN w:val="0"/>
        <w:adjustRightInd w:val="0"/>
        <w:rPr>
          <w:rFonts w:ascii="Monaco" w:hAnsi="Monaco" w:cs="Monaco"/>
          <w:color w:val="3C3C3B"/>
        </w:rPr>
      </w:pPr>
    </w:p>
    <w:p w14:paraId="7292931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import</w:t>
      </w:r>
      <w:r>
        <w:rPr>
          <w:rFonts w:ascii="Monaco" w:hAnsi="Monaco" w:cs="Monaco"/>
          <w:color w:val="3C3C3B"/>
        </w:rPr>
        <w:t xml:space="preserve"> sframe</w:t>
      </w:r>
    </w:p>
    <w:p w14:paraId="7C22D7D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sframe.SFrame(</w:t>
      </w:r>
      <w:r>
        <w:rPr>
          <w:rFonts w:ascii="Monaco" w:hAnsi="Monaco" w:cs="Monaco"/>
          <w:color w:val="5F7C03"/>
        </w:rPr>
        <w:t>'amazon_baby.gl/'</w:t>
      </w:r>
      <w:r>
        <w:rPr>
          <w:rFonts w:ascii="Monaco" w:hAnsi="Monaco" w:cs="Monaco"/>
          <w:color w:val="3C3C3B"/>
        </w:rPr>
        <w:t>)</w:t>
      </w:r>
    </w:p>
    <w:p w14:paraId="5FC01DC3" w14:textId="77777777" w:rsidR="00F029E5" w:rsidRDefault="00F029E5" w:rsidP="00F029E5">
      <w:pPr>
        <w:widowControl w:val="0"/>
        <w:autoSpaceDE w:val="0"/>
        <w:autoSpaceDN w:val="0"/>
        <w:adjustRightInd w:val="0"/>
        <w:rPr>
          <w:rFonts w:ascii="Monaco" w:hAnsi="Monaco" w:cs="Monaco"/>
          <w:color w:val="3C3C3B"/>
        </w:rPr>
      </w:pPr>
    </w:p>
    <w:p w14:paraId="6842B201" w14:textId="77777777" w:rsidR="00F029E5" w:rsidRDefault="00F029E5" w:rsidP="00F029E5">
      <w:pPr>
        <w:widowControl w:val="0"/>
        <w:autoSpaceDE w:val="0"/>
        <w:autoSpaceDN w:val="0"/>
        <w:adjustRightInd w:val="0"/>
        <w:rPr>
          <w:rFonts w:ascii="Monaco" w:hAnsi="Monaco" w:cs="Monaco"/>
          <w:color w:val="9E9F9D"/>
        </w:rPr>
      </w:pPr>
    </w:p>
    <w:p w14:paraId="61B3CD58" w14:textId="77777777" w:rsidR="00F029E5" w:rsidRDefault="00F029E5" w:rsidP="00F029E5">
      <w:pPr>
        <w:widowControl w:val="0"/>
        <w:autoSpaceDE w:val="0"/>
        <w:autoSpaceDN w:val="0"/>
        <w:adjustRightInd w:val="0"/>
        <w:rPr>
          <w:rFonts w:ascii="Monaco" w:hAnsi="Monaco" w:cs="Monaco"/>
          <w:color w:val="3C3C3B"/>
        </w:rPr>
      </w:pPr>
    </w:p>
    <w:p w14:paraId="49D981E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859926C"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Note:</w:t>
      </w:r>
      <w:r>
        <w:rPr>
          <w:rFonts w:ascii="Helvetica" w:hAnsi="Helvetica" w:cs="Helvetica"/>
          <w:color w:val="2A2C2E"/>
          <w:sz w:val="28"/>
          <w:szCs w:val="28"/>
        </w:rPr>
        <w:t xml:space="preserve"> To install SFrame (without installing GraphLab Create), run</w:t>
      </w:r>
    </w:p>
    <w:p w14:paraId="5F531DB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12A7BF3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485F4A44" w14:textId="77777777" w:rsidR="00F029E5" w:rsidRDefault="00F029E5" w:rsidP="00F029E5">
      <w:pPr>
        <w:widowControl w:val="0"/>
        <w:autoSpaceDE w:val="0"/>
        <w:autoSpaceDN w:val="0"/>
        <w:adjustRightInd w:val="0"/>
        <w:rPr>
          <w:rFonts w:ascii="Monaco" w:hAnsi="Monaco" w:cs="Monaco"/>
          <w:color w:val="3C3C3B"/>
        </w:rPr>
      </w:pPr>
    </w:p>
    <w:p w14:paraId="0AB0EFC5" w14:textId="77777777" w:rsidR="00F029E5" w:rsidRDefault="00F029E5" w:rsidP="00F029E5">
      <w:pPr>
        <w:widowControl w:val="0"/>
        <w:autoSpaceDE w:val="0"/>
        <w:autoSpaceDN w:val="0"/>
        <w:adjustRightInd w:val="0"/>
        <w:rPr>
          <w:rFonts w:ascii="Monaco" w:hAnsi="Monaco" w:cs="Monaco"/>
          <w:color w:val="3C3C3B"/>
        </w:rPr>
      </w:pPr>
    </w:p>
    <w:p w14:paraId="40EAFC9B" w14:textId="77777777" w:rsidR="00F029E5" w:rsidRDefault="00F029E5" w:rsidP="00F029E5">
      <w:pPr>
        <w:widowControl w:val="0"/>
        <w:autoSpaceDE w:val="0"/>
        <w:autoSpaceDN w:val="0"/>
        <w:adjustRightInd w:val="0"/>
        <w:rPr>
          <w:rFonts w:ascii="Monaco" w:hAnsi="Monaco" w:cs="Monaco"/>
          <w:color w:val="3C3C3B"/>
        </w:rPr>
      </w:pPr>
    </w:p>
    <w:p w14:paraId="11E9AE5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pip install sframe</w:t>
      </w:r>
    </w:p>
    <w:p w14:paraId="4CD0EB09" w14:textId="77777777" w:rsidR="00F029E5" w:rsidRDefault="00F029E5" w:rsidP="00F029E5">
      <w:pPr>
        <w:widowControl w:val="0"/>
        <w:autoSpaceDE w:val="0"/>
        <w:autoSpaceDN w:val="0"/>
        <w:adjustRightInd w:val="0"/>
        <w:rPr>
          <w:rFonts w:ascii="Monaco" w:hAnsi="Monaco" w:cs="Monaco"/>
          <w:color w:val="3C3C3B"/>
        </w:rPr>
      </w:pPr>
    </w:p>
    <w:p w14:paraId="05D5860D" w14:textId="77777777" w:rsidR="00F029E5" w:rsidRDefault="00F029E5" w:rsidP="00F029E5">
      <w:pPr>
        <w:widowControl w:val="0"/>
        <w:autoSpaceDE w:val="0"/>
        <w:autoSpaceDN w:val="0"/>
        <w:adjustRightInd w:val="0"/>
        <w:rPr>
          <w:rFonts w:ascii="Monaco" w:hAnsi="Monaco" w:cs="Monaco"/>
          <w:color w:val="9E9F9D"/>
        </w:rPr>
      </w:pPr>
    </w:p>
    <w:p w14:paraId="6B8442AA" w14:textId="77777777" w:rsidR="00F029E5" w:rsidRDefault="00F029E5" w:rsidP="00F029E5">
      <w:pPr>
        <w:widowControl w:val="0"/>
        <w:autoSpaceDE w:val="0"/>
        <w:autoSpaceDN w:val="0"/>
        <w:adjustRightInd w:val="0"/>
        <w:rPr>
          <w:rFonts w:ascii="Monaco" w:hAnsi="Monaco" w:cs="Monaco"/>
          <w:color w:val="3C3C3B"/>
        </w:rPr>
      </w:pPr>
    </w:p>
    <w:p w14:paraId="4BFE587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7948580"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Perform text cleaning</w:t>
      </w:r>
    </w:p>
    <w:p w14:paraId="17D26927"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2.</w:t>
      </w:r>
      <w:r>
        <w:rPr>
          <w:rFonts w:ascii="Helvetica" w:hAnsi="Helvetica" w:cs="Helvetica"/>
          <w:color w:val="2A2C2E"/>
          <w:sz w:val="28"/>
          <w:szCs w:val="28"/>
        </w:rPr>
        <w:t xml:space="preserve"> We start by removing punctuation, so that words "cake." and "cake!" are counted as the same word.</w:t>
      </w:r>
    </w:p>
    <w:p w14:paraId="7E18B523" w14:textId="77777777" w:rsidR="00F029E5" w:rsidRDefault="00F029E5" w:rsidP="00F029E5">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Write a function </w:t>
      </w:r>
      <w:r>
        <w:rPr>
          <w:rFonts w:ascii="Helvetica" w:hAnsi="Helvetica" w:cs="Helvetica"/>
          <w:b/>
          <w:bCs/>
          <w:color w:val="2A2C2E"/>
          <w:sz w:val="28"/>
          <w:szCs w:val="28"/>
        </w:rPr>
        <w:t>remove_punctuation</w:t>
      </w:r>
      <w:r>
        <w:rPr>
          <w:rFonts w:ascii="Helvetica" w:hAnsi="Helvetica" w:cs="Helvetica"/>
          <w:color w:val="2A2C2E"/>
          <w:sz w:val="28"/>
          <w:szCs w:val="28"/>
        </w:rPr>
        <w:t xml:space="preserve"> that strips punctuation from a line of text</w:t>
      </w:r>
    </w:p>
    <w:p w14:paraId="14E9F3DB" w14:textId="77777777" w:rsidR="00F029E5" w:rsidRDefault="00F029E5" w:rsidP="00F029E5">
      <w:pPr>
        <w:widowControl w:val="0"/>
        <w:numPr>
          <w:ilvl w:val="0"/>
          <w:numId w:val="8"/>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Apply this function to every element in the </w:t>
      </w:r>
      <w:r>
        <w:rPr>
          <w:rFonts w:ascii="Helvetica" w:hAnsi="Helvetica" w:cs="Helvetica"/>
          <w:b/>
          <w:bCs/>
          <w:color w:val="2A2C2E"/>
          <w:sz w:val="28"/>
          <w:szCs w:val="28"/>
        </w:rPr>
        <w:t>review</w:t>
      </w:r>
      <w:r>
        <w:rPr>
          <w:rFonts w:ascii="Helvetica" w:hAnsi="Helvetica" w:cs="Helvetica"/>
          <w:color w:val="2A2C2E"/>
          <w:sz w:val="28"/>
          <w:szCs w:val="28"/>
        </w:rPr>
        <w:t xml:space="preserve"> column of </w:t>
      </w:r>
      <w:r>
        <w:rPr>
          <w:rFonts w:ascii="Helvetica" w:hAnsi="Helvetica" w:cs="Helvetica"/>
          <w:b/>
          <w:bCs/>
          <w:color w:val="2A2C2E"/>
          <w:sz w:val="28"/>
          <w:szCs w:val="28"/>
        </w:rPr>
        <w:t>products</w:t>
      </w:r>
      <w:r>
        <w:rPr>
          <w:rFonts w:ascii="Helvetica" w:hAnsi="Helvetica" w:cs="Helvetica"/>
          <w:color w:val="2A2C2E"/>
          <w:sz w:val="28"/>
          <w:szCs w:val="28"/>
        </w:rPr>
        <w:t xml:space="preserve">, and save the result to a new column </w:t>
      </w:r>
      <w:r>
        <w:rPr>
          <w:rFonts w:ascii="Helvetica" w:hAnsi="Helvetica" w:cs="Helvetica"/>
          <w:b/>
          <w:bCs/>
          <w:color w:val="2A2C2E"/>
          <w:sz w:val="28"/>
          <w:szCs w:val="28"/>
        </w:rPr>
        <w:t>review_clean</w:t>
      </w:r>
      <w:r>
        <w:rPr>
          <w:rFonts w:ascii="Helvetica" w:hAnsi="Helvetica" w:cs="Helvetica"/>
          <w:color w:val="2A2C2E"/>
          <w:sz w:val="28"/>
          <w:szCs w:val="28"/>
        </w:rPr>
        <w:t>.</w:t>
      </w:r>
    </w:p>
    <w:p w14:paraId="6E3CE103"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Refer to your tool's manual for string processing capabilities. Python lets us express the operation in a succinct way, as follows:</w:t>
      </w:r>
    </w:p>
    <w:p w14:paraId="309122B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4AEE367A"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2FACB84B"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1026E42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3F0B438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2E2B1F1D"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4755596D" w14:textId="77777777" w:rsidR="00F029E5" w:rsidRDefault="00F029E5" w:rsidP="00F029E5">
      <w:pPr>
        <w:widowControl w:val="0"/>
        <w:autoSpaceDE w:val="0"/>
        <w:autoSpaceDN w:val="0"/>
        <w:adjustRightInd w:val="0"/>
        <w:rPr>
          <w:rFonts w:ascii="Monaco" w:hAnsi="Monaco" w:cs="Monaco"/>
          <w:color w:val="3C3C3B"/>
        </w:rPr>
      </w:pPr>
    </w:p>
    <w:p w14:paraId="305485C9" w14:textId="77777777" w:rsidR="00F029E5" w:rsidRDefault="00F029E5" w:rsidP="00F029E5">
      <w:pPr>
        <w:widowControl w:val="0"/>
        <w:autoSpaceDE w:val="0"/>
        <w:autoSpaceDN w:val="0"/>
        <w:adjustRightInd w:val="0"/>
        <w:rPr>
          <w:rFonts w:ascii="Monaco" w:hAnsi="Monaco" w:cs="Monaco"/>
          <w:color w:val="3C3C3B"/>
        </w:rPr>
      </w:pPr>
    </w:p>
    <w:p w14:paraId="359D4C08" w14:textId="77777777" w:rsidR="00F029E5" w:rsidRDefault="00F029E5" w:rsidP="00F029E5">
      <w:pPr>
        <w:widowControl w:val="0"/>
        <w:autoSpaceDE w:val="0"/>
        <w:autoSpaceDN w:val="0"/>
        <w:adjustRightInd w:val="0"/>
        <w:rPr>
          <w:rFonts w:ascii="Monaco" w:hAnsi="Monaco" w:cs="Monaco"/>
          <w:color w:val="3C3C3B"/>
        </w:rPr>
      </w:pPr>
    </w:p>
    <w:p w14:paraId="6E7AAAD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remove_punctuation(text):</w:t>
      </w:r>
    </w:p>
    <w:p w14:paraId="72F8F56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import</w:t>
      </w:r>
      <w:r>
        <w:rPr>
          <w:rFonts w:ascii="Monaco" w:hAnsi="Monaco" w:cs="Monaco"/>
          <w:color w:val="3C3C3B"/>
        </w:rPr>
        <w:t xml:space="preserve"> string</w:t>
      </w:r>
    </w:p>
    <w:p w14:paraId="53ECA2E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return</w:t>
      </w:r>
      <w:r>
        <w:rPr>
          <w:rFonts w:ascii="Monaco" w:hAnsi="Monaco" w:cs="Monaco"/>
          <w:color w:val="3C3C3B"/>
        </w:rPr>
        <w:t xml:space="preserve"> text.translate(</w:t>
      </w:r>
      <w:r>
        <w:rPr>
          <w:rFonts w:ascii="Monaco" w:hAnsi="Monaco" w:cs="Monaco"/>
          <w:color w:val="F07319"/>
        </w:rPr>
        <w:t>None</w:t>
      </w:r>
      <w:r>
        <w:rPr>
          <w:rFonts w:ascii="Monaco" w:hAnsi="Monaco" w:cs="Monaco"/>
          <w:color w:val="3C3C3B"/>
        </w:rPr>
        <w:t xml:space="preserve">, string.punctuation) </w:t>
      </w:r>
    </w:p>
    <w:p w14:paraId="383344D3" w14:textId="77777777" w:rsidR="00F029E5" w:rsidRDefault="00F029E5" w:rsidP="00F029E5">
      <w:pPr>
        <w:widowControl w:val="0"/>
        <w:autoSpaceDE w:val="0"/>
        <w:autoSpaceDN w:val="0"/>
        <w:adjustRightInd w:val="0"/>
        <w:rPr>
          <w:rFonts w:ascii="Monaco" w:hAnsi="Monaco" w:cs="Monaco"/>
          <w:color w:val="3C3C3B"/>
        </w:rPr>
      </w:pPr>
    </w:p>
    <w:p w14:paraId="21E42D9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products[</w:t>
      </w:r>
      <w:r>
        <w:rPr>
          <w:rFonts w:ascii="Monaco" w:hAnsi="Monaco" w:cs="Monaco"/>
          <w:color w:val="5F7C03"/>
        </w:rPr>
        <w:t>'review_clean'</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products[</w:t>
      </w:r>
      <w:r>
        <w:rPr>
          <w:rFonts w:ascii="Monaco" w:hAnsi="Monaco" w:cs="Monaco"/>
          <w:color w:val="5F7C03"/>
        </w:rPr>
        <w:t>'review'</w:t>
      </w:r>
      <w:r>
        <w:rPr>
          <w:rFonts w:ascii="Monaco" w:hAnsi="Monaco" w:cs="Monaco"/>
          <w:color w:val="3C3C3B"/>
        </w:rPr>
        <w:t>].</w:t>
      </w:r>
      <w:r>
        <w:rPr>
          <w:rFonts w:ascii="Monaco" w:hAnsi="Monaco" w:cs="Monaco"/>
          <w:color w:val="345C9E"/>
        </w:rPr>
        <w:t>apply</w:t>
      </w:r>
      <w:r>
        <w:rPr>
          <w:rFonts w:ascii="Monaco" w:hAnsi="Monaco" w:cs="Monaco"/>
          <w:color w:val="3C3C3B"/>
        </w:rPr>
        <w:t>(remove_punctuation)</w:t>
      </w:r>
    </w:p>
    <w:p w14:paraId="49B6CD81" w14:textId="77777777" w:rsidR="00F029E5" w:rsidRDefault="00F029E5" w:rsidP="00F029E5">
      <w:pPr>
        <w:widowControl w:val="0"/>
        <w:autoSpaceDE w:val="0"/>
        <w:autoSpaceDN w:val="0"/>
        <w:adjustRightInd w:val="0"/>
        <w:rPr>
          <w:rFonts w:ascii="Monaco" w:hAnsi="Monaco" w:cs="Monaco"/>
          <w:color w:val="3C3C3B"/>
        </w:rPr>
      </w:pPr>
    </w:p>
    <w:p w14:paraId="04F6B62B" w14:textId="77777777" w:rsidR="00F029E5" w:rsidRDefault="00F029E5" w:rsidP="00F029E5">
      <w:pPr>
        <w:widowControl w:val="0"/>
        <w:autoSpaceDE w:val="0"/>
        <w:autoSpaceDN w:val="0"/>
        <w:adjustRightInd w:val="0"/>
        <w:rPr>
          <w:rFonts w:ascii="Monaco" w:hAnsi="Monaco" w:cs="Monaco"/>
          <w:color w:val="9E9F9D"/>
        </w:rPr>
      </w:pPr>
    </w:p>
    <w:p w14:paraId="07B73D1B" w14:textId="77777777" w:rsidR="00F029E5" w:rsidRDefault="00F029E5" w:rsidP="00F029E5">
      <w:pPr>
        <w:widowControl w:val="0"/>
        <w:autoSpaceDE w:val="0"/>
        <w:autoSpaceDN w:val="0"/>
        <w:adjustRightInd w:val="0"/>
        <w:rPr>
          <w:rFonts w:ascii="Monaco" w:hAnsi="Monaco" w:cs="Monaco"/>
          <w:color w:val="3C3C3B"/>
        </w:rPr>
      </w:pPr>
    </w:p>
    <w:p w14:paraId="1BAFF21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7E79940"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Aside</w:t>
      </w:r>
      <w:r>
        <w:rPr>
          <w:rFonts w:ascii="Helvetica" w:hAnsi="Helvetica" w:cs="Helvetica"/>
          <w:color w:val="2A2C2E"/>
          <w:sz w:val="28"/>
          <w:szCs w:val="28"/>
        </w:rPr>
        <w:t xml:space="preserve">. In this notebook, we remove all punctuation for the sake of simplicity. A smarter approach to punctuation would preserve phrases such as "I'd", "would've", "hadn't" and so forth. See </w:t>
      </w:r>
      <w:hyperlink r:id="rId10" w:history="1">
        <w:r>
          <w:rPr>
            <w:rFonts w:ascii="Helvetica" w:hAnsi="Helvetica" w:cs="Helvetica"/>
            <w:color w:val="225CC0"/>
            <w:sz w:val="28"/>
            <w:szCs w:val="28"/>
            <w:u w:val="single" w:color="225CC0"/>
          </w:rPr>
          <w:t>this page</w:t>
        </w:r>
      </w:hyperlink>
      <w:r>
        <w:rPr>
          <w:rFonts w:ascii="Helvetica" w:hAnsi="Helvetica" w:cs="Helvetica"/>
          <w:color w:val="2A2C2E"/>
          <w:sz w:val="28"/>
          <w:szCs w:val="28"/>
        </w:rPr>
        <w:t xml:space="preserve"> for an example of smart handling of punctuation.</w:t>
      </w:r>
    </w:p>
    <w:p w14:paraId="1AEF02DF"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Extract Sentiments</w:t>
      </w:r>
    </w:p>
    <w:p w14:paraId="5E4DD796"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3. </w:t>
      </w:r>
      <w:r>
        <w:rPr>
          <w:rFonts w:ascii="Helvetica" w:hAnsi="Helvetica" w:cs="Helvetica"/>
          <w:color w:val="2A2C2E"/>
          <w:sz w:val="28"/>
          <w:szCs w:val="28"/>
        </w:rPr>
        <w:t xml:space="preserve">We will </w:t>
      </w:r>
      <w:r>
        <w:rPr>
          <w:rFonts w:ascii="Helvetica" w:hAnsi="Helvetica" w:cs="Helvetica"/>
          <w:b/>
          <w:bCs/>
          <w:color w:val="2A2C2E"/>
          <w:sz w:val="28"/>
          <w:szCs w:val="28"/>
        </w:rPr>
        <w:t>ignore</w:t>
      </w:r>
      <w:r>
        <w:rPr>
          <w:rFonts w:ascii="Helvetica" w:hAnsi="Helvetica" w:cs="Helvetica"/>
          <w:color w:val="2A2C2E"/>
          <w:sz w:val="28"/>
          <w:szCs w:val="28"/>
        </w:rPr>
        <w:t xml:space="preserve"> all reviews with rating = 3, since they tend to have a neutral sentiment. In SFrame, for instance,</w:t>
      </w:r>
    </w:p>
    <w:p w14:paraId="6B5486A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24BDD95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22475BAF" w14:textId="77777777" w:rsidR="00F029E5" w:rsidRDefault="00F029E5" w:rsidP="00F029E5">
      <w:pPr>
        <w:widowControl w:val="0"/>
        <w:autoSpaceDE w:val="0"/>
        <w:autoSpaceDN w:val="0"/>
        <w:adjustRightInd w:val="0"/>
        <w:rPr>
          <w:rFonts w:ascii="Monaco" w:hAnsi="Monaco" w:cs="Monaco"/>
          <w:color w:val="3C3C3B"/>
        </w:rPr>
      </w:pPr>
    </w:p>
    <w:p w14:paraId="26951F31" w14:textId="77777777" w:rsidR="00F029E5" w:rsidRDefault="00F029E5" w:rsidP="00F029E5">
      <w:pPr>
        <w:widowControl w:val="0"/>
        <w:autoSpaceDE w:val="0"/>
        <w:autoSpaceDN w:val="0"/>
        <w:adjustRightInd w:val="0"/>
        <w:rPr>
          <w:rFonts w:ascii="Monaco" w:hAnsi="Monaco" w:cs="Monaco"/>
          <w:color w:val="3C3C3B"/>
        </w:rPr>
      </w:pPr>
    </w:p>
    <w:p w14:paraId="41DA73BE" w14:textId="77777777" w:rsidR="00F029E5" w:rsidRDefault="00F029E5" w:rsidP="00F029E5">
      <w:pPr>
        <w:widowControl w:val="0"/>
        <w:autoSpaceDE w:val="0"/>
        <w:autoSpaceDN w:val="0"/>
        <w:adjustRightInd w:val="0"/>
        <w:rPr>
          <w:rFonts w:ascii="Monaco" w:hAnsi="Monaco" w:cs="Monaco"/>
          <w:color w:val="3C3C3B"/>
        </w:rPr>
      </w:pPr>
    </w:p>
    <w:p w14:paraId="74970AC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products </w:t>
      </w:r>
      <w:r>
        <w:rPr>
          <w:rFonts w:ascii="Monaco" w:hAnsi="Monaco" w:cs="Monaco"/>
          <w:color w:val="33888D"/>
        </w:rPr>
        <w:t>=</w:t>
      </w:r>
      <w:r>
        <w:rPr>
          <w:rFonts w:ascii="Monaco" w:hAnsi="Monaco" w:cs="Monaco"/>
          <w:color w:val="3C3C3B"/>
        </w:rPr>
        <w:t xml:space="preserve"> products[products[</w:t>
      </w:r>
      <w:r>
        <w:rPr>
          <w:rFonts w:ascii="Monaco" w:hAnsi="Monaco" w:cs="Monaco"/>
          <w:color w:val="5F7C03"/>
        </w:rPr>
        <w:t>'rating'</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3</w:t>
      </w:r>
      <w:r>
        <w:rPr>
          <w:rFonts w:ascii="Monaco" w:hAnsi="Monaco" w:cs="Monaco"/>
          <w:color w:val="3C3C3B"/>
        </w:rPr>
        <w:t>]</w:t>
      </w:r>
    </w:p>
    <w:p w14:paraId="61863EF3" w14:textId="77777777" w:rsidR="00F029E5" w:rsidRDefault="00F029E5" w:rsidP="00F029E5">
      <w:pPr>
        <w:widowControl w:val="0"/>
        <w:autoSpaceDE w:val="0"/>
        <w:autoSpaceDN w:val="0"/>
        <w:adjustRightInd w:val="0"/>
        <w:rPr>
          <w:rFonts w:ascii="Monaco" w:hAnsi="Monaco" w:cs="Monaco"/>
          <w:color w:val="3C3C3B"/>
        </w:rPr>
      </w:pPr>
    </w:p>
    <w:p w14:paraId="7629E071" w14:textId="77777777" w:rsidR="00F029E5" w:rsidRDefault="00F029E5" w:rsidP="00F029E5">
      <w:pPr>
        <w:widowControl w:val="0"/>
        <w:autoSpaceDE w:val="0"/>
        <w:autoSpaceDN w:val="0"/>
        <w:adjustRightInd w:val="0"/>
        <w:rPr>
          <w:rFonts w:ascii="Monaco" w:hAnsi="Monaco" w:cs="Monaco"/>
          <w:color w:val="9E9F9D"/>
        </w:rPr>
      </w:pPr>
    </w:p>
    <w:p w14:paraId="3F944C08" w14:textId="77777777" w:rsidR="00F029E5" w:rsidRDefault="00F029E5" w:rsidP="00F029E5">
      <w:pPr>
        <w:widowControl w:val="0"/>
        <w:autoSpaceDE w:val="0"/>
        <w:autoSpaceDN w:val="0"/>
        <w:adjustRightInd w:val="0"/>
        <w:rPr>
          <w:rFonts w:ascii="Monaco" w:hAnsi="Monaco" w:cs="Monaco"/>
          <w:color w:val="3C3C3B"/>
        </w:rPr>
      </w:pPr>
    </w:p>
    <w:p w14:paraId="3735A7D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074FA9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4. </w:t>
      </w:r>
      <w:r>
        <w:rPr>
          <w:rFonts w:ascii="Helvetica" w:hAnsi="Helvetica" w:cs="Helvetica"/>
          <w:color w:val="2A2C2E"/>
          <w:sz w:val="28"/>
          <w:szCs w:val="28"/>
        </w:rPr>
        <w:t xml:space="preserve">Now, we will assign reviews with a rating of 4 or higher to be positive reviews, while the ones with rating of 2 or lower are negative. For the sentiment column, we use +1 for the positive class label and -1 for the negative class label. A good way is to create an anonymous function that converts a rating into a class label and then apply that function to every element in the </w:t>
      </w:r>
      <w:r>
        <w:rPr>
          <w:rFonts w:ascii="Helvetica" w:hAnsi="Helvetica" w:cs="Helvetica"/>
          <w:b/>
          <w:bCs/>
          <w:color w:val="2A2C2E"/>
          <w:sz w:val="28"/>
          <w:szCs w:val="28"/>
        </w:rPr>
        <w:t>rating</w:t>
      </w:r>
      <w:r>
        <w:rPr>
          <w:rFonts w:ascii="Helvetica" w:hAnsi="Helvetica" w:cs="Helvetica"/>
          <w:color w:val="2A2C2E"/>
          <w:sz w:val="28"/>
          <w:szCs w:val="28"/>
        </w:rPr>
        <w:t xml:space="preserve"> column. In SFrame, you would use apply():</w:t>
      </w:r>
    </w:p>
    <w:p w14:paraId="42BF172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37E7FCE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59DDD334" w14:textId="77777777" w:rsidR="00F029E5" w:rsidRDefault="00F029E5" w:rsidP="00F029E5">
      <w:pPr>
        <w:widowControl w:val="0"/>
        <w:autoSpaceDE w:val="0"/>
        <w:autoSpaceDN w:val="0"/>
        <w:adjustRightInd w:val="0"/>
        <w:rPr>
          <w:rFonts w:ascii="Monaco" w:hAnsi="Monaco" w:cs="Monaco"/>
          <w:color w:val="3C3C3B"/>
        </w:rPr>
      </w:pPr>
    </w:p>
    <w:p w14:paraId="2DFC4EF4" w14:textId="77777777" w:rsidR="00F029E5" w:rsidRDefault="00F029E5" w:rsidP="00F029E5">
      <w:pPr>
        <w:widowControl w:val="0"/>
        <w:autoSpaceDE w:val="0"/>
        <w:autoSpaceDN w:val="0"/>
        <w:adjustRightInd w:val="0"/>
        <w:rPr>
          <w:rFonts w:ascii="Monaco" w:hAnsi="Monaco" w:cs="Monaco"/>
          <w:color w:val="3C3C3B"/>
        </w:rPr>
      </w:pPr>
    </w:p>
    <w:p w14:paraId="436DB10B" w14:textId="77777777" w:rsidR="00F029E5" w:rsidRDefault="00F029E5" w:rsidP="00F029E5">
      <w:pPr>
        <w:widowControl w:val="0"/>
        <w:autoSpaceDE w:val="0"/>
        <w:autoSpaceDN w:val="0"/>
        <w:adjustRightInd w:val="0"/>
        <w:rPr>
          <w:rFonts w:ascii="Monaco" w:hAnsi="Monaco" w:cs="Monaco"/>
          <w:color w:val="3C3C3B"/>
        </w:rPr>
      </w:pPr>
    </w:p>
    <w:p w14:paraId="622DDAF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products[</w:t>
      </w:r>
      <w:r>
        <w:rPr>
          <w:rFonts w:ascii="Monaco" w:hAnsi="Monaco" w:cs="Monaco"/>
          <w:color w:val="5F7C03"/>
        </w:rPr>
        <w:t>'sentiment'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products[</w:t>
      </w:r>
      <w:r>
        <w:rPr>
          <w:rFonts w:ascii="Monaco" w:hAnsi="Monaco" w:cs="Monaco"/>
          <w:color w:val="5F7C03"/>
        </w:rPr>
        <w:t>'rating'</w:t>
      </w:r>
      <w:r>
        <w:rPr>
          <w:rFonts w:ascii="Monaco" w:hAnsi="Monaco" w:cs="Monaco"/>
          <w:color w:val="3C3C3B"/>
        </w:rPr>
        <w: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rating : </w:t>
      </w:r>
      <w:r>
        <w:rPr>
          <w:rFonts w:ascii="Monaco" w:hAnsi="Monaco" w:cs="Monaco"/>
          <w:color w:val="33888D"/>
        </w:rPr>
        <w:t>+</w:t>
      </w:r>
      <w:r>
        <w:rPr>
          <w:rFonts w:ascii="Monaco" w:hAnsi="Monaco" w:cs="Monaco"/>
          <w:color w:val="F07319"/>
        </w:rPr>
        <w:t>1</w:t>
      </w:r>
      <w:r>
        <w:rPr>
          <w:rFonts w:ascii="Monaco" w:hAnsi="Monaco" w:cs="Monaco"/>
          <w:color w:val="3C3C3B"/>
        </w:rPr>
        <w:t xml:space="preserve"> </w:t>
      </w:r>
      <w:r>
        <w:rPr>
          <w:rFonts w:ascii="Monaco" w:hAnsi="Monaco" w:cs="Monaco"/>
          <w:color w:val="754297"/>
        </w:rPr>
        <w:t>if</w:t>
      </w:r>
      <w:r>
        <w:rPr>
          <w:rFonts w:ascii="Monaco" w:hAnsi="Monaco" w:cs="Monaco"/>
          <w:color w:val="3C3C3B"/>
        </w:rPr>
        <w:t xml:space="preserve"> rating </w:t>
      </w:r>
      <w:r>
        <w:rPr>
          <w:rFonts w:ascii="Monaco" w:hAnsi="Monaco" w:cs="Monaco"/>
          <w:color w:val="33888D"/>
        </w:rPr>
        <w:t>&gt;</w:t>
      </w:r>
      <w:r>
        <w:rPr>
          <w:rFonts w:ascii="Monaco" w:hAnsi="Monaco" w:cs="Monaco"/>
          <w:color w:val="3C3C3B"/>
        </w:rPr>
        <w:t xml:space="preserve"> </w:t>
      </w:r>
    </w:p>
    <w:p w14:paraId="143746F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F07319"/>
        </w:rPr>
        <w:t>3</w:t>
      </w:r>
      <w:r>
        <w:rPr>
          <w:rFonts w:ascii="Monaco" w:hAnsi="Monaco" w:cs="Monaco"/>
          <w:color w:val="3C3C3B"/>
        </w:rPr>
        <w:t xml:space="preserve"> </w:t>
      </w:r>
      <w:r>
        <w:rPr>
          <w:rFonts w:ascii="Monaco" w:hAnsi="Monaco" w:cs="Monaco"/>
          <w:color w:val="754297"/>
        </w:rPr>
        <w:t>else</w:t>
      </w:r>
      <w:r>
        <w:rPr>
          <w:rFonts w:ascii="Monaco" w:hAnsi="Monaco" w:cs="Monaco"/>
          <w:color w:val="3C3C3B"/>
        </w:rPr>
        <w:t xml:space="preserve"> </w:t>
      </w:r>
      <w:r>
        <w:rPr>
          <w:rFonts w:ascii="Monaco" w:hAnsi="Monaco" w:cs="Monaco"/>
          <w:color w:val="33888D"/>
        </w:rPr>
        <w:t>-</w:t>
      </w:r>
      <w:r>
        <w:rPr>
          <w:rFonts w:ascii="Monaco" w:hAnsi="Monaco" w:cs="Monaco"/>
          <w:color w:val="F07319"/>
        </w:rPr>
        <w:t>1</w:t>
      </w:r>
      <w:r>
        <w:rPr>
          <w:rFonts w:ascii="Monaco" w:hAnsi="Monaco" w:cs="Monaco"/>
          <w:color w:val="3C3C3B"/>
        </w:rPr>
        <w:t>)</w:t>
      </w:r>
    </w:p>
    <w:p w14:paraId="27AA8C3C" w14:textId="77777777" w:rsidR="00F029E5" w:rsidRDefault="00F029E5" w:rsidP="00F029E5">
      <w:pPr>
        <w:widowControl w:val="0"/>
        <w:autoSpaceDE w:val="0"/>
        <w:autoSpaceDN w:val="0"/>
        <w:adjustRightInd w:val="0"/>
        <w:rPr>
          <w:rFonts w:ascii="Monaco" w:hAnsi="Monaco" w:cs="Monaco"/>
          <w:color w:val="3C3C3B"/>
        </w:rPr>
      </w:pPr>
    </w:p>
    <w:p w14:paraId="54D2A21A" w14:textId="77777777" w:rsidR="00F029E5" w:rsidRDefault="00F029E5" w:rsidP="00F029E5">
      <w:pPr>
        <w:widowControl w:val="0"/>
        <w:autoSpaceDE w:val="0"/>
        <w:autoSpaceDN w:val="0"/>
        <w:adjustRightInd w:val="0"/>
        <w:rPr>
          <w:rFonts w:ascii="Monaco" w:hAnsi="Monaco" w:cs="Monaco"/>
          <w:color w:val="9E9F9D"/>
        </w:rPr>
      </w:pPr>
    </w:p>
    <w:p w14:paraId="2FA1A426" w14:textId="77777777" w:rsidR="00F029E5" w:rsidRDefault="00F029E5" w:rsidP="00F029E5">
      <w:pPr>
        <w:widowControl w:val="0"/>
        <w:autoSpaceDE w:val="0"/>
        <w:autoSpaceDN w:val="0"/>
        <w:adjustRightInd w:val="0"/>
        <w:rPr>
          <w:rFonts w:ascii="Monaco" w:hAnsi="Monaco" w:cs="Monaco"/>
          <w:color w:val="3C3C3B"/>
        </w:rPr>
      </w:pPr>
    </w:p>
    <w:p w14:paraId="6723247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A39C656"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Now, we can see that the dataset contains an extra column called </w:t>
      </w:r>
      <w:r>
        <w:rPr>
          <w:rFonts w:ascii="Helvetica" w:hAnsi="Helvetica" w:cs="Helvetica"/>
          <w:b/>
          <w:bCs/>
          <w:color w:val="2A2C2E"/>
          <w:sz w:val="28"/>
          <w:szCs w:val="28"/>
        </w:rPr>
        <w:t>sentiment</w:t>
      </w:r>
      <w:r>
        <w:rPr>
          <w:rFonts w:ascii="Helvetica" w:hAnsi="Helvetica" w:cs="Helvetica"/>
          <w:color w:val="2A2C2E"/>
          <w:sz w:val="28"/>
          <w:szCs w:val="28"/>
        </w:rPr>
        <w:t xml:space="preserve"> which is either positive (+1) or negative (-1).</w:t>
      </w:r>
    </w:p>
    <w:p w14:paraId="257AAF6E"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Split into training and test sets</w:t>
      </w:r>
    </w:p>
    <w:p w14:paraId="6EA8CECC"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5. </w:t>
      </w:r>
      <w:r>
        <w:rPr>
          <w:rFonts w:ascii="Helvetica" w:hAnsi="Helvetica" w:cs="Helvetica"/>
          <w:color w:val="2A2C2E"/>
          <w:sz w:val="28"/>
          <w:szCs w:val="28"/>
        </w:rPr>
        <w:t>Let's perform a train/test split with 80% of the data in the training set and 20% of the data in the test set. If you are using SFrame, make sure to use seed=1 so that you get the same result as everyone else does. (This way, you will get the right numbers for the quiz.) If you are other tools, consult appropriate manuals to perform a train/test split.</w:t>
      </w:r>
    </w:p>
    <w:p w14:paraId="5D125F0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24D426D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79E3191D" w14:textId="77777777" w:rsidR="00F029E5" w:rsidRDefault="00F029E5" w:rsidP="00F029E5">
      <w:pPr>
        <w:widowControl w:val="0"/>
        <w:autoSpaceDE w:val="0"/>
        <w:autoSpaceDN w:val="0"/>
        <w:adjustRightInd w:val="0"/>
        <w:rPr>
          <w:rFonts w:ascii="Monaco" w:hAnsi="Monaco" w:cs="Monaco"/>
          <w:color w:val="3C3C3B"/>
        </w:rPr>
      </w:pPr>
    </w:p>
    <w:p w14:paraId="184755EA" w14:textId="77777777" w:rsidR="00F029E5" w:rsidRDefault="00F029E5" w:rsidP="00F029E5">
      <w:pPr>
        <w:widowControl w:val="0"/>
        <w:autoSpaceDE w:val="0"/>
        <w:autoSpaceDN w:val="0"/>
        <w:adjustRightInd w:val="0"/>
        <w:rPr>
          <w:rFonts w:ascii="Monaco" w:hAnsi="Monaco" w:cs="Monaco"/>
          <w:color w:val="3C3C3B"/>
        </w:rPr>
      </w:pPr>
    </w:p>
    <w:p w14:paraId="03B7A689" w14:textId="77777777" w:rsidR="00F029E5" w:rsidRDefault="00F029E5" w:rsidP="00F029E5">
      <w:pPr>
        <w:widowControl w:val="0"/>
        <w:autoSpaceDE w:val="0"/>
        <w:autoSpaceDN w:val="0"/>
        <w:adjustRightInd w:val="0"/>
        <w:rPr>
          <w:rFonts w:ascii="Monaco" w:hAnsi="Monaco" w:cs="Monaco"/>
          <w:color w:val="3C3C3B"/>
        </w:rPr>
      </w:pPr>
    </w:p>
    <w:p w14:paraId="377C95E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train_data, test_data </w:t>
      </w:r>
      <w:r>
        <w:rPr>
          <w:rFonts w:ascii="Monaco" w:hAnsi="Monaco" w:cs="Monaco"/>
          <w:color w:val="33888D"/>
        </w:rPr>
        <w:t>=</w:t>
      </w:r>
      <w:r>
        <w:rPr>
          <w:rFonts w:ascii="Monaco" w:hAnsi="Monaco" w:cs="Monaco"/>
          <w:color w:val="3C3C3B"/>
        </w:rPr>
        <w:t xml:space="preserve"> products.random_split(</w:t>
      </w:r>
      <w:r>
        <w:rPr>
          <w:rFonts w:ascii="Monaco" w:hAnsi="Monaco" w:cs="Monaco"/>
          <w:color w:val="F07319"/>
        </w:rPr>
        <w:t>.8</w:t>
      </w:r>
      <w:r>
        <w:rPr>
          <w:rFonts w:ascii="Monaco" w:hAnsi="Monaco" w:cs="Monaco"/>
          <w:color w:val="3C3C3B"/>
        </w:rPr>
        <w:t>, seed</w:t>
      </w:r>
      <w:r>
        <w:rPr>
          <w:rFonts w:ascii="Monaco" w:hAnsi="Monaco" w:cs="Monaco"/>
          <w:color w:val="33888D"/>
        </w:rPr>
        <w:t>=</w:t>
      </w:r>
      <w:r>
        <w:rPr>
          <w:rFonts w:ascii="Monaco" w:hAnsi="Monaco" w:cs="Monaco"/>
          <w:color w:val="F07319"/>
        </w:rPr>
        <w:t>1</w:t>
      </w:r>
      <w:r>
        <w:rPr>
          <w:rFonts w:ascii="Monaco" w:hAnsi="Monaco" w:cs="Monaco"/>
          <w:color w:val="3C3C3B"/>
        </w:rPr>
        <w:t>)</w:t>
      </w:r>
    </w:p>
    <w:p w14:paraId="418FD1B4" w14:textId="77777777" w:rsidR="00F029E5" w:rsidRDefault="00F029E5" w:rsidP="00F029E5">
      <w:pPr>
        <w:widowControl w:val="0"/>
        <w:autoSpaceDE w:val="0"/>
        <w:autoSpaceDN w:val="0"/>
        <w:adjustRightInd w:val="0"/>
        <w:rPr>
          <w:rFonts w:ascii="Monaco" w:hAnsi="Monaco" w:cs="Monaco"/>
          <w:color w:val="3C3C3B"/>
        </w:rPr>
      </w:pPr>
    </w:p>
    <w:p w14:paraId="456CB9DC" w14:textId="77777777" w:rsidR="00F029E5" w:rsidRDefault="00F029E5" w:rsidP="00F029E5">
      <w:pPr>
        <w:widowControl w:val="0"/>
        <w:autoSpaceDE w:val="0"/>
        <w:autoSpaceDN w:val="0"/>
        <w:adjustRightInd w:val="0"/>
        <w:rPr>
          <w:rFonts w:ascii="Monaco" w:hAnsi="Monaco" w:cs="Monaco"/>
          <w:color w:val="9E9F9D"/>
        </w:rPr>
      </w:pPr>
    </w:p>
    <w:p w14:paraId="77231418" w14:textId="77777777" w:rsidR="00F029E5" w:rsidRDefault="00F029E5" w:rsidP="00F029E5">
      <w:pPr>
        <w:widowControl w:val="0"/>
        <w:autoSpaceDE w:val="0"/>
        <w:autoSpaceDN w:val="0"/>
        <w:adjustRightInd w:val="0"/>
        <w:rPr>
          <w:rFonts w:ascii="Monaco" w:hAnsi="Monaco" w:cs="Monaco"/>
          <w:color w:val="3C3C3B"/>
        </w:rPr>
      </w:pPr>
    </w:p>
    <w:p w14:paraId="17C6E17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3C5738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If you are not using SFrame, download the list of indices for the training and test sets</w:t>
      </w:r>
      <w:r>
        <w:rPr>
          <w:rFonts w:ascii="Helvetica" w:hAnsi="Helvetica" w:cs="Helvetica"/>
          <w:color w:val="2A2C2E"/>
          <w:sz w:val="28"/>
          <w:szCs w:val="28"/>
        </w:rPr>
        <w:t>:</w:t>
      </w:r>
    </w:p>
    <w:p w14:paraId="08ED7981"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11" w:history="1">
        <w:r>
          <w:rPr>
            <w:rFonts w:ascii="Helvetica" w:hAnsi="Helvetica" w:cs="Helvetica"/>
            <w:color w:val="626262"/>
            <w:sz w:val="32"/>
            <w:szCs w:val="32"/>
          </w:rPr>
          <w:t>module-9-assignment-train-idx.json.zip</w:t>
        </w:r>
      </w:hyperlink>
    </w:p>
    <w:p w14:paraId="195B0895" w14:textId="77777777" w:rsidR="00F029E5" w:rsidRDefault="00F029E5" w:rsidP="00F029E5">
      <w:pPr>
        <w:widowControl w:val="0"/>
        <w:autoSpaceDE w:val="0"/>
        <w:autoSpaceDN w:val="0"/>
        <w:adjustRightInd w:val="0"/>
        <w:rPr>
          <w:rFonts w:ascii="Helvetica" w:hAnsi="Helvetica" w:cs="Helvetica"/>
          <w:color w:val="626262"/>
          <w:sz w:val="32"/>
          <w:szCs w:val="32"/>
        </w:rPr>
      </w:pPr>
      <w:hyperlink r:id="rId12" w:history="1">
        <w:r>
          <w:rPr>
            <w:rFonts w:ascii="Helvetica" w:hAnsi="Helvetica" w:cs="Helvetica"/>
            <w:color w:val="626262"/>
            <w:sz w:val="32"/>
            <w:szCs w:val="32"/>
          </w:rPr>
          <w:t>module-9-assignment-test-idx.json.zip</w:t>
        </w:r>
      </w:hyperlink>
    </w:p>
    <w:p w14:paraId="5464F0E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IMPORTANT: If you are using a programming language with 1-based indexing (e.g. R, Matlab), make sure to increment all indices by 1.</w:t>
      </w:r>
    </w:p>
    <w:p w14:paraId="3F79BCC8"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Call the training and test sets </w:t>
      </w:r>
      <w:r>
        <w:rPr>
          <w:rFonts w:ascii="Helvetica" w:hAnsi="Helvetica" w:cs="Helvetica"/>
          <w:b/>
          <w:bCs/>
          <w:color w:val="2A2C2E"/>
          <w:sz w:val="28"/>
          <w:szCs w:val="28"/>
        </w:rPr>
        <w:t>train_data</w:t>
      </w:r>
      <w:r>
        <w:rPr>
          <w:rFonts w:ascii="Helvetica" w:hAnsi="Helvetica" w:cs="Helvetica"/>
          <w:color w:val="2A2C2E"/>
          <w:sz w:val="28"/>
          <w:szCs w:val="28"/>
        </w:rPr>
        <w:t xml:space="preserve"> and </w:t>
      </w:r>
      <w:r>
        <w:rPr>
          <w:rFonts w:ascii="Helvetica" w:hAnsi="Helvetica" w:cs="Helvetica"/>
          <w:b/>
          <w:bCs/>
          <w:color w:val="2A2C2E"/>
          <w:sz w:val="28"/>
          <w:szCs w:val="28"/>
        </w:rPr>
        <w:t>test_data</w:t>
      </w:r>
      <w:r>
        <w:rPr>
          <w:rFonts w:ascii="Helvetica" w:hAnsi="Helvetica" w:cs="Helvetica"/>
          <w:color w:val="2A2C2E"/>
          <w:sz w:val="28"/>
          <w:szCs w:val="28"/>
        </w:rPr>
        <w:t>, respectively.</w:t>
      </w:r>
    </w:p>
    <w:p w14:paraId="3C4C24B7"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Build the word count vector for each review</w:t>
      </w:r>
    </w:p>
    <w:p w14:paraId="50295513"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6.</w:t>
      </w:r>
      <w:r>
        <w:rPr>
          <w:rFonts w:ascii="Helvetica" w:hAnsi="Helvetica" w:cs="Helvetica"/>
          <w:color w:val="2A2C2E"/>
          <w:sz w:val="28"/>
          <w:szCs w:val="28"/>
        </w:rPr>
        <w:t xml:space="preserve"> We will now compute the word count for each word that appears in the reviews. A vector consisting of word counts is often referred to as </w:t>
      </w:r>
      <w:r>
        <w:rPr>
          <w:rFonts w:ascii="Helvetica" w:hAnsi="Helvetica" w:cs="Helvetica"/>
          <w:b/>
          <w:bCs/>
          <w:color w:val="2A2C2E"/>
          <w:sz w:val="28"/>
          <w:szCs w:val="28"/>
        </w:rPr>
        <w:t>bag-of-word features</w:t>
      </w:r>
      <w:r>
        <w:rPr>
          <w:rFonts w:ascii="Helvetica" w:hAnsi="Helvetica" w:cs="Helvetica"/>
          <w:color w:val="2A2C2E"/>
          <w:sz w:val="28"/>
          <w:szCs w:val="28"/>
        </w:rPr>
        <w:t>. Since most words occur in only a few reviews, word count vectors are sparse. For this reason, scikit-learn and many other tools use sparse matrices to store a collection of word count vectors. Refer to appropriate manuals to produce sparse word count vectors. General steps for extracting word count vectors are as follows:</w:t>
      </w:r>
    </w:p>
    <w:p w14:paraId="5CB19683" w14:textId="77777777" w:rsidR="00F029E5" w:rsidRDefault="00F029E5" w:rsidP="00F029E5">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Learn a vocabulary (set of all words) from the training data. Only the words that show up in the training data will be considered for feature extraction.</w:t>
      </w:r>
    </w:p>
    <w:p w14:paraId="23E80CEA" w14:textId="77777777" w:rsidR="00F029E5" w:rsidRDefault="00F029E5" w:rsidP="00F029E5">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Compute the occurrences of the words in each review and collect them into a row vector.</w:t>
      </w:r>
    </w:p>
    <w:p w14:paraId="18442103" w14:textId="77777777" w:rsidR="00F029E5" w:rsidRDefault="00F029E5" w:rsidP="00F029E5">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Build a sparse matrix where each row is the word count vector for the corresponding review. Call this matrix </w:t>
      </w:r>
      <w:r>
        <w:rPr>
          <w:rFonts w:ascii="Helvetica" w:hAnsi="Helvetica" w:cs="Helvetica"/>
          <w:b/>
          <w:bCs/>
          <w:color w:val="2A2C2E"/>
          <w:sz w:val="28"/>
          <w:szCs w:val="28"/>
        </w:rPr>
        <w:t>train_matrix</w:t>
      </w:r>
      <w:r>
        <w:rPr>
          <w:rFonts w:ascii="Helvetica" w:hAnsi="Helvetica" w:cs="Helvetica"/>
          <w:color w:val="2A2C2E"/>
          <w:sz w:val="28"/>
          <w:szCs w:val="28"/>
        </w:rPr>
        <w:t>.</w:t>
      </w:r>
    </w:p>
    <w:p w14:paraId="08B325D1" w14:textId="77777777" w:rsidR="00F029E5" w:rsidRDefault="00F029E5" w:rsidP="00F029E5">
      <w:pPr>
        <w:widowControl w:val="0"/>
        <w:numPr>
          <w:ilvl w:val="0"/>
          <w:numId w:val="9"/>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 xml:space="preserve">Using the same mapping between words and columns, convert the test data into a sparse matrix </w:t>
      </w:r>
      <w:r>
        <w:rPr>
          <w:rFonts w:ascii="Helvetica" w:hAnsi="Helvetica" w:cs="Helvetica"/>
          <w:b/>
          <w:bCs/>
          <w:color w:val="2A2C2E"/>
          <w:sz w:val="28"/>
          <w:szCs w:val="28"/>
        </w:rPr>
        <w:t>test_matrix</w:t>
      </w:r>
      <w:r>
        <w:rPr>
          <w:rFonts w:ascii="Helvetica" w:hAnsi="Helvetica" w:cs="Helvetica"/>
          <w:color w:val="2A2C2E"/>
          <w:sz w:val="28"/>
          <w:szCs w:val="28"/>
        </w:rPr>
        <w:t>.</w:t>
      </w:r>
    </w:p>
    <w:p w14:paraId="5BBE7F77"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The following cell uses CountVectorizer in scikit-learn. Notice the </w:t>
      </w:r>
      <w:r>
        <w:rPr>
          <w:rFonts w:ascii="Helvetica" w:hAnsi="Helvetica" w:cs="Helvetica"/>
          <w:b/>
          <w:bCs/>
          <w:color w:val="2A2C2E"/>
          <w:sz w:val="28"/>
          <w:szCs w:val="28"/>
        </w:rPr>
        <w:t xml:space="preserve">token_pattern </w:t>
      </w:r>
      <w:r>
        <w:rPr>
          <w:rFonts w:ascii="Helvetica" w:hAnsi="Helvetica" w:cs="Helvetica"/>
          <w:color w:val="2A2C2E"/>
          <w:sz w:val="28"/>
          <w:szCs w:val="28"/>
        </w:rPr>
        <w:t>argument in the constructor.</w:t>
      </w:r>
    </w:p>
    <w:p w14:paraId="362CEF71"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74EA9B8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675CEC2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72DC358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04FDB5EA"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143884E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574EB8C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6</w:t>
      </w:r>
    </w:p>
    <w:p w14:paraId="0212981D"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7</w:t>
      </w:r>
    </w:p>
    <w:p w14:paraId="1E62356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8</w:t>
      </w:r>
    </w:p>
    <w:p w14:paraId="38A771F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9</w:t>
      </w:r>
    </w:p>
    <w:p w14:paraId="0ACC988E" w14:textId="77777777" w:rsidR="00F029E5" w:rsidRDefault="00F029E5" w:rsidP="00F029E5">
      <w:pPr>
        <w:widowControl w:val="0"/>
        <w:autoSpaceDE w:val="0"/>
        <w:autoSpaceDN w:val="0"/>
        <w:adjustRightInd w:val="0"/>
        <w:rPr>
          <w:rFonts w:ascii="Monaco" w:hAnsi="Monaco" w:cs="Monaco"/>
          <w:color w:val="3C3C3B"/>
        </w:rPr>
      </w:pPr>
    </w:p>
    <w:p w14:paraId="6605486A" w14:textId="77777777" w:rsidR="00F029E5" w:rsidRDefault="00F029E5" w:rsidP="00F029E5">
      <w:pPr>
        <w:widowControl w:val="0"/>
        <w:autoSpaceDE w:val="0"/>
        <w:autoSpaceDN w:val="0"/>
        <w:adjustRightInd w:val="0"/>
        <w:rPr>
          <w:rFonts w:ascii="Monaco" w:hAnsi="Monaco" w:cs="Monaco"/>
          <w:color w:val="3C3C3B"/>
        </w:rPr>
      </w:pPr>
    </w:p>
    <w:p w14:paraId="73B7F9A0" w14:textId="77777777" w:rsidR="00F029E5" w:rsidRDefault="00F029E5" w:rsidP="00F029E5">
      <w:pPr>
        <w:widowControl w:val="0"/>
        <w:autoSpaceDE w:val="0"/>
        <w:autoSpaceDN w:val="0"/>
        <w:adjustRightInd w:val="0"/>
        <w:rPr>
          <w:rFonts w:ascii="Monaco" w:hAnsi="Monaco" w:cs="Monaco"/>
          <w:color w:val="3C3C3B"/>
        </w:rPr>
      </w:pPr>
    </w:p>
    <w:p w14:paraId="73F0574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sklearn.feature_extraction.text </w:t>
      </w:r>
      <w:r>
        <w:rPr>
          <w:rFonts w:ascii="Monaco" w:hAnsi="Monaco" w:cs="Monaco"/>
          <w:color w:val="754297"/>
        </w:rPr>
        <w:t>import</w:t>
      </w:r>
      <w:r>
        <w:rPr>
          <w:rFonts w:ascii="Monaco" w:hAnsi="Monaco" w:cs="Monaco"/>
          <w:color w:val="3C3C3B"/>
        </w:rPr>
        <w:t xml:space="preserve"> CountVectorizer</w:t>
      </w:r>
    </w:p>
    <w:p w14:paraId="665104D9" w14:textId="77777777" w:rsidR="00F029E5" w:rsidRDefault="00F029E5" w:rsidP="00F029E5">
      <w:pPr>
        <w:widowControl w:val="0"/>
        <w:autoSpaceDE w:val="0"/>
        <w:autoSpaceDN w:val="0"/>
        <w:adjustRightInd w:val="0"/>
        <w:rPr>
          <w:rFonts w:ascii="Monaco" w:hAnsi="Monaco" w:cs="Monaco"/>
          <w:color w:val="3C3C3B"/>
        </w:rPr>
      </w:pPr>
    </w:p>
    <w:p w14:paraId="4D33F2B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vectorizer </w:t>
      </w:r>
      <w:r>
        <w:rPr>
          <w:rFonts w:ascii="Monaco" w:hAnsi="Monaco" w:cs="Monaco"/>
          <w:color w:val="33888D"/>
        </w:rPr>
        <w:t>=</w:t>
      </w:r>
      <w:r>
        <w:rPr>
          <w:rFonts w:ascii="Monaco" w:hAnsi="Monaco" w:cs="Monaco"/>
          <w:color w:val="3C3C3B"/>
        </w:rPr>
        <w:t xml:space="preserve"> CountVectorizer(token_pattern</w:t>
      </w:r>
      <w:r>
        <w:rPr>
          <w:rFonts w:ascii="Monaco" w:hAnsi="Monaco" w:cs="Monaco"/>
          <w:color w:val="33888D"/>
        </w:rPr>
        <w:t>=</w:t>
      </w:r>
      <w:r>
        <w:rPr>
          <w:rFonts w:ascii="Monaco" w:hAnsi="Monaco" w:cs="Monaco"/>
          <w:color w:val="5F7C03"/>
        </w:rPr>
        <w:t>r'</w:t>
      </w:r>
      <w:r>
        <w:rPr>
          <w:rFonts w:ascii="Monaco" w:hAnsi="Monaco" w:cs="Monaco"/>
          <w:color w:val="F07319"/>
        </w:rPr>
        <w:t>\b</w:t>
      </w:r>
      <w:r>
        <w:rPr>
          <w:rFonts w:ascii="Monaco" w:hAnsi="Monaco" w:cs="Monaco"/>
          <w:color w:val="5F7C03"/>
        </w:rPr>
        <w:t>\w+</w:t>
      </w:r>
      <w:r>
        <w:rPr>
          <w:rFonts w:ascii="Monaco" w:hAnsi="Monaco" w:cs="Monaco"/>
          <w:color w:val="F07319"/>
        </w:rPr>
        <w:t>\b</w:t>
      </w:r>
      <w:r>
        <w:rPr>
          <w:rFonts w:ascii="Monaco" w:hAnsi="Monaco" w:cs="Monaco"/>
          <w:color w:val="5F7C03"/>
        </w:rPr>
        <w:t>'</w:t>
      </w:r>
      <w:r>
        <w:rPr>
          <w:rFonts w:ascii="Monaco" w:hAnsi="Monaco" w:cs="Monaco"/>
          <w:color w:val="3C3C3B"/>
        </w:rPr>
        <w:t>)</w:t>
      </w:r>
    </w:p>
    <w:p w14:paraId="5CF42AC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B7E79"/>
        </w:rPr>
        <w:t># Use this token pattern to keep single-letter words</w:t>
      </w:r>
    </w:p>
    <w:p w14:paraId="1E1AFB2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B7E79"/>
        </w:rPr>
        <w:t># First, learn vocabulary from the training data and assign columns to words</w:t>
      </w:r>
    </w:p>
    <w:p w14:paraId="0C20CFB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B7E79"/>
        </w:rPr>
        <w:t># Then convert the training data into a sparse matrix</w:t>
      </w:r>
    </w:p>
    <w:p w14:paraId="61CE930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train_matrix </w:t>
      </w:r>
      <w:r>
        <w:rPr>
          <w:rFonts w:ascii="Monaco" w:hAnsi="Monaco" w:cs="Monaco"/>
          <w:color w:val="33888D"/>
        </w:rPr>
        <w:t>=</w:t>
      </w:r>
      <w:r>
        <w:rPr>
          <w:rFonts w:ascii="Monaco" w:hAnsi="Monaco" w:cs="Monaco"/>
          <w:color w:val="3C3C3B"/>
        </w:rPr>
        <w:t xml:space="preserve"> vectorizer.fit_transform(train_data[</w:t>
      </w:r>
      <w:r>
        <w:rPr>
          <w:rFonts w:ascii="Monaco" w:hAnsi="Monaco" w:cs="Monaco"/>
          <w:color w:val="5F7C03"/>
        </w:rPr>
        <w:t>'review_clean'</w:t>
      </w:r>
      <w:r>
        <w:rPr>
          <w:rFonts w:ascii="Monaco" w:hAnsi="Monaco" w:cs="Monaco"/>
          <w:color w:val="3C3C3B"/>
        </w:rPr>
        <w:t>])</w:t>
      </w:r>
    </w:p>
    <w:p w14:paraId="4CEC2A3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B7E79"/>
        </w:rPr>
        <w:t xml:space="preserve"># Second, convert the test data into a sparse matrix, using the same word-column </w:t>
      </w:r>
    </w:p>
    <w:p w14:paraId="1B1B9D2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mapping</w:t>
      </w:r>
    </w:p>
    <w:p w14:paraId="0D68A49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test_matrix </w:t>
      </w:r>
      <w:r>
        <w:rPr>
          <w:rFonts w:ascii="Monaco" w:hAnsi="Monaco" w:cs="Monaco"/>
          <w:color w:val="33888D"/>
        </w:rPr>
        <w:t>=</w:t>
      </w:r>
      <w:r>
        <w:rPr>
          <w:rFonts w:ascii="Monaco" w:hAnsi="Monaco" w:cs="Monaco"/>
          <w:color w:val="3C3C3B"/>
        </w:rPr>
        <w:t xml:space="preserve"> vectorizer.transform(test_data[</w:t>
      </w:r>
      <w:r>
        <w:rPr>
          <w:rFonts w:ascii="Monaco" w:hAnsi="Monaco" w:cs="Monaco"/>
          <w:color w:val="5F7C03"/>
        </w:rPr>
        <w:t>'review_clean'</w:t>
      </w:r>
      <w:r>
        <w:rPr>
          <w:rFonts w:ascii="Monaco" w:hAnsi="Monaco" w:cs="Monaco"/>
          <w:color w:val="3C3C3B"/>
        </w:rPr>
        <w:t>])</w:t>
      </w:r>
    </w:p>
    <w:p w14:paraId="027F9412" w14:textId="77777777" w:rsidR="00F029E5" w:rsidRDefault="00F029E5" w:rsidP="00F029E5">
      <w:pPr>
        <w:widowControl w:val="0"/>
        <w:autoSpaceDE w:val="0"/>
        <w:autoSpaceDN w:val="0"/>
        <w:adjustRightInd w:val="0"/>
        <w:rPr>
          <w:rFonts w:ascii="Monaco" w:hAnsi="Monaco" w:cs="Monaco"/>
          <w:color w:val="3C3C3B"/>
        </w:rPr>
      </w:pPr>
    </w:p>
    <w:p w14:paraId="73602E22" w14:textId="77777777" w:rsidR="00F029E5" w:rsidRDefault="00F029E5" w:rsidP="00F029E5">
      <w:pPr>
        <w:widowControl w:val="0"/>
        <w:autoSpaceDE w:val="0"/>
        <w:autoSpaceDN w:val="0"/>
        <w:adjustRightInd w:val="0"/>
        <w:rPr>
          <w:rFonts w:ascii="Monaco" w:hAnsi="Monaco" w:cs="Monaco"/>
          <w:color w:val="9E9F9D"/>
        </w:rPr>
      </w:pPr>
    </w:p>
    <w:p w14:paraId="4BD6C604" w14:textId="77777777" w:rsidR="00F029E5" w:rsidRDefault="00F029E5" w:rsidP="00F029E5">
      <w:pPr>
        <w:widowControl w:val="0"/>
        <w:autoSpaceDE w:val="0"/>
        <w:autoSpaceDN w:val="0"/>
        <w:adjustRightInd w:val="0"/>
        <w:rPr>
          <w:rFonts w:ascii="Monaco" w:hAnsi="Monaco" w:cs="Monaco"/>
          <w:color w:val="3C3C3B"/>
        </w:rPr>
      </w:pPr>
    </w:p>
    <w:p w14:paraId="0977550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204E12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Keep in mind that the test data must be transformed in the same way as the training data.</w:t>
      </w:r>
    </w:p>
    <w:p w14:paraId="503D79B1"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Train a sentiment classifier with logistic regression</w:t>
      </w:r>
    </w:p>
    <w:p w14:paraId="617258CF"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7. </w:t>
      </w:r>
      <w:r>
        <w:rPr>
          <w:rFonts w:ascii="Helvetica" w:hAnsi="Helvetica" w:cs="Helvetica"/>
          <w:color w:val="2A2C2E"/>
          <w:sz w:val="28"/>
          <w:szCs w:val="28"/>
        </w:rPr>
        <w:t xml:space="preserve">Learn a logistic regression classifier using the training data. If you are using scikit-learn, you should create an instance of the </w:t>
      </w:r>
      <w:hyperlink r:id="rId13" w:history="1">
        <w:r>
          <w:rPr>
            <w:rFonts w:ascii="Helvetica" w:hAnsi="Helvetica" w:cs="Helvetica"/>
            <w:color w:val="225CC0"/>
            <w:sz w:val="28"/>
            <w:szCs w:val="28"/>
            <w:u w:val="single" w:color="225CC0"/>
          </w:rPr>
          <w:t>LogisticRegression class</w:t>
        </w:r>
      </w:hyperlink>
      <w:r>
        <w:rPr>
          <w:rFonts w:ascii="Helvetica" w:hAnsi="Helvetica" w:cs="Helvetica"/>
          <w:color w:val="2A2C2E"/>
          <w:sz w:val="28"/>
          <w:szCs w:val="28"/>
        </w:rPr>
        <w:t xml:space="preserve"> and then call the method fit() to train the classifier. This model should use the sparse word count matrix (</w:t>
      </w:r>
      <w:r>
        <w:rPr>
          <w:rFonts w:ascii="Helvetica" w:hAnsi="Helvetica" w:cs="Helvetica"/>
          <w:b/>
          <w:bCs/>
          <w:color w:val="2A2C2E"/>
          <w:sz w:val="28"/>
          <w:szCs w:val="28"/>
        </w:rPr>
        <w:t>train_matrix</w:t>
      </w:r>
      <w:r>
        <w:rPr>
          <w:rFonts w:ascii="Helvetica" w:hAnsi="Helvetica" w:cs="Helvetica"/>
          <w:color w:val="2A2C2E"/>
          <w:sz w:val="28"/>
          <w:szCs w:val="28"/>
        </w:rPr>
        <w:t>)</w:t>
      </w:r>
      <w:r>
        <w:rPr>
          <w:rFonts w:ascii="Helvetica" w:hAnsi="Helvetica" w:cs="Helvetica"/>
          <w:b/>
          <w:bCs/>
          <w:color w:val="2A2C2E"/>
          <w:sz w:val="28"/>
          <w:szCs w:val="28"/>
        </w:rPr>
        <w:t xml:space="preserve"> </w:t>
      </w:r>
      <w:r>
        <w:rPr>
          <w:rFonts w:ascii="Helvetica" w:hAnsi="Helvetica" w:cs="Helvetica"/>
          <w:color w:val="2A2C2E"/>
          <w:sz w:val="28"/>
          <w:szCs w:val="28"/>
        </w:rPr>
        <w:t xml:space="preserve">as features and the column </w:t>
      </w:r>
      <w:r>
        <w:rPr>
          <w:rFonts w:ascii="Helvetica" w:hAnsi="Helvetica" w:cs="Helvetica"/>
          <w:b/>
          <w:bCs/>
          <w:color w:val="2A2C2E"/>
          <w:sz w:val="28"/>
          <w:szCs w:val="28"/>
        </w:rPr>
        <w:t>sentiment</w:t>
      </w:r>
      <w:r>
        <w:rPr>
          <w:rFonts w:ascii="Helvetica" w:hAnsi="Helvetica" w:cs="Helvetica"/>
          <w:color w:val="2A2C2E"/>
          <w:sz w:val="28"/>
          <w:szCs w:val="28"/>
        </w:rPr>
        <w:t xml:space="preserve"> of </w:t>
      </w:r>
      <w:r>
        <w:rPr>
          <w:rFonts w:ascii="Helvetica" w:hAnsi="Helvetica" w:cs="Helvetica"/>
          <w:b/>
          <w:bCs/>
          <w:color w:val="2A2C2E"/>
          <w:sz w:val="28"/>
          <w:szCs w:val="28"/>
        </w:rPr>
        <w:t>train_data</w:t>
      </w:r>
      <w:r>
        <w:rPr>
          <w:rFonts w:ascii="Helvetica" w:hAnsi="Helvetica" w:cs="Helvetica"/>
          <w:color w:val="2A2C2E"/>
          <w:sz w:val="28"/>
          <w:szCs w:val="28"/>
        </w:rPr>
        <w:t xml:space="preserve"> as the target. Use the default values for other parameters. Call this model </w:t>
      </w:r>
      <w:r>
        <w:rPr>
          <w:rFonts w:ascii="Helvetica" w:hAnsi="Helvetica" w:cs="Helvetica"/>
          <w:b/>
          <w:bCs/>
          <w:color w:val="2A2C2E"/>
          <w:sz w:val="28"/>
          <w:szCs w:val="28"/>
        </w:rPr>
        <w:t>model</w:t>
      </w:r>
      <w:r>
        <w:rPr>
          <w:rFonts w:ascii="Helvetica" w:hAnsi="Helvetica" w:cs="Helvetica"/>
          <w:color w:val="2A2C2E"/>
          <w:sz w:val="28"/>
          <w:szCs w:val="28"/>
        </w:rPr>
        <w:t>.</w:t>
      </w:r>
    </w:p>
    <w:p w14:paraId="7AC5F169"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Model Evaluation</w:t>
      </w:r>
    </w:p>
    <w:p w14:paraId="16CB3EC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We will explore the advanced model evaluation concepts that were discussed in the lectures.</w:t>
      </w:r>
    </w:p>
    <w:p w14:paraId="0E345F64"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Accuracy</w:t>
      </w:r>
    </w:p>
    <w:p w14:paraId="0A3C45EA"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8. </w:t>
      </w:r>
      <w:r>
        <w:rPr>
          <w:rFonts w:ascii="Helvetica" w:hAnsi="Helvetica" w:cs="Helvetica"/>
          <w:color w:val="2A2C2E"/>
          <w:sz w:val="28"/>
          <w:szCs w:val="28"/>
        </w:rPr>
        <w:t>One performance metric we will use for our more advanced exploration is accuracy, which we have seen many times in past assignments. Recall that the accuracy is given by</w:t>
      </w:r>
    </w:p>
    <w:p w14:paraId="4552D988"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accuracy=</w:t>
      </w:r>
    </w:p>
    <w:p w14:paraId="167000BD"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correctly classified data points</w:t>
      </w:r>
    </w:p>
    <w:p w14:paraId="61D90D54"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total data points</w:t>
      </w:r>
    </w:p>
    <w:p w14:paraId="5EE131F8" w14:textId="77777777" w:rsidR="00F029E5" w:rsidRDefault="00F029E5" w:rsidP="00F029E5">
      <w:pPr>
        <w:widowControl w:val="0"/>
        <w:autoSpaceDE w:val="0"/>
        <w:autoSpaceDN w:val="0"/>
        <w:adjustRightInd w:val="0"/>
        <w:rPr>
          <w:rFonts w:ascii="Helvetica" w:hAnsi="Helvetica" w:cs="Helvetica"/>
          <w:color w:val="2A2C2E"/>
          <w:sz w:val="34"/>
          <w:szCs w:val="34"/>
        </w:rPr>
      </w:pPr>
    </w:p>
    <w:p w14:paraId="0046EAD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Compute the accuracy on the test set using your tool of choice. If you are using scikit-learn, you can use the pre-defined method accuracy_score:</w:t>
      </w:r>
    </w:p>
    <w:p w14:paraId="3BACC5C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6E2B29B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08EB7CD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4D2007CF"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60D87EA4" w14:textId="77777777" w:rsidR="00F029E5" w:rsidRDefault="00F029E5" w:rsidP="00F029E5">
      <w:pPr>
        <w:widowControl w:val="0"/>
        <w:autoSpaceDE w:val="0"/>
        <w:autoSpaceDN w:val="0"/>
        <w:adjustRightInd w:val="0"/>
        <w:rPr>
          <w:rFonts w:ascii="Monaco" w:hAnsi="Monaco" w:cs="Monaco"/>
          <w:color w:val="3C3C3B"/>
        </w:rPr>
      </w:pPr>
    </w:p>
    <w:p w14:paraId="6C7F4FBD" w14:textId="77777777" w:rsidR="00F029E5" w:rsidRDefault="00F029E5" w:rsidP="00F029E5">
      <w:pPr>
        <w:widowControl w:val="0"/>
        <w:autoSpaceDE w:val="0"/>
        <w:autoSpaceDN w:val="0"/>
        <w:adjustRightInd w:val="0"/>
        <w:rPr>
          <w:rFonts w:ascii="Monaco" w:hAnsi="Monaco" w:cs="Monaco"/>
          <w:color w:val="3C3C3B"/>
        </w:rPr>
      </w:pPr>
    </w:p>
    <w:p w14:paraId="6B22F0A8" w14:textId="77777777" w:rsidR="00F029E5" w:rsidRDefault="00F029E5" w:rsidP="00F029E5">
      <w:pPr>
        <w:widowControl w:val="0"/>
        <w:autoSpaceDE w:val="0"/>
        <w:autoSpaceDN w:val="0"/>
        <w:adjustRightInd w:val="0"/>
        <w:rPr>
          <w:rFonts w:ascii="Monaco" w:hAnsi="Monaco" w:cs="Monaco"/>
          <w:color w:val="3C3C3B"/>
        </w:rPr>
      </w:pPr>
    </w:p>
    <w:p w14:paraId="3677458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sklearn.metrics </w:t>
      </w:r>
      <w:r>
        <w:rPr>
          <w:rFonts w:ascii="Monaco" w:hAnsi="Monaco" w:cs="Monaco"/>
          <w:color w:val="754297"/>
        </w:rPr>
        <w:t>import</w:t>
      </w:r>
      <w:r>
        <w:rPr>
          <w:rFonts w:ascii="Monaco" w:hAnsi="Monaco" w:cs="Monaco"/>
          <w:color w:val="3C3C3B"/>
        </w:rPr>
        <w:t xml:space="preserve"> accuracy_score</w:t>
      </w:r>
    </w:p>
    <w:p w14:paraId="18B4416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accuracy </w:t>
      </w:r>
      <w:r>
        <w:rPr>
          <w:rFonts w:ascii="Monaco" w:hAnsi="Monaco" w:cs="Monaco"/>
          <w:color w:val="33888D"/>
        </w:rPr>
        <w:t>=</w:t>
      </w:r>
      <w:r>
        <w:rPr>
          <w:rFonts w:ascii="Monaco" w:hAnsi="Monaco" w:cs="Monaco"/>
          <w:color w:val="3C3C3B"/>
        </w:rPr>
        <w:t xml:space="preserve"> accuracy_score(y_true</w:t>
      </w:r>
      <w:r>
        <w:rPr>
          <w:rFonts w:ascii="Monaco" w:hAnsi="Monaco" w:cs="Monaco"/>
          <w:color w:val="33888D"/>
        </w:rPr>
        <w:t>=</w:t>
      </w:r>
      <w:r>
        <w:rPr>
          <w:rFonts w:ascii="Monaco" w:hAnsi="Monaco" w:cs="Monaco"/>
          <w:color w:val="3C3C3B"/>
        </w:rPr>
        <w:t>test_data[</w:t>
      </w:r>
      <w:r>
        <w:rPr>
          <w:rFonts w:ascii="Monaco" w:hAnsi="Monaco" w:cs="Monaco"/>
          <w:color w:val="5F7C03"/>
        </w:rPr>
        <w:t>'sentiment'</w:t>
      </w:r>
      <w:r>
        <w:rPr>
          <w:rFonts w:ascii="Monaco" w:hAnsi="Monaco" w:cs="Monaco"/>
          <w:color w:val="3C3C3B"/>
        </w:rPr>
        <w:t>].to_numpy(), y_pred</w:t>
      </w:r>
      <w:r>
        <w:rPr>
          <w:rFonts w:ascii="Monaco" w:hAnsi="Monaco" w:cs="Monaco"/>
          <w:color w:val="33888D"/>
        </w:rPr>
        <w:t>=</w:t>
      </w:r>
      <w:r>
        <w:rPr>
          <w:rFonts w:ascii="Monaco" w:hAnsi="Monaco" w:cs="Monaco"/>
          <w:color w:val="3C3C3B"/>
        </w:rPr>
        <w:t>model</w:t>
      </w:r>
    </w:p>
    <w:p w14:paraId="563E376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.predict(test_matrix))</w:t>
      </w:r>
    </w:p>
    <w:p w14:paraId="2BE0579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"Test Accuracy: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accuracy</w:t>
      </w:r>
    </w:p>
    <w:p w14:paraId="588D0848" w14:textId="77777777" w:rsidR="00F029E5" w:rsidRDefault="00F029E5" w:rsidP="00F029E5">
      <w:pPr>
        <w:widowControl w:val="0"/>
        <w:autoSpaceDE w:val="0"/>
        <w:autoSpaceDN w:val="0"/>
        <w:adjustRightInd w:val="0"/>
        <w:rPr>
          <w:rFonts w:ascii="Monaco" w:hAnsi="Monaco" w:cs="Monaco"/>
          <w:color w:val="3C3C3B"/>
        </w:rPr>
      </w:pPr>
    </w:p>
    <w:p w14:paraId="3583967C" w14:textId="77777777" w:rsidR="00F029E5" w:rsidRDefault="00F029E5" w:rsidP="00F029E5">
      <w:pPr>
        <w:widowControl w:val="0"/>
        <w:autoSpaceDE w:val="0"/>
        <w:autoSpaceDN w:val="0"/>
        <w:adjustRightInd w:val="0"/>
        <w:rPr>
          <w:rFonts w:ascii="Monaco" w:hAnsi="Monaco" w:cs="Monaco"/>
          <w:color w:val="9E9F9D"/>
        </w:rPr>
      </w:pPr>
    </w:p>
    <w:p w14:paraId="1430F535" w14:textId="77777777" w:rsidR="00F029E5" w:rsidRDefault="00F029E5" w:rsidP="00F029E5">
      <w:pPr>
        <w:widowControl w:val="0"/>
        <w:autoSpaceDE w:val="0"/>
        <w:autoSpaceDN w:val="0"/>
        <w:adjustRightInd w:val="0"/>
        <w:rPr>
          <w:rFonts w:ascii="Monaco" w:hAnsi="Monaco" w:cs="Monaco"/>
          <w:color w:val="3C3C3B"/>
        </w:rPr>
      </w:pPr>
    </w:p>
    <w:p w14:paraId="353BA3C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4C070BF8"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Baseline: Majority class prediction</w:t>
      </w:r>
    </w:p>
    <w:p w14:paraId="4562FA8A"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9. </w:t>
      </w:r>
      <w:r>
        <w:rPr>
          <w:rFonts w:ascii="Helvetica" w:hAnsi="Helvetica" w:cs="Helvetica"/>
          <w:color w:val="2A2C2E"/>
          <w:sz w:val="28"/>
          <w:szCs w:val="28"/>
        </w:rPr>
        <w:t xml:space="preserve">Recall from an earlier assignment that we used the </w:t>
      </w:r>
      <w:r>
        <w:rPr>
          <w:rFonts w:ascii="Helvetica" w:hAnsi="Helvetica" w:cs="Helvetica"/>
          <w:b/>
          <w:bCs/>
          <w:color w:val="2A2C2E"/>
          <w:sz w:val="28"/>
          <w:szCs w:val="28"/>
        </w:rPr>
        <w:t>majority class classifier</w:t>
      </w:r>
      <w:r>
        <w:rPr>
          <w:rFonts w:ascii="Helvetica" w:hAnsi="Helvetica" w:cs="Helvetica"/>
          <w:color w:val="2A2C2E"/>
          <w:sz w:val="28"/>
          <w:szCs w:val="28"/>
        </w:rPr>
        <w:t xml:space="preserve"> as a baseline (i.e reference) model for a point of comparison with a more sophisticated classifier. The majority classifier model predicts the majority class for all data points.</w:t>
      </w:r>
    </w:p>
    <w:p w14:paraId="01326AFC"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Typically, a good model should beat the majority class classifier. Since the majority class in this dataset is the positive class (i.e., there are more positive than negative reviews), the accuracy of the majority class classifier is simply the fraction of positive reviews in the test set:</w:t>
      </w:r>
    </w:p>
    <w:p w14:paraId="063EF9C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3900EB8F"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7359AEF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529AF8ED" w14:textId="77777777" w:rsidR="00F029E5" w:rsidRDefault="00F029E5" w:rsidP="00F029E5">
      <w:pPr>
        <w:widowControl w:val="0"/>
        <w:autoSpaceDE w:val="0"/>
        <w:autoSpaceDN w:val="0"/>
        <w:adjustRightInd w:val="0"/>
        <w:rPr>
          <w:rFonts w:ascii="Monaco" w:hAnsi="Monaco" w:cs="Monaco"/>
          <w:color w:val="3C3C3B"/>
        </w:rPr>
      </w:pPr>
    </w:p>
    <w:p w14:paraId="1E4C6DD9" w14:textId="77777777" w:rsidR="00F029E5" w:rsidRDefault="00F029E5" w:rsidP="00F029E5">
      <w:pPr>
        <w:widowControl w:val="0"/>
        <w:autoSpaceDE w:val="0"/>
        <w:autoSpaceDN w:val="0"/>
        <w:adjustRightInd w:val="0"/>
        <w:rPr>
          <w:rFonts w:ascii="Monaco" w:hAnsi="Monaco" w:cs="Monaco"/>
          <w:color w:val="3C3C3B"/>
        </w:rPr>
      </w:pPr>
    </w:p>
    <w:p w14:paraId="751ED7D3" w14:textId="77777777" w:rsidR="00F029E5" w:rsidRDefault="00F029E5" w:rsidP="00F029E5">
      <w:pPr>
        <w:widowControl w:val="0"/>
        <w:autoSpaceDE w:val="0"/>
        <w:autoSpaceDN w:val="0"/>
        <w:adjustRightInd w:val="0"/>
        <w:rPr>
          <w:rFonts w:ascii="Monaco" w:hAnsi="Monaco" w:cs="Monaco"/>
          <w:color w:val="3C3C3B"/>
        </w:rPr>
      </w:pPr>
    </w:p>
    <w:p w14:paraId="3B4AAA1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baseline </w:t>
      </w:r>
      <w:r>
        <w:rPr>
          <w:rFonts w:ascii="Monaco" w:hAnsi="Monaco" w:cs="Monaco"/>
          <w:color w:val="33888D"/>
        </w:rPr>
        <w:t>=</w:t>
      </w:r>
      <w:r>
        <w:rPr>
          <w:rFonts w:ascii="Monaco" w:hAnsi="Monaco" w:cs="Monaco"/>
          <w:color w:val="3C3C3B"/>
        </w:rPr>
        <w:t xml:space="preserve"> </w:t>
      </w:r>
      <w:r>
        <w:rPr>
          <w:rFonts w:ascii="Monaco" w:hAnsi="Monaco" w:cs="Monaco"/>
          <w:color w:val="345C9E"/>
        </w:rPr>
        <w:t>len</w:t>
      </w:r>
      <w:r>
        <w:rPr>
          <w:rFonts w:ascii="Monaco" w:hAnsi="Monaco" w:cs="Monaco"/>
          <w:color w:val="3C3C3B"/>
        </w:rPr>
        <w:t>(test_data[test_data[</w:t>
      </w:r>
      <w:r>
        <w:rPr>
          <w:rFonts w:ascii="Monaco" w:hAnsi="Monaco" w:cs="Monaco"/>
          <w:color w:val="5F7C03"/>
        </w:rPr>
        <w:t>'sentiment'</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1</w:t>
      </w:r>
      <w:r>
        <w:rPr>
          <w:rFonts w:ascii="Monaco" w:hAnsi="Monaco" w:cs="Monaco"/>
          <w:color w:val="3C3C3B"/>
        </w:rPr>
        <w:t>])</w:t>
      </w:r>
      <w:r>
        <w:rPr>
          <w:rFonts w:ascii="Monaco" w:hAnsi="Monaco" w:cs="Monaco"/>
          <w:color w:val="33888D"/>
        </w:rPr>
        <w:t>/</w:t>
      </w:r>
      <w:r>
        <w:rPr>
          <w:rFonts w:ascii="Monaco" w:hAnsi="Monaco" w:cs="Monaco"/>
          <w:color w:val="345C9E"/>
        </w:rPr>
        <w:t>len</w:t>
      </w:r>
      <w:r>
        <w:rPr>
          <w:rFonts w:ascii="Monaco" w:hAnsi="Monaco" w:cs="Monaco"/>
          <w:color w:val="3C3C3B"/>
        </w:rPr>
        <w:t>(test_data)</w:t>
      </w:r>
    </w:p>
    <w:p w14:paraId="3A6D337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"Baseline accuracy (majority class classifier):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baseline</w:t>
      </w:r>
    </w:p>
    <w:p w14:paraId="0A5C2BA8" w14:textId="77777777" w:rsidR="00F029E5" w:rsidRDefault="00F029E5" w:rsidP="00F029E5">
      <w:pPr>
        <w:widowControl w:val="0"/>
        <w:autoSpaceDE w:val="0"/>
        <w:autoSpaceDN w:val="0"/>
        <w:adjustRightInd w:val="0"/>
        <w:rPr>
          <w:rFonts w:ascii="Monaco" w:hAnsi="Monaco" w:cs="Monaco"/>
          <w:color w:val="3C3C3B"/>
        </w:rPr>
      </w:pPr>
    </w:p>
    <w:p w14:paraId="0D039431" w14:textId="77777777" w:rsidR="00F029E5" w:rsidRDefault="00F029E5" w:rsidP="00F029E5">
      <w:pPr>
        <w:widowControl w:val="0"/>
        <w:autoSpaceDE w:val="0"/>
        <w:autoSpaceDN w:val="0"/>
        <w:adjustRightInd w:val="0"/>
        <w:rPr>
          <w:rFonts w:ascii="Monaco" w:hAnsi="Monaco" w:cs="Monaco"/>
          <w:color w:val="9E9F9D"/>
        </w:rPr>
      </w:pPr>
    </w:p>
    <w:p w14:paraId="5D58CC34" w14:textId="77777777" w:rsidR="00F029E5" w:rsidRDefault="00F029E5" w:rsidP="00F029E5">
      <w:pPr>
        <w:widowControl w:val="0"/>
        <w:autoSpaceDE w:val="0"/>
        <w:autoSpaceDN w:val="0"/>
        <w:adjustRightInd w:val="0"/>
        <w:rPr>
          <w:rFonts w:ascii="Monaco" w:hAnsi="Monaco" w:cs="Monaco"/>
          <w:color w:val="3C3C3B"/>
        </w:rPr>
      </w:pPr>
    </w:p>
    <w:p w14:paraId="329ECDC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148C11B"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Using accuracy as the evaluation metric, was our </w:t>
      </w:r>
      <w:r>
        <w:rPr>
          <w:rFonts w:ascii="Helvetica" w:hAnsi="Helvetica" w:cs="Helvetica"/>
          <w:b/>
          <w:bCs/>
          <w:color w:val="2A2C2E"/>
          <w:sz w:val="28"/>
          <w:szCs w:val="28"/>
        </w:rPr>
        <w:t>logistic regression model</w:t>
      </w:r>
      <w:r>
        <w:rPr>
          <w:rFonts w:ascii="Helvetica" w:hAnsi="Helvetica" w:cs="Helvetica"/>
          <w:color w:val="2A2C2E"/>
          <w:sz w:val="28"/>
          <w:szCs w:val="28"/>
        </w:rPr>
        <w:t xml:space="preserve"> better than the baseline (majority class classifier)?</w:t>
      </w:r>
    </w:p>
    <w:p w14:paraId="2F24E7AD"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Confusion Matrix</w:t>
      </w:r>
    </w:p>
    <w:p w14:paraId="35D89A8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10. </w:t>
      </w:r>
      <w:r>
        <w:rPr>
          <w:rFonts w:ascii="Helvetica" w:hAnsi="Helvetica" w:cs="Helvetica"/>
          <w:color w:val="2A2C2E"/>
          <w:sz w:val="28"/>
          <w:szCs w:val="28"/>
        </w:rPr>
        <w:t xml:space="preserve">The accuracy, while convenient, does not tell the whole story. For a fuller picture, we turn to the </w:t>
      </w:r>
      <w:r>
        <w:rPr>
          <w:rFonts w:ascii="Helvetica" w:hAnsi="Helvetica" w:cs="Helvetica"/>
          <w:b/>
          <w:bCs/>
          <w:color w:val="2A2C2E"/>
          <w:sz w:val="28"/>
          <w:szCs w:val="28"/>
        </w:rPr>
        <w:t>confusion matrix</w:t>
      </w:r>
      <w:r>
        <w:rPr>
          <w:rFonts w:ascii="Helvetica" w:hAnsi="Helvetica" w:cs="Helvetica"/>
          <w:color w:val="2A2C2E"/>
          <w:sz w:val="28"/>
          <w:szCs w:val="28"/>
        </w:rPr>
        <w:t>. In the case of binary classification, the confusion matrix is a 2-by-2 matrix laying out correct and incorrect predictions made in each label as follows:</w:t>
      </w:r>
    </w:p>
    <w:p w14:paraId="51AD469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7F792FD8"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672D656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53973A7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6BA9D2B8"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6D05DC98"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14ECA7E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6</w:t>
      </w:r>
    </w:p>
    <w:p w14:paraId="55F15BE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7</w:t>
      </w:r>
    </w:p>
    <w:p w14:paraId="275F556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8</w:t>
      </w:r>
    </w:p>
    <w:p w14:paraId="0F5B476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9</w:t>
      </w:r>
    </w:p>
    <w:p w14:paraId="3BCDFF3F" w14:textId="77777777" w:rsidR="00F029E5" w:rsidRDefault="00F029E5" w:rsidP="00F029E5">
      <w:pPr>
        <w:widowControl w:val="0"/>
        <w:autoSpaceDE w:val="0"/>
        <w:autoSpaceDN w:val="0"/>
        <w:adjustRightInd w:val="0"/>
        <w:rPr>
          <w:rFonts w:ascii="Monaco" w:hAnsi="Monaco" w:cs="Monaco"/>
          <w:color w:val="3C3C3B"/>
        </w:rPr>
      </w:pPr>
    </w:p>
    <w:p w14:paraId="68C5F7C4" w14:textId="77777777" w:rsidR="00F029E5" w:rsidRDefault="00F029E5" w:rsidP="00F029E5">
      <w:pPr>
        <w:widowControl w:val="0"/>
        <w:autoSpaceDE w:val="0"/>
        <w:autoSpaceDN w:val="0"/>
        <w:adjustRightInd w:val="0"/>
        <w:rPr>
          <w:rFonts w:ascii="Monaco" w:hAnsi="Monaco" w:cs="Monaco"/>
          <w:color w:val="3C3C3B"/>
        </w:rPr>
      </w:pPr>
    </w:p>
    <w:p w14:paraId="0DBEF8EA" w14:textId="77777777" w:rsidR="00F029E5" w:rsidRDefault="00F029E5" w:rsidP="00F029E5">
      <w:pPr>
        <w:widowControl w:val="0"/>
        <w:autoSpaceDE w:val="0"/>
        <w:autoSpaceDN w:val="0"/>
        <w:adjustRightInd w:val="0"/>
        <w:rPr>
          <w:rFonts w:ascii="Monaco" w:hAnsi="Monaco" w:cs="Monaco"/>
          <w:color w:val="3C3C3B"/>
        </w:rPr>
      </w:pPr>
    </w:p>
    <w:p w14:paraId="725FF34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6042B6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                Predicted label              |</w:t>
      </w:r>
    </w:p>
    <w:p w14:paraId="4901F52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p>
    <w:p w14:paraId="6B26676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          (+1)        |         (-1)         |</w:t>
      </w:r>
    </w:p>
    <w:p w14:paraId="3B59C7E4"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w:t>
      </w:r>
    </w:p>
    <w:p w14:paraId="7E5637D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True  |(+1) | # of true positives  | # of false negatives |</w:t>
      </w:r>
    </w:p>
    <w:p w14:paraId="4CA90DE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label +-----+----------------------+----------------------+</w:t>
      </w:r>
    </w:p>
    <w:p w14:paraId="0C87CFE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|(-1) | # of false positives | # of true negatives  |</w:t>
      </w:r>
    </w:p>
    <w:p w14:paraId="513FC17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w:t>
      </w:r>
    </w:p>
    <w:p w14:paraId="15ED9EF7" w14:textId="77777777" w:rsidR="00F029E5" w:rsidRDefault="00F029E5" w:rsidP="00F029E5">
      <w:pPr>
        <w:widowControl w:val="0"/>
        <w:autoSpaceDE w:val="0"/>
        <w:autoSpaceDN w:val="0"/>
        <w:adjustRightInd w:val="0"/>
        <w:rPr>
          <w:rFonts w:ascii="Monaco" w:hAnsi="Monaco" w:cs="Monaco"/>
          <w:color w:val="3C3C3B"/>
        </w:rPr>
      </w:pPr>
    </w:p>
    <w:p w14:paraId="57F82E10" w14:textId="77777777" w:rsidR="00F029E5" w:rsidRDefault="00F029E5" w:rsidP="00F029E5">
      <w:pPr>
        <w:widowControl w:val="0"/>
        <w:autoSpaceDE w:val="0"/>
        <w:autoSpaceDN w:val="0"/>
        <w:adjustRightInd w:val="0"/>
        <w:rPr>
          <w:rFonts w:ascii="Monaco" w:hAnsi="Monaco" w:cs="Monaco"/>
          <w:color w:val="9E9F9D"/>
        </w:rPr>
      </w:pPr>
    </w:p>
    <w:p w14:paraId="670C0ED3" w14:textId="77777777" w:rsidR="00F029E5" w:rsidRDefault="00F029E5" w:rsidP="00F029E5">
      <w:pPr>
        <w:widowControl w:val="0"/>
        <w:autoSpaceDE w:val="0"/>
        <w:autoSpaceDN w:val="0"/>
        <w:adjustRightInd w:val="0"/>
        <w:rPr>
          <w:rFonts w:ascii="Monaco" w:hAnsi="Monaco" w:cs="Monaco"/>
          <w:color w:val="3C3C3B"/>
        </w:rPr>
      </w:pPr>
    </w:p>
    <w:p w14:paraId="54A1ADE3"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998B34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Using your tool, print out the confusion matrix for a classifier. For instance, scikit-learn provides the method confusion_matrix for this purpose:</w:t>
      </w:r>
    </w:p>
    <w:p w14:paraId="5221C3F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7468B904"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708ED52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3294E99A"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15D2931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4A617A2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1898D94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6</w:t>
      </w:r>
    </w:p>
    <w:p w14:paraId="3AD3625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7</w:t>
      </w:r>
    </w:p>
    <w:p w14:paraId="5A70614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8</w:t>
      </w:r>
    </w:p>
    <w:p w14:paraId="245080B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9</w:t>
      </w:r>
    </w:p>
    <w:p w14:paraId="3F66AE7E"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10</w:t>
      </w:r>
    </w:p>
    <w:p w14:paraId="6140F29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11</w:t>
      </w:r>
    </w:p>
    <w:p w14:paraId="13A74407" w14:textId="77777777" w:rsidR="00F029E5" w:rsidRDefault="00F029E5" w:rsidP="00F029E5">
      <w:pPr>
        <w:widowControl w:val="0"/>
        <w:autoSpaceDE w:val="0"/>
        <w:autoSpaceDN w:val="0"/>
        <w:adjustRightInd w:val="0"/>
        <w:rPr>
          <w:rFonts w:ascii="Monaco" w:hAnsi="Monaco" w:cs="Monaco"/>
          <w:color w:val="3C3C3B"/>
        </w:rPr>
      </w:pPr>
    </w:p>
    <w:p w14:paraId="12E98ABA" w14:textId="77777777" w:rsidR="00F029E5" w:rsidRDefault="00F029E5" w:rsidP="00F029E5">
      <w:pPr>
        <w:widowControl w:val="0"/>
        <w:autoSpaceDE w:val="0"/>
        <w:autoSpaceDN w:val="0"/>
        <w:adjustRightInd w:val="0"/>
        <w:rPr>
          <w:rFonts w:ascii="Monaco" w:hAnsi="Monaco" w:cs="Monaco"/>
          <w:color w:val="3C3C3B"/>
        </w:rPr>
      </w:pPr>
    </w:p>
    <w:p w14:paraId="247BAE4E" w14:textId="77777777" w:rsidR="00F029E5" w:rsidRDefault="00F029E5" w:rsidP="00F029E5">
      <w:pPr>
        <w:widowControl w:val="0"/>
        <w:autoSpaceDE w:val="0"/>
        <w:autoSpaceDN w:val="0"/>
        <w:adjustRightInd w:val="0"/>
        <w:rPr>
          <w:rFonts w:ascii="Monaco" w:hAnsi="Monaco" w:cs="Monaco"/>
          <w:color w:val="3C3C3B"/>
        </w:rPr>
      </w:pPr>
    </w:p>
    <w:p w14:paraId="37DAAAA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sklearn.metrics </w:t>
      </w:r>
      <w:r>
        <w:rPr>
          <w:rFonts w:ascii="Monaco" w:hAnsi="Monaco" w:cs="Monaco"/>
          <w:color w:val="754297"/>
        </w:rPr>
        <w:t>import</w:t>
      </w:r>
      <w:r>
        <w:rPr>
          <w:rFonts w:ascii="Monaco" w:hAnsi="Monaco" w:cs="Monaco"/>
          <w:color w:val="3C3C3B"/>
        </w:rPr>
        <w:t xml:space="preserve"> confusion_matrix</w:t>
      </w:r>
    </w:p>
    <w:p w14:paraId="5AD2552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cmat </w:t>
      </w:r>
      <w:r>
        <w:rPr>
          <w:rFonts w:ascii="Monaco" w:hAnsi="Monaco" w:cs="Monaco"/>
          <w:color w:val="33888D"/>
        </w:rPr>
        <w:t>=</w:t>
      </w:r>
      <w:r>
        <w:rPr>
          <w:rFonts w:ascii="Monaco" w:hAnsi="Monaco" w:cs="Monaco"/>
          <w:color w:val="3C3C3B"/>
        </w:rPr>
        <w:t xml:space="preserve"> confusion_matrix(y_true</w:t>
      </w:r>
      <w:r>
        <w:rPr>
          <w:rFonts w:ascii="Monaco" w:hAnsi="Monaco" w:cs="Monaco"/>
          <w:color w:val="33888D"/>
        </w:rPr>
        <w:t>=</w:t>
      </w:r>
      <w:r>
        <w:rPr>
          <w:rFonts w:ascii="Monaco" w:hAnsi="Monaco" w:cs="Monaco"/>
          <w:color w:val="3C3C3B"/>
        </w:rPr>
        <w:t>test_data[</w:t>
      </w:r>
      <w:r>
        <w:rPr>
          <w:rFonts w:ascii="Monaco" w:hAnsi="Monaco" w:cs="Monaco"/>
          <w:color w:val="5F7C03"/>
        </w:rPr>
        <w:t>'sentiment'</w:t>
      </w:r>
      <w:r>
        <w:rPr>
          <w:rFonts w:ascii="Monaco" w:hAnsi="Monaco" w:cs="Monaco"/>
          <w:color w:val="3C3C3B"/>
        </w:rPr>
        <w:t>].to_numpy(),</w:t>
      </w:r>
    </w:p>
    <w:p w14:paraId="5218F29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y_pred</w:t>
      </w:r>
      <w:r>
        <w:rPr>
          <w:rFonts w:ascii="Monaco" w:hAnsi="Monaco" w:cs="Monaco"/>
          <w:color w:val="33888D"/>
        </w:rPr>
        <w:t>=</w:t>
      </w:r>
      <w:r>
        <w:rPr>
          <w:rFonts w:ascii="Monaco" w:hAnsi="Monaco" w:cs="Monaco"/>
          <w:color w:val="3C3C3B"/>
        </w:rPr>
        <w:t>model.predict(test_matrix),</w:t>
      </w:r>
    </w:p>
    <w:p w14:paraId="221F3A4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labels</w:t>
      </w:r>
      <w:r>
        <w:rPr>
          <w:rFonts w:ascii="Monaco" w:hAnsi="Monaco" w:cs="Monaco"/>
          <w:color w:val="33888D"/>
        </w:rPr>
        <w:t>=</w:t>
      </w:r>
      <w:r>
        <w:rPr>
          <w:rFonts w:ascii="Monaco" w:hAnsi="Monaco" w:cs="Monaco"/>
          <w:color w:val="3C3C3B"/>
        </w:rPr>
        <w:t xml:space="preserve">model.classes_)    </w:t>
      </w:r>
      <w:r>
        <w:rPr>
          <w:rFonts w:ascii="Monaco" w:hAnsi="Monaco" w:cs="Monaco"/>
          <w:color w:val="7B7E79"/>
        </w:rPr>
        <w:t xml:space="preserve"># use the same order of class </w:t>
      </w:r>
    </w:p>
    <w:p w14:paraId="230BDB8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as the LR model.</w:t>
      </w:r>
    </w:p>
    <w:p w14:paraId="18F1E88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 target_label | predicted_label | count '</w:t>
      </w:r>
    </w:p>
    <w:p w14:paraId="1371F05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w:t>
      </w:r>
    </w:p>
    <w:p w14:paraId="151CF72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B7E79"/>
        </w:rPr>
        <w:t># Print out the confusion matrix.</w:t>
      </w:r>
    </w:p>
    <w:p w14:paraId="1342F8C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B7E79"/>
        </w:rPr>
        <w:t xml:space="preserve"># NOTE: Your tool may arrange entries in a different order. Consult appropriate </w:t>
      </w:r>
    </w:p>
    <w:p w14:paraId="0B4DA63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w:t>
      </w:r>
      <w:r>
        <w:rPr>
          <w:rFonts w:ascii="Monaco" w:hAnsi="Monaco" w:cs="Monaco"/>
          <w:color w:val="7B7E79"/>
        </w:rPr>
        <w:t>manuals.</w:t>
      </w:r>
    </w:p>
    <w:p w14:paraId="3CEE0B8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for</w:t>
      </w:r>
      <w:r>
        <w:rPr>
          <w:rFonts w:ascii="Monaco" w:hAnsi="Monaco" w:cs="Monaco"/>
          <w:color w:val="3C3C3B"/>
        </w:rPr>
        <w:t xml:space="preserve"> i, target_label </w:t>
      </w:r>
      <w:r>
        <w:rPr>
          <w:rFonts w:ascii="Monaco" w:hAnsi="Monaco" w:cs="Monaco"/>
          <w:color w:val="754297"/>
        </w:rPr>
        <w:t>in</w:t>
      </w:r>
      <w:r>
        <w:rPr>
          <w:rFonts w:ascii="Monaco" w:hAnsi="Monaco" w:cs="Monaco"/>
          <w:color w:val="3C3C3B"/>
        </w:rPr>
        <w:t xml:space="preserve"> </w:t>
      </w:r>
      <w:r>
        <w:rPr>
          <w:rFonts w:ascii="Monaco" w:hAnsi="Monaco" w:cs="Monaco"/>
          <w:color w:val="345C9E"/>
        </w:rPr>
        <w:t>enumerate</w:t>
      </w:r>
      <w:r>
        <w:rPr>
          <w:rFonts w:ascii="Monaco" w:hAnsi="Monaco" w:cs="Monaco"/>
          <w:color w:val="3C3C3B"/>
        </w:rPr>
        <w:t>(model.classes_):</w:t>
      </w:r>
    </w:p>
    <w:p w14:paraId="133D36C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for</w:t>
      </w:r>
      <w:r>
        <w:rPr>
          <w:rFonts w:ascii="Monaco" w:hAnsi="Monaco" w:cs="Monaco"/>
          <w:color w:val="3C3C3B"/>
        </w:rPr>
        <w:t xml:space="preserve"> j, predicted_label </w:t>
      </w:r>
      <w:r>
        <w:rPr>
          <w:rFonts w:ascii="Monaco" w:hAnsi="Monaco" w:cs="Monaco"/>
          <w:color w:val="754297"/>
        </w:rPr>
        <w:t>in</w:t>
      </w:r>
      <w:r>
        <w:rPr>
          <w:rFonts w:ascii="Monaco" w:hAnsi="Monaco" w:cs="Monaco"/>
          <w:color w:val="3C3C3B"/>
        </w:rPr>
        <w:t xml:space="preserve"> </w:t>
      </w:r>
      <w:r>
        <w:rPr>
          <w:rFonts w:ascii="Monaco" w:hAnsi="Monaco" w:cs="Monaco"/>
          <w:color w:val="345C9E"/>
        </w:rPr>
        <w:t>enumerate</w:t>
      </w:r>
      <w:r>
        <w:rPr>
          <w:rFonts w:ascii="Monaco" w:hAnsi="Monaco" w:cs="Monaco"/>
          <w:color w:val="3C3C3B"/>
        </w:rPr>
        <w:t>(model.classes_):</w:t>
      </w:r>
    </w:p>
    <w:p w14:paraId="2E6C1A8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w:t>
      </w:r>
      <w:r>
        <w:rPr>
          <w:rFonts w:ascii="Monaco" w:hAnsi="Monaco" w:cs="Monaco"/>
          <w:color w:val="754297"/>
        </w:rPr>
        <w:t>print</w:t>
      </w:r>
      <w:r>
        <w:rPr>
          <w:rFonts w:ascii="Monaco" w:hAnsi="Monaco" w:cs="Monaco"/>
          <w:color w:val="3C3C3B"/>
        </w:rPr>
        <w:t xml:space="preserve"> </w:t>
      </w:r>
      <w:r>
        <w:rPr>
          <w:rFonts w:ascii="Monaco" w:hAnsi="Monaco" w:cs="Monaco"/>
          <w:color w:val="5F7C03"/>
        </w:rPr>
        <w:t>'{0:^13} | {1:^15} | {2:5d}'</w:t>
      </w:r>
      <w:r>
        <w:rPr>
          <w:rFonts w:ascii="Monaco" w:hAnsi="Monaco" w:cs="Monaco"/>
          <w:color w:val="3C3C3B"/>
        </w:rPr>
        <w:t>.</w:t>
      </w:r>
      <w:r>
        <w:rPr>
          <w:rFonts w:ascii="Monaco" w:hAnsi="Monaco" w:cs="Monaco"/>
          <w:color w:val="345C9E"/>
        </w:rPr>
        <w:t>format</w:t>
      </w:r>
      <w:r>
        <w:rPr>
          <w:rFonts w:ascii="Monaco" w:hAnsi="Monaco" w:cs="Monaco"/>
          <w:color w:val="3C3C3B"/>
        </w:rPr>
        <w:t xml:space="preserve">(target_label, predicted_label, </w:t>
      </w:r>
    </w:p>
    <w:p w14:paraId="0441C45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cmat[i,j])</w:t>
      </w:r>
    </w:p>
    <w:p w14:paraId="6A172D80" w14:textId="77777777" w:rsidR="00F029E5" w:rsidRDefault="00F029E5" w:rsidP="00F029E5">
      <w:pPr>
        <w:widowControl w:val="0"/>
        <w:autoSpaceDE w:val="0"/>
        <w:autoSpaceDN w:val="0"/>
        <w:adjustRightInd w:val="0"/>
        <w:rPr>
          <w:rFonts w:ascii="Monaco" w:hAnsi="Monaco" w:cs="Monaco"/>
          <w:color w:val="3C3C3B"/>
        </w:rPr>
      </w:pPr>
    </w:p>
    <w:p w14:paraId="16398229" w14:textId="77777777" w:rsidR="00F029E5" w:rsidRDefault="00F029E5" w:rsidP="00F029E5">
      <w:pPr>
        <w:widowControl w:val="0"/>
        <w:autoSpaceDE w:val="0"/>
        <w:autoSpaceDN w:val="0"/>
        <w:adjustRightInd w:val="0"/>
        <w:rPr>
          <w:rFonts w:ascii="Monaco" w:hAnsi="Monaco" w:cs="Monaco"/>
          <w:color w:val="9E9F9D"/>
        </w:rPr>
      </w:pPr>
    </w:p>
    <w:p w14:paraId="37431FA2" w14:textId="77777777" w:rsidR="00F029E5" w:rsidRDefault="00F029E5" w:rsidP="00F029E5">
      <w:pPr>
        <w:widowControl w:val="0"/>
        <w:autoSpaceDE w:val="0"/>
        <w:autoSpaceDN w:val="0"/>
        <w:adjustRightInd w:val="0"/>
        <w:rPr>
          <w:rFonts w:ascii="Monaco" w:hAnsi="Monaco" w:cs="Monaco"/>
          <w:color w:val="3C3C3B"/>
        </w:rPr>
      </w:pPr>
    </w:p>
    <w:p w14:paraId="2521614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0C9E531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IMPORTANT.</w:t>
      </w:r>
      <w:r>
        <w:rPr>
          <w:rFonts w:ascii="Helvetica" w:hAnsi="Helvetica" w:cs="Helvetica"/>
          <w:color w:val="2A2C2E"/>
          <w:sz w:val="28"/>
          <w:szCs w:val="28"/>
        </w:rPr>
        <w:t xml:space="preserve"> In one way or another, make sure to print out the predicted label and the true label for each and every entry of the confusion matrix. This way, we don't mistake one type of mistake for another. The cell above produces the following output:</w:t>
      </w:r>
    </w:p>
    <w:p w14:paraId="30E7435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330F6F9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7237FD64"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6900DED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61728FBC"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03011C2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5CA0E8FD"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6</w:t>
      </w:r>
    </w:p>
    <w:p w14:paraId="24172B4C" w14:textId="77777777" w:rsidR="00F029E5" w:rsidRDefault="00F029E5" w:rsidP="00F029E5">
      <w:pPr>
        <w:widowControl w:val="0"/>
        <w:autoSpaceDE w:val="0"/>
        <w:autoSpaceDN w:val="0"/>
        <w:adjustRightInd w:val="0"/>
        <w:rPr>
          <w:rFonts w:ascii="Monaco" w:hAnsi="Monaco" w:cs="Monaco"/>
          <w:color w:val="3C3C3B"/>
        </w:rPr>
      </w:pPr>
    </w:p>
    <w:p w14:paraId="27E4D6FB" w14:textId="77777777" w:rsidR="00F029E5" w:rsidRDefault="00F029E5" w:rsidP="00F029E5">
      <w:pPr>
        <w:widowControl w:val="0"/>
        <w:autoSpaceDE w:val="0"/>
        <w:autoSpaceDN w:val="0"/>
        <w:adjustRightInd w:val="0"/>
        <w:rPr>
          <w:rFonts w:ascii="Monaco" w:hAnsi="Monaco" w:cs="Monaco"/>
          <w:color w:val="3C3C3B"/>
        </w:rPr>
      </w:pPr>
    </w:p>
    <w:p w14:paraId="111822E5" w14:textId="77777777" w:rsidR="00F029E5" w:rsidRDefault="00F029E5" w:rsidP="00F029E5">
      <w:pPr>
        <w:widowControl w:val="0"/>
        <w:autoSpaceDE w:val="0"/>
        <w:autoSpaceDN w:val="0"/>
        <w:adjustRightInd w:val="0"/>
        <w:rPr>
          <w:rFonts w:ascii="Monaco" w:hAnsi="Monaco" w:cs="Monaco"/>
          <w:color w:val="3C3C3B"/>
        </w:rPr>
      </w:pPr>
    </w:p>
    <w:p w14:paraId="65FF582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target_label | predicted_label | count </w:t>
      </w:r>
    </w:p>
    <w:p w14:paraId="0FE5830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w:t>
      </w:r>
    </w:p>
    <w:p w14:paraId="72E123A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-1       |       -1        |  3787</w:t>
      </w:r>
    </w:p>
    <w:p w14:paraId="42216B4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-1       |        1        |  1454</w:t>
      </w:r>
    </w:p>
    <w:p w14:paraId="171E344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1       |       -1        |   805</w:t>
      </w:r>
    </w:p>
    <w:p w14:paraId="7CC8505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1       |        1        | 27290</w:t>
      </w:r>
    </w:p>
    <w:p w14:paraId="2BBE5366" w14:textId="77777777" w:rsidR="00F029E5" w:rsidRDefault="00F029E5" w:rsidP="00F029E5">
      <w:pPr>
        <w:widowControl w:val="0"/>
        <w:autoSpaceDE w:val="0"/>
        <w:autoSpaceDN w:val="0"/>
        <w:adjustRightInd w:val="0"/>
        <w:rPr>
          <w:rFonts w:ascii="Monaco" w:hAnsi="Monaco" w:cs="Monaco"/>
          <w:color w:val="3C3C3B"/>
        </w:rPr>
      </w:pPr>
    </w:p>
    <w:p w14:paraId="3F924267" w14:textId="77777777" w:rsidR="00F029E5" w:rsidRDefault="00F029E5" w:rsidP="00F029E5">
      <w:pPr>
        <w:widowControl w:val="0"/>
        <w:autoSpaceDE w:val="0"/>
        <w:autoSpaceDN w:val="0"/>
        <w:adjustRightInd w:val="0"/>
        <w:rPr>
          <w:rFonts w:ascii="Monaco" w:hAnsi="Monaco" w:cs="Monaco"/>
          <w:color w:val="9E9F9D"/>
        </w:rPr>
      </w:pPr>
    </w:p>
    <w:p w14:paraId="690A34CB" w14:textId="77777777" w:rsidR="00F029E5" w:rsidRDefault="00F029E5" w:rsidP="00F029E5">
      <w:pPr>
        <w:widowControl w:val="0"/>
        <w:autoSpaceDE w:val="0"/>
        <w:autoSpaceDN w:val="0"/>
        <w:adjustRightInd w:val="0"/>
        <w:rPr>
          <w:rFonts w:ascii="Monaco" w:hAnsi="Monaco" w:cs="Monaco"/>
          <w:color w:val="3C3C3B"/>
        </w:rPr>
      </w:pPr>
    </w:p>
    <w:p w14:paraId="4798459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7B340CC"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How many predicted values in the </w:t>
      </w:r>
      <w:r>
        <w:rPr>
          <w:rFonts w:ascii="Helvetica" w:hAnsi="Helvetica" w:cs="Helvetica"/>
          <w:b/>
          <w:bCs/>
          <w:color w:val="2A2C2E"/>
          <w:sz w:val="28"/>
          <w:szCs w:val="28"/>
        </w:rPr>
        <w:t>test set</w:t>
      </w:r>
      <w:r>
        <w:rPr>
          <w:rFonts w:ascii="Helvetica" w:hAnsi="Helvetica" w:cs="Helvetica"/>
          <w:color w:val="2A2C2E"/>
          <w:sz w:val="28"/>
          <w:szCs w:val="28"/>
        </w:rPr>
        <w:t xml:space="preserve"> are </w:t>
      </w:r>
      <w:r>
        <w:rPr>
          <w:rFonts w:ascii="Helvetica" w:hAnsi="Helvetica" w:cs="Helvetica"/>
          <w:b/>
          <w:bCs/>
          <w:color w:val="2A2C2E"/>
          <w:sz w:val="28"/>
          <w:szCs w:val="28"/>
        </w:rPr>
        <w:t>false positives</w:t>
      </w:r>
      <w:r>
        <w:rPr>
          <w:rFonts w:ascii="Helvetica" w:hAnsi="Helvetica" w:cs="Helvetica"/>
          <w:color w:val="2A2C2E"/>
          <w:sz w:val="28"/>
          <w:szCs w:val="28"/>
        </w:rPr>
        <w:t>?</w:t>
      </w:r>
    </w:p>
    <w:p w14:paraId="72C9A4C1"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Computing the cost of mistakes</w:t>
      </w:r>
    </w:p>
    <w:p w14:paraId="3CC2675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11. </w:t>
      </w:r>
      <w:r>
        <w:rPr>
          <w:rFonts w:ascii="Helvetica" w:hAnsi="Helvetica" w:cs="Helvetica"/>
          <w:color w:val="2A2C2E"/>
          <w:sz w:val="28"/>
          <w:szCs w:val="28"/>
        </w:rPr>
        <w:t xml:space="preserve">Put yourself in the shoes of a manufacturer that sells a baby product on Amazon.com and you want to monitor your product's reviews in order to respond to complaints. Even a few negative reviews may generate a lot of bad publicity about the product. So you don't want to miss any reviews with negative sentiments --- you'd rather put up with false alarms about potentially negative reviews instead of missing negative reviews entirely. In other words, </w:t>
      </w:r>
      <w:r>
        <w:rPr>
          <w:rFonts w:ascii="Helvetica" w:hAnsi="Helvetica" w:cs="Helvetica"/>
          <w:b/>
          <w:bCs/>
          <w:color w:val="2A2C2E"/>
          <w:sz w:val="28"/>
          <w:szCs w:val="28"/>
        </w:rPr>
        <w:t>false positives cost more than false negatives</w:t>
      </w:r>
      <w:r>
        <w:rPr>
          <w:rFonts w:ascii="Helvetica" w:hAnsi="Helvetica" w:cs="Helvetica"/>
          <w:color w:val="2A2C2E"/>
          <w:sz w:val="28"/>
          <w:szCs w:val="28"/>
        </w:rPr>
        <w:t>. (It may be the other way around for other scenarios, but let's stick with the manufacturer's scenario for now.)</w:t>
      </w:r>
    </w:p>
    <w:p w14:paraId="0904405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Suppose you know the costs involved in each kind of mistake:</w:t>
      </w:r>
    </w:p>
    <w:p w14:paraId="03241BA0" w14:textId="77777777" w:rsidR="00F029E5" w:rsidRDefault="00F029E5" w:rsidP="00F029E5">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$100 for each false positive.</w:t>
      </w:r>
    </w:p>
    <w:p w14:paraId="1B448572" w14:textId="77777777" w:rsidR="00F029E5" w:rsidRDefault="00F029E5" w:rsidP="00F029E5">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$1 for each false negative.</w:t>
      </w:r>
    </w:p>
    <w:p w14:paraId="2EC0225C" w14:textId="77777777" w:rsidR="00F029E5" w:rsidRDefault="00F029E5" w:rsidP="00F029E5">
      <w:pPr>
        <w:widowControl w:val="0"/>
        <w:numPr>
          <w:ilvl w:val="0"/>
          <w:numId w:val="10"/>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color w:val="2A2C2E"/>
          <w:sz w:val="28"/>
          <w:szCs w:val="28"/>
        </w:rPr>
        <w:t>Correctly classified reviews incur no cost.</w:t>
      </w:r>
    </w:p>
    <w:p w14:paraId="1BF2F9E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Given the stipulation, what is the cost associated with the logistic regression classifier's performance on the </w:t>
      </w:r>
      <w:r>
        <w:rPr>
          <w:rFonts w:ascii="Helvetica" w:hAnsi="Helvetica" w:cs="Helvetica"/>
          <w:b/>
          <w:bCs/>
          <w:color w:val="2A2C2E"/>
          <w:sz w:val="28"/>
          <w:szCs w:val="28"/>
        </w:rPr>
        <w:t>test set</w:t>
      </w:r>
      <w:r>
        <w:rPr>
          <w:rFonts w:ascii="Helvetica" w:hAnsi="Helvetica" w:cs="Helvetica"/>
          <w:color w:val="2A2C2E"/>
          <w:sz w:val="28"/>
          <w:szCs w:val="28"/>
        </w:rPr>
        <w:t>?</w:t>
      </w:r>
    </w:p>
    <w:p w14:paraId="53696AD5"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Precision and Recall</w:t>
      </w:r>
    </w:p>
    <w:p w14:paraId="0E344067"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12. </w:t>
      </w:r>
      <w:r>
        <w:rPr>
          <w:rFonts w:ascii="Helvetica" w:hAnsi="Helvetica" w:cs="Helvetica"/>
          <w:color w:val="2A2C2E"/>
          <w:sz w:val="28"/>
          <w:szCs w:val="28"/>
        </w:rPr>
        <w:t xml:space="preserve">You may not have exact dollar amounts for each kind of mistake. Instead, you may simply prefer to reduce the percentage of false positives to be less than, say, 3.5% of all positive predictions. This is where </w:t>
      </w:r>
      <w:r>
        <w:rPr>
          <w:rFonts w:ascii="Helvetica" w:hAnsi="Helvetica" w:cs="Helvetica"/>
          <w:b/>
          <w:bCs/>
          <w:color w:val="2A2C2E"/>
          <w:sz w:val="28"/>
          <w:szCs w:val="28"/>
        </w:rPr>
        <w:t>precision</w:t>
      </w:r>
      <w:r>
        <w:rPr>
          <w:rFonts w:ascii="Helvetica" w:hAnsi="Helvetica" w:cs="Helvetica"/>
          <w:color w:val="2A2C2E"/>
          <w:sz w:val="28"/>
          <w:szCs w:val="28"/>
        </w:rPr>
        <w:t xml:space="preserve"> comes in:</w:t>
      </w:r>
    </w:p>
    <w:p w14:paraId="05976CCA"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[precision]=</w:t>
      </w:r>
    </w:p>
    <w:p w14:paraId="1D352BCB"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positive data points with positive predictions]</w:t>
      </w:r>
    </w:p>
    <w:p w14:paraId="1BDDDD3F"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all data points with positive predictions]</w:t>
      </w:r>
    </w:p>
    <w:p w14:paraId="297D6CD7" w14:textId="77777777" w:rsidR="00F029E5" w:rsidRDefault="00F029E5" w:rsidP="00F029E5">
      <w:pPr>
        <w:widowControl w:val="0"/>
        <w:autoSpaceDE w:val="0"/>
        <w:autoSpaceDN w:val="0"/>
        <w:adjustRightInd w:val="0"/>
        <w:rPr>
          <w:rFonts w:ascii="Helvetica" w:hAnsi="Helvetica" w:cs="Helvetica"/>
          <w:color w:val="2A2C2E"/>
          <w:sz w:val="34"/>
          <w:szCs w:val="34"/>
        </w:rPr>
      </w:pPr>
    </w:p>
    <w:p w14:paraId="4BC53B5D"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68832EA8"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true positives]</w:t>
      </w:r>
    </w:p>
    <w:p w14:paraId="0BA1D500"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true positives]+[# false positives]</w:t>
      </w:r>
    </w:p>
    <w:p w14:paraId="5A751F0A" w14:textId="77777777" w:rsidR="00F029E5" w:rsidRDefault="00F029E5" w:rsidP="00F029E5">
      <w:pPr>
        <w:widowControl w:val="0"/>
        <w:autoSpaceDE w:val="0"/>
        <w:autoSpaceDN w:val="0"/>
        <w:adjustRightInd w:val="0"/>
        <w:rPr>
          <w:rFonts w:ascii="Helvetica" w:hAnsi="Helvetica" w:cs="Helvetica"/>
          <w:color w:val="2A2C2E"/>
          <w:sz w:val="34"/>
          <w:szCs w:val="34"/>
        </w:rPr>
      </w:pPr>
    </w:p>
    <w:p w14:paraId="5A34ABC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So to keep the percentage of false positives below 3.5% of positive predictions, we must raise the precision to 96.5% or higher.</w:t>
      </w:r>
    </w:p>
    <w:p w14:paraId="31AE053F"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First, let us compute the precision of the logistic regression classifier on the </w:t>
      </w:r>
      <w:r>
        <w:rPr>
          <w:rFonts w:ascii="Helvetica" w:hAnsi="Helvetica" w:cs="Helvetica"/>
          <w:b/>
          <w:bCs/>
          <w:color w:val="2A2C2E"/>
          <w:sz w:val="28"/>
          <w:szCs w:val="28"/>
        </w:rPr>
        <w:t>test_data</w:t>
      </w:r>
      <w:r>
        <w:rPr>
          <w:rFonts w:ascii="Helvetica" w:hAnsi="Helvetica" w:cs="Helvetica"/>
          <w:color w:val="2A2C2E"/>
          <w:sz w:val="28"/>
          <w:szCs w:val="28"/>
        </w:rPr>
        <w:t>. Scikit-learn provides a predefined method for computing precision. (Consult appropriate manuals if you are using other tools.)</w:t>
      </w:r>
    </w:p>
    <w:p w14:paraId="7C0C1E9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77FDBB5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5C085BC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47B4FE0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05819F7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58CE9089" w14:textId="77777777" w:rsidR="00F029E5" w:rsidRDefault="00F029E5" w:rsidP="00F029E5">
      <w:pPr>
        <w:widowControl w:val="0"/>
        <w:autoSpaceDE w:val="0"/>
        <w:autoSpaceDN w:val="0"/>
        <w:adjustRightInd w:val="0"/>
        <w:rPr>
          <w:rFonts w:ascii="Monaco" w:hAnsi="Monaco" w:cs="Monaco"/>
          <w:color w:val="3C3C3B"/>
        </w:rPr>
      </w:pPr>
    </w:p>
    <w:p w14:paraId="078BB37C" w14:textId="77777777" w:rsidR="00F029E5" w:rsidRDefault="00F029E5" w:rsidP="00F029E5">
      <w:pPr>
        <w:widowControl w:val="0"/>
        <w:autoSpaceDE w:val="0"/>
        <w:autoSpaceDN w:val="0"/>
        <w:adjustRightInd w:val="0"/>
        <w:rPr>
          <w:rFonts w:ascii="Monaco" w:hAnsi="Monaco" w:cs="Monaco"/>
          <w:color w:val="3C3C3B"/>
        </w:rPr>
      </w:pPr>
    </w:p>
    <w:p w14:paraId="15715C1D" w14:textId="77777777" w:rsidR="00F029E5" w:rsidRDefault="00F029E5" w:rsidP="00F029E5">
      <w:pPr>
        <w:widowControl w:val="0"/>
        <w:autoSpaceDE w:val="0"/>
        <w:autoSpaceDN w:val="0"/>
        <w:adjustRightInd w:val="0"/>
        <w:rPr>
          <w:rFonts w:ascii="Monaco" w:hAnsi="Monaco" w:cs="Monaco"/>
          <w:color w:val="3C3C3B"/>
        </w:rPr>
      </w:pPr>
    </w:p>
    <w:p w14:paraId="38E783A0"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sklearn.metrics </w:t>
      </w:r>
      <w:r>
        <w:rPr>
          <w:rFonts w:ascii="Monaco" w:hAnsi="Monaco" w:cs="Monaco"/>
          <w:color w:val="754297"/>
        </w:rPr>
        <w:t>import</w:t>
      </w:r>
      <w:r>
        <w:rPr>
          <w:rFonts w:ascii="Monaco" w:hAnsi="Monaco" w:cs="Monaco"/>
          <w:color w:val="3C3C3B"/>
        </w:rPr>
        <w:t xml:space="preserve"> precision_score</w:t>
      </w:r>
    </w:p>
    <w:p w14:paraId="24B168B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precision </w:t>
      </w:r>
      <w:r>
        <w:rPr>
          <w:rFonts w:ascii="Monaco" w:hAnsi="Monaco" w:cs="Monaco"/>
          <w:color w:val="33888D"/>
        </w:rPr>
        <w:t>=</w:t>
      </w:r>
      <w:r>
        <w:rPr>
          <w:rFonts w:ascii="Monaco" w:hAnsi="Monaco" w:cs="Monaco"/>
          <w:color w:val="3C3C3B"/>
        </w:rPr>
        <w:t xml:space="preserve"> precision_score(y_true</w:t>
      </w:r>
      <w:r>
        <w:rPr>
          <w:rFonts w:ascii="Monaco" w:hAnsi="Monaco" w:cs="Monaco"/>
          <w:color w:val="33888D"/>
        </w:rPr>
        <w:t>=</w:t>
      </w:r>
      <w:r>
        <w:rPr>
          <w:rFonts w:ascii="Monaco" w:hAnsi="Monaco" w:cs="Monaco"/>
          <w:color w:val="3C3C3B"/>
        </w:rPr>
        <w:t>test_data[</w:t>
      </w:r>
      <w:r>
        <w:rPr>
          <w:rFonts w:ascii="Monaco" w:hAnsi="Monaco" w:cs="Monaco"/>
          <w:color w:val="5F7C03"/>
        </w:rPr>
        <w:t>'sentiment'</w:t>
      </w:r>
      <w:r>
        <w:rPr>
          <w:rFonts w:ascii="Monaco" w:hAnsi="Monaco" w:cs="Monaco"/>
          <w:color w:val="3C3C3B"/>
        </w:rPr>
        <w:t xml:space="preserve">].to_numpy(), </w:t>
      </w:r>
    </w:p>
    <w:p w14:paraId="450B1B4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y_pred</w:t>
      </w:r>
      <w:r>
        <w:rPr>
          <w:rFonts w:ascii="Monaco" w:hAnsi="Monaco" w:cs="Monaco"/>
          <w:color w:val="33888D"/>
        </w:rPr>
        <w:t>=</w:t>
      </w:r>
      <w:r>
        <w:rPr>
          <w:rFonts w:ascii="Monaco" w:hAnsi="Monaco" w:cs="Monaco"/>
          <w:color w:val="3C3C3B"/>
        </w:rPr>
        <w:t>model.predict(test_matrix))</w:t>
      </w:r>
    </w:p>
    <w:p w14:paraId="56227B1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"Precision on test data: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precision</w:t>
      </w:r>
    </w:p>
    <w:p w14:paraId="03D8E458" w14:textId="77777777" w:rsidR="00F029E5" w:rsidRDefault="00F029E5" w:rsidP="00F029E5">
      <w:pPr>
        <w:widowControl w:val="0"/>
        <w:autoSpaceDE w:val="0"/>
        <w:autoSpaceDN w:val="0"/>
        <w:adjustRightInd w:val="0"/>
        <w:rPr>
          <w:rFonts w:ascii="Monaco" w:hAnsi="Monaco" w:cs="Monaco"/>
          <w:color w:val="3C3C3B"/>
        </w:rPr>
      </w:pPr>
    </w:p>
    <w:p w14:paraId="32BCC648" w14:textId="77777777" w:rsidR="00F029E5" w:rsidRDefault="00F029E5" w:rsidP="00F029E5">
      <w:pPr>
        <w:widowControl w:val="0"/>
        <w:autoSpaceDE w:val="0"/>
        <w:autoSpaceDN w:val="0"/>
        <w:adjustRightInd w:val="0"/>
        <w:rPr>
          <w:rFonts w:ascii="Monaco" w:hAnsi="Monaco" w:cs="Monaco"/>
          <w:color w:val="9E9F9D"/>
        </w:rPr>
      </w:pPr>
    </w:p>
    <w:p w14:paraId="0F0F887C" w14:textId="77777777" w:rsidR="00F029E5" w:rsidRDefault="00F029E5" w:rsidP="00F029E5">
      <w:pPr>
        <w:widowControl w:val="0"/>
        <w:autoSpaceDE w:val="0"/>
        <w:autoSpaceDN w:val="0"/>
        <w:adjustRightInd w:val="0"/>
        <w:rPr>
          <w:rFonts w:ascii="Monaco" w:hAnsi="Monaco" w:cs="Monaco"/>
          <w:color w:val="3C3C3B"/>
        </w:rPr>
      </w:pPr>
    </w:p>
    <w:p w14:paraId="61F3A5B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B29E8F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Out of all reviews in the </w:t>
      </w:r>
      <w:r>
        <w:rPr>
          <w:rFonts w:ascii="Helvetica" w:hAnsi="Helvetica" w:cs="Helvetica"/>
          <w:b/>
          <w:bCs/>
          <w:color w:val="2A2C2E"/>
          <w:sz w:val="28"/>
          <w:szCs w:val="28"/>
        </w:rPr>
        <w:t>test set</w:t>
      </w:r>
      <w:r>
        <w:rPr>
          <w:rFonts w:ascii="Helvetica" w:hAnsi="Helvetica" w:cs="Helvetica"/>
          <w:color w:val="2A2C2E"/>
          <w:sz w:val="28"/>
          <w:szCs w:val="28"/>
        </w:rPr>
        <w:t xml:space="preserve"> that are predicted to be positive, what fraction of them are </w:t>
      </w:r>
      <w:r>
        <w:rPr>
          <w:rFonts w:ascii="Helvetica" w:hAnsi="Helvetica" w:cs="Helvetica"/>
          <w:b/>
          <w:bCs/>
          <w:color w:val="2A2C2E"/>
          <w:sz w:val="28"/>
          <w:szCs w:val="28"/>
        </w:rPr>
        <w:t>false positives</w:t>
      </w:r>
      <w:r>
        <w:rPr>
          <w:rFonts w:ascii="Helvetica" w:hAnsi="Helvetica" w:cs="Helvetica"/>
          <w:color w:val="2A2C2E"/>
          <w:sz w:val="28"/>
          <w:szCs w:val="28"/>
        </w:rPr>
        <w:t>? (Round to the second decimal place e.g. 0.25)</w:t>
      </w:r>
    </w:p>
    <w:p w14:paraId="71DB83D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Based on what we learned in lecture, if we wanted to reduce this fraction of false positives to be below 3.5%, we would: (see quiz)</w:t>
      </w:r>
    </w:p>
    <w:p w14:paraId="0D5D4106"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13. </w:t>
      </w:r>
      <w:r>
        <w:rPr>
          <w:rFonts w:ascii="Helvetica" w:hAnsi="Helvetica" w:cs="Helvetica"/>
          <w:color w:val="2A2C2E"/>
          <w:sz w:val="28"/>
          <w:szCs w:val="28"/>
        </w:rPr>
        <w:t xml:space="preserve">A complementary metric is </w:t>
      </w:r>
      <w:r>
        <w:rPr>
          <w:rFonts w:ascii="Helvetica" w:hAnsi="Helvetica" w:cs="Helvetica"/>
          <w:b/>
          <w:bCs/>
          <w:color w:val="2A2C2E"/>
          <w:sz w:val="28"/>
          <w:szCs w:val="28"/>
        </w:rPr>
        <w:t>recall</w:t>
      </w:r>
      <w:r>
        <w:rPr>
          <w:rFonts w:ascii="Helvetica" w:hAnsi="Helvetica" w:cs="Helvetica"/>
          <w:color w:val="2A2C2E"/>
          <w:sz w:val="28"/>
          <w:szCs w:val="28"/>
        </w:rPr>
        <w:t>, which measures the ratio between the number of true positives and that of (ground-truth) positive reviews:</w:t>
      </w:r>
    </w:p>
    <w:p w14:paraId="4D9430F6"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[recall]=</w:t>
      </w:r>
    </w:p>
    <w:p w14:paraId="49272688"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positive data points with positive predicitions]</w:t>
      </w:r>
    </w:p>
    <w:p w14:paraId="7DFE0F16"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all positive data points]</w:t>
      </w:r>
    </w:p>
    <w:p w14:paraId="1695BD79" w14:textId="77777777" w:rsidR="00F029E5" w:rsidRDefault="00F029E5" w:rsidP="00F029E5">
      <w:pPr>
        <w:widowControl w:val="0"/>
        <w:autoSpaceDE w:val="0"/>
        <w:autoSpaceDN w:val="0"/>
        <w:adjustRightInd w:val="0"/>
        <w:rPr>
          <w:rFonts w:ascii="Helvetica" w:hAnsi="Helvetica" w:cs="Helvetica"/>
          <w:color w:val="2A2C2E"/>
          <w:sz w:val="34"/>
          <w:szCs w:val="34"/>
        </w:rPr>
      </w:pPr>
    </w:p>
    <w:p w14:paraId="099295D0"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w:t>
      </w:r>
    </w:p>
    <w:p w14:paraId="578A11A5"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true positives]</w:t>
      </w:r>
    </w:p>
    <w:p w14:paraId="66D3D2E9" w14:textId="77777777" w:rsidR="00F029E5" w:rsidRDefault="00F029E5" w:rsidP="00F029E5">
      <w:pPr>
        <w:widowControl w:val="0"/>
        <w:autoSpaceDE w:val="0"/>
        <w:autoSpaceDN w:val="0"/>
        <w:adjustRightInd w:val="0"/>
        <w:rPr>
          <w:rFonts w:ascii="Helvetica" w:hAnsi="Helvetica" w:cs="Helvetica"/>
          <w:color w:val="2A2C2E"/>
          <w:sz w:val="34"/>
          <w:szCs w:val="34"/>
        </w:rPr>
      </w:pPr>
      <w:r>
        <w:rPr>
          <w:rFonts w:ascii="STIXGeneral" w:hAnsi="STIXGeneral" w:cs="STIXGeneral"/>
          <w:color w:val="2A2C2E"/>
          <w:sz w:val="34"/>
          <w:szCs w:val="34"/>
        </w:rPr>
        <w:t>[# true positives]+[# false negatives]</w:t>
      </w:r>
    </w:p>
    <w:p w14:paraId="674F2B07" w14:textId="77777777" w:rsidR="00F029E5" w:rsidRDefault="00F029E5" w:rsidP="00F029E5">
      <w:pPr>
        <w:widowControl w:val="0"/>
        <w:autoSpaceDE w:val="0"/>
        <w:autoSpaceDN w:val="0"/>
        <w:adjustRightInd w:val="0"/>
        <w:rPr>
          <w:rFonts w:ascii="Helvetica" w:hAnsi="Helvetica" w:cs="Helvetica"/>
          <w:color w:val="2A2C2E"/>
          <w:sz w:val="34"/>
          <w:szCs w:val="34"/>
        </w:rPr>
      </w:pPr>
    </w:p>
    <w:p w14:paraId="6332AB7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Let us compute the recall on the </w:t>
      </w:r>
      <w:r>
        <w:rPr>
          <w:rFonts w:ascii="Helvetica" w:hAnsi="Helvetica" w:cs="Helvetica"/>
          <w:b/>
          <w:bCs/>
          <w:color w:val="2A2C2E"/>
          <w:sz w:val="28"/>
          <w:szCs w:val="28"/>
        </w:rPr>
        <w:t>test_data</w:t>
      </w:r>
      <w:r>
        <w:rPr>
          <w:rFonts w:ascii="Helvetica" w:hAnsi="Helvetica" w:cs="Helvetica"/>
          <w:color w:val="2A2C2E"/>
          <w:sz w:val="28"/>
          <w:szCs w:val="28"/>
        </w:rPr>
        <w:t>. Scikit-learn provides a predefined method for computing recall as well. (Consult appropriate manuals if you are using other tools.)</w:t>
      </w:r>
    </w:p>
    <w:p w14:paraId="29E81094"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46D0C14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51938D8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24A90128"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029E2D3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0938FD49" w14:textId="77777777" w:rsidR="00F029E5" w:rsidRDefault="00F029E5" w:rsidP="00F029E5">
      <w:pPr>
        <w:widowControl w:val="0"/>
        <w:autoSpaceDE w:val="0"/>
        <w:autoSpaceDN w:val="0"/>
        <w:adjustRightInd w:val="0"/>
        <w:rPr>
          <w:rFonts w:ascii="Monaco" w:hAnsi="Monaco" w:cs="Monaco"/>
          <w:color w:val="3C3C3B"/>
        </w:rPr>
      </w:pPr>
    </w:p>
    <w:p w14:paraId="6A598162" w14:textId="77777777" w:rsidR="00F029E5" w:rsidRDefault="00F029E5" w:rsidP="00F029E5">
      <w:pPr>
        <w:widowControl w:val="0"/>
        <w:autoSpaceDE w:val="0"/>
        <w:autoSpaceDN w:val="0"/>
        <w:adjustRightInd w:val="0"/>
        <w:rPr>
          <w:rFonts w:ascii="Monaco" w:hAnsi="Monaco" w:cs="Monaco"/>
          <w:color w:val="3C3C3B"/>
        </w:rPr>
      </w:pPr>
    </w:p>
    <w:p w14:paraId="06C56F5A" w14:textId="77777777" w:rsidR="00F029E5" w:rsidRDefault="00F029E5" w:rsidP="00F029E5">
      <w:pPr>
        <w:widowControl w:val="0"/>
        <w:autoSpaceDE w:val="0"/>
        <w:autoSpaceDN w:val="0"/>
        <w:adjustRightInd w:val="0"/>
        <w:rPr>
          <w:rFonts w:ascii="Monaco" w:hAnsi="Monaco" w:cs="Monaco"/>
          <w:color w:val="3C3C3B"/>
        </w:rPr>
      </w:pPr>
    </w:p>
    <w:p w14:paraId="5F4D8352"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from</w:t>
      </w:r>
      <w:r>
        <w:rPr>
          <w:rFonts w:ascii="Monaco" w:hAnsi="Monaco" w:cs="Monaco"/>
          <w:color w:val="3C3C3B"/>
        </w:rPr>
        <w:t xml:space="preserve"> sklearn.metrics </w:t>
      </w:r>
      <w:r>
        <w:rPr>
          <w:rFonts w:ascii="Monaco" w:hAnsi="Monaco" w:cs="Monaco"/>
          <w:color w:val="754297"/>
        </w:rPr>
        <w:t>import</w:t>
      </w:r>
      <w:r>
        <w:rPr>
          <w:rFonts w:ascii="Monaco" w:hAnsi="Monaco" w:cs="Monaco"/>
          <w:color w:val="3C3C3B"/>
        </w:rPr>
        <w:t xml:space="preserve"> recall_score</w:t>
      </w:r>
    </w:p>
    <w:p w14:paraId="3BB3C06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recall </w:t>
      </w:r>
      <w:r>
        <w:rPr>
          <w:rFonts w:ascii="Monaco" w:hAnsi="Monaco" w:cs="Monaco"/>
          <w:color w:val="33888D"/>
        </w:rPr>
        <w:t>=</w:t>
      </w:r>
      <w:r>
        <w:rPr>
          <w:rFonts w:ascii="Monaco" w:hAnsi="Monaco" w:cs="Monaco"/>
          <w:color w:val="3C3C3B"/>
        </w:rPr>
        <w:t xml:space="preserve"> recall_score(y_true</w:t>
      </w:r>
      <w:r>
        <w:rPr>
          <w:rFonts w:ascii="Monaco" w:hAnsi="Monaco" w:cs="Monaco"/>
          <w:color w:val="33888D"/>
        </w:rPr>
        <w:t>=</w:t>
      </w:r>
      <w:r>
        <w:rPr>
          <w:rFonts w:ascii="Monaco" w:hAnsi="Monaco" w:cs="Monaco"/>
          <w:color w:val="3C3C3B"/>
        </w:rPr>
        <w:t>test_data[</w:t>
      </w:r>
      <w:r>
        <w:rPr>
          <w:rFonts w:ascii="Monaco" w:hAnsi="Monaco" w:cs="Monaco"/>
          <w:color w:val="5F7C03"/>
        </w:rPr>
        <w:t>'sentiment'</w:t>
      </w:r>
      <w:r>
        <w:rPr>
          <w:rFonts w:ascii="Monaco" w:hAnsi="Monaco" w:cs="Monaco"/>
          <w:color w:val="3C3C3B"/>
        </w:rPr>
        <w:t>].to_numpy(),</w:t>
      </w:r>
    </w:p>
    <w:p w14:paraId="79E8DA33"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y_pred</w:t>
      </w:r>
      <w:r>
        <w:rPr>
          <w:rFonts w:ascii="Monaco" w:hAnsi="Monaco" w:cs="Monaco"/>
          <w:color w:val="33888D"/>
        </w:rPr>
        <w:t>=</w:t>
      </w:r>
      <w:r>
        <w:rPr>
          <w:rFonts w:ascii="Monaco" w:hAnsi="Monaco" w:cs="Monaco"/>
          <w:color w:val="3C3C3B"/>
        </w:rPr>
        <w:t>model.predict(test_matrix))</w:t>
      </w:r>
    </w:p>
    <w:p w14:paraId="7507CBD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w:t>
      </w:r>
      <w:r>
        <w:rPr>
          <w:rFonts w:ascii="Monaco" w:hAnsi="Monaco" w:cs="Monaco"/>
          <w:color w:val="5F7C03"/>
        </w:rPr>
        <w:t>"Recall on test data: %s"</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recall</w:t>
      </w:r>
    </w:p>
    <w:p w14:paraId="4724C882" w14:textId="77777777" w:rsidR="00F029E5" w:rsidRDefault="00F029E5" w:rsidP="00F029E5">
      <w:pPr>
        <w:widowControl w:val="0"/>
        <w:autoSpaceDE w:val="0"/>
        <w:autoSpaceDN w:val="0"/>
        <w:adjustRightInd w:val="0"/>
        <w:rPr>
          <w:rFonts w:ascii="Monaco" w:hAnsi="Monaco" w:cs="Monaco"/>
          <w:color w:val="3C3C3B"/>
        </w:rPr>
      </w:pPr>
    </w:p>
    <w:p w14:paraId="692CFA5E" w14:textId="77777777" w:rsidR="00F029E5" w:rsidRDefault="00F029E5" w:rsidP="00F029E5">
      <w:pPr>
        <w:widowControl w:val="0"/>
        <w:autoSpaceDE w:val="0"/>
        <w:autoSpaceDN w:val="0"/>
        <w:adjustRightInd w:val="0"/>
        <w:rPr>
          <w:rFonts w:ascii="Monaco" w:hAnsi="Monaco" w:cs="Monaco"/>
          <w:color w:val="9E9F9D"/>
        </w:rPr>
      </w:pPr>
    </w:p>
    <w:p w14:paraId="7D8DCB80" w14:textId="77777777" w:rsidR="00F029E5" w:rsidRDefault="00F029E5" w:rsidP="00F029E5">
      <w:pPr>
        <w:widowControl w:val="0"/>
        <w:autoSpaceDE w:val="0"/>
        <w:autoSpaceDN w:val="0"/>
        <w:adjustRightInd w:val="0"/>
        <w:rPr>
          <w:rFonts w:ascii="Monaco" w:hAnsi="Monaco" w:cs="Monaco"/>
          <w:color w:val="3C3C3B"/>
        </w:rPr>
      </w:pPr>
    </w:p>
    <w:p w14:paraId="43C4E828"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740B2DB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What fraction of the positive reviews in the </w:t>
      </w:r>
      <w:r>
        <w:rPr>
          <w:rFonts w:ascii="Helvetica" w:hAnsi="Helvetica" w:cs="Helvetica"/>
          <w:b/>
          <w:bCs/>
          <w:color w:val="2A2C2E"/>
          <w:sz w:val="28"/>
          <w:szCs w:val="28"/>
        </w:rPr>
        <w:t>test_set</w:t>
      </w:r>
      <w:r>
        <w:rPr>
          <w:rFonts w:ascii="Helvetica" w:hAnsi="Helvetica" w:cs="Helvetica"/>
          <w:color w:val="2A2C2E"/>
          <w:sz w:val="28"/>
          <w:szCs w:val="28"/>
        </w:rPr>
        <w:t xml:space="preserve"> were correctly predicted as positive by the classifier?</w:t>
      </w:r>
    </w:p>
    <w:p w14:paraId="6BE5572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What is the recall value for a classifier that predicts </w:t>
      </w:r>
      <w:r>
        <w:rPr>
          <w:rFonts w:ascii="Helvetica" w:hAnsi="Helvetica" w:cs="Helvetica"/>
          <w:b/>
          <w:bCs/>
          <w:color w:val="2A2C2E"/>
          <w:sz w:val="28"/>
          <w:szCs w:val="28"/>
        </w:rPr>
        <w:t>+1</w:t>
      </w:r>
      <w:r>
        <w:rPr>
          <w:rFonts w:ascii="Helvetica" w:hAnsi="Helvetica" w:cs="Helvetica"/>
          <w:color w:val="2A2C2E"/>
          <w:sz w:val="28"/>
          <w:szCs w:val="28"/>
        </w:rPr>
        <w:t xml:space="preserve"> for all data points in the </w:t>
      </w:r>
      <w:r>
        <w:rPr>
          <w:rFonts w:ascii="Helvetica" w:hAnsi="Helvetica" w:cs="Helvetica"/>
          <w:b/>
          <w:bCs/>
          <w:color w:val="2A2C2E"/>
          <w:sz w:val="28"/>
          <w:szCs w:val="28"/>
        </w:rPr>
        <w:t>test_data</w:t>
      </w:r>
      <w:r>
        <w:rPr>
          <w:rFonts w:ascii="Helvetica" w:hAnsi="Helvetica" w:cs="Helvetica"/>
          <w:color w:val="2A2C2E"/>
          <w:sz w:val="28"/>
          <w:szCs w:val="28"/>
        </w:rPr>
        <w:t>?</w:t>
      </w:r>
    </w:p>
    <w:p w14:paraId="584DBB00"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Precision-recall tradeoff</w:t>
      </w:r>
    </w:p>
    <w:p w14:paraId="390BD9A0"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In this part, we will explore the trade-off between precision and recall discussed in the lecture. We first examine what happens when we use a different threshold value for making class predictions. We then explore a range of threshold values and plot the associated precision-recall curve.</w:t>
      </w:r>
    </w:p>
    <w:p w14:paraId="16A894D0"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Varying the threshold</w:t>
      </w:r>
    </w:p>
    <w:p w14:paraId="5C61A03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14. </w:t>
      </w:r>
      <w:r>
        <w:rPr>
          <w:rFonts w:ascii="Helvetica" w:hAnsi="Helvetica" w:cs="Helvetica"/>
          <w:color w:val="2A2C2E"/>
          <w:sz w:val="28"/>
          <w:szCs w:val="28"/>
        </w:rPr>
        <w:t>False positives are costly in our example, so we may want to be more conservative about making positive predictions. To achieve this, instead of thresholding class probabilities at 0.5, we can choose a higher threshold.</w:t>
      </w:r>
    </w:p>
    <w:p w14:paraId="284B4D3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Write a function called </w:t>
      </w:r>
      <w:r>
        <w:rPr>
          <w:rFonts w:ascii="Helvetica" w:hAnsi="Helvetica" w:cs="Helvetica"/>
          <w:b/>
          <w:bCs/>
          <w:color w:val="2A2C2E"/>
          <w:sz w:val="28"/>
          <w:szCs w:val="28"/>
        </w:rPr>
        <w:t>apply_threshold</w:t>
      </w:r>
      <w:r>
        <w:rPr>
          <w:rFonts w:ascii="Helvetica" w:hAnsi="Helvetica" w:cs="Helvetica"/>
          <w:color w:val="2A2C2E"/>
          <w:sz w:val="28"/>
          <w:szCs w:val="28"/>
        </w:rPr>
        <w:t xml:space="preserve"> that accepts two things</w:t>
      </w:r>
    </w:p>
    <w:p w14:paraId="6BDE39E1" w14:textId="77777777" w:rsidR="00F029E5" w:rsidRDefault="00F029E5" w:rsidP="00F029E5">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probabilities</w:t>
      </w:r>
      <w:r>
        <w:rPr>
          <w:rFonts w:ascii="Helvetica" w:hAnsi="Helvetica" w:cs="Helvetica"/>
          <w:color w:val="2A2C2E"/>
          <w:sz w:val="28"/>
          <w:szCs w:val="28"/>
        </w:rPr>
        <w:t>: an SArray of probability values</w:t>
      </w:r>
    </w:p>
    <w:p w14:paraId="475F5317" w14:textId="77777777" w:rsidR="00F029E5" w:rsidRDefault="00F029E5" w:rsidP="00F029E5">
      <w:pPr>
        <w:widowControl w:val="0"/>
        <w:numPr>
          <w:ilvl w:val="0"/>
          <w:numId w:val="11"/>
        </w:numPr>
        <w:tabs>
          <w:tab w:val="left" w:pos="220"/>
          <w:tab w:val="left" w:pos="720"/>
        </w:tabs>
        <w:autoSpaceDE w:val="0"/>
        <w:autoSpaceDN w:val="0"/>
        <w:adjustRightInd w:val="0"/>
        <w:ind w:hanging="720"/>
        <w:rPr>
          <w:rFonts w:ascii="Helvetica" w:hAnsi="Helvetica" w:cs="Helvetica"/>
          <w:color w:val="2A2C2E"/>
          <w:sz w:val="28"/>
          <w:szCs w:val="28"/>
        </w:rPr>
      </w:pPr>
      <w:r>
        <w:rPr>
          <w:rFonts w:ascii="Helvetica" w:hAnsi="Helvetica" w:cs="Helvetica"/>
          <w:b/>
          <w:bCs/>
          <w:color w:val="2A2C2E"/>
          <w:sz w:val="28"/>
          <w:szCs w:val="28"/>
        </w:rPr>
        <w:t>threshold</w:t>
      </w:r>
      <w:r>
        <w:rPr>
          <w:rFonts w:ascii="Helvetica" w:hAnsi="Helvetica" w:cs="Helvetica"/>
          <w:color w:val="2A2C2E"/>
          <w:sz w:val="28"/>
          <w:szCs w:val="28"/>
        </w:rPr>
        <w:t>: a float between 0 and 1</w:t>
      </w:r>
    </w:p>
    <w:p w14:paraId="2F0377FE"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The function should return an array, where each element is set to +1 or -1 depending whether the corresponding probability exceeds threshold.</w:t>
      </w:r>
    </w:p>
    <w:p w14:paraId="331F0E8F"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15.</w:t>
      </w:r>
      <w:r>
        <w:rPr>
          <w:rFonts w:ascii="Helvetica" w:hAnsi="Helvetica" w:cs="Helvetica"/>
          <w:color w:val="2A2C2E"/>
          <w:sz w:val="28"/>
          <w:szCs w:val="28"/>
        </w:rPr>
        <w:t xml:space="preserve"> Using the </w:t>
      </w:r>
      <w:r>
        <w:rPr>
          <w:rFonts w:ascii="Helvetica" w:hAnsi="Helvetica" w:cs="Helvetica"/>
          <w:b/>
          <w:bCs/>
          <w:color w:val="2A2C2E"/>
          <w:sz w:val="28"/>
          <w:szCs w:val="28"/>
        </w:rPr>
        <w:t>model</w:t>
      </w:r>
      <w:r>
        <w:rPr>
          <w:rFonts w:ascii="Helvetica" w:hAnsi="Helvetica" w:cs="Helvetica"/>
          <w:color w:val="2A2C2E"/>
          <w:sz w:val="28"/>
          <w:szCs w:val="28"/>
        </w:rPr>
        <w:t xml:space="preserve"> you trained, compute the class probability values P(y=+1|x,w) for the data points in the </w:t>
      </w:r>
      <w:r>
        <w:rPr>
          <w:rFonts w:ascii="Helvetica" w:hAnsi="Helvetica" w:cs="Helvetica"/>
          <w:b/>
          <w:bCs/>
          <w:color w:val="2A2C2E"/>
          <w:sz w:val="28"/>
          <w:szCs w:val="28"/>
        </w:rPr>
        <w:t>test_data</w:t>
      </w:r>
      <w:r>
        <w:rPr>
          <w:rFonts w:ascii="Helvetica" w:hAnsi="Helvetica" w:cs="Helvetica"/>
          <w:color w:val="2A2C2E"/>
          <w:sz w:val="28"/>
          <w:szCs w:val="28"/>
        </w:rPr>
        <w:t>. Then use thresholds set at 0.5 (default) and 0.9 to make predictions from these probability values.</w:t>
      </w:r>
    </w:p>
    <w:p w14:paraId="497E622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Note. If you are using scikit-learn, make sure to use </w:t>
      </w:r>
      <w:r>
        <w:rPr>
          <w:rFonts w:ascii="Helvetica" w:hAnsi="Helvetica" w:cs="Helvetica"/>
          <w:b/>
          <w:bCs/>
          <w:color w:val="2A2C2E"/>
          <w:sz w:val="28"/>
          <w:szCs w:val="28"/>
        </w:rPr>
        <w:t>predict_proba</w:t>
      </w:r>
      <w:r>
        <w:rPr>
          <w:rFonts w:ascii="Helvetica" w:hAnsi="Helvetica" w:cs="Helvetica"/>
          <w:color w:val="2A2C2E"/>
          <w:sz w:val="28"/>
          <w:szCs w:val="28"/>
        </w:rPr>
        <w:t>() function, not decision_function(). Also, note that the predict_proba() function returns the probability values for both classes +1 and -1. So make sure to extract the second column, which correspond to the class +1.</w:t>
      </w:r>
    </w:p>
    <w:p w14:paraId="1087988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3CF45022"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03B30C4F" w14:textId="77777777" w:rsidR="00F029E5" w:rsidRDefault="00F029E5" w:rsidP="00F029E5">
      <w:pPr>
        <w:widowControl w:val="0"/>
        <w:autoSpaceDE w:val="0"/>
        <w:autoSpaceDN w:val="0"/>
        <w:adjustRightInd w:val="0"/>
        <w:rPr>
          <w:rFonts w:ascii="Monaco" w:hAnsi="Monaco" w:cs="Monaco"/>
          <w:color w:val="3C3C3B"/>
        </w:rPr>
      </w:pPr>
    </w:p>
    <w:p w14:paraId="06EBF204" w14:textId="77777777" w:rsidR="00F029E5" w:rsidRDefault="00F029E5" w:rsidP="00F029E5">
      <w:pPr>
        <w:widowControl w:val="0"/>
        <w:autoSpaceDE w:val="0"/>
        <w:autoSpaceDN w:val="0"/>
        <w:adjustRightInd w:val="0"/>
        <w:rPr>
          <w:rFonts w:ascii="Monaco" w:hAnsi="Monaco" w:cs="Monaco"/>
          <w:color w:val="3C3C3B"/>
        </w:rPr>
      </w:pPr>
    </w:p>
    <w:p w14:paraId="24B04997" w14:textId="77777777" w:rsidR="00F029E5" w:rsidRDefault="00F029E5" w:rsidP="00F029E5">
      <w:pPr>
        <w:widowControl w:val="0"/>
        <w:autoSpaceDE w:val="0"/>
        <w:autoSpaceDN w:val="0"/>
        <w:adjustRightInd w:val="0"/>
        <w:rPr>
          <w:rFonts w:ascii="Monaco" w:hAnsi="Monaco" w:cs="Monaco"/>
          <w:color w:val="3C3C3B"/>
        </w:rPr>
      </w:pPr>
    </w:p>
    <w:p w14:paraId="1A03D9E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probabilities </w:t>
      </w:r>
      <w:r>
        <w:rPr>
          <w:rFonts w:ascii="Monaco" w:hAnsi="Monaco" w:cs="Monaco"/>
          <w:color w:val="33888D"/>
        </w:rPr>
        <w:t>=</w:t>
      </w:r>
      <w:r>
        <w:rPr>
          <w:rFonts w:ascii="Monaco" w:hAnsi="Monaco" w:cs="Monaco"/>
          <w:color w:val="3C3C3B"/>
        </w:rPr>
        <w:t xml:space="preserve"> model.predict_proba(test_matrix)[:,</w:t>
      </w:r>
      <w:r>
        <w:rPr>
          <w:rFonts w:ascii="Monaco" w:hAnsi="Monaco" w:cs="Monaco"/>
          <w:color w:val="F07319"/>
        </w:rPr>
        <w:t>1</w:t>
      </w:r>
      <w:r>
        <w:rPr>
          <w:rFonts w:ascii="Monaco" w:hAnsi="Monaco" w:cs="Monaco"/>
          <w:color w:val="3C3C3B"/>
        </w:rPr>
        <w:t>]</w:t>
      </w:r>
    </w:p>
    <w:p w14:paraId="20CC6285" w14:textId="77777777" w:rsidR="00F029E5" w:rsidRDefault="00F029E5" w:rsidP="00F029E5">
      <w:pPr>
        <w:widowControl w:val="0"/>
        <w:autoSpaceDE w:val="0"/>
        <w:autoSpaceDN w:val="0"/>
        <w:adjustRightInd w:val="0"/>
        <w:rPr>
          <w:rFonts w:ascii="Monaco" w:hAnsi="Monaco" w:cs="Monaco"/>
          <w:color w:val="3C3C3B"/>
        </w:rPr>
      </w:pPr>
    </w:p>
    <w:p w14:paraId="5BEC40BC" w14:textId="77777777" w:rsidR="00F029E5" w:rsidRDefault="00F029E5" w:rsidP="00F029E5">
      <w:pPr>
        <w:widowControl w:val="0"/>
        <w:autoSpaceDE w:val="0"/>
        <w:autoSpaceDN w:val="0"/>
        <w:adjustRightInd w:val="0"/>
        <w:rPr>
          <w:rFonts w:ascii="Monaco" w:hAnsi="Monaco" w:cs="Monaco"/>
          <w:color w:val="9E9F9D"/>
        </w:rPr>
      </w:pPr>
    </w:p>
    <w:p w14:paraId="117C63E3" w14:textId="77777777" w:rsidR="00F029E5" w:rsidRDefault="00F029E5" w:rsidP="00F029E5">
      <w:pPr>
        <w:widowControl w:val="0"/>
        <w:autoSpaceDE w:val="0"/>
        <w:autoSpaceDN w:val="0"/>
        <w:adjustRightInd w:val="0"/>
        <w:rPr>
          <w:rFonts w:ascii="Monaco" w:hAnsi="Monaco" w:cs="Monaco"/>
          <w:color w:val="3C3C3B"/>
        </w:rPr>
      </w:pPr>
    </w:p>
    <w:p w14:paraId="6C10AB0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67EABF2"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What happens to the number of positive predicted reviews as the threshold increased from 0.5 to 0.9?</w:t>
      </w:r>
    </w:p>
    <w:p w14:paraId="549752EE"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Exploring the associated precision and recall as the threshold varies</w:t>
      </w:r>
    </w:p>
    <w:p w14:paraId="4C556381"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16. </w:t>
      </w:r>
      <w:r>
        <w:rPr>
          <w:rFonts w:ascii="Helvetica" w:hAnsi="Helvetica" w:cs="Helvetica"/>
          <w:color w:val="2A2C2E"/>
          <w:sz w:val="28"/>
          <w:szCs w:val="28"/>
        </w:rPr>
        <w:t>By changing the probability threshold, it is possible to influence precision and recall. Compute precision and recall for threshold values 0.5 and 0.9.</w:t>
      </w:r>
    </w:p>
    <w:p w14:paraId="02D72D0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 (variant 1)</w:t>
      </w:r>
      <w:r>
        <w:rPr>
          <w:rFonts w:ascii="Helvetica" w:hAnsi="Helvetica" w:cs="Helvetica"/>
          <w:color w:val="2A2C2E"/>
          <w:sz w:val="28"/>
          <w:szCs w:val="28"/>
        </w:rPr>
        <w:t xml:space="preserve">: Does the </w:t>
      </w:r>
      <w:r>
        <w:rPr>
          <w:rFonts w:ascii="Helvetica" w:hAnsi="Helvetica" w:cs="Helvetica"/>
          <w:b/>
          <w:bCs/>
          <w:color w:val="2A2C2E"/>
          <w:sz w:val="28"/>
          <w:szCs w:val="28"/>
        </w:rPr>
        <w:t>precision</w:t>
      </w:r>
      <w:r>
        <w:rPr>
          <w:rFonts w:ascii="Helvetica" w:hAnsi="Helvetica" w:cs="Helvetica"/>
          <w:color w:val="2A2C2E"/>
          <w:sz w:val="28"/>
          <w:szCs w:val="28"/>
        </w:rPr>
        <w:t xml:space="preserve"> increase with a higher threshold?</w:t>
      </w:r>
    </w:p>
    <w:p w14:paraId="13E7EF6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 (variant 2)</w:t>
      </w:r>
      <w:r>
        <w:rPr>
          <w:rFonts w:ascii="Helvetica" w:hAnsi="Helvetica" w:cs="Helvetica"/>
          <w:color w:val="2A2C2E"/>
          <w:sz w:val="28"/>
          <w:szCs w:val="28"/>
        </w:rPr>
        <w:t xml:space="preserve">: Does the </w:t>
      </w:r>
      <w:r>
        <w:rPr>
          <w:rFonts w:ascii="Helvetica" w:hAnsi="Helvetica" w:cs="Helvetica"/>
          <w:b/>
          <w:bCs/>
          <w:color w:val="2A2C2E"/>
          <w:sz w:val="28"/>
          <w:szCs w:val="28"/>
        </w:rPr>
        <w:t>recall</w:t>
      </w:r>
      <w:r>
        <w:rPr>
          <w:rFonts w:ascii="Helvetica" w:hAnsi="Helvetica" w:cs="Helvetica"/>
          <w:color w:val="2A2C2E"/>
          <w:sz w:val="28"/>
          <w:szCs w:val="28"/>
        </w:rPr>
        <w:t xml:space="preserve"> increase with a higher threshold?</w:t>
      </w:r>
    </w:p>
    <w:p w14:paraId="43D7947D"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Precision-recall curve</w:t>
      </w:r>
    </w:p>
    <w:p w14:paraId="406862FD"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17. </w:t>
      </w:r>
      <w:r>
        <w:rPr>
          <w:rFonts w:ascii="Helvetica" w:hAnsi="Helvetica" w:cs="Helvetica"/>
          <w:color w:val="2A2C2E"/>
          <w:sz w:val="28"/>
          <w:szCs w:val="28"/>
        </w:rPr>
        <w:t>Now, we will explore various different values of tresholds, compute the precision and recall scores, and then plot the precision-recall curve. Use 100 equally spaced values between 0.5 and 1. In Python, we run</w:t>
      </w:r>
    </w:p>
    <w:p w14:paraId="7FAA6D1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4828A5E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5A71B44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571E29C9" w14:textId="77777777" w:rsidR="00F029E5" w:rsidRDefault="00F029E5" w:rsidP="00F029E5">
      <w:pPr>
        <w:widowControl w:val="0"/>
        <w:autoSpaceDE w:val="0"/>
        <w:autoSpaceDN w:val="0"/>
        <w:adjustRightInd w:val="0"/>
        <w:rPr>
          <w:rFonts w:ascii="Monaco" w:hAnsi="Monaco" w:cs="Monaco"/>
          <w:color w:val="3C3C3B"/>
        </w:rPr>
      </w:pPr>
    </w:p>
    <w:p w14:paraId="3B35F8FC" w14:textId="77777777" w:rsidR="00F029E5" w:rsidRDefault="00F029E5" w:rsidP="00F029E5">
      <w:pPr>
        <w:widowControl w:val="0"/>
        <w:autoSpaceDE w:val="0"/>
        <w:autoSpaceDN w:val="0"/>
        <w:adjustRightInd w:val="0"/>
        <w:rPr>
          <w:rFonts w:ascii="Monaco" w:hAnsi="Monaco" w:cs="Monaco"/>
          <w:color w:val="3C3C3B"/>
        </w:rPr>
      </w:pPr>
    </w:p>
    <w:p w14:paraId="209DA3C8" w14:textId="77777777" w:rsidR="00F029E5" w:rsidRDefault="00F029E5" w:rsidP="00F029E5">
      <w:pPr>
        <w:widowControl w:val="0"/>
        <w:autoSpaceDE w:val="0"/>
        <w:autoSpaceDN w:val="0"/>
        <w:adjustRightInd w:val="0"/>
        <w:rPr>
          <w:rFonts w:ascii="Monaco" w:hAnsi="Monaco" w:cs="Monaco"/>
          <w:color w:val="3C3C3B"/>
        </w:rPr>
      </w:pPr>
    </w:p>
    <w:p w14:paraId="5AA0E70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threshold_values </w:t>
      </w:r>
      <w:r>
        <w:rPr>
          <w:rFonts w:ascii="Monaco" w:hAnsi="Monaco" w:cs="Monaco"/>
          <w:color w:val="33888D"/>
        </w:rPr>
        <w:t>=</w:t>
      </w:r>
      <w:r>
        <w:rPr>
          <w:rFonts w:ascii="Monaco" w:hAnsi="Monaco" w:cs="Monaco"/>
          <w:color w:val="3C3C3B"/>
        </w:rPr>
        <w:t xml:space="preserve"> np.linspace(</w:t>
      </w:r>
      <w:r>
        <w:rPr>
          <w:rFonts w:ascii="Monaco" w:hAnsi="Monaco" w:cs="Monaco"/>
          <w:color w:val="F07319"/>
        </w:rPr>
        <w:t>0.5</w:t>
      </w:r>
      <w:r>
        <w:rPr>
          <w:rFonts w:ascii="Monaco" w:hAnsi="Monaco" w:cs="Monaco"/>
          <w:color w:val="3C3C3B"/>
        </w:rPr>
        <w:t xml:space="preserve">, </w:t>
      </w:r>
      <w:r>
        <w:rPr>
          <w:rFonts w:ascii="Monaco" w:hAnsi="Monaco" w:cs="Monaco"/>
          <w:color w:val="F07319"/>
        </w:rPr>
        <w:t>1</w:t>
      </w:r>
      <w:r>
        <w:rPr>
          <w:rFonts w:ascii="Monaco" w:hAnsi="Monaco" w:cs="Monaco"/>
          <w:color w:val="3C3C3B"/>
        </w:rPr>
        <w:t>, num</w:t>
      </w:r>
      <w:r>
        <w:rPr>
          <w:rFonts w:ascii="Monaco" w:hAnsi="Monaco" w:cs="Monaco"/>
          <w:color w:val="33888D"/>
        </w:rPr>
        <w:t>=</w:t>
      </w:r>
      <w:r>
        <w:rPr>
          <w:rFonts w:ascii="Monaco" w:hAnsi="Monaco" w:cs="Monaco"/>
          <w:color w:val="F07319"/>
        </w:rPr>
        <w:t>100</w:t>
      </w:r>
      <w:r>
        <w:rPr>
          <w:rFonts w:ascii="Monaco" w:hAnsi="Monaco" w:cs="Monaco"/>
          <w:color w:val="3C3C3B"/>
        </w:rPr>
        <w:t>)</w:t>
      </w:r>
    </w:p>
    <w:p w14:paraId="69CBDA4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print</w:t>
      </w:r>
      <w:r>
        <w:rPr>
          <w:rFonts w:ascii="Monaco" w:hAnsi="Monaco" w:cs="Monaco"/>
          <w:color w:val="3C3C3B"/>
        </w:rPr>
        <w:t xml:space="preserve"> threshold_values</w:t>
      </w:r>
    </w:p>
    <w:p w14:paraId="4C827EE2" w14:textId="77777777" w:rsidR="00F029E5" w:rsidRDefault="00F029E5" w:rsidP="00F029E5">
      <w:pPr>
        <w:widowControl w:val="0"/>
        <w:autoSpaceDE w:val="0"/>
        <w:autoSpaceDN w:val="0"/>
        <w:adjustRightInd w:val="0"/>
        <w:rPr>
          <w:rFonts w:ascii="Monaco" w:hAnsi="Monaco" w:cs="Monaco"/>
          <w:color w:val="3C3C3B"/>
        </w:rPr>
      </w:pPr>
    </w:p>
    <w:p w14:paraId="454A85CF" w14:textId="77777777" w:rsidR="00F029E5" w:rsidRDefault="00F029E5" w:rsidP="00F029E5">
      <w:pPr>
        <w:widowControl w:val="0"/>
        <w:autoSpaceDE w:val="0"/>
        <w:autoSpaceDN w:val="0"/>
        <w:adjustRightInd w:val="0"/>
        <w:rPr>
          <w:rFonts w:ascii="Monaco" w:hAnsi="Monaco" w:cs="Monaco"/>
          <w:color w:val="9E9F9D"/>
        </w:rPr>
      </w:pPr>
    </w:p>
    <w:p w14:paraId="56FC2AA4" w14:textId="77777777" w:rsidR="00F029E5" w:rsidRDefault="00F029E5" w:rsidP="00F029E5">
      <w:pPr>
        <w:widowControl w:val="0"/>
        <w:autoSpaceDE w:val="0"/>
        <w:autoSpaceDN w:val="0"/>
        <w:adjustRightInd w:val="0"/>
        <w:rPr>
          <w:rFonts w:ascii="Monaco" w:hAnsi="Monaco" w:cs="Monaco"/>
          <w:color w:val="3C3C3B"/>
        </w:rPr>
      </w:pPr>
    </w:p>
    <w:p w14:paraId="22FCCA9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6F5DE9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For each of the values of threshold, we first obtain class predictions using that threshold and then compute the precision and recall scores. Save the precision scores and recall scores to lists </w:t>
      </w:r>
      <w:r>
        <w:rPr>
          <w:rFonts w:ascii="Helvetica" w:hAnsi="Helvetica" w:cs="Helvetica"/>
          <w:b/>
          <w:bCs/>
          <w:color w:val="2A2C2E"/>
          <w:sz w:val="28"/>
          <w:szCs w:val="28"/>
        </w:rPr>
        <w:t>precision_all</w:t>
      </w:r>
      <w:r>
        <w:rPr>
          <w:rFonts w:ascii="Helvetica" w:hAnsi="Helvetica" w:cs="Helvetica"/>
          <w:color w:val="2A2C2E"/>
          <w:sz w:val="28"/>
          <w:szCs w:val="28"/>
        </w:rPr>
        <w:t xml:space="preserve"> and </w:t>
      </w:r>
      <w:r>
        <w:rPr>
          <w:rFonts w:ascii="Helvetica" w:hAnsi="Helvetica" w:cs="Helvetica"/>
          <w:b/>
          <w:bCs/>
          <w:color w:val="2A2C2E"/>
          <w:sz w:val="28"/>
          <w:szCs w:val="28"/>
        </w:rPr>
        <w:t>recall_all</w:t>
      </w:r>
      <w:r>
        <w:rPr>
          <w:rFonts w:ascii="Helvetica" w:hAnsi="Helvetica" w:cs="Helvetica"/>
          <w:color w:val="2A2C2E"/>
          <w:sz w:val="28"/>
          <w:szCs w:val="28"/>
        </w:rPr>
        <w:t>, respectively.</w:t>
      </w:r>
    </w:p>
    <w:p w14:paraId="31696D33"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18.</w:t>
      </w:r>
      <w:r>
        <w:rPr>
          <w:rFonts w:ascii="Helvetica" w:hAnsi="Helvetica" w:cs="Helvetica"/>
          <w:color w:val="2A2C2E"/>
          <w:sz w:val="28"/>
          <w:szCs w:val="28"/>
        </w:rPr>
        <w:t xml:space="preserve"> Let's plot the precision-recall curve to visualize the precision-recall tradeoff as we vary the threshold. Implement the function </w:t>
      </w:r>
      <w:r>
        <w:rPr>
          <w:rFonts w:ascii="Helvetica" w:hAnsi="Helvetica" w:cs="Helvetica"/>
          <w:b/>
          <w:bCs/>
          <w:color w:val="2A2C2E"/>
          <w:sz w:val="28"/>
          <w:szCs w:val="28"/>
        </w:rPr>
        <w:t>plot_pr_curve</w:t>
      </w:r>
      <w:r>
        <w:rPr>
          <w:rFonts w:ascii="Helvetica" w:hAnsi="Helvetica" w:cs="Helvetica"/>
          <w:color w:val="2A2C2E"/>
          <w:sz w:val="28"/>
          <w:szCs w:val="28"/>
        </w:rPr>
        <w:t xml:space="preserve"> that generates a connected scatter plot from the lists of precision and recall scores. The function would be implemented in matplotlib as follows; for other tools, consult appropriate manuals.</w:t>
      </w:r>
    </w:p>
    <w:p w14:paraId="348EFA4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6C24F4FF"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60D7CE1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520A91D6"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3</w:t>
      </w:r>
    </w:p>
    <w:p w14:paraId="7A89A92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4</w:t>
      </w:r>
    </w:p>
    <w:p w14:paraId="0E2AA13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5</w:t>
      </w:r>
    </w:p>
    <w:p w14:paraId="1477C4C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6</w:t>
      </w:r>
    </w:p>
    <w:p w14:paraId="51C4BB31"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7</w:t>
      </w:r>
    </w:p>
    <w:p w14:paraId="034E29C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8</w:t>
      </w:r>
    </w:p>
    <w:p w14:paraId="68A5B578" w14:textId="77777777" w:rsidR="00F029E5" w:rsidRDefault="00F029E5" w:rsidP="00F029E5">
      <w:pPr>
        <w:widowControl w:val="0"/>
        <w:autoSpaceDE w:val="0"/>
        <w:autoSpaceDN w:val="0"/>
        <w:adjustRightInd w:val="0"/>
        <w:rPr>
          <w:rFonts w:ascii="Monaco" w:hAnsi="Monaco" w:cs="Monaco"/>
          <w:color w:val="3C3C3B"/>
        </w:rPr>
      </w:pPr>
    </w:p>
    <w:p w14:paraId="382FB84E" w14:textId="77777777" w:rsidR="00F029E5" w:rsidRDefault="00F029E5" w:rsidP="00F029E5">
      <w:pPr>
        <w:widowControl w:val="0"/>
        <w:autoSpaceDE w:val="0"/>
        <w:autoSpaceDN w:val="0"/>
        <w:adjustRightInd w:val="0"/>
        <w:rPr>
          <w:rFonts w:ascii="Monaco" w:hAnsi="Monaco" w:cs="Monaco"/>
          <w:color w:val="3C3C3B"/>
        </w:rPr>
      </w:pPr>
    </w:p>
    <w:p w14:paraId="19BE4E8C" w14:textId="77777777" w:rsidR="00F029E5" w:rsidRDefault="00F029E5" w:rsidP="00F029E5">
      <w:pPr>
        <w:widowControl w:val="0"/>
        <w:autoSpaceDE w:val="0"/>
        <w:autoSpaceDN w:val="0"/>
        <w:adjustRightInd w:val="0"/>
        <w:rPr>
          <w:rFonts w:ascii="Monaco" w:hAnsi="Monaco" w:cs="Monaco"/>
          <w:color w:val="3C3C3B"/>
        </w:rPr>
      </w:pPr>
    </w:p>
    <w:p w14:paraId="34D80BE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754297"/>
        </w:rPr>
        <w:t>def</w:t>
      </w:r>
      <w:r>
        <w:rPr>
          <w:rFonts w:ascii="Monaco" w:hAnsi="Monaco" w:cs="Monaco"/>
          <w:color w:val="3C3C3B"/>
        </w:rPr>
        <w:t xml:space="preserve"> plot_pr_curve(precision, recall, title):</w:t>
      </w:r>
    </w:p>
    <w:p w14:paraId="5F4D7BD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plt.rcParams[</w:t>
      </w:r>
      <w:r>
        <w:rPr>
          <w:rFonts w:ascii="Monaco" w:hAnsi="Monaco" w:cs="Monaco"/>
          <w:color w:val="5F7C03"/>
        </w:rPr>
        <w:t>'figure.figsize'</w:t>
      </w:r>
      <w:r>
        <w:rPr>
          <w:rFonts w:ascii="Monaco" w:hAnsi="Monaco" w:cs="Monaco"/>
          <w:color w:val="3C3C3B"/>
        </w:rPr>
        <w:t xml:space="preserve">] </w:t>
      </w:r>
      <w:r>
        <w:rPr>
          <w:rFonts w:ascii="Monaco" w:hAnsi="Monaco" w:cs="Monaco"/>
          <w:color w:val="33888D"/>
        </w:rPr>
        <w:t>=</w:t>
      </w:r>
      <w:r>
        <w:rPr>
          <w:rFonts w:ascii="Monaco" w:hAnsi="Monaco" w:cs="Monaco"/>
          <w:color w:val="3C3C3B"/>
        </w:rPr>
        <w:t xml:space="preserve"> </w:t>
      </w:r>
      <w:r>
        <w:rPr>
          <w:rFonts w:ascii="Monaco" w:hAnsi="Monaco" w:cs="Monaco"/>
          <w:color w:val="F07319"/>
        </w:rPr>
        <w:t>7</w:t>
      </w:r>
      <w:r>
        <w:rPr>
          <w:rFonts w:ascii="Monaco" w:hAnsi="Monaco" w:cs="Monaco"/>
          <w:color w:val="3C3C3B"/>
        </w:rPr>
        <w:t xml:space="preserve">, </w:t>
      </w:r>
      <w:r>
        <w:rPr>
          <w:rFonts w:ascii="Monaco" w:hAnsi="Monaco" w:cs="Monaco"/>
          <w:color w:val="F07319"/>
        </w:rPr>
        <w:t>5</w:t>
      </w:r>
    </w:p>
    <w:p w14:paraId="3A95395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plt.locator_params(axis </w:t>
      </w:r>
      <w:r>
        <w:rPr>
          <w:rFonts w:ascii="Monaco" w:hAnsi="Monaco" w:cs="Monaco"/>
          <w:color w:val="33888D"/>
        </w:rPr>
        <w:t>=</w:t>
      </w:r>
      <w:r>
        <w:rPr>
          <w:rFonts w:ascii="Monaco" w:hAnsi="Monaco" w:cs="Monaco"/>
          <w:color w:val="3C3C3B"/>
        </w:rPr>
        <w:t xml:space="preserve"> </w:t>
      </w:r>
      <w:r>
        <w:rPr>
          <w:rFonts w:ascii="Monaco" w:hAnsi="Monaco" w:cs="Monaco"/>
          <w:color w:val="5F7C03"/>
        </w:rPr>
        <w:t>'x'</w:t>
      </w:r>
      <w:r>
        <w:rPr>
          <w:rFonts w:ascii="Monaco" w:hAnsi="Monaco" w:cs="Monaco"/>
          <w:color w:val="3C3C3B"/>
        </w:rPr>
        <w:t xml:space="preserve">, nbins </w:t>
      </w:r>
      <w:r>
        <w:rPr>
          <w:rFonts w:ascii="Monaco" w:hAnsi="Monaco" w:cs="Monaco"/>
          <w:color w:val="33888D"/>
        </w:rPr>
        <w:t>=</w:t>
      </w:r>
      <w:r>
        <w:rPr>
          <w:rFonts w:ascii="Monaco" w:hAnsi="Monaco" w:cs="Monaco"/>
          <w:color w:val="3C3C3B"/>
        </w:rPr>
        <w:t xml:space="preserve"> </w:t>
      </w:r>
      <w:r>
        <w:rPr>
          <w:rFonts w:ascii="Monaco" w:hAnsi="Monaco" w:cs="Monaco"/>
          <w:color w:val="F07319"/>
        </w:rPr>
        <w:t>5</w:t>
      </w:r>
      <w:r>
        <w:rPr>
          <w:rFonts w:ascii="Monaco" w:hAnsi="Monaco" w:cs="Monaco"/>
          <w:color w:val="3C3C3B"/>
        </w:rPr>
        <w:t>)</w:t>
      </w:r>
    </w:p>
    <w:p w14:paraId="09C625C3"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plt.plot(precision, recall, </w:t>
      </w:r>
      <w:r>
        <w:rPr>
          <w:rFonts w:ascii="Monaco" w:hAnsi="Monaco" w:cs="Monaco"/>
          <w:color w:val="5F7C03"/>
        </w:rPr>
        <w:t>'b-'</w:t>
      </w:r>
      <w:r>
        <w:rPr>
          <w:rFonts w:ascii="Monaco" w:hAnsi="Monaco" w:cs="Monaco"/>
          <w:color w:val="3C3C3B"/>
        </w:rPr>
        <w:t>, linewidth</w:t>
      </w:r>
      <w:r>
        <w:rPr>
          <w:rFonts w:ascii="Monaco" w:hAnsi="Monaco" w:cs="Monaco"/>
          <w:color w:val="33888D"/>
        </w:rPr>
        <w:t>=</w:t>
      </w:r>
      <w:r>
        <w:rPr>
          <w:rFonts w:ascii="Monaco" w:hAnsi="Monaco" w:cs="Monaco"/>
          <w:color w:val="F07319"/>
        </w:rPr>
        <w:t>4.0</w:t>
      </w:r>
      <w:r>
        <w:rPr>
          <w:rFonts w:ascii="Monaco" w:hAnsi="Monaco" w:cs="Monaco"/>
          <w:color w:val="3C3C3B"/>
        </w:rPr>
        <w:t xml:space="preserve">, color </w:t>
      </w:r>
      <w:r>
        <w:rPr>
          <w:rFonts w:ascii="Monaco" w:hAnsi="Monaco" w:cs="Monaco"/>
          <w:color w:val="33888D"/>
        </w:rPr>
        <w:t>=</w:t>
      </w:r>
      <w:r>
        <w:rPr>
          <w:rFonts w:ascii="Monaco" w:hAnsi="Monaco" w:cs="Monaco"/>
          <w:color w:val="3C3C3B"/>
        </w:rPr>
        <w:t xml:space="preserve"> </w:t>
      </w:r>
      <w:r>
        <w:rPr>
          <w:rFonts w:ascii="Monaco" w:hAnsi="Monaco" w:cs="Monaco"/>
          <w:color w:val="5F7C03"/>
        </w:rPr>
        <w:t>'#B0017F'</w:t>
      </w:r>
      <w:r>
        <w:rPr>
          <w:rFonts w:ascii="Monaco" w:hAnsi="Monaco" w:cs="Monaco"/>
          <w:color w:val="3C3C3B"/>
        </w:rPr>
        <w:t>)</w:t>
      </w:r>
    </w:p>
    <w:p w14:paraId="11A36B2E"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plt.title(title)</w:t>
      </w:r>
    </w:p>
    <w:p w14:paraId="4553862C"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plt.xlabel(</w:t>
      </w:r>
      <w:r>
        <w:rPr>
          <w:rFonts w:ascii="Monaco" w:hAnsi="Monaco" w:cs="Monaco"/>
          <w:color w:val="5F7C03"/>
        </w:rPr>
        <w:t>'Precision'</w:t>
      </w:r>
      <w:r>
        <w:rPr>
          <w:rFonts w:ascii="Monaco" w:hAnsi="Monaco" w:cs="Monaco"/>
          <w:color w:val="3C3C3B"/>
        </w:rPr>
        <w:t>)</w:t>
      </w:r>
    </w:p>
    <w:p w14:paraId="304F243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plt.ylabel(</w:t>
      </w:r>
      <w:r>
        <w:rPr>
          <w:rFonts w:ascii="Monaco" w:hAnsi="Monaco" w:cs="Monaco"/>
          <w:color w:val="5F7C03"/>
        </w:rPr>
        <w:t>'Recall'</w:t>
      </w:r>
      <w:r>
        <w:rPr>
          <w:rFonts w:ascii="Monaco" w:hAnsi="Monaco" w:cs="Monaco"/>
          <w:color w:val="3C3C3B"/>
        </w:rPr>
        <w:t>)</w:t>
      </w:r>
    </w:p>
    <w:p w14:paraId="672E4BB1"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    plt.rcParams.update({</w:t>
      </w:r>
      <w:r>
        <w:rPr>
          <w:rFonts w:ascii="Monaco" w:hAnsi="Monaco" w:cs="Monaco"/>
          <w:color w:val="5F7C03"/>
        </w:rPr>
        <w:t>'font.size'</w:t>
      </w:r>
      <w:r>
        <w:rPr>
          <w:rFonts w:ascii="Monaco" w:hAnsi="Monaco" w:cs="Monaco"/>
          <w:color w:val="3C3C3B"/>
        </w:rPr>
        <w:t xml:space="preserve">: </w:t>
      </w:r>
      <w:r>
        <w:rPr>
          <w:rFonts w:ascii="Monaco" w:hAnsi="Monaco" w:cs="Monaco"/>
          <w:color w:val="F07319"/>
        </w:rPr>
        <w:t>16</w:t>
      </w:r>
      <w:r>
        <w:rPr>
          <w:rFonts w:ascii="Monaco" w:hAnsi="Monaco" w:cs="Monaco"/>
          <w:color w:val="3C3C3B"/>
        </w:rPr>
        <w:t>})</w:t>
      </w:r>
    </w:p>
    <w:p w14:paraId="761AB817" w14:textId="77777777" w:rsidR="00F029E5" w:rsidRDefault="00F029E5" w:rsidP="00F029E5">
      <w:pPr>
        <w:widowControl w:val="0"/>
        <w:autoSpaceDE w:val="0"/>
        <w:autoSpaceDN w:val="0"/>
        <w:adjustRightInd w:val="0"/>
        <w:rPr>
          <w:rFonts w:ascii="Monaco" w:hAnsi="Monaco" w:cs="Monaco"/>
          <w:color w:val="3C3C3B"/>
        </w:rPr>
      </w:pPr>
    </w:p>
    <w:p w14:paraId="7A152EAE" w14:textId="77777777" w:rsidR="00F029E5" w:rsidRDefault="00F029E5" w:rsidP="00F029E5">
      <w:pPr>
        <w:widowControl w:val="0"/>
        <w:autoSpaceDE w:val="0"/>
        <w:autoSpaceDN w:val="0"/>
        <w:adjustRightInd w:val="0"/>
        <w:rPr>
          <w:rFonts w:ascii="Monaco" w:hAnsi="Monaco" w:cs="Monaco"/>
          <w:color w:val="9E9F9D"/>
        </w:rPr>
      </w:pPr>
    </w:p>
    <w:p w14:paraId="19ACD1CF" w14:textId="77777777" w:rsidR="00F029E5" w:rsidRDefault="00F029E5" w:rsidP="00F029E5">
      <w:pPr>
        <w:widowControl w:val="0"/>
        <w:autoSpaceDE w:val="0"/>
        <w:autoSpaceDN w:val="0"/>
        <w:adjustRightInd w:val="0"/>
        <w:rPr>
          <w:rFonts w:ascii="Monaco" w:hAnsi="Monaco" w:cs="Monaco"/>
          <w:color w:val="3C3C3B"/>
        </w:rPr>
      </w:pPr>
    </w:p>
    <w:p w14:paraId="15F9AAC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261926BA"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19. </w:t>
      </w:r>
      <w:r>
        <w:rPr>
          <w:rFonts w:ascii="Helvetica" w:hAnsi="Helvetica" w:cs="Helvetica"/>
          <w:color w:val="2A2C2E"/>
          <w:sz w:val="28"/>
          <w:szCs w:val="28"/>
        </w:rPr>
        <w:t xml:space="preserve">Once the function </w:t>
      </w:r>
      <w:r>
        <w:rPr>
          <w:rFonts w:ascii="Helvetica" w:hAnsi="Helvetica" w:cs="Helvetica"/>
          <w:b/>
          <w:bCs/>
          <w:color w:val="2A2C2E"/>
          <w:sz w:val="28"/>
          <w:szCs w:val="28"/>
        </w:rPr>
        <w:t>plot_pr_curve</w:t>
      </w:r>
      <w:r>
        <w:rPr>
          <w:rFonts w:ascii="Helvetica" w:hAnsi="Helvetica" w:cs="Helvetica"/>
          <w:color w:val="2A2C2E"/>
          <w:sz w:val="28"/>
          <w:szCs w:val="28"/>
        </w:rPr>
        <w:t xml:space="preserve"> is complete, plot the precision-recall curve for the test set by running</w:t>
      </w:r>
    </w:p>
    <w:p w14:paraId="2DEF7B4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5758EDC4"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09A66108" w14:textId="77777777" w:rsidR="00F029E5" w:rsidRDefault="00F029E5" w:rsidP="00F029E5">
      <w:pPr>
        <w:widowControl w:val="0"/>
        <w:autoSpaceDE w:val="0"/>
        <w:autoSpaceDN w:val="0"/>
        <w:adjustRightInd w:val="0"/>
        <w:rPr>
          <w:rFonts w:ascii="Monaco" w:hAnsi="Monaco" w:cs="Monaco"/>
          <w:color w:val="3C3C3B"/>
        </w:rPr>
      </w:pPr>
    </w:p>
    <w:p w14:paraId="4EE527CD" w14:textId="77777777" w:rsidR="00F029E5" w:rsidRDefault="00F029E5" w:rsidP="00F029E5">
      <w:pPr>
        <w:widowControl w:val="0"/>
        <w:autoSpaceDE w:val="0"/>
        <w:autoSpaceDN w:val="0"/>
        <w:adjustRightInd w:val="0"/>
        <w:rPr>
          <w:rFonts w:ascii="Monaco" w:hAnsi="Monaco" w:cs="Monaco"/>
          <w:color w:val="3C3C3B"/>
        </w:rPr>
      </w:pPr>
    </w:p>
    <w:p w14:paraId="4834D0A5" w14:textId="77777777" w:rsidR="00F029E5" w:rsidRDefault="00F029E5" w:rsidP="00F029E5">
      <w:pPr>
        <w:widowControl w:val="0"/>
        <w:autoSpaceDE w:val="0"/>
        <w:autoSpaceDN w:val="0"/>
        <w:adjustRightInd w:val="0"/>
        <w:rPr>
          <w:rFonts w:ascii="Monaco" w:hAnsi="Monaco" w:cs="Monaco"/>
          <w:color w:val="3C3C3B"/>
        </w:rPr>
      </w:pPr>
    </w:p>
    <w:p w14:paraId="2D35165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plot_pr_curve(precision_all, recall_all, </w:t>
      </w:r>
      <w:r>
        <w:rPr>
          <w:rFonts w:ascii="Monaco" w:hAnsi="Monaco" w:cs="Monaco"/>
          <w:color w:val="5F7C03"/>
        </w:rPr>
        <w:t>'Precision recall curve (all)'</w:t>
      </w:r>
      <w:r>
        <w:rPr>
          <w:rFonts w:ascii="Monaco" w:hAnsi="Monaco" w:cs="Monaco"/>
          <w:color w:val="3C3C3B"/>
        </w:rPr>
        <w:t>)</w:t>
      </w:r>
    </w:p>
    <w:p w14:paraId="68A7F87A" w14:textId="77777777" w:rsidR="00F029E5" w:rsidRDefault="00F029E5" w:rsidP="00F029E5">
      <w:pPr>
        <w:widowControl w:val="0"/>
        <w:autoSpaceDE w:val="0"/>
        <w:autoSpaceDN w:val="0"/>
        <w:adjustRightInd w:val="0"/>
        <w:rPr>
          <w:rFonts w:ascii="Monaco" w:hAnsi="Monaco" w:cs="Monaco"/>
          <w:color w:val="3C3C3B"/>
        </w:rPr>
      </w:pPr>
    </w:p>
    <w:p w14:paraId="0EF4427B" w14:textId="77777777" w:rsidR="00F029E5" w:rsidRDefault="00F029E5" w:rsidP="00F029E5">
      <w:pPr>
        <w:widowControl w:val="0"/>
        <w:autoSpaceDE w:val="0"/>
        <w:autoSpaceDN w:val="0"/>
        <w:adjustRightInd w:val="0"/>
        <w:rPr>
          <w:rFonts w:ascii="Monaco" w:hAnsi="Monaco" w:cs="Monaco"/>
          <w:color w:val="9E9F9D"/>
        </w:rPr>
      </w:pPr>
    </w:p>
    <w:p w14:paraId="4BA71A36" w14:textId="77777777" w:rsidR="00F029E5" w:rsidRDefault="00F029E5" w:rsidP="00F029E5">
      <w:pPr>
        <w:widowControl w:val="0"/>
        <w:autoSpaceDE w:val="0"/>
        <w:autoSpaceDN w:val="0"/>
        <w:adjustRightInd w:val="0"/>
        <w:rPr>
          <w:rFonts w:ascii="Monaco" w:hAnsi="Monaco" w:cs="Monaco"/>
          <w:color w:val="3C3C3B"/>
        </w:rPr>
      </w:pPr>
    </w:p>
    <w:p w14:paraId="64A565ED"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38442CE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should obtain a connected scatter plot that looks like this figure:</w:t>
      </w:r>
    </w:p>
    <w:p w14:paraId="2A7BAB21"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009DB055" wp14:editId="3C826E24">
            <wp:extent cx="5943600" cy="447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p>
    <w:p w14:paraId="6560EB93"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Among all the threshold values tried, what is the </w:t>
      </w:r>
      <w:r>
        <w:rPr>
          <w:rFonts w:ascii="Helvetica" w:hAnsi="Helvetica" w:cs="Helvetica"/>
          <w:b/>
          <w:bCs/>
          <w:color w:val="2A2C2E"/>
          <w:sz w:val="28"/>
          <w:szCs w:val="28"/>
        </w:rPr>
        <w:t>smallest</w:t>
      </w:r>
      <w:r>
        <w:rPr>
          <w:rFonts w:ascii="Helvetica" w:hAnsi="Helvetica" w:cs="Helvetica"/>
          <w:color w:val="2A2C2E"/>
          <w:sz w:val="28"/>
          <w:szCs w:val="28"/>
        </w:rPr>
        <w:t xml:space="preserve"> threshold value that achieves a precision of 96.5% or better? Round your answer to 3 decimal places.</w:t>
      </w:r>
    </w:p>
    <w:p w14:paraId="523A5765"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Using threshold = 0.98, how many </w:t>
      </w:r>
      <w:r>
        <w:rPr>
          <w:rFonts w:ascii="Helvetica" w:hAnsi="Helvetica" w:cs="Helvetica"/>
          <w:b/>
          <w:bCs/>
          <w:color w:val="2A2C2E"/>
          <w:sz w:val="28"/>
          <w:szCs w:val="28"/>
        </w:rPr>
        <w:t>false negatives</w:t>
      </w:r>
      <w:r>
        <w:rPr>
          <w:rFonts w:ascii="Helvetica" w:hAnsi="Helvetica" w:cs="Helvetica"/>
          <w:color w:val="2A2C2E"/>
          <w:sz w:val="28"/>
          <w:szCs w:val="28"/>
        </w:rPr>
        <w:t xml:space="preserve"> do we get on the </w:t>
      </w:r>
      <w:r>
        <w:rPr>
          <w:rFonts w:ascii="Helvetica" w:hAnsi="Helvetica" w:cs="Helvetica"/>
          <w:b/>
          <w:bCs/>
          <w:color w:val="2A2C2E"/>
          <w:sz w:val="28"/>
          <w:szCs w:val="28"/>
        </w:rPr>
        <w:t>test_data</w:t>
      </w:r>
      <w:r>
        <w:rPr>
          <w:rFonts w:ascii="Helvetica" w:hAnsi="Helvetica" w:cs="Helvetica"/>
          <w:color w:val="2A2C2E"/>
          <w:sz w:val="28"/>
          <w:szCs w:val="28"/>
        </w:rPr>
        <w:t>? This is the number of false negatives (i.e the number of reviews to look at when not needed) that we have to deal with using this classifier.</w:t>
      </w:r>
    </w:p>
    <w:p w14:paraId="2337943C"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Evaluating specific search terms</w:t>
      </w:r>
    </w:p>
    <w:p w14:paraId="263E93C5"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So far, we looked at the number of false positives for the entire test set. In this section, let's select reviews using a specific search term and optimize the precision on these reviews only. After all, a manufacturer would be interested in tuning the false positive rate just for their products (the reviews they want to read) rather than that of the entire set of products on Amazon.</w:t>
      </w:r>
    </w:p>
    <w:p w14:paraId="49B7BB77"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color w:val="2A2C2E"/>
          <w:sz w:val="32"/>
          <w:szCs w:val="32"/>
        </w:rPr>
        <w:t>Precision-Recall on all baby related items</w:t>
      </w:r>
    </w:p>
    <w:p w14:paraId="289FA856"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20. </w:t>
      </w:r>
      <w:r>
        <w:rPr>
          <w:rFonts w:ascii="Helvetica" w:hAnsi="Helvetica" w:cs="Helvetica"/>
          <w:color w:val="2A2C2E"/>
          <w:sz w:val="28"/>
          <w:szCs w:val="28"/>
        </w:rPr>
        <w:t xml:space="preserve">From the test set, select all the reviews for all products with the word 'baby' in them. If you are using SFrame, generate a binary mask with apply() and index </w:t>
      </w:r>
      <w:r>
        <w:rPr>
          <w:rFonts w:ascii="Helvetica" w:hAnsi="Helvetica" w:cs="Helvetica"/>
          <w:b/>
          <w:bCs/>
          <w:color w:val="2A2C2E"/>
          <w:sz w:val="28"/>
          <w:szCs w:val="28"/>
        </w:rPr>
        <w:t>test_data</w:t>
      </w:r>
      <w:r>
        <w:rPr>
          <w:rFonts w:ascii="Helvetica" w:hAnsi="Helvetica" w:cs="Helvetica"/>
          <w:color w:val="2A2C2E"/>
          <w:sz w:val="28"/>
          <w:szCs w:val="28"/>
        </w:rPr>
        <w:t xml:space="preserve"> with the mask. Save the selection to a new data frame named </w:t>
      </w:r>
      <w:r>
        <w:rPr>
          <w:rFonts w:ascii="Helvetica" w:hAnsi="Helvetica" w:cs="Helvetica"/>
          <w:b/>
          <w:bCs/>
          <w:color w:val="2A2C2E"/>
          <w:sz w:val="28"/>
          <w:szCs w:val="28"/>
        </w:rPr>
        <w:t>baby_reviews</w:t>
      </w:r>
      <w:r>
        <w:rPr>
          <w:rFonts w:ascii="Helvetica" w:hAnsi="Helvetica" w:cs="Helvetica"/>
          <w:color w:val="2A2C2E"/>
          <w:sz w:val="28"/>
          <w:szCs w:val="28"/>
        </w:rPr>
        <w:t>.</w:t>
      </w:r>
    </w:p>
    <w:p w14:paraId="1009B87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5FF79E07"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39764DBB" w14:textId="77777777" w:rsidR="00F029E5" w:rsidRDefault="00F029E5" w:rsidP="00F029E5">
      <w:pPr>
        <w:widowControl w:val="0"/>
        <w:autoSpaceDE w:val="0"/>
        <w:autoSpaceDN w:val="0"/>
        <w:adjustRightInd w:val="0"/>
        <w:rPr>
          <w:rFonts w:ascii="Monaco" w:hAnsi="Monaco" w:cs="Monaco"/>
          <w:color w:val="3C3C3B"/>
        </w:rPr>
      </w:pPr>
    </w:p>
    <w:p w14:paraId="0A90DAF3" w14:textId="77777777" w:rsidR="00F029E5" w:rsidRDefault="00F029E5" w:rsidP="00F029E5">
      <w:pPr>
        <w:widowControl w:val="0"/>
        <w:autoSpaceDE w:val="0"/>
        <w:autoSpaceDN w:val="0"/>
        <w:adjustRightInd w:val="0"/>
        <w:rPr>
          <w:rFonts w:ascii="Monaco" w:hAnsi="Monaco" w:cs="Monaco"/>
          <w:color w:val="3C3C3B"/>
        </w:rPr>
      </w:pPr>
    </w:p>
    <w:p w14:paraId="722C51D9" w14:textId="77777777" w:rsidR="00F029E5" w:rsidRDefault="00F029E5" w:rsidP="00F029E5">
      <w:pPr>
        <w:widowControl w:val="0"/>
        <w:autoSpaceDE w:val="0"/>
        <w:autoSpaceDN w:val="0"/>
        <w:adjustRightInd w:val="0"/>
        <w:rPr>
          <w:rFonts w:ascii="Monaco" w:hAnsi="Monaco" w:cs="Monaco"/>
          <w:color w:val="3C3C3B"/>
        </w:rPr>
      </w:pPr>
    </w:p>
    <w:p w14:paraId="294CED2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baby_reviews </w:t>
      </w:r>
      <w:r>
        <w:rPr>
          <w:rFonts w:ascii="Monaco" w:hAnsi="Monaco" w:cs="Monaco"/>
          <w:color w:val="33888D"/>
        </w:rPr>
        <w:t>=</w:t>
      </w:r>
      <w:r>
        <w:rPr>
          <w:rFonts w:ascii="Monaco" w:hAnsi="Monaco" w:cs="Monaco"/>
          <w:color w:val="3C3C3B"/>
        </w:rPr>
        <w:t xml:space="preserve"> test_data[test_data[</w:t>
      </w:r>
      <w:r>
        <w:rPr>
          <w:rFonts w:ascii="Monaco" w:hAnsi="Monaco" w:cs="Monaco"/>
          <w:color w:val="5F7C03"/>
        </w:rPr>
        <w:t>'name'</w:t>
      </w:r>
      <w:r>
        <w:rPr>
          <w:rFonts w:ascii="Monaco" w:hAnsi="Monaco" w:cs="Monaco"/>
          <w:color w:val="3C3C3B"/>
        </w:rPr>
        <w:t>].</w:t>
      </w:r>
      <w:r>
        <w:rPr>
          <w:rFonts w:ascii="Monaco" w:hAnsi="Monaco" w:cs="Monaco"/>
          <w:color w:val="345C9E"/>
        </w:rPr>
        <w:t>apply</w:t>
      </w:r>
      <w:r>
        <w:rPr>
          <w:rFonts w:ascii="Monaco" w:hAnsi="Monaco" w:cs="Monaco"/>
          <w:color w:val="3C3C3B"/>
        </w:rPr>
        <w:t>(</w:t>
      </w:r>
      <w:r>
        <w:rPr>
          <w:rFonts w:ascii="Monaco" w:hAnsi="Monaco" w:cs="Monaco"/>
          <w:color w:val="754297"/>
        </w:rPr>
        <w:t>lambda</w:t>
      </w:r>
      <w:r>
        <w:rPr>
          <w:rFonts w:ascii="Monaco" w:hAnsi="Monaco" w:cs="Monaco"/>
          <w:color w:val="3C3C3B"/>
        </w:rPr>
        <w:t xml:space="preserve"> x: </w:t>
      </w:r>
      <w:r>
        <w:rPr>
          <w:rFonts w:ascii="Monaco" w:hAnsi="Monaco" w:cs="Monaco"/>
          <w:color w:val="5F7C03"/>
        </w:rPr>
        <w:t>'baby'</w:t>
      </w:r>
      <w:r>
        <w:rPr>
          <w:rFonts w:ascii="Monaco" w:hAnsi="Monaco" w:cs="Monaco"/>
          <w:color w:val="3C3C3B"/>
        </w:rPr>
        <w:t xml:space="preserve"> </w:t>
      </w:r>
      <w:r>
        <w:rPr>
          <w:rFonts w:ascii="Monaco" w:hAnsi="Monaco" w:cs="Monaco"/>
          <w:color w:val="754297"/>
        </w:rPr>
        <w:t>in</w:t>
      </w:r>
      <w:r>
        <w:rPr>
          <w:rFonts w:ascii="Monaco" w:hAnsi="Monaco" w:cs="Monaco"/>
          <w:color w:val="3C3C3B"/>
        </w:rPr>
        <w:t xml:space="preserve"> x.lower())]</w:t>
      </w:r>
    </w:p>
    <w:p w14:paraId="07333D80" w14:textId="77777777" w:rsidR="00F029E5" w:rsidRDefault="00F029E5" w:rsidP="00F029E5">
      <w:pPr>
        <w:widowControl w:val="0"/>
        <w:autoSpaceDE w:val="0"/>
        <w:autoSpaceDN w:val="0"/>
        <w:adjustRightInd w:val="0"/>
        <w:rPr>
          <w:rFonts w:ascii="Monaco" w:hAnsi="Monaco" w:cs="Monaco"/>
          <w:color w:val="3C3C3B"/>
        </w:rPr>
      </w:pPr>
    </w:p>
    <w:p w14:paraId="53CB17CA" w14:textId="77777777" w:rsidR="00F029E5" w:rsidRDefault="00F029E5" w:rsidP="00F029E5">
      <w:pPr>
        <w:widowControl w:val="0"/>
        <w:autoSpaceDE w:val="0"/>
        <w:autoSpaceDN w:val="0"/>
        <w:adjustRightInd w:val="0"/>
        <w:rPr>
          <w:rFonts w:ascii="Monaco" w:hAnsi="Monaco" w:cs="Monaco"/>
          <w:color w:val="9E9F9D"/>
        </w:rPr>
      </w:pPr>
    </w:p>
    <w:p w14:paraId="315C7461" w14:textId="77777777" w:rsidR="00F029E5" w:rsidRDefault="00F029E5" w:rsidP="00F029E5">
      <w:pPr>
        <w:widowControl w:val="0"/>
        <w:autoSpaceDE w:val="0"/>
        <w:autoSpaceDN w:val="0"/>
        <w:adjustRightInd w:val="0"/>
        <w:rPr>
          <w:rFonts w:ascii="Monaco" w:hAnsi="Monaco" w:cs="Monaco"/>
          <w:color w:val="3C3C3B"/>
        </w:rPr>
      </w:pPr>
    </w:p>
    <w:p w14:paraId="42E9787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11BF5529"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21. </w:t>
      </w:r>
      <w:r>
        <w:rPr>
          <w:rFonts w:ascii="Helvetica" w:hAnsi="Helvetica" w:cs="Helvetica"/>
          <w:color w:val="2A2C2E"/>
          <w:sz w:val="28"/>
          <w:szCs w:val="28"/>
        </w:rPr>
        <w:t xml:space="preserve">Now, let's predict the probability of classifying these reviews as positive. Make sure to convert the column </w:t>
      </w:r>
      <w:r>
        <w:rPr>
          <w:rFonts w:ascii="Helvetica" w:hAnsi="Helvetica" w:cs="Helvetica"/>
          <w:b/>
          <w:bCs/>
          <w:color w:val="2A2C2E"/>
          <w:sz w:val="28"/>
          <w:szCs w:val="28"/>
        </w:rPr>
        <w:t>review_clean</w:t>
      </w:r>
      <w:r>
        <w:rPr>
          <w:rFonts w:ascii="Helvetica" w:hAnsi="Helvetica" w:cs="Helvetica"/>
          <w:color w:val="2A2C2E"/>
          <w:sz w:val="28"/>
          <w:szCs w:val="28"/>
        </w:rPr>
        <w:t xml:space="preserve"> of </w:t>
      </w:r>
      <w:r>
        <w:rPr>
          <w:rFonts w:ascii="Helvetica" w:hAnsi="Helvetica" w:cs="Helvetica"/>
          <w:b/>
          <w:bCs/>
          <w:color w:val="2A2C2E"/>
          <w:sz w:val="28"/>
          <w:szCs w:val="28"/>
        </w:rPr>
        <w:t>baby_reviews</w:t>
      </w:r>
      <w:r>
        <w:rPr>
          <w:rFonts w:ascii="Helvetica" w:hAnsi="Helvetica" w:cs="Helvetica"/>
          <w:color w:val="2A2C2E"/>
          <w:sz w:val="28"/>
          <w:szCs w:val="28"/>
        </w:rPr>
        <w:t xml:space="preserve"> into a 2D array before computing class probability values. In scikit-learn, this task would be implemented as follows:</w:t>
      </w:r>
    </w:p>
    <w:p w14:paraId="7432B6E5"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589F6773"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76509525"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2</w:t>
      </w:r>
    </w:p>
    <w:p w14:paraId="0C769BA3" w14:textId="77777777" w:rsidR="00F029E5" w:rsidRDefault="00F029E5" w:rsidP="00F029E5">
      <w:pPr>
        <w:widowControl w:val="0"/>
        <w:autoSpaceDE w:val="0"/>
        <w:autoSpaceDN w:val="0"/>
        <w:adjustRightInd w:val="0"/>
        <w:rPr>
          <w:rFonts w:ascii="Monaco" w:hAnsi="Monaco" w:cs="Monaco"/>
          <w:color w:val="3C3C3B"/>
        </w:rPr>
      </w:pPr>
    </w:p>
    <w:p w14:paraId="3D3D84F9" w14:textId="77777777" w:rsidR="00F029E5" w:rsidRDefault="00F029E5" w:rsidP="00F029E5">
      <w:pPr>
        <w:widowControl w:val="0"/>
        <w:autoSpaceDE w:val="0"/>
        <w:autoSpaceDN w:val="0"/>
        <w:adjustRightInd w:val="0"/>
        <w:rPr>
          <w:rFonts w:ascii="Monaco" w:hAnsi="Monaco" w:cs="Monaco"/>
          <w:color w:val="3C3C3B"/>
        </w:rPr>
      </w:pPr>
    </w:p>
    <w:p w14:paraId="7C23063E" w14:textId="77777777" w:rsidR="00F029E5" w:rsidRDefault="00F029E5" w:rsidP="00F029E5">
      <w:pPr>
        <w:widowControl w:val="0"/>
        <w:autoSpaceDE w:val="0"/>
        <w:autoSpaceDN w:val="0"/>
        <w:adjustRightInd w:val="0"/>
        <w:rPr>
          <w:rFonts w:ascii="Monaco" w:hAnsi="Monaco" w:cs="Monaco"/>
          <w:color w:val="3C3C3B"/>
        </w:rPr>
      </w:pPr>
    </w:p>
    <w:p w14:paraId="66B364CB"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baby_matrix </w:t>
      </w:r>
      <w:r>
        <w:rPr>
          <w:rFonts w:ascii="Monaco" w:hAnsi="Monaco" w:cs="Monaco"/>
          <w:color w:val="33888D"/>
        </w:rPr>
        <w:t>=</w:t>
      </w:r>
      <w:r>
        <w:rPr>
          <w:rFonts w:ascii="Monaco" w:hAnsi="Monaco" w:cs="Monaco"/>
          <w:color w:val="3C3C3B"/>
        </w:rPr>
        <w:t xml:space="preserve"> vectorizer.transform(baby_reviews[</w:t>
      </w:r>
      <w:r>
        <w:rPr>
          <w:rFonts w:ascii="Monaco" w:hAnsi="Monaco" w:cs="Monaco"/>
          <w:color w:val="5F7C03"/>
        </w:rPr>
        <w:t>'review_clean'</w:t>
      </w:r>
      <w:r>
        <w:rPr>
          <w:rFonts w:ascii="Monaco" w:hAnsi="Monaco" w:cs="Monaco"/>
          <w:color w:val="3C3C3B"/>
        </w:rPr>
        <w:t>])</w:t>
      </w:r>
    </w:p>
    <w:p w14:paraId="0B2EABB9"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probabilities </w:t>
      </w:r>
      <w:r>
        <w:rPr>
          <w:rFonts w:ascii="Monaco" w:hAnsi="Monaco" w:cs="Monaco"/>
          <w:color w:val="33888D"/>
        </w:rPr>
        <w:t>=</w:t>
      </w:r>
      <w:r>
        <w:rPr>
          <w:rFonts w:ascii="Monaco" w:hAnsi="Monaco" w:cs="Monaco"/>
          <w:color w:val="3C3C3B"/>
        </w:rPr>
        <w:t xml:space="preserve"> model.predict_proba(baby_matrix)[:,</w:t>
      </w:r>
      <w:r>
        <w:rPr>
          <w:rFonts w:ascii="Monaco" w:hAnsi="Monaco" w:cs="Monaco"/>
          <w:color w:val="F07319"/>
        </w:rPr>
        <w:t>1</w:t>
      </w:r>
      <w:r>
        <w:rPr>
          <w:rFonts w:ascii="Monaco" w:hAnsi="Monaco" w:cs="Monaco"/>
          <w:color w:val="3C3C3B"/>
        </w:rPr>
        <w:t>]</w:t>
      </w:r>
    </w:p>
    <w:p w14:paraId="187E81DF" w14:textId="77777777" w:rsidR="00F029E5" w:rsidRDefault="00F029E5" w:rsidP="00F029E5">
      <w:pPr>
        <w:widowControl w:val="0"/>
        <w:autoSpaceDE w:val="0"/>
        <w:autoSpaceDN w:val="0"/>
        <w:adjustRightInd w:val="0"/>
        <w:rPr>
          <w:rFonts w:ascii="Monaco" w:hAnsi="Monaco" w:cs="Monaco"/>
          <w:color w:val="3C3C3B"/>
        </w:rPr>
      </w:pPr>
    </w:p>
    <w:p w14:paraId="4848FB30" w14:textId="77777777" w:rsidR="00F029E5" w:rsidRDefault="00F029E5" w:rsidP="00F029E5">
      <w:pPr>
        <w:widowControl w:val="0"/>
        <w:autoSpaceDE w:val="0"/>
        <w:autoSpaceDN w:val="0"/>
        <w:adjustRightInd w:val="0"/>
        <w:rPr>
          <w:rFonts w:ascii="Monaco" w:hAnsi="Monaco" w:cs="Monaco"/>
          <w:color w:val="9E9F9D"/>
        </w:rPr>
      </w:pPr>
    </w:p>
    <w:p w14:paraId="32D93C9A" w14:textId="77777777" w:rsidR="00F029E5" w:rsidRDefault="00F029E5" w:rsidP="00F029E5">
      <w:pPr>
        <w:widowControl w:val="0"/>
        <w:autoSpaceDE w:val="0"/>
        <w:autoSpaceDN w:val="0"/>
        <w:adjustRightInd w:val="0"/>
        <w:rPr>
          <w:rFonts w:ascii="Monaco" w:hAnsi="Monaco" w:cs="Monaco"/>
          <w:color w:val="3C3C3B"/>
        </w:rPr>
      </w:pPr>
    </w:p>
    <w:p w14:paraId="52F6A374"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AE98C3B"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22. </w:t>
      </w:r>
      <w:r>
        <w:rPr>
          <w:rFonts w:ascii="Helvetica" w:hAnsi="Helvetica" w:cs="Helvetica"/>
          <w:color w:val="2A2C2E"/>
          <w:sz w:val="28"/>
          <w:szCs w:val="28"/>
        </w:rPr>
        <w:t xml:space="preserve">Let's plot the precision-recall curve for the </w:t>
      </w:r>
      <w:r>
        <w:rPr>
          <w:rFonts w:ascii="Helvetica" w:hAnsi="Helvetica" w:cs="Helvetica"/>
          <w:b/>
          <w:bCs/>
          <w:color w:val="2A2C2E"/>
          <w:sz w:val="28"/>
          <w:szCs w:val="28"/>
        </w:rPr>
        <w:t>baby_reviews</w:t>
      </w:r>
      <w:r>
        <w:rPr>
          <w:rFonts w:ascii="Helvetica" w:hAnsi="Helvetica" w:cs="Helvetica"/>
          <w:color w:val="2A2C2E"/>
          <w:sz w:val="28"/>
          <w:szCs w:val="28"/>
        </w:rPr>
        <w:t xml:space="preserve"> dataset. We again use 100 equally spaced values between 0.5 and 1 for the threshold.</w:t>
      </w:r>
    </w:p>
    <w:p w14:paraId="4CB58D46"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6BF98819"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5EE726D5" w14:textId="77777777" w:rsidR="00F029E5" w:rsidRDefault="00F029E5" w:rsidP="00F029E5">
      <w:pPr>
        <w:widowControl w:val="0"/>
        <w:autoSpaceDE w:val="0"/>
        <w:autoSpaceDN w:val="0"/>
        <w:adjustRightInd w:val="0"/>
        <w:rPr>
          <w:rFonts w:ascii="Monaco" w:hAnsi="Monaco" w:cs="Monaco"/>
          <w:color w:val="3C3C3B"/>
        </w:rPr>
      </w:pPr>
    </w:p>
    <w:p w14:paraId="64C9AE0A" w14:textId="77777777" w:rsidR="00F029E5" w:rsidRDefault="00F029E5" w:rsidP="00F029E5">
      <w:pPr>
        <w:widowControl w:val="0"/>
        <w:autoSpaceDE w:val="0"/>
        <w:autoSpaceDN w:val="0"/>
        <w:adjustRightInd w:val="0"/>
        <w:rPr>
          <w:rFonts w:ascii="Monaco" w:hAnsi="Monaco" w:cs="Monaco"/>
          <w:color w:val="3C3C3B"/>
        </w:rPr>
      </w:pPr>
    </w:p>
    <w:p w14:paraId="2826AEB8" w14:textId="77777777" w:rsidR="00F029E5" w:rsidRDefault="00F029E5" w:rsidP="00F029E5">
      <w:pPr>
        <w:widowControl w:val="0"/>
        <w:autoSpaceDE w:val="0"/>
        <w:autoSpaceDN w:val="0"/>
        <w:adjustRightInd w:val="0"/>
        <w:rPr>
          <w:rFonts w:ascii="Monaco" w:hAnsi="Monaco" w:cs="Monaco"/>
          <w:color w:val="3C3C3B"/>
        </w:rPr>
      </w:pPr>
    </w:p>
    <w:p w14:paraId="6F0990B3"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threshold_values </w:t>
      </w:r>
      <w:r>
        <w:rPr>
          <w:rFonts w:ascii="Monaco" w:hAnsi="Monaco" w:cs="Monaco"/>
          <w:color w:val="33888D"/>
        </w:rPr>
        <w:t>=</w:t>
      </w:r>
      <w:r>
        <w:rPr>
          <w:rFonts w:ascii="Monaco" w:hAnsi="Monaco" w:cs="Monaco"/>
          <w:color w:val="3C3C3B"/>
        </w:rPr>
        <w:t xml:space="preserve"> np.linspace(</w:t>
      </w:r>
      <w:r>
        <w:rPr>
          <w:rFonts w:ascii="Monaco" w:hAnsi="Monaco" w:cs="Monaco"/>
          <w:color w:val="F07319"/>
        </w:rPr>
        <w:t>0.5</w:t>
      </w:r>
      <w:r>
        <w:rPr>
          <w:rFonts w:ascii="Monaco" w:hAnsi="Monaco" w:cs="Monaco"/>
          <w:color w:val="3C3C3B"/>
        </w:rPr>
        <w:t xml:space="preserve">, </w:t>
      </w:r>
      <w:r>
        <w:rPr>
          <w:rFonts w:ascii="Monaco" w:hAnsi="Monaco" w:cs="Monaco"/>
          <w:color w:val="F07319"/>
        </w:rPr>
        <w:t>1</w:t>
      </w:r>
      <w:r>
        <w:rPr>
          <w:rFonts w:ascii="Monaco" w:hAnsi="Monaco" w:cs="Monaco"/>
          <w:color w:val="3C3C3B"/>
        </w:rPr>
        <w:t>, num</w:t>
      </w:r>
      <w:r>
        <w:rPr>
          <w:rFonts w:ascii="Monaco" w:hAnsi="Monaco" w:cs="Monaco"/>
          <w:color w:val="33888D"/>
        </w:rPr>
        <w:t>=</w:t>
      </w:r>
      <w:r>
        <w:rPr>
          <w:rFonts w:ascii="Monaco" w:hAnsi="Monaco" w:cs="Monaco"/>
          <w:color w:val="F07319"/>
        </w:rPr>
        <w:t>100</w:t>
      </w:r>
      <w:r>
        <w:rPr>
          <w:rFonts w:ascii="Monaco" w:hAnsi="Monaco" w:cs="Monaco"/>
          <w:color w:val="3C3C3B"/>
        </w:rPr>
        <w:t>)</w:t>
      </w:r>
    </w:p>
    <w:p w14:paraId="5D010448" w14:textId="77777777" w:rsidR="00F029E5" w:rsidRDefault="00F029E5" w:rsidP="00F029E5">
      <w:pPr>
        <w:widowControl w:val="0"/>
        <w:autoSpaceDE w:val="0"/>
        <w:autoSpaceDN w:val="0"/>
        <w:adjustRightInd w:val="0"/>
        <w:rPr>
          <w:rFonts w:ascii="Monaco" w:hAnsi="Monaco" w:cs="Monaco"/>
          <w:color w:val="3C3C3B"/>
        </w:rPr>
      </w:pPr>
    </w:p>
    <w:p w14:paraId="0B0E35AC" w14:textId="77777777" w:rsidR="00F029E5" w:rsidRDefault="00F029E5" w:rsidP="00F029E5">
      <w:pPr>
        <w:widowControl w:val="0"/>
        <w:autoSpaceDE w:val="0"/>
        <w:autoSpaceDN w:val="0"/>
        <w:adjustRightInd w:val="0"/>
        <w:rPr>
          <w:rFonts w:ascii="Monaco" w:hAnsi="Monaco" w:cs="Monaco"/>
          <w:color w:val="9E9F9D"/>
        </w:rPr>
      </w:pPr>
    </w:p>
    <w:p w14:paraId="3B2DB019" w14:textId="77777777" w:rsidR="00F029E5" w:rsidRDefault="00F029E5" w:rsidP="00F029E5">
      <w:pPr>
        <w:widowControl w:val="0"/>
        <w:autoSpaceDE w:val="0"/>
        <w:autoSpaceDN w:val="0"/>
        <w:adjustRightInd w:val="0"/>
        <w:rPr>
          <w:rFonts w:ascii="Monaco" w:hAnsi="Monaco" w:cs="Monaco"/>
          <w:color w:val="3C3C3B"/>
        </w:rPr>
      </w:pPr>
    </w:p>
    <w:p w14:paraId="62C973CA"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656BFBE0"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 xml:space="preserve">For each of the values of threshold, we first obtain class predictions for </w:t>
      </w:r>
      <w:r>
        <w:rPr>
          <w:rFonts w:ascii="Helvetica" w:hAnsi="Helvetica" w:cs="Helvetica"/>
          <w:b/>
          <w:bCs/>
          <w:color w:val="2A2C2E"/>
          <w:sz w:val="28"/>
          <w:szCs w:val="28"/>
        </w:rPr>
        <w:t>baby_reviews</w:t>
      </w:r>
      <w:r>
        <w:rPr>
          <w:rFonts w:ascii="Helvetica" w:hAnsi="Helvetica" w:cs="Helvetica"/>
          <w:color w:val="2A2C2E"/>
          <w:sz w:val="28"/>
          <w:szCs w:val="28"/>
        </w:rPr>
        <w:t xml:space="preserve"> using that threshold. Then we compute the precision and recall scores for </w:t>
      </w:r>
      <w:r>
        <w:rPr>
          <w:rFonts w:ascii="Helvetica" w:hAnsi="Helvetica" w:cs="Helvetica"/>
          <w:b/>
          <w:bCs/>
          <w:color w:val="2A2C2E"/>
          <w:sz w:val="28"/>
          <w:szCs w:val="28"/>
        </w:rPr>
        <w:t>baby_reviews</w:t>
      </w:r>
      <w:r>
        <w:rPr>
          <w:rFonts w:ascii="Helvetica" w:hAnsi="Helvetica" w:cs="Helvetica"/>
          <w:color w:val="2A2C2E"/>
          <w:sz w:val="28"/>
          <w:szCs w:val="28"/>
        </w:rPr>
        <w:t xml:space="preserve">. Save the precision scores and recall scores to lists </w:t>
      </w:r>
      <w:r>
        <w:rPr>
          <w:rFonts w:ascii="Helvetica" w:hAnsi="Helvetica" w:cs="Helvetica"/>
          <w:b/>
          <w:bCs/>
          <w:color w:val="2A2C2E"/>
          <w:sz w:val="28"/>
          <w:szCs w:val="28"/>
        </w:rPr>
        <w:t>precision_all</w:t>
      </w:r>
      <w:r>
        <w:rPr>
          <w:rFonts w:ascii="Helvetica" w:hAnsi="Helvetica" w:cs="Helvetica"/>
          <w:color w:val="2A2C2E"/>
          <w:sz w:val="28"/>
          <w:szCs w:val="28"/>
        </w:rPr>
        <w:t xml:space="preserve"> and </w:t>
      </w:r>
      <w:r>
        <w:rPr>
          <w:rFonts w:ascii="Helvetica" w:hAnsi="Helvetica" w:cs="Helvetica"/>
          <w:b/>
          <w:bCs/>
          <w:color w:val="2A2C2E"/>
          <w:sz w:val="28"/>
          <w:szCs w:val="28"/>
        </w:rPr>
        <w:t>recall_all</w:t>
      </w:r>
      <w:r>
        <w:rPr>
          <w:rFonts w:ascii="Helvetica" w:hAnsi="Helvetica" w:cs="Helvetica"/>
          <w:color w:val="2A2C2E"/>
          <w:sz w:val="28"/>
          <w:szCs w:val="28"/>
        </w:rPr>
        <w:t>, respectively.</w:t>
      </w:r>
    </w:p>
    <w:p w14:paraId="7AAAA500"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Among all the threshold values tried, what is the </w:t>
      </w:r>
      <w:r>
        <w:rPr>
          <w:rFonts w:ascii="Helvetica" w:hAnsi="Helvetica" w:cs="Helvetica"/>
          <w:b/>
          <w:bCs/>
          <w:color w:val="2A2C2E"/>
          <w:sz w:val="28"/>
          <w:szCs w:val="28"/>
        </w:rPr>
        <w:t>smallest</w:t>
      </w:r>
      <w:r>
        <w:rPr>
          <w:rFonts w:ascii="Helvetica" w:hAnsi="Helvetica" w:cs="Helvetica"/>
          <w:color w:val="2A2C2E"/>
          <w:sz w:val="28"/>
          <w:szCs w:val="28"/>
        </w:rPr>
        <w:t xml:space="preserve"> threshold value that achieves a precision of 96.5% or better for the reviews of data in </w:t>
      </w:r>
      <w:r>
        <w:rPr>
          <w:rFonts w:ascii="Helvetica" w:hAnsi="Helvetica" w:cs="Helvetica"/>
          <w:b/>
          <w:bCs/>
          <w:color w:val="2A2C2E"/>
          <w:sz w:val="28"/>
          <w:szCs w:val="28"/>
        </w:rPr>
        <w:t>baby_reviews</w:t>
      </w:r>
      <w:r>
        <w:rPr>
          <w:rFonts w:ascii="Helvetica" w:hAnsi="Helvetica" w:cs="Helvetica"/>
          <w:color w:val="2A2C2E"/>
          <w:sz w:val="28"/>
          <w:szCs w:val="28"/>
        </w:rPr>
        <w:t>? Round your answer to 3 decimal places.</w:t>
      </w:r>
    </w:p>
    <w:p w14:paraId="7F88EF07"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Quiz Question:</w:t>
      </w:r>
      <w:r>
        <w:rPr>
          <w:rFonts w:ascii="Helvetica" w:hAnsi="Helvetica" w:cs="Helvetica"/>
          <w:color w:val="2A2C2E"/>
          <w:sz w:val="28"/>
          <w:szCs w:val="28"/>
        </w:rPr>
        <w:t xml:space="preserve"> Is this threshold value smaller or larger than the threshold used for the entire dataset to achieve the same specified precision of 96.5%?</w:t>
      </w:r>
    </w:p>
    <w:p w14:paraId="4346CD77"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b/>
          <w:bCs/>
          <w:color w:val="2A2C2E"/>
          <w:sz w:val="28"/>
          <w:szCs w:val="28"/>
        </w:rPr>
        <w:t xml:space="preserve">23. </w:t>
      </w:r>
      <w:r>
        <w:rPr>
          <w:rFonts w:ascii="Helvetica" w:hAnsi="Helvetica" w:cs="Helvetica"/>
          <w:color w:val="2A2C2E"/>
          <w:sz w:val="28"/>
          <w:szCs w:val="28"/>
        </w:rPr>
        <w:t xml:space="preserve">Plot the precision-recall curve for </w:t>
      </w:r>
      <w:r>
        <w:rPr>
          <w:rFonts w:ascii="Helvetica" w:hAnsi="Helvetica" w:cs="Helvetica"/>
          <w:b/>
          <w:bCs/>
          <w:color w:val="2A2C2E"/>
          <w:sz w:val="28"/>
          <w:szCs w:val="28"/>
        </w:rPr>
        <w:t>baby_reviews</w:t>
      </w:r>
      <w:r>
        <w:rPr>
          <w:rFonts w:ascii="Helvetica" w:hAnsi="Helvetica" w:cs="Helvetica"/>
          <w:color w:val="2A2C2E"/>
          <w:sz w:val="28"/>
          <w:szCs w:val="28"/>
        </w:rPr>
        <w:t xml:space="preserve"> only by running</w:t>
      </w:r>
    </w:p>
    <w:p w14:paraId="0E4513B1"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__</w:t>
      </w:r>
    </w:p>
    <w:p w14:paraId="0B112F64" w14:textId="77777777" w:rsidR="00F029E5" w:rsidRDefault="00F029E5" w:rsidP="00F029E5">
      <w:pPr>
        <w:widowControl w:val="0"/>
        <w:autoSpaceDE w:val="0"/>
        <w:autoSpaceDN w:val="0"/>
        <w:adjustRightInd w:val="0"/>
        <w:jc w:val="right"/>
        <w:rPr>
          <w:rFonts w:ascii="Monaco" w:hAnsi="Monaco" w:cs="Monaco"/>
          <w:color w:val="3C3C3B"/>
        </w:rPr>
      </w:pPr>
      <w:r>
        <w:rPr>
          <w:rFonts w:ascii="Monaco" w:hAnsi="Monaco" w:cs="Monaco"/>
          <w:color w:val="3C3C3B"/>
        </w:rPr>
        <w:t>1</w:t>
      </w:r>
    </w:p>
    <w:p w14:paraId="2D53CABF" w14:textId="77777777" w:rsidR="00F029E5" w:rsidRDefault="00F029E5" w:rsidP="00F029E5">
      <w:pPr>
        <w:widowControl w:val="0"/>
        <w:autoSpaceDE w:val="0"/>
        <w:autoSpaceDN w:val="0"/>
        <w:adjustRightInd w:val="0"/>
        <w:rPr>
          <w:rFonts w:ascii="Monaco" w:hAnsi="Monaco" w:cs="Monaco"/>
          <w:color w:val="3C3C3B"/>
        </w:rPr>
      </w:pPr>
    </w:p>
    <w:p w14:paraId="0295DCCE" w14:textId="77777777" w:rsidR="00F029E5" w:rsidRDefault="00F029E5" w:rsidP="00F029E5">
      <w:pPr>
        <w:widowControl w:val="0"/>
        <w:autoSpaceDE w:val="0"/>
        <w:autoSpaceDN w:val="0"/>
        <w:adjustRightInd w:val="0"/>
        <w:rPr>
          <w:rFonts w:ascii="Monaco" w:hAnsi="Monaco" w:cs="Monaco"/>
          <w:color w:val="3C3C3B"/>
        </w:rPr>
      </w:pPr>
    </w:p>
    <w:p w14:paraId="4A446F07" w14:textId="77777777" w:rsidR="00F029E5" w:rsidRDefault="00F029E5" w:rsidP="00F029E5">
      <w:pPr>
        <w:widowControl w:val="0"/>
        <w:autoSpaceDE w:val="0"/>
        <w:autoSpaceDN w:val="0"/>
        <w:adjustRightInd w:val="0"/>
        <w:rPr>
          <w:rFonts w:ascii="Monaco" w:hAnsi="Monaco" w:cs="Monaco"/>
          <w:color w:val="3C3C3B"/>
        </w:rPr>
      </w:pPr>
    </w:p>
    <w:p w14:paraId="3E642F1F"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 xml:space="preserve">plot_pr_curve(precision_all, recall_all, </w:t>
      </w:r>
      <w:r>
        <w:rPr>
          <w:rFonts w:ascii="Monaco" w:hAnsi="Monaco" w:cs="Monaco"/>
          <w:color w:val="5F7C03"/>
        </w:rPr>
        <w:t>"Precision-Recall (Baby)"</w:t>
      </w:r>
      <w:r>
        <w:rPr>
          <w:rFonts w:ascii="Monaco" w:hAnsi="Monaco" w:cs="Monaco"/>
          <w:color w:val="3C3C3B"/>
        </w:rPr>
        <w:t>)</w:t>
      </w:r>
    </w:p>
    <w:p w14:paraId="24707EFF" w14:textId="77777777" w:rsidR="00F029E5" w:rsidRDefault="00F029E5" w:rsidP="00F029E5">
      <w:pPr>
        <w:widowControl w:val="0"/>
        <w:autoSpaceDE w:val="0"/>
        <w:autoSpaceDN w:val="0"/>
        <w:adjustRightInd w:val="0"/>
        <w:rPr>
          <w:rFonts w:ascii="Monaco" w:hAnsi="Monaco" w:cs="Monaco"/>
          <w:color w:val="3C3C3B"/>
        </w:rPr>
      </w:pPr>
    </w:p>
    <w:p w14:paraId="0AC4C219" w14:textId="77777777" w:rsidR="00F029E5" w:rsidRDefault="00F029E5" w:rsidP="00F029E5">
      <w:pPr>
        <w:widowControl w:val="0"/>
        <w:autoSpaceDE w:val="0"/>
        <w:autoSpaceDN w:val="0"/>
        <w:adjustRightInd w:val="0"/>
        <w:rPr>
          <w:rFonts w:ascii="Monaco" w:hAnsi="Monaco" w:cs="Monaco"/>
          <w:color w:val="9E9F9D"/>
        </w:rPr>
      </w:pPr>
    </w:p>
    <w:p w14:paraId="3956FB2B" w14:textId="77777777" w:rsidR="00F029E5" w:rsidRDefault="00F029E5" w:rsidP="00F029E5">
      <w:pPr>
        <w:widowControl w:val="0"/>
        <w:autoSpaceDE w:val="0"/>
        <w:autoSpaceDN w:val="0"/>
        <w:adjustRightInd w:val="0"/>
        <w:rPr>
          <w:rFonts w:ascii="Monaco" w:hAnsi="Monaco" w:cs="Monaco"/>
          <w:color w:val="3C3C3B"/>
        </w:rPr>
      </w:pPr>
    </w:p>
    <w:p w14:paraId="58EE8267" w14:textId="77777777" w:rsidR="00F029E5" w:rsidRDefault="00F029E5" w:rsidP="00F029E5">
      <w:pPr>
        <w:widowControl w:val="0"/>
        <w:autoSpaceDE w:val="0"/>
        <w:autoSpaceDN w:val="0"/>
        <w:adjustRightInd w:val="0"/>
        <w:rPr>
          <w:rFonts w:ascii="Monaco" w:hAnsi="Monaco" w:cs="Monaco"/>
          <w:color w:val="3C3C3B"/>
        </w:rPr>
      </w:pPr>
      <w:r>
        <w:rPr>
          <w:rFonts w:ascii="Monaco" w:hAnsi="Monaco" w:cs="Monaco"/>
          <w:color w:val="3C3C3B"/>
        </w:rPr>
        <w:t>XXXXXXXXXXXXXXXXXXXXXXXXXXXXXXXXXXXXXXXXXXXXXXXXXX</w:t>
      </w:r>
    </w:p>
    <w:p w14:paraId="510D84D4" w14:textId="77777777" w:rsidR="00F029E5" w:rsidRDefault="00F029E5" w:rsidP="00F029E5">
      <w:pPr>
        <w:widowControl w:val="0"/>
        <w:autoSpaceDE w:val="0"/>
        <w:autoSpaceDN w:val="0"/>
        <w:adjustRightInd w:val="0"/>
        <w:rPr>
          <w:rFonts w:ascii="Helvetica" w:hAnsi="Helvetica" w:cs="Helvetica"/>
          <w:color w:val="2A2C2E"/>
          <w:sz w:val="28"/>
          <w:szCs w:val="28"/>
        </w:rPr>
      </w:pPr>
      <w:r>
        <w:rPr>
          <w:rFonts w:ascii="Helvetica" w:hAnsi="Helvetica" w:cs="Helvetica"/>
          <w:color w:val="2A2C2E"/>
          <w:sz w:val="28"/>
          <w:szCs w:val="28"/>
        </w:rPr>
        <w:t>You should obtain a figure similar to the following:</w:t>
      </w:r>
    </w:p>
    <w:p w14:paraId="0EADA9F0" w14:textId="77777777" w:rsidR="00F029E5" w:rsidRDefault="00F029E5" w:rsidP="00F029E5">
      <w:pPr>
        <w:widowControl w:val="0"/>
        <w:autoSpaceDE w:val="0"/>
        <w:autoSpaceDN w:val="0"/>
        <w:adjustRightInd w:val="0"/>
        <w:rPr>
          <w:rFonts w:ascii="Helvetica" w:hAnsi="Helvetica" w:cs="Helvetica"/>
          <w:color w:val="2A2C2E"/>
          <w:sz w:val="32"/>
          <w:szCs w:val="32"/>
        </w:rPr>
      </w:pPr>
      <w:r>
        <w:rPr>
          <w:rFonts w:ascii="Helvetica" w:hAnsi="Helvetica" w:cs="Helvetica"/>
          <w:noProof/>
          <w:color w:val="2A2C2E"/>
          <w:sz w:val="32"/>
          <w:szCs w:val="32"/>
        </w:rPr>
        <w:drawing>
          <wp:inline distT="0" distB="0" distL="0" distR="0" wp14:anchorId="72C83CEF" wp14:editId="06D68AAC">
            <wp:extent cx="5943600" cy="4473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3575"/>
                    </a:xfrm>
                    <a:prstGeom prst="rect">
                      <a:avLst/>
                    </a:prstGeom>
                    <a:noFill/>
                    <a:ln>
                      <a:noFill/>
                    </a:ln>
                  </pic:spPr>
                </pic:pic>
              </a:graphicData>
            </a:graphic>
          </wp:inline>
        </w:drawing>
      </w:r>
    </w:p>
    <w:p w14:paraId="375D0566" w14:textId="77777777" w:rsidR="00F029E5" w:rsidRDefault="00F029E5" w:rsidP="00F029E5">
      <w:pPr>
        <w:widowControl w:val="0"/>
        <w:autoSpaceDE w:val="0"/>
        <w:autoSpaceDN w:val="0"/>
        <w:adjustRightInd w:val="0"/>
        <w:rPr>
          <w:rFonts w:ascii="Helvetica" w:hAnsi="Helvetica" w:cs="Helvetica"/>
          <w:color w:val="2A2C2E"/>
          <w:sz w:val="28"/>
          <w:szCs w:val="28"/>
        </w:rPr>
      </w:pPr>
    </w:p>
    <w:p w14:paraId="06A4F027" w14:textId="77777777" w:rsidR="00352AF2" w:rsidRDefault="00F029E5">
      <w:bookmarkStart w:id="0" w:name="_GoBack"/>
      <w:bookmarkEnd w:id="0"/>
    </w:p>
    <w:sectPr w:rsidR="00352AF2" w:rsidSect="00473B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E5"/>
    <w:rsid w:val="00047D4F"/>
    <w:rsid w:val="004F22C7"/>
    <w:rsid w:val="00E63F75"/>
    <w:rsid w:val="00F0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764F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1ccb9ec834e6f4b9afb46f4f5ab56402_module-9-assignment-train-idx.json.zip?Expires=1548460800&amp;Signature=f6suuD-vcpsJkVPV1IepKT38~GgXn8IcjqCZP4fEwdQT8S4XQR~cfChJVcGmtg5lpvMbNbel1VFKYsiXlfFC4XegHXfNHC0UfOTY-9dcXkp4K4DAtPhCKjkLTvxFRCZ8E1Bccri6nH8WcaQyRusjnyL6Bw0MB2ac4l9ChVZhInA_&amp;Key-Pair-Id=APKAJLTNE6QMUY6HBC5A" TargetMode="External"/><Relationship Id="rId12" Type="http://schemas.openxmlformats.org/officeDocument/2006/relationships/hyperlink" Target="https://d18ky98rnyall9.cloudfront.net/_1ccb9ec834e6f4b9afb46f4f5ab56402_module-9-assignment-test-idx.json.zip?Expires=1548460800&amp;Signature=h0vXQJ1xuTU5U3UF5QrFSzUbXhJ6ZnYHM1w3rMEdkQV0O7UnqdJ~5J1hTXIK1WvW2kkI3tOO6fhWjtGx~gK0Ny3RDVRIolm48WX2odj-l5SgalXyW5NmdlKTk4Dr8zFQ3DuhDa6cw1LaWfti73yZkL0afR2ION8EugqJPQYLPSY_&amp;Key-Pair-Id=APKAJLTNE6QMUY6HBC5A" TargetMode="External"/><Relationship Id="rId13" Type="http://schemas.openxmlformats.org/officeDocument/2006/relationships/hyperlink" Target="https://eventing.coursera.org/api/redirectStrict/EcnEQSaMWsIxKBGEVC9iKy-uQ1KCmIfCWZp_2j-SKxgEAHF2XPpB5d-vQPvTfm613Jxxy9el79DhV8QniOEQfQ.6R-XTBGsT_0wD-nH9qF04w.j4HSzNusqI_cpCzkAorTN1wQ7Kj3Ws46HSjwrjUF93mRcxQrsXA-PzISCVZJMGmfgxNf3-oMYtolzm7UPJcfeV4kzIKCi4Y-LiBslbdYtAURJTw9Kkt2FDGDh9c8CimxgHa2jsD2rkWyEXgHd9HJlnaz4SUG54-YVc1scfD3agK_gv8j8yVhKOOmf-k94-llyFXL5DJ8FiErFD7SdYLF_YJqx6dmsiag5_mYEHgfhO7pxdM5h5UcfsRL6g7glGiKFzsywP0D7q8yCIEjjS8q8KqGrjAprMHMW7txaqzj1La0KwI3ijFCwYFwB50_eb_1V77GQ6MjtaXiEnXZhDa3Oe_iogs_a7lcFARILKwa3FoYQULh4iSw4Bx_A0qaSRkiLDVs3VTRkYx1wT6FrLnxFgN9uq6N-NmkPMg6GNtz8LH9VThBK8vfOkUXcWR54FS62MSmJJuinPMarOXWyBaUE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amazon_baby.gl.zip?Expires=1548460800&amp;Signature=Rl1HGq8vHtME9z1FZZAL5nt61PpLJu2eYVzd4IfT3fdn1nN9k7Sws1ETkEOtPwE-2Ew4-8TU-mMsKfPFb2YedNYGhw8jEkgYrOd24tBCO9HFYyz5wQ8M~UDvmsLkuG2TzKR003LQ4PMLF-saPuqAhUmwPGMhmFgDvD69BuGWGhI_&amp;Key-Pair-Id=APKAJLTNE6QMUY6HBC5A" TargetMode="External"/><Relationship Id="rId6" Type="http://schemas.openxmlformats.org/officeDocument/2006/relationships/hyperlink" Target="https://d18ky98rnyall9.cloudfront.net/_35bdebdff61378878ea2247780005e52_module-9-precision-recall-assignment-blank.ipynb.zip?Expires=1548460800&amp;Signature=A-GERJeSZap81rTZASlShEKSGP1y3fGlY7CQKibVoBPQojKHbTkLmxMp9hZsjRrsPToXYtwEzy8S0zIPEQlpz5s3DUih1y930J7UxjfRWTm~BkssBp2EpdC5ASYLdCOe9EPlXClwTEGoiLfQymYnW~AflN5q3hDRIj6u6x-VPYc_&amp;Key-Pair-Id=APKAJLTNE6QMUY6HBC5A" TargetMode="External"/><Relationship Id="rId7" Type="http://schemas.openxmlformats.org/officeDocument/2006/relationships/hyperlink" Target="https://d18ky98rnyall9.cloudfront.net/_35bdebdff61378878ea2247780005e52_amazon_baby.gl.zip?Expires=1548460800&amp;Signature=Rl1HGq8vHtME9z1FZZAL5nt61PpLJu2eYVzd4IfT3fdn1nN9k7Sws1ETkEOtPwE-2Ew4-8TU-mMsKfPFb2YedNYGhw8jEkgYrOd24tBCO9HFYyz5wQ8M~UDvmsLkuG2TzKR003LQ4PMLF-saPuqAhUmwPGMhmFgDvD69BuGWGhI_&amp;Key-Pair-Id=APKAJLTNE6QMUY6HBC5A" TargetMode="External"/><Relationship Id="rId8" Type="http://schemas.openxmlformats.org/officeDocument/2006/relationships/hyperlink" Target="https://d18ky98rnyall9.cloudfront.net/_596922c59a7068d4eb7baa104c01a685_amazon_baby.csv.zip?Expires=1548460800&amp;Signature=kvbO~1VQZ6fiW361Z~2bj5f0JvppGQHecknVo1B-vq-SFGQrxyJnhFzKbmtjLxJZehpLRmG3gPEVRdcFGvD3hDRgCL4Q5EdNmNLErfVPHoBBMQpIjAozEGQwJnxCM0dmYZZdMz5DqNDoYr9AS8I1f88KNMHYAs5RZRbIFfNrs5E_&amp;Key-Pair-Id=APKAJLTNE6QMUY6HBC5A" TargetMode="External"/><Relationship Id="rId9" Type="http://schemas.openxmlformats.org/officeDocument/2006/relationships/hyperlink" Target="https://github.com/turi-code/SFrame" TargetMode="External"/><Relationship Id="rId10" Type="http://schemas.openxmlformats.org/officeDocument/2006/relationships/hyperlink" Target="https://www.cis.upenn.edu/~treebank/token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3682</Words>
  <Characters>20990</Characters>
  <Application>Microsoft Macintosh Word</Application>
  <DocSecurity>0</DocSecurity>
  <Lines>174</Lines>
  <Paragraphs>49</Paragraphs>
  <ScaleCrop>false</ScaleCrop>
  <LinksUpToDate>false</LinksUpToDate>
  <CharactersWithSpaces>24623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2019-01-24T04:05:00Z</dcterms:created>
  <dcterms:modified xsi:type="dcterms:W3CDTF">2019-01-24T04:05:00Z</dcterms:modified>
</cp:coreProperties>
</file>